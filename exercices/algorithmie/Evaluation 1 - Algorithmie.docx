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B7D18" w:rsidRDefault="00661B34" w:rsidP="00476499">
      <w:r>
        <w:rPr>
          <w:noProof/>
          <w:lang w:eastAsia="fr-FR"/>
        </w:rPr>
        <w:drawing>
          <wp:anchor distT="0" distB="0" distL="114300" distR="114300" simplePos="0" relativeHeight="251697152" behindDoc="0" locked="0" layoutInCell="1" allowOverlap="1">
            <wp:simplePos x="0" y="0"/>
            <wp:positionH relativeFrom="column">
              <wp:posOffset>4559248</wp:posOffset>
            </wp:positionH>
            <wp:positionV relativeFrom="paragraph">
              <wp:posOffset>-13556</wp:posOffset>
            </wp:positionV>
            <wp:extent cx="1520456" cy="789750"/>
            <wp:effectExtent l="0" t="0" r="381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fpa.jp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20456" cy="789750"/>
                    </a:xfrm>
                    <a:prstGeom prst="rect">
                      <a:avLst/>
                    </a:prstGeom>
                  </pic:spPr>
                </pic:pic>
              </a:graphicData>
            </a:graphic>
          </wp:anchor>
        </w:drawing>
      </w:r>
    </w:p>
    <w:p w:rsidR="000B7D18" w:rsidRDefault="000B7D18" w:rsidP="00476499"/>
    <w:p w:rsidR="000B7D18" w:rsidRPr="009E2E00" w:rsidRDefault="000B7D18" w:rsidP="00476499"/>
    <w:p w:rsidR="000B7D18" w:rsidRPr="009E2E00" w:rsidRDefault="000B7D18" w:rsidP="00476499"/>
    <w:p w:rsidR="000B7D18" w:rsidRPr="009E2E00" w:rsidRDefault="000B7D18" w:rsidP="00476499"/>
    <w:p w:rsidR="000B7D18" w:rsidRPr="009E2E00" w:rsidRDefault="000B7D18" w:rsidP="00476499"/>
    <w:p w:rsidR="000B7D18" w:rsidRDefault="000B7D18" w:rsidP="00476499"/>
    <w:p w:rsidR="000B7D18" w:rsidRDefault="000B7D18" w:rsidP="00476499"/>
    <w:p w:rsidR="000B7D18" w:rsidRDefault="000B7D18" w:rsidP="00476499"/>
    <w:p w:rsidR="00CE060B" w:rsidRDefault="00CE060B" w:rsidP="00476499">
      <w:pPr>
        <w:pStyle w:val="En-tte"/>
      </w:pPr>
    </w:p>
    <w:p w:rsidR="00CE060B" w:rsidRDefault="00FF400A" w:rsidP="00476499">
      <w:r>
        <w:rPr>
          <w:noProof/>
          <w:lang w:eastAsia="fr-FR"/>
        </w:rPr>
        <w:pict>
          <v:shapetype id="_x0000_t202" coordsize="21600,21600" o:spt="202" path="m,l,21600r21600,l21600,xe">
            <v:stroke joinstyle="miter"/>
            <v:path gradientshapeok="t" o:connecttype="rect"/>
          </v:shapetype>
          <v:shape id="Zone de texte 1" o:spid="_x0000_s1026" type="#_x0000_t202" style="position:absolute;left:0;text-align:left;margin-left:89.3pt;margin-top:16.1pt;width:389pt;height:373pt;z-index:251637759;visibility:visib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" stroked="f" strokeweight=".5pt">
            <v:fill r:id="rId13" o:title="" recolor="t" rotate="t" type="frame"/>
            <v:textbox>
              <w:txbxContent>
                <w:p w:rsidR="00980B2A" w:rsidRDefault="00980B2A"/>
              </w:txbxContent>
            </v:textbox>
          </v:shape>
        </w:pict>
      </w:r>
    </w:p>
    <w:p w:rsidR="00CE060B" w:rsidRDefault="00FF400A" w:rsidP="00476499">
      <w:r>
        <w:rPr>
          <w:noProof/>
          <w:lang w:eastAsia="fr-FR"/>
        </w:rPr>
        <w:pict>
          <v:group id="Groupe 5" o:spid="_x0000_s1027" style="position:absolute;left:0;text-align:left;margin-left:94.8pt;margin-top:4.95pt;width:368.8pt;height:351.6pt;z-index:251696128" coordsize="46837,4465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">
            <v:group id="Groupe 79" o:spid="_x0000_s1028" style="position:absolute;width:46837;height:44653" coordsize="46837,44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Text Box 3" o:spid="_x0000_s1029" type="#_x0000_t202" style="position:absolute;left:18897;top:19837;width:27940;height:248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980B2A" w:rsidRDefault="00980B2A" w:rsidP="00476499"/>
                    <w:p w:rsidR="00980B2A" w:rsidRDefault="00980B2A" w:rsidP="00476499"/>
                    <w:p w:rsidR="00980B2A" w:rsidRDefault="00980B2A" w:rsidP="00476499"/>
                  </w:txbxContent>
                </v:textbox>
              </v:shape>
              <v:shape id="Text Box 9" o:spid="_x0000_s1030" type="#_x0000_t202" style="position:absolute;width:46799;height:61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kYeb0A&#10;AADbAAAADwAAAGRycy9kb3ducmV2LnhtbERPyw7BQBTdS/zD5EpshCkLpAzxiMfGoviAm87VNjp3&#10;ms6gfL1ZSCxPznu+bEwpnlS7wrKC4SACQZxaXXCm4HrZ9acgnEfWWFomBW9ysFy0W3OMtX1xQs+z&#10;z0QIYRejgtz7KpbSpTkZdANbEQfuZmuDPsA6k7rGVwg3pRxF0VgaLDg05FjRJqf0fn4YBbRK7Od0&#10;d3uTrLeb/a1g6smDUt1Os5qB8NT4v/jnPmoFk7A+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QkYeb0AAADbAAAADwAAAAAAAAAAAAAAAACYAgAAZHJzL2Rvd25yZXYu&#10;eG1sUEsFBgAAAAAEAAQA9QAAAIIDAAAAAA==&#10;" filled="f" stroked="f">
                <v:textbox inset="0,0,0,0">
                  <w:txbxContent>
                    <w:p w:rsidR="00980B2A" w:rsidRPr="001B1C41" w:rsidRDefault="00980B2A" w:rsidP="001B1C41">
                      <w:pPr>
                        <w:jc w:val="center"/>
                        <w:rPr>
                          <w:sz w:val="32"/>
                          <w:szCs w:val="32"/>
                        </w:rPr>
                      </w:pPr>
                      <w:r w:rsidRPr="001B1C41">
                        <w:rPr>
                          <w:sz w:val="32"/>
                          <w:szCs w:val="32"/>
                        </w:rPr>
                        <w:t>Secteur Tertiaire Informatique</w:t>
                      </w:r>
                    </w:p>
                    <w:p w:rsidR="00980B2A" w:rsidRDefault="00980B2A" w:rsidP="001B1C41">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v:textbox>
              </v:shape>
              <v:shape id="Text Box 10" o:spid="_x0000_s1031" type="#_x0000_t202" style="position:absolute;top:13258;width:46799;height:61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cjlcQA&#10;AADbAAAADwAAAGRycy9kb3ducmV2LnhtbESPQWvCQBSE7wX/w/IEL8Vs9NCWmFViRNtLD0n9AY/s&#10;Mwlm34bsqtFf7xYKPQ4z8w2TbkbTiSsNrrWsYBHFIIgrq1uuFRx/9vMPEM4ja+wsk4I7OdisJy8p&#10;JtreuKBr6WsRIOwSVNB43ydSuqohgy6yPXHwTnYw6IMcaqkHvAW46eQyjt+kwZbDQoM95Q1V5/Ji&#10;FFBW2Mf32R1Msd3lh1PL9Co/lZpNx2wFwtPo/8N/7S+t4H0J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XI5XEAAAA2wAAAA8AAAAAAAAAAAAAAAAAmAIAAGRycy9k&#10;b3ducmV2LnhtbFBLBQYAAAAABAAEAPUAAACJAwAAAAA=&#10;" filled="f" stroked="f">
                <v:textbox inset="0,0,0,0">
                  <w:txbxContent>
                    <w:p w:rsidR="00980B2A" w:rsidRPr="001B1C41" w:rsidRDefault="00EC1AC7" w:rsidP="001B1C41">
                      <w:pPr>
                        <w:jc w:val="center"/>
                        <w:rPr>
                          <w:b/>
                          <w:color w:val="FFFFFF" w:themeColor="background1"/>
                          <w:sz w:val="32"/>
                          <w:szCs w:val="32"/>
                        </w:rPr>
                      </w:pPr>
                      <w:r>
                        <w:rPr>
                          <w:b/>
                          <w:color w:val="FFFFFF" w:themeColor="background1"/>
                          <w:sz w:val="32"/>
                          <w:szCs w:val="32"/>
                        </w:rPr>
                        <w:t>Introduction à l’</w:t>
                      </w:r>
                      <w:proofErr w:type="spellStart"/>
                      <w:r>
                        <w:rPr>
                          <w:b/>
                          <w:color w:val="FFFFFF" w:themeColor="background1"/>
                          <w:sz w:val="32"/>
                          <w:szCs w:val="32"/>
                        </w:rPr>
                        <w:t>algorithmie</w:t>
                      </w:r>
                      <w:proofErr w:type="spellEnd"/>
                    </w:p>
                  </w:txbxContent>
                </v:textbox>
              </v:shape>
              <v:shape id="Image 77" o:spid="_x0000_s1032" type="#_x0000_t75" style="position:absolute;left:20345;top:20802;width:25222;height:2293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NAGHEAAAA2wAAAA8AAABkcnMvZG93bnJldi54bWxEj09rAjEUxO8Fv0N4Qi+iWQutshpFpC31&#10;UPHfxdtj89wsbl6WJNX12xuh4HGYmd8w03lra3EhHyrHCoaDDARx4XTFpYLD/qs/BhEissbaMSm4&#10;UYD5rPMyxVy7K2/psoulSBAOOSowMTa5lKEwZDEMXEOcvJPzFmOSvpTa4zXBbS3fsuxDWqw4LRhs&#10;aGmoOO/+rILt+pPfhyda1NWmt/a/36t9zxyVeu22iwmISG18hv/bP1rBaASPL+kHyN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INAGHEAAAA2wAAAA8AAAAAAAAAAAAAAAAA&#10;nwIAAGRycy9kb3ducmV2LnhtbFBLBQYAAAAABAAEAPcAAACQAwAAAAA=&#10;">
                <v:imagedata r:id="rId14" o:title=""/>
                <v:path arrowok="t"/>
              </v:shape>
              <v:shape id="Text Box 9" o:spid="_x0000_s1033" type="#_x0000_t202" style="position:absolute;top:6629;width:46799;height:61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W94sQA&#10;AADbAAAADwAAAGRycy9kb3ducmV2LnhtbESPzW7CMBCE70h9B2srcUHgwKFUKQ6iqUh74RDKA6zi&#10;zY+I11HsJqFPX1dC4jiamW80u/1kWjFQ7xrLCtarCARxYXXDlYLL93H5CsJ5ZI2tZVJwIwf75Gm2&#10;w1jbkXMazr4SAcIuRgW1910spStqMuhWtiMOXml7gz7IvpK6xzHATSs3UfQiDTYcFmrsKK2puJ5/&#10;jAI65Pb3dHWZyd8/0qxsmBbyU6n583R4A+Fp8o/wvf2lFWzX8P8l/AC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FveLEAAAA2wAAAA8AAAAAAAAAAAAAAAAAmAIAAGRycy9k&#10;b3ducmV2LnhtbFBLBQYAAAAABAAEAPUAAACJAwAAAAA=&#10;" filled="f" stroked="f">
                <v:textbox inset="0,0,0,0">
                  <w:txbxContent>
                    <w:p w:rsidR="00980B2A" w:rsidRPr="00F84FD8" w:rsidRDefault="00EC1AC7" w:rsidP="001B1C41">
                      <w:pPr>
                        <w:jc w:val="center"/>
                        <w:rPr>
                          <w:sz w:val="32"/>
                          <w:szCs w:val="32"/>
                        </w:rPr>
                      </w:pPr>
                      <w:proofErr w:type="spellStart"/>
                      <w:r>
                        <w:rPr>
                          <w:rFonts w:ascii="CIDFont+F1" w:hAnsi="CIDFont+F1" w:cs="CIDFont+F1"/>
                          <w:sz w:val="32"/>
                          <w:szCs w:val="32"/>
                          <w:lang w:eastAsia="fr-FR"/>
                        </w:rPr>
                        <w:t>Algorithmie</w:t>
                      </w:r>
                      <w:proofErr w:type="spellEnd"/>
                    </w:p>
                  </w:txbxContent>
                </v:textbox>
              </v:shape>
              <v:shape id="Text Box 4" o:spid="_x0000_s1034" type="#_x0000_t202" style="position:absolute;top:36635;width:18357;height:791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llsQA&#10;AADbAAAADwAAAGRycy9kb3ducmV2LnhtbESPzW7CMBCE75V4B2uReqnAaQ8pCpiIH5Fy6SGBB1jF&#10;SxIlXkexC4Gnr5Eq9TiamW80q3Q0nbjS4BrLCt7nEQji0uqGKwXn02G2AOE8ssbOMim4k4N0PXlZ&#10;YaLtjXO6Fr4SAcIuQQW1930ipStrMujmticO3sUOBn2QQyX1gLcAN538iKJYGmw4LNTY066msi1+&#10;jALa5Pbx3brM5Nv9Lrs0TG/yS6nX6bhZgvA0+v/wX/uoFXzG8Pw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sJZbEAAAA2wAAAA8AAAAAAAAAAAAAAAAAmAIAAGRycy9k&#10;b3ducmV2LnhtbFBLBQYAAAAABAAEAPUAAACJAwAAAAA=&#10;" filled="f" stroked="f">
                <v:textbox inset="0,0,0,0">
                  <w:txbxContent>
                    <w:p w:rsidR="00980B2A" w:rsidRPr="001B1C41" w:rsidRDefault="00980B2A" w:rsidP="001B1C41">
                      <w:pPr>
                        <w:jc w:val="center"/>
                        <w:rPr>
                          <w:sz w:val="32"/>
                          <w:szCs w:val="32"/>
                        </w:rPr>
                      </w:pPr>
                      <w:r w:rsidRPr="001B1C41">
                        <w:rPr>
                          <w:sz w:val="32"/>
                          <w:szCs w:val="32"/>
                        </w:rPr>
                        <w:t>Evaluation</w:t>
                      </w:r>
                    </w:p>
                  </w:txbxContent>
                </v:textbox>
              </v:shape>
            </v:group>
            <v:shape id="Text Box 7" o:spid="_x0000_s1035" type="#_x0000_t202" style="position:absolute;top:28257;width:18357;height:79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b78A&#10;AADaAAAADwAAAGRycy9kb3ducmV2LnhtbESPzQrCMBCE74LvEFbwIprqQaQaxR/8uXio+gBLs7bF&#10;ZlOaqNWnN4LgcZiZb5jZojGleFDtCssKhoMIBHFqdcGZgst525+AcB5ZY2mZFLzIwWLebs0w1vbJ&#10;CT1OPhMBwi5GBbn3VSylS3My6Aa2Ig7e1dYGfZB1JnWNzwA3pRxF0VgaLDgs5FjROqf0drobBbRM&#10;7Pt4czuTrDbr3bVg6sm9Ut1Os5yC8NT4f/jXPmgFI/heCT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VH5vvwAAANoAAAAPAAAAAAAAAAAAAAAAAJgCAABkcnMvZG93bnJl&#10;di54bWxQSwUGAAAAAAQABAD1AAAAhAMAAAAA&#10;" filled="f" stroked="f">
              <v:textbox inset="0,0,0,0">
                <w:txbxContent>
                  <w:p w:rsidR="00980B2A" w:rsidRPr="009C5D52" w:rsidRDefault="00980B2A" w:rsidP="00002D72">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v:textbox>
            </v:shape>
            <v:shape id="Text Box 6" o:spid="_x0000_s1036" type="#_x0000_t202" style="position:absolute;left:63;top:19875;width:18358;height:79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gMMA&#10;AADaAAAADwAAAGRycy9kb3ducmV2LnhtbESP3WrCQBSE7wu+w3KE3hSzUaRIzCr+oPamF1Ef4JA9&#10;JsHs2ZBdk7RP3y0IXg4z8w2TrgdTi45aV1lWMI1iEMS51RUXCq6Xw2QBwnlkjbVlUvBDDtar0VuK&#10;ibY9Z9SdfSEChF2CCkrvm0RKl5dk0EW2IQ7ezbYGfZBtIXWLfYCbWs7i+FMarDgslNjQrqT8fn4Y&#10;BbTJ7O/33R1Ntt3vjreK6UOelHofD5slCE+Df4Wf7S+tYA7/V8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DgMMAAADaAAAADwAAAAAAAAAAAAAAAACYAgAAZHJzL2Rv&#10;d25yZXYueG1sUEsFBgAAAAAEAAQA9QAAAIgDAAAAAA==&#10;" filled="f" stroked="f">
              <v:textbox inset="0,0,0,0">
                <w:txbxContent>
                  <w:p w:rsidR="00980B2A" w:rsidRPr="009C5D52" w:rsidRDefault="00980B2A" w:rsidP="00002D72">
                    <w:pPr>
                      <w:jc w:val="center"/>
                      <w:rPr>
                        <w:sz w:val="32"/>
                        <w:szCs w:val="32"/>
                      </w:rPr>
                    </w:pPr>
                    <w:r w:rsidRPr="009C5D52">
                      <w:rPr>
                        <w:sz w:val="32"/>
                        <w:szCs w:val="32"/>
                      </w:rPr>
                      <w:t>Apprentissage</w:t>
                    </w:r>
                  </w:p>
                </w:txbxContent>
              </v:textbox>
            </v:shape>
          </v:group>
        </w:pict>
      </w:r>
    </w:p>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DD1EBC" w:rsidRDefault="00DD1EBC" w:rsidP="00476499"/>
    <w:p w:rsidR="00843BD5" w:rsidRDefault="00843BD5" w:rsidP="00476499">
      <w:r>
        <w:br w:type="page"/>
      </w:r>
    </w:p>
    <w:p w:rsidR="009E2E00" w:rsidRDefault="009E2E00" w:rsidP="00476499"/>
    <w:tbl>
      <w:tblPr>
        <w:tblpPr w:leftFromText="141" w:rightFromText="141" w:vertAnchor="page" w:horzAnchor="margin" w:tblpX="40" w:tblpY="1572"/>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808"/>
        <w:gridCol w:w="1098"/>
        <w:gridCol w:w="2050"/>
        <w:gridCol w:w="5533"/>
      </w:tblGrid>
      <w:tr w:rsidR="00843BD5" w:rsidRPr="001B4AC8" w:rsidTr="00232AA4">
        <w:trPr>
          <w:trHeight w:val="300"/>
        </w:trPr>
        <w:tc>
          <w:tcPr>
            <w:tcW w:w="808" w:type="dxa"/>
            <w:vAlign w:val="center"/>
          </w:tcPr>
          <w:p w:rsidR="00F92E0F" w:rsidRPr="00232AA4" w:rsidRDefault="00FF400A" w:rsidP="00232AA4">
            <w:pPr>
              <w:jc w:val="center"/>
              <w:rPr>
                <w:sz w:val="18"/>
                <w:szCs w:val="18"/>
                <w:lang w:eastAsia="fr-FR"/>
              </w:rPr>
            </w:pPr>
            <w:r>
              <w:rPr>
                <w:noProof/>
                <w:sz w:val="18"/>
                <w:szCs w:val="18"/>
                <w:lang w:eastAsia="fr-FR"/>
              </w:rPr>
              <w:pict>
                <v:line id="Line 3" o:spid="_x0000_s1038" style="position:absolute;left:0;text-align:left;z-index:251638784;visibility:visible" from="7.75pt,90.95pt" to="471.75pt,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" stroked="f"/>
              </w:pict>
            </w:r>
            <w:r w:rsidR="00F92E0F" w:rsidRPr="00232AA4">
              <w:rPr>
                <w:sz w:val="18"/>
                <w:szCs w:val="18"/>
                <w:lang w:eastAsia="fr-FR"/>
              </w:rPr>
              <w:t>Version</w:t>
            </w:r>
          </w:p>
        </w:tc>
        <w:tc>
          <w:tcPr>
            <w:tcW w:w="898" w:type="dxa"/>
            <w:shd w:val="clear" w:color="auto" w:fill="auto"/>
            <w:noWrap/>
            <w:vAlign w:val="center"/>
            <w:hideMark/>
          </w:tcPr>
          <w:p w:rsidR="00F92E0F" w:rsidRPr="00232AA4" w:rsidRDefault="00F92E0F" w:rsidP="00232AA4">
            <w:pPr>
              <w:jc w:val="center"/>
              <w:rPr>
                <w:sz w:val="18"/>
                <w:szCs w:val="18"/>
                <w:lang w:eastAsia="fr-FR"/>
              </w:rPr>
            </w:pPr>
            <w:r w:rsidRPr="00232AA4">
              <w:rPr>
                <w:sz w:val="18"/>
                <w:szCs w:val="18"/>
                <w:lang w:eastAsia="fr-FR"/>
              </w:rPr>
              <w:t>Date</w:t>
            </w:r>
          </w:p>
        </w:tc>
        <w:tc>
          <w:tcPr>
            <w:tcW w:w="2050" w:type="dxa"/>
            <w:shd w:val="clear" w:color="auto" w:fill="auto"/>
            <w:noWrap/>
            <w:vAlign w:val="center"/>
            <w:hideMark/>
          </w:tcPr>
          <w:p w:rsidR="00F92E0F" w:rsidRPr="00232AA4" w:rsidRDefault="00F92E0F" w:rsidP="00232AA4">
            <w:pPr>
              <w:jc w:val="center"/>
              <w:rPr>
                <w:sz w:val="18"/>
                <w:szCs w:val="18"/>
                <w:lang w:eastAsia="fr-FR"/>
              </w:rPr>
            </w:pPr>
            <w:r w:rsidRPr="00232AA4">
              <w:rPr>
                <w:sz w:val="18"/>
                <w:szCs w:val="18"/>
                <w:lang w:eastAsia="fr-FR"/>
              </w:rPr>
              <w:t>Auteur(s)</w:t>
            </w:r>
          </w:p>
        </w:tc>
        <w:tc>
          <w:tcPr>
            <w:tcW w:w="5533" w:type="dxa"/>
            <w:shd w:val="clear" w:color="auto" w:fill="auto"/>
            <w:noWrap/>
            <w:vAlign w:val="center"/>
            <w:hideMark/>
          </w:tcPr>
          <w:p w:rsidR="00F92E0F" w:rsidRPr="00232AA4" w:rsidRDefault="00F92E0F" w:rsidP="00232AA4">
            <w:pPr>
              <w:jc w:val="center"/>
              <w:rPr>
                <w:sz w:val="18"/>
                <w:szCs w:val="18"/>
                <w:lang w:eastAsia="fr-FR"/>
              </w:rPr>
            </w:pPr>
            <w:r w:rsidRPr="00232AA4">
              <w:rPr>
                <w:sz w:val="18"/>
                <w:szCs w:val="18"/>
                <w:lang w:eastAsia="fr-FR"/>
              </w:rPr>
              <w:t>Action(s)</w:t>
            </w:r>
          </w:p>
        </w:tc>
      </w:tr>
      <w:tr w:rsidR="00843BD5" w:rsidRPr="001B4AC8" w:rsidTr="00232AA4">
        <w:trPr>
          <w:trHeight w:val="300"/>
        </w:trPr>
        <w:tc>
          <w:tcPr>
            <w:tcW w:w="808" w:type="dxa"/>
            <w:vAlign w:val="center"/>
          </w:tcPr>
          <w:p w:rsidR="00F92E0F" w:rsidRPr="00232AA4" w:rsidRDefault="00F92E0F" w:rsidP="00232AA4">
            <w:pPr>
              <w:jc w:val="center"/>
              <w:rPr>
                <w:sz w:val="18"/>
                <w:szCs w:val="18"/>
                <w:lang w:eastAsia="fr-FR"/>
              </w:rPr>
            </w:pPr>
            <w:r w:rsidRPr="00232AA4">
              <w:rPr>
                <w:sz w:val="18"/>
                <w:szCs w:val="18"/>
                <w:lang w:eastAsia="fr-FR"/>
              </w:rPr>
              <w:t>1.0</w:t>
            </w:r>
          </w:p>
        </w:tc>
        <w:tc>
          <w:tcPr>
            <w:tcW w:w="898" w:type="dxa"/>
            <w:shd w:val="clear" w:color="auto" w:fill="auto"/>
            <w:noWrap/>
            <w:vAlign w:val="center"/>
            <w:hideMark/>
          </w:tcPr>
          <w:p w:rsidR="00F92E0F" w:rsidRPr="00232AA4" w:rsidRDefault="00EC1AC7" w:rsidP="00265E9E">
            <w:pPr>
              <w:jc w:val="center"/>
              <w:rPr>
                <w:sz w:val="18"/>
                <w:szCs w:val="18"/>
                <w:lang w:eastAsia="fr-FR"/>
              </w:rPr>
            </w:pPr>
            <w:r>
              <w:rPr>
                <w:sz w:val="18"/>
                <w:szCs w:val="18"/>
                <w:lang w:eastAsia="fr-FR"/>
              </w:rPr>
              <w:t>19/12/2019</w:t>
            </w:r>
          </w:p>
        </w:tc>
        <w:tc>
          <w:tcPr>
            <w:tcW w:w="2050" w:type="dxa"/>
            <w:shd w:val="clear" w:color="auto" w:fill="auto"/>
            <w:noWrap/>
            <w:vAlign w:val="center"/>
            <w:hideMark/>
          </w:tcPr>
          <w:p w:rsidR="00F92E0F" w:rsidRPr="00232AA4" w:rsidRDefault="00EC1AC7" w:rsidP="00476499">
            <w:pPr>
              <w:rPr>
                <w:sz w:val="18"/>
                <w:szCs w:val="18"/>
                <w:lang w:eastAsia="fr-FR"/>
              </w:rPr>
            </w:pPr>
            <w:r>
              <w:rPr>
                <w:sz w:val="18"/>
                <w:szCs w:val="18"/>
                <w:lang w:eastAsia="fr-FR"/>
              </w:rPr>
              <w:t>Rouyer Alexis</w:t>
            </w:r>
          </w:p>
        </w:tc>
        <w:tc>
          <w:tcPr>
            <w:tcW w:w="5533" w:type="dxa"/>
            <w:shd w:val="clear" w:color="auto" w:fill="auto"/>
            <w:noWrap/>
            <w:vAlign w:val="center"/>
            <w:hideMark/>
          </w:tcPr>
          <w:p w:rsidR="00F92E0F" w:rsidRPr="00232AA4" w:rsidRDefault="00F92E0F" w:rsidP="00476499">
            <w:pPr>
              <w:rPr>
                <w:sz w:val="18"/>
                <w:szCs w:val="18"/>
                <w:lang w:eastAsia="fr-FR"/>
              </w:rPr>
            </w:pPr>
            <w:r w:rsidRPr="00232AA4">
              <w:rPr>
                <w:sz w:val="18"/>
                <w:szCs w:val="18"/>
                <w:lang w:eastAsia="fr-FR"/>
              </w:rPr>
              <w:t>Création du document</w:t>
            </w:r>
          </w:p>
        </w:tc>
      </w:tr>
    </w:tbl>
    <w:p w:rsidR="009E2E00" w:rsidRDefault="009E2E00" w:rsidP="00476499">
      <w:pPr>
        <w:pStyle w:val="En-ttedetabledesmatires"/>
      </w:pPr>
    </w:p>
    <w:p w:rsidR="009E2E00" w:rsidRPr="00FC3BED" w:rsidRDefault="009E2E00" w:rsidP="00476499">
      <w:pPr>
        <w:rPr>
          <w:rFonts w:cs="Arial"/>
          <w:color w:val="839BCD"/>
          <w:sz w:val="32"/>
          <w:szCs w:val="24"/>
        </w:rPr>
      </w:pPr>
      <w:r w:rsidRPr="00FC3BED">
        <w:rPr>
          <w:color w:val="839BCD"/>
        </w:rPr>
        <w:br w:type="page"/>
      </w:r>
    </w:p>
    <w:p w:rsidR="000B7D18" w:rsidRPr="00664D12" w:rsidRDefault="000B7D18" w:rsidP="00664D12">
      <w:pPr>
        <w:rPr>
          <w:b/>
          <w:caps/>
          <w:color w:val="839BCD"/>
          <w:sz w:val="32"/>
          <w:szCs w:val="32"/>
        </w:rPr>
      </w:pPr>
      <w:bookmarkStart w:id="0" w:name="_Toc386099923"/>
      <w:bookmarkStart w:id="1" w:name="_Toc386103056"/>
      <w:r w:rsidRPr="00664D12">
        <w:rPr>
          <w:b/>
          <w:caps/>
          <w:color w:val="839BCD"/>
          <w:sz w:val="32"/>
          <w:szCs w:val="32"/>
        </w:rPr>
        <w:lastRenderedPageBreak/>
        <w:t>Table des matières</w:t>
      </w:r>
      <w:bookmarkEnd w:id="0"/>
      <w:bookmarkEnd w:id="1"/>
    </w:p>
    <w:p w:rsidR="009E2E00" w:rsidRDefault="009E2E00" w:rsidP="00476499">
      <w:pPr>
        <w:pStyle w:val="TM1"/>
      </w:pPr>
    </w:p>
    <w:p w:rsidR="00E55031" w:rsidRDefault="00FF400A">
      <w:pPr>
        <w:pStyle w:val="TM1"/>
        <w:tabs>
          <w:tab w:val="left" w:pos="600"/>
        </w:tabs>
        <w:rPr>
          <w:rFonts w:asciiTheme="minorHAnsi" w:eastAsiaTheme="minorEastAsia" w:hAnsiTheme="minorHAnsi" w:cstheme="minorBidi"/>
          <w:b w:val="0"/>
          <w:iCs w:val="0"/>
          <w:caps w:val="0"/>
          <w:noProof/>
          <w:color w:val="auto"/>
          <w:sz w:val="22"/>
          <w:szCs w:val="22"/>
          <w:lang w:eastAsia="fr-FR"/>
        </w:rPr>
      </w:pPr>
      <w:r w:rsidRPr="00FF400A">
        <w:fldChar w:fldCharType="begin"/>
      </w:r>
      <w:r w:rsidR="005C0F98">
        <w:instrText xml:space="preserve"> TOC \o "1-3" \h \z \u </w:instrText>
      </w:r>
      <w:r w:rsidRPr="00FF400A">
        <w:fldChar w:fldCharType="separate"/>
      </w:r>
      <w:hyperlink w:anchor="_Toc27641978" w:history="1">
        <w:r w:rsidR="00E55031" w:rsidRPr="007A62C5">
          <w:rPr>
            <w:rStyle w:val="Lienhypertexte"/>
            <w:noProof/>
          </w:rPr>
          <w:t>1.</w:t>
        </w:r>
        <w:r w:rsidR="00E55031">
          <w:rPr>
            <w:rFonts w:asciiTheme="minorHAnsi" w:eastAsiaTheme="minorEastAsia" w:hAnsiTheme="minorHAnsi" w:cstheme="minorBidi"/>
            <w:b w:val="0"/>
            <w:iCs w:val="0"/>
            <w:caps w:val="0"/>
            <w:noProof/>
            <w:color w:val="auto"/>
            <w:sz w:val="22"/>
            <w:szCs w:val="22"/>
            <w:lang w:eastAsia="fr-FR"/>
          </w:rPr>
          <w:tab/>
        </w:r>
        <w:r w:rsidR="00E55031" w:rsidRPr="007A62C5">
          <w:rPr>
            <w:rStyle w:val="Lienhypertexte"/>
            <w:noProof/>
          </w:rPr>
          <w:t>Exercice 1 – Somme des entiers</w:t>
        </w:r>
        <w:r w:rsidR="00E55031">
          <w:rPr>
            <w:noProof/>
            <w:webHidden/>
          </w:rPr>
          <w:tab/>
        </w:r>
        <w:r w:rsidR="00E55031">
          <w:rPr>
            <w:noProof/>
            <w:webHidden/>
          </w:rPr>
          <w:fldChar w:fldCharType="begin"/>
        </w:r>
        <w:r w:rsidR="00E55031">
          <w:rPr>
            <w:noProof/>
            <w:webHidden/>
          </w:rPr>
          <w:instrText xml:space="preserve"> PAGEREF _Toc27641978 \h </w:instrText>
        </w:r>
        <w:r w:rsidR="00E55031">
          <w:rPr>
            <w:noProof/>
            <w:webHidden/>
          </w:rPr>
        </w:r>
        <w:r w:rsidR="00E55031">
          <w:rPr>
            <w:noProof/>
            <w:webHidden/>
          </w:rPr>
          <w:fldChar w:fldCharType="separate"/>
        </w:r>
        <w:r w:rsidR="00E55031">
          <w:rPr>
            <w:noProof/>
            <w:webHidden/>
          </w:rPr>
          <w:t>4</w:t>
        </w:r>
        <w:r w:rsidR="00E55031">
          <w:rPr>
            <w:noProof/>
            <w:webHidden/>
          </w:rPr>
          <w:fldChar w:fldCharType="end"/>
        </w:r>
      </w:hyperlink>
    </w:p>
    <w:p w:rsidR="00E55031" w:rsidRDefault="00E55031">
      <w:pPr>
        <w:pStyle w:val="TM1"/>
        <w:tabs>
          <w:tab w:val="left" w:pos="600"/>
        </w:tabs>
        <w:rPr>
          <w:rFonts w:asciiTheme="minorHAnsi" w:eastAsiaTheme="minorEastAsia" w:hAnsiTheme="minorHAnsi" w:cstheme="minorBidi"/>
          <w:b w:val="0"/>
          <w:iCs w:val="0"/>
          <w:caps w:val="0"/>
          <w:noProof/>
          <w:color w:val="auto"/>
          <w:sz w:val="22"/>
          <w:szCs w:val="22"/>
          <w:lang w:eastAsia="fr-FR"/>
        </w:rPr>
      </w:pPr>
      <w:hyperlink w:anchor="_Toc27641979" w:history="1">
        <w:r w:rsidRPr="007A62C5">
          <w:rPr>
            <w:rStyle w:val="Lienhypertexte"/>
            <w:noProof/>
          </w:rPr>
          <w:t>2.</w:t>
        </w:r>
        <w:r>
          <w:rPr>
            <w:rFonts w:asciiTheme="minorHAnsi" w:eastAsiaTheme="minorEastAsia" w:hAnsiTheme="minorHAnsi" w:cstheme="minorBidi"/>
            <w:b w:val="0"/>
            <w:iCs w:val="0"/>
            <w:caps w:val="0"/>
            <w:noProof/>
            <w:color w:val="auto"/>
            <w:sz w:val="22"/>
            <w:szCs w:val="22"/>
            <w:lang w:eastAsia="fr-FR"/>
          </w:rPr>
          <w:tab/>
        </w:r>
        <w:r w:rsidRPr="007A62C5">
          <w:rPr>
            <w:rStyle w:val="Lienhypertexte"/>
            <w:noProof/>
          </w:rPr>
          <w:t>Exercice 2 – Montée en puissance</w:t>
        </w:r>
        <w:r>
          <w:rPr>
            <w:noProof/>
            <w:webHidden/>
          </w:rPr>
          <w:tab/>
        </w:r>
        <w:r>
          <w:rPr>
            <w:noProof/>
            <w:webHidden/>
          </w:rPr>
          <w:fldChar w:fldCharType="begin"/>
        </w:r>
        <w:r>
          <w:rPr>
            <w:noProof/>
            <w:webHidden/>
          </w:rPr>
          <w:instrText xml:space="preserve"> PAGEREF _Toc27641979 \h </w:instrText>
        </w:r>
        <w:r>
          <w:rPr>
            <w:noProof/>
            <w:webHidden/>
          </w:rPr>
        </w:r>
        <w:r>
          <w:rPr>
            <w:noProof/>
            <w:webHidden/>
          </w:rPr>
          <w:fldChar w:fldCharType="separate"/>
        </w:r>
        <w:r>
          <w:rPr>
            <w:noProof/>
            <w:webHidden/>
          </w:rPr>
          <w:t>4</w:t>
        </w:r>
        <w:r>
          <w:rPr>
            <w:noProof/>
            <w:webHidden/>
          </w:rPr>
          <w:fldChar w:fldCharType="end"/>
        </w:r>
      </w:hyperlink>
    </w:p>
    <w:p w:rsidR="00E55031" w:rsidRDefault="00E55031">
      <w:pPr>
        <w:pStyle w:val="TM1"/>
        <w:tabs>
          <w:tab w:val="left" w:pos="600"/>
        </w:tabs>
        <w:rPr>
          <w:rFonts w:asciiTheme="minorHAnsi" w:eastAsiaTheme="minorEastAsia" w:hAnsiTheme="minorHAnsi" w:cstheme="minorBidi"/>
          <w:b w:val="0"/>
          <w:iCs w:val="0"/>
          <w:caps w:val="0"/>
          <w:noProof/>
          <w:color w:val="auto"/>
          <w:sz w:val="22"/>
          <w:szCs w:val="22"/>
          <w:lang w:eastAsia="fr-FR"/>
        </w:rPr>
      </w:pPr>
      <w:hyperlink w:anchor="_Toc27641980" w:history="1">
        <w:r w:rsidRPr="007A62C5">
          <w:rPr>
            <w:rStyle w:val="Lienhypertexte"/>
            <w:noProof/>
          </w:rPr>
          <w:t>3.</w:t>
        </w:r>
        <w:r>
          <w:rPr>
            <w:rFonts w:asciiTheme="minorHAnsi" w:eastAsiaTheme="minorEastAsia" w:hAnsiTheme="minorHAnsi" w:cstheme="minorBidi"/>
            <w:b w:val="0"/>
            <w:iCs w:val="0"/>
            <w:caps w:val="0"/>
            <w:noProof/>
            <w:color w:val="auto"/>
            <w:sz w:val="22"/>
            <w:szCs w:val="22"/>
            <w:lang w:eastAsia="fr-FR"/>
          </w:rPr>
          <w:tab/>
        </w:r>
        <w:r w:rsidRPr="007A62C5">
          <w:rPr>
            <w:rStyle w:val="Lienhypertexte"/>
            <w:noProof/>
          </w:rPr>
          <w:t>Exercice 3 – Le Dix – Vingt</w:t>
        </w:r>
        <w:r>
          <w:rPr>
            <w:noProof/>
            <w:webHidden/>
          </w:rPr>
          <w:tab/>
        </w:r>
        <w:r>
          <w:rPr>
            <w:noProof/>
            <w:webHidden/>
          </w:rPr>
          <w:fldChar w:fldCharType="begin"/>
        </w:r>
        <w:r>
          <w:rPr>
            <w:noProof/>
            <w:webHidden/>
          </w:rPr>
          <w:instrText xml:space="preserve"> PAGEREF _Toc27641980 \h </w:instrText>
        </w:r>
        <w:r>
          <w:rPr>
            <w:noProof/>
            <w:webHidden/>
          </w:rPr>
        </w:r>
        <w:r>
          <w:rPr>
            <w:noProof/>
            <w:webHidden/>
          </w:rPr>
          <w:fldChar w:fldCharType="separate"/>
        </w:r>
        <w:r>
          <w:rPr>
            <w:noProof/>
            <w:webHidden/>
          </w:rPr>
          <w:t>4</w:t>
        </w:r>
        <w:r>
          <w:rPr>
            <w:noProof/>
            <w:webHidden/>
          </w:rPr>
          <w:fldChar w:fldCharType="end"/>
        </w:r>
      </w:hyperlink>
    </w:p>
    <w:p w:rsidR="00814690" w:rsidRPr="00814690" w:rsidRDefault="00FF400A" w:rsidP="00814690">
      <w:r>
        <w:fldChar w:fldCharType="end"/>
      </w:r>
    </w:p>
    <w:p w:rsidR="009E2E00" w:rsidRPr="00FC3BED" w:rsidRDefault="009E2E00" w:rsidP="00476499">
      <w:pPr>
        <w:rPr>
          <w:color w:val="839BCD"/>
          <w:sz w:val="28"/>
          <w:szCs w:val="32"/>
        </w:rPr>
      </w:pPr>
      <w:r w:rsidRPr="00FC3BED">
        <w:rPr>
          <w:color w:val="839BCD"/>
        </w:rPr>
        <w:br w:type="page"/>
      </w:r>
    </w:p>
    <w:p w:rsidR="00F97067" w:rsidRDefault="00EC1AC7" w:rsidP="00CE3549">
      <w:pPr>
        <w:pStyle w:val="Titre1"/>
      </w:pPr>
      <w:bookmarkStart w:id="2" w:name="_Toc27641978"/>
      <w:r>
        <w:lastRenderedPageBreak/>
        <w:t>Exercice 1</w:t>
      </w:r>
      <w:r w:rsidR="0019156C">
        <w:t xml:space="preserve"> – Somme des entiers</w:t>
      </w:r>
      <w:bookmarkEnd w:id="2"/>
    </w:p>
    <w:p w:rsidR="00F97067" w:rsidRDefault="00F97067" w:rsidP="00476499"/>
    <w:p w:rsidR="00EC1AC7" w:rsidRDefault="00EC1AC7" w:rsidP="00EC1AC7">
      <w:pPr>
        <w:pStyle w:val="Default"/>
        <w:numPr>
          <w:ilvl w:val="0"/>
          <w:numId w:val="39"/>
        </w:numPr>
        <w:spacing w:after="128"/>
        <w:rPr>
          <w:rFonts w:ascii="Corbel" w:hAnsi="Corbel" w:cs="Corbel"/>
          <w:sz w:val="26"/>
          <w:szCs w:val="26"/>
        </w:rPr>
      </w:pPr>
      <w:r>
        <w:rPr>
          <w:rFonts w:ascii="Corbel" w:hAnsi="Corbel" w:cs="Corbel"/>
          <w:sz w:val="26"/>
          <w:szCs w:val="26"/>
        </w:rPr>
        <w:t xml:space="preserve">Ecrivez un algorithme en </w:t>
      </w:r>
      <w:proofErr w:type="spellStart"/>
      <w:r>
        <w:rPr>
          <w:rFonts w:ascii="Corbel" w:hAnsi="Corbel" w:cs="Corbel"/>
          <w:b/>
          <w:bCs/>
          <w:sz w:val="26"/>
          <w:szCs w:val="26"/>
        </w:rPr>
        <w:t>pseudocode</w:t>
      </w:r>
      <w:proofErr w:type="spellEnd"/>
      <w:r>
        <w:rPr>
          <w:rFonts w:ascii="Corbel" w:hAnsi="Corbel" w:cs="Corbel"/>
          <w:b/>
          <w:bCs/>
          <w:sz w:val="26"/>
          <w:szCs w:val="26"/>
        </w:rPr>
        <w:t xml:space="preserve"> </w:t>
      </w:r>
      <w:r>
        <w:rPr>
          <w:rFonts w:ascii="Corbel" w:hAnsi="Corbel" w:cs="Corbel"/>
          <w:sz w:val="26"/>
          <w:szCs w:val="26"/>
        </w:rPr>
        <w:t xml:space="preserve">permettant le calcul de la somme des </w:t>
      </w:r>
      <w:r>
        <w:rPr>
          <w:rFonts w:ascii="Corbel" w:hAnsi="Corbel" w:cs="Corbel"/>
          <w:i/>
          <w:iCs/>
          <w:sz w:val="26"/>
          <w:szCs w:val="26"/>
        </w:rPr>
        <w:t xml:space="preserve">N </w:t>
      </w:r>
      <w:r>
        <w:rPr>
          <w:rFonts w:ascii="Corbel" w:hAnsi="Corbel" w:cs="Corbel"/>
          <w:sz w:val="26"/>
          <w:szCs w:val="26"/>
        </w:rPr>
        <w:t>premiers nombres entiers.</w:t>
      </w:r>
    </w:p>
    <w:p w:rsidR="00EC1AC7" w:rsidRDefault="00EC1AC7" w:rsidP="00EC1AC7">
      <w:pPr>
        <w:pStyle w:val="Default"/>
        <w:numPr>
          <w:ilvl w:val="0"/>
          <w:numId w:val="39"/>
        </w:numPr>
        <w:spacing w:after="128"/>
        <w:rPr>
          <w:rFonts w:ascii="Corbel" w:hAnsi="Corbel" w:cs="Corbel"/>
          <w:sz w:val="26"/>
          <w:szCs w:val="26"/>
        </w:rPr>
      </w:pPr>
      <w:r>
        <w:rPr>
          <w:rFonts w:ascii="Corbel" w:hAnsi="Corbel" w:cs="Corbel"/>
          <w:sz w:val="26"/>
          <w:szCs w:val="26"/>
        </w:rPr>
        <w:t>Le résultat sera donné à l’utilisateur sous forme d’une phrase type :</w:t>
      </w:r>
    </w:p>
    <w:p w:rsidR="00EC1AC7" w:rsidRPr="0019156C" w:rsidRDefault="0019156C" w:rsidP="0019156C">
      <w:pPr>
        <w:pStyle w:val="Default"/>
        <w:pBdr>
          <w:top w:val="single" w:sz="4" w:space="1" w:color="auto"/>
          <w:left w:val="single" w:sz="4" w:space="4" w:color="auto"/>
          <w:bottom w:val="single" w:sz="4" w:space="1" w:color="auto"/>
          <w:right w:val="single" w:sz="4" w:space="4" w:color="auto"/>
        </w:pBdr>
        <w:spacing w:after="128"/>
        <w:ind w:left="720"/>
        <w:rPr>
          <w:rFonts w:ascii="Corbel" w:hAnsi="Corbel" w:cs="Corbel"/>
          <w:sz w:val="26"/>
          <w:szCs w:val="26"/>
        </w:rPr>
      </w:pPr>
      <w:r>
        <w:rPr>
          <w:rFonts w:ascii="Corbel" w:hAnsi="Corbel" w:cs="Corbel"/>
          <w:sz w:val="26"/>
          <w:szCs w:val="26"/>
        </w:rPr>
        <w:t xml:space="preserve">Le résultat des </w:t>
      </w:r>
      <w:r w:rsidRPr="0019156C">
        <w:rPr>
          <w:rFonts w:ascii="Corbel" w:hAnsi="Corbel" w:cs="Corbel"/>
          <w:i/>
          <w:sz w:val="26"/>
          <w:szCs w:val="26"/>
        </w:rPr>
        <w:t>N</w:t>
      </w:r>
      <w:r>
        <w:rPr>
          <w:rFonts w:ascii="Corbel" w:hAnsi="Corbel" w:cs="Corbel"/>
          <w:i/>
          <w:sz w:val="26"/>
          <w:szCs w:val="26"/>
        </w:rPr>
        <w:t xml:space="preserve"> </w:t>
      </w:r>
      <w:r>
        <w:rPr>
          <w:rFonts w:ascii="Corbel" w:hAnsi="Corbel" w:cs="Corbel"/>
          <w:sz w:val="26"/>
          <w:szCs w:val="26"/>
        </w:rPr>
        <w:t>premiers entiers est</w:t>
      </w:r>
      <w:r w:rsidRPr="0019156C">
        <w:rPr>
          <w:rFonts w:ascii="Corbel" w:hAnsi="Corbel" w:cs="Corbel"/>
          <w:i/>
          <w:sz w:val="26"/>
          <w:szCs w:val="26"/>
        </w:rPr>
        <w:t xml:space="preserve"> </w:t>
      </w:r>
      <w:proofErr w:type="spellStart"/>
      <w:r w:rsidRPr="0019156C">
        <w:rPr>
          <w:rFonts w:ascii="Corbel" w:hAnsi="Corbel" w:cs="Corbel"/>
          <w:i/>
          <w:sz w:val="26"/>
          <w:szCs w:val="26"/>
        </w:rPr>
        <w:t>resultat</w:t>
      </w:r>
      <w:proofErr w:type="spellEnd"/>
    </w:p>
    <w:p w:rsidR="00EC1AC7" w:rsidRPr="0019156C" w:rsidRDefault="0019156C" w:rsidP="0019156C">
      <w:pPr>
        <w:pStyle w:val="Default"/>
        <w:numPr>
          <w:ilvl w:val="0"/>
          <w:numId w:val="39"/>
        </w:numPr>
        <w:rPr>
          <w:rFonts w:ascii="Corbel" w:hAnsi="Corbel" w:cs="Corbel"/>
          <w:sz w:val="26"/>
          <w:szCs w:val="26"/>
        </w:rPr>
      </w:pPr>
      <w:r>
        <w:rPr>
          <w:rFonts w:ascii="Corbel" w:hAnsi="Corbel" w:cs="Corbel"/>
          <w:sz w:val="26"/>
          <w:szCs w:val="26"/>
        </w:rPr>
        <w:t xml:space="preserve">Présentez un jeu d’essai avec comme exemple </w:t>
      </w:r>
      <w:r w:rsidRPr="0019156C">
        <w:rPr>
          <w:rFonts w:ascii="Corbel" w:hAnsi="Corbel" w:cs="Corbel"/>
          <w:i/>
          <w:sz w:val="26"/>
          <w:szCs w:val="26"/>
        </w:rPr>
        <w:t>N</w:t>
      </w:r>
      <w:r>
        <w:rPr>
          <w:rFonts w:ascii="Corbel" w:hAnsi="Corbel" w:cs="Corbel"/>
          <w:i/>
          <w:sz w:val="26"/>
          <w:szCs w:val="26"/>
        </w:rPr>
        <w:t xml:space="preserve"> = 6</w:t>
      </w:r>
    </w:p>
    <w:p w:rsidR="0019156C" w:rsidRDefault="0019156C" w:rsidP="0019156C">
      <w:pPr>
        <w:pStyle w:val="Default"/>
        <w:ind w:left="720"/>
        <w:rPr>
          <w:rFonts w:ascii="Corbel" w:hAnsi="Corbel" w:cs="Corbel"/>
          <w:sz w:val="26"/>
          <w:szCs w:val="26"/>
        </w:rPr>
      </w:pPr>
    </w:p>
    <w:p w:rsidR="0019156C" w:rsidRDefault="0019156C" w:rsidP="0019156C">
      <w:pPr>
        <w:pStyle w:val="Titre1"/>
      </w:pPr>
      <w:bookmarkStart w:id="3" w:name="_Toc27641979"/>
      <w:r>
        <w:t>Exercice 2 – Montée en puissance</w:t>
      </w:r>
      <w:bookmarkEnd w:id="3"/>
    </w:p>
    <w:p w:rsidR="0019156C" w:rsidRPr="0019156C" w:rsidRDefault="0019156C" w:rsidP="0019156C"/>
    <w:p w:rsidR="0019156C" w:rsidRDefault="0019156C" w:rsidP="0019156C">
      <w:pPr>
        <w:pStyle w:val="Paragraphedeliste"/>
        <w:numPr>
          <w:ilvl w:val="0"/>
          <w:numId w:val="39"/>
        </w:numPr>
        <w:suppressAutoHyphens w:val="0"/>
        <w:autoSpaceDE w:val="0"/>
        <w:autoSpaceDN w:val="0"/>
        <w:adjustRightInd w:val="0"/>
        <w:spacing w:after="0" w:line="240" w:lineRule="auto"/>
        <w:jc w:val="left"/>
        <w:rPr>
          <w:rFonts w:ascii="Corbel" w:hAnsi="Corbel" w:cs="Corbel"/>
          <w:color w:val="000000"/>
          <w:sz w:val="26"/>
          <w:szCs w:val="26"/>
          <w:lang w:eastAsia="fr-FR"/>
        </w:rPr>
      </w:pPr>
      <w:r w:rsidRPr="0019156C">
        <w:rPr>
          <w:rFonts w:ascii="Corbel" w:hAnsi="Corbel" w:cs="Corbel"/>
          <w:color w:val="000000"/>
          <w:sz w:val="26"/>
          <w:szCs w:val="26"/>
          <w:lang w:eastAsia="fr-FR"/>
        </w:rPr>
        <w:t>Ecrivez</w:t>
      </w:r>
      <w:r>
        <w:rPr>
          <w:rFonts w:ascii="Corbel" w:hAnsi="Corbel" w:cs="Corbel"/>
          <w:color w:val="000000"/>
          <w:sz w:val="26"/>
          <w:szCs w:val="26"/>
          <w:lang w:eastAsia="fr-FR"/>
        </w:rPr>
        <w:t xml:space="preserve"> </w:t>
      </w:r>
      <w:r w:rsidRPr="0019156C">
        <w:rPr>
          <w:rFonts w:ascii="Corbel" w:hAnsi="Corbel" w:cs="Corbel"/>
          <w:color w:val="000000"/>
          <w:sz w:val="26"/>
          <w:szCs w:val="26"/>
          <w:lang w:eastAsia="fr-FR"/>
        </w:rPr>
        <w:t xml:space="preserve">un algorithme en </w:t>
      </w:r>
      <w:proofErr w:type="spellStart"/>
      <w:r w:rsidRPr="0019156C">
        <w:rPr>
          <w:rFonts w:ascii="Corbel" w:hAnsi="Corbel" w:cs="Corbel"/>
          <w:b/>
          <w:bCs/>
          <w:color w:val="000000"/>
          <w:sz w:val="26"/>
          <w:szCs w:val="26"/>
          <w:lang w:eastAsia="fr-FR"/>
        </w:rPr>
        <w:t>pseudocode</w:t>
      </w:r>
      <w:proofErr w:type="spellEnd"/>
      <w:r>
        <w:rPr>
          <w:rFonts w:ascii="Corbel" w:hAnsi="Corbel" w:cs="Corbel"/>
          <w:b/>
          <w:bCs/>
          <w:color w:val="000000"/>
          <w:sz w:val="26"/>
          <w:szCs w:val="26"/>
          <w:lang w:eastAsia="fr-FR"/>
        </w:rPr>
        <w:t xml:space="preserve"> </w:t>
      </w:r>
      <w:r w:rsidRPr="0019156C">
        <w:rPr>
          <w:rFonts w:ascii="Corbel" w:hAnsi="Corbel" w:cs="Corbel"/>
          <w:color w:val="000000"/>
          <w:sz w:val="26"/>
          <w:szCs w:val="26"/>
          <w:lang w:eastAsia="fr-FR"/>
        </w:rPr>
        <w:t xml:space="preserve">permettant le calcul d'un nombre </w:t>
      </w:r>
      <w:r w:rsidRPr="0019156C">
        <w:rPr>
          <w:rFonts w:ascii="Corbel" w:hAnsi="Corbel" w:cs="Corbel"/>
          <w:i/>
          <w:iCs/>
          <w:color w:val="000000"/>
          <w:sz w:val="26"/>
          <w:szCs w:val="26"/>
          <w:lang w:eastAsia="fr-FR"/>
        </w:rPr>
        <w:t>X</w:t>
      </w:r>
      <w:r>
        <w:rPr>
          <w:rFonts w:ascii="Corbel" w:hAnsi="Corbel" w:cs="Corbel"/>
          <w:i/>
          <w:iCs/>
          <w:color w:val="000000"/>
          <w:sz w:val="26"/>
          <w:szCs w:val="26"/>
          <w:lang w:eastAsia="fr-FR"/>
        </w:rPr>
        <w:t xml:space="preserve"> </w:t>
      </w:r>
      <w:r w:rsidRPr="0019156C">
        <w:rPr>
          <w:rFonts w:ascii="Corbel" w:hAnsi="Corbel" w:cs="Corbel"/>
          <w:color w:val="000000"/>
          <w:sz w:val="26"/>
          <w:szCs w:val="26"/>
          <w:lang w:eastAsia="fr-FR"/>
        </w:rPr>
        <w:t xml:space="preserve">élevé à la puissance </w:t>
      </w:r>
      <w:r w:rsidRPr="0019156C">
        <w:rPr>
          <w:rFonts w:ascii="Corbel" w:hAnsi="Corbel" w:cs="Corbel"/>
          <w:i/>
          <w:iCs/>
          <w:color w:val="000000"/>
          <w:sz w:val="26"/>
          <w:szCs w:val="26"/>
          <w:lang w:eastAsia="fr-FR"/>
        </w:rPr>
        <w:t>Y</w:t>
      </w:r>
      <w:r w:rsidRPr="0019156C">
        <w:rPr>
          <w:rFonts w:ascii="Corbel" w:hAnsi="Corbel" w:cs="Corbel"/>
          <w:color w:val="000000"/>
          <w:sz w:val="26"/>
          <w:szCs w:val="26"/>
          <w:lang w:eastAsia="fr-FR"/>
        </w:rPr>
        <w:t xml:space="preserve">. </w:t>
      </w:r>
    </w:p>
    <w:p w:rsidR="0019156C" w:rsidRDefault="0019156C" w:rsidP="0019156C">
      <w:pPr>
        <w:pStyle w:val="Paragraphedeliste"/>
        <w:numPr>
          <w:ilvl w:val="0"/>
          <w:numId w:val="39"/>
        </w:numPr>
        <w:suppressAutoHyphens w:val="0"/>
        <w:autoSpaceDE w:val="0"/>
        <w:autoSpaceDN w:val="0"/>
        <w:adjustRightInd w:val="0"/>
        <w:spacing w:after="0" w:line="240" w:lineRule="auto"/>
        <w:jc w:val="left"/>
        <w:rPr>
          <w:rFonts w:ascii="Corbel" w:hAnsi="Corbel" w:cs="Corbel"/>
          <w:color w:val="000000"/>
          <w:sz w:val="26"/>
          <w:szCs w:val="26"/>
          <w:lang w:eastAsia="fr-FR"/>
        </w:rPr>
      </w:pPr>
      <w:r w:rsidRPr="0019156C">
        <w:rPr>
          <w:rFonts w:ascii="Corbel" w:hAnsi="Corbel" w:cs="Corbel"/>
          <w:i/>
          <w:color w:val="000000"/>
          <w:sz w:val="26"/>
          <w:szCs w:val="26"/>
          <w:lang w:eastAsia="fr-FR"/>
        </w:rPr>
        <w:t>X</w:t>
      </w:r>
      <w:r>
        <w:rPr>
          <w:rFonts w:ascii="Corbel" w:hAnsi="Corbel" w:cs="Corbel"/>
          <w:color w:val="000000"/>
          <w:sz w:val="26"/>
          <w:szCs w:val="26"/>
          <w:lang w:eastAsia="fr-FR"/>
        </w:rPr>
        <w:t xml:space="preserve"> et </w:t>
      </w:r>
      <w:r w:rsidRPr="0019156C">
        <w:rPr>
          <w:rFonts w:ascii="Corbel" w:hAnsi="Corbel" w:cs="Corbel"/>
          <w:i/>
          <w:color w:val="000000"/>
          <w:sz w:val="26"/>
          <w:szCs w:val="26"/>
          <w:lang w:eastAsia="fr-FR"/>
        </w:rPr>
        <w:t>Y</w:t>
      </w:r>
      <w:r>
        <w:rPr>
          <w:rFonts w:ascii="Corbel" w:hAnsi="Corbel" w:cs="Corbel"/>
          <w:color w:val="000000"/>
          <w:sz w:val="26"/>
          <w:szCs w:val="26"/>
          <w:lang w:eastAsia="fr-FR"/>
        </w:rPr>
        <w:t xml:space="preserve"> sont rentrés par l’utilisateur</w:t>
      </w:r>
    </w:p>
    <w:p w:rsidR="0019156C" w:rsidRDefault="0019156C" w:rsidP="0019156C">
      <w:pPr>
        <w:pStyle w:val="Default"/>
        <w:numPr>
          <w:ilvl w:val="0"/>
          <w:numId w:val="39"/>
        </w:numPr>
        <w:spacing w:after="128"/>
        <w:rPr>
          <w:rFonts w:ascii="Corbel" w:hAnsi="Corbel" w:cs="Corbel"/>
          <w:sz w:val="26"/>
          <w:szCs w:val="26"/>
        </w:rPr>
      </w:pPr>
      <w:r>
        <w:rPr>
          <w:rFonts w:ascii="Corbel" w:hAnsi="Corbel" w:cs="Corbel"/>
          <w:sz w:val="26"/>
          <w:szCs w:val="26"/>
        </w:rPr>
        <w:t>Le résultat sera donné à l’utilisateur sous forme d’une phrase type :</w:t>
      </w:r>
    </w:p>
    <w:p w:rsidR="0019156C" w:rsidRPr="0019156C" w:rsidRDefault="0019156C" w:rsidP="0019156C">
      <w:pPr>
        <w:pStyle w:val="Default"/>
        <w:pBdr>
          <w:top w:val="single" w:sz="4" w:space="1" w:color="auto"/>
          <w:left w:val="single" w:sz="4" w:space="4" w:color="auto"/>
          <w:bottom w:val="single" w:sz="4" w:space="1" w:color="auto"/>
          <w:right w:val="single" w:sz="4" w:space="4" w:color="auto"/>
        </w:pBdr>
        <w:spacing w:after="128"/>
        <w:ind w:left="720"/>
        <w:rPr>
          <w:rFonts w:ascii="Corbel" w:hAnsi="Corbel" w:cs="Corbel"/>
          <w:sz w:val="26"/>
          <w:szCs w:val="26"/>
        </w:rPr>
      </w:pPr>
      <w:r>
        <w:rPr>
          <w:rFonts w:ascii="Corbel" w:hAnsi="Corbel" w:cs="Corbel"/>
          <w:sz w:val="26"/>
          <w:szCs w:val="26"/>
        </w:rPr>
        <w:t xml:space="preserve">Le résultat de </w:t>
      </w:r>
      <w:r>
        <w:rPr>
          <w:rFonts w:ascii="Corbel" w:hAnsi="Corbel" w:cs="Corbel"/>
          <w:i/>
          <w:sz w:val="26"/>
          <w:szCs w:val="26"/>
        </w:rPr>
        <w:t xml:space="preserve">X </w:t>
      </w:r>
      <w:r>
        <w:rPr>
          <w:rFonts w:ascii="Corbel" w:hAnsi="Corbel" w:cs="Corbel"/>
          <w:sz w:val="26"/>
          <w:szCs w:val="26"/>
        </w:rPr>
        <w:t xml:space="preserve">puissance </w:t>
      </w:r>
      <w:r w:rsidRPr="0019156C">
        <w:rPr>
          <w:rFonts w:ascii="Corbel" w:hAnsi="Corbel" w:cs="Corbel"/>
          <w:i/>
          <w:sz w:val="26"/>
          <w:szCs w:val="26"/>
        </w:rPr>
        <w:t>Y</w:t>
      </w:r>
      <w:r>
        <w:rPr>
          <w:rFonts w:ascii="Corbel" w:hAnsi="Corbel" w:cs="Corbel"/>
          <w:sz w:val="26"/>
          <w:szCs w:val="26"/>
        </w:rPr>
        <w:t xml:space="preserve"> est</w:t>
      </w:r>
      <w:r w:rsidRPr="0019156C">
        <w:rPr>
          <w:rFonts w:ascii="Corbel" w:hAnsi="Corbel" w:cs="Corbel"/>
          <w:i/>
          <w:sz w:val="26"/>
          <w:szCs w:val="26"/>
        </w:rPr>
        <w:t xml:space="preserve"> </w:t>
      </w:r>
      <w:proofErr w:type="spellStart"/>
      <w:r w:rsidRPr="0019156C">
        <w:rPr>
          <w:rFonts w:ascii="Corbel" w:hAnsi="Corbel" w:cs="Corbel"/>
          <w:i/>
          <w:sz w:val="26"/>
          <w:szCs w:val="26"/>
        </w:rPr>
        <w:t>resultat</w:t>
      </w:r>
      <w:proofErr w:type="spellEnd"/>
    </w:p>
    <w:p w:rsidR="0019156C" w:rsidRPr="0019156C" w:rsidRDefault="0019156C" w:rsidP="0019156C">
      <w:pPr>
        <w:pStyle w:val="Default"/>
        <w:numPr>
          <w:ilvl w:val="0"/>
          <w:numId w:val="39"/>
        </w:numPr>
        <w:rPr>
          <w:rFonts w:ascii="Corbel" w:hAnsi="Corbel" w:cs="Corbel"/>
          <w:sz w:val="26"/>
          <w:szCs w:val="26"/>
        </w:rPr>
      </w:pPr>
      <w:r>
        <w:rPr>
          <w:rFonts w:ascii="Corbel" w:hAnsi="Corbel" w:cs="Corbel"/>
          <w:sz w:val="26"/>
          <w:szCs w:val="26"/>
        </w:rPr>
        <w:t xml:space="preserve">Présentez un jeu d’essai avec comme exemple </w:t>
      </w:r>
      <w:r>
        <w:rPr>
          <w:rFonts w:ascii="Corbel" w:hAnsi="Corbel" w:cs="Corbel"/>
          <w:i/>
          <w:sz w:val="26"/>
          <w:szCs w:val="26"/>
        </w:rPr>
        <w:t>X = 3 et Y = 4</w:t>
      </w:r>
    </w:p>
    <w:p w:rsidR="0019156C" w:rsidRDefault="0019156C" w:rsidP="0019156C">
      <w:pPr>
        <w:pStyle w:val="Default"/>
        <w:ind w:left="720"/>
        <w:rPr>
          <w:rFonts w:ascii="Corbel" w:hAnsi="Corbel" w:cs="Corbel"/>
          <w:i/>
          <w:sz w:val="26"/>
          <w:szCs w:val="26"/>
        </w:rPr>
      </w:pPr>
    </w:p>
    <w:p w:rsidR="0019156C" w:rsidRDefault="0019156C" w:rsidP="0019156C">
      <w:pPr>
        <w:pStyle w:val="Titre1"/>
      </w:pPr>
      <w:bookmarkStart w:id="4" w:name="_Toc27641980"/>
      <w:r>
        <w:t>Exercice 3 – Le D</w:t>
      </w:r>
      <w:r w:rsidR="00E55031">
        <w:t>i</w:t>
      </w:r>
      <w:r>
        <w:t>x – Vingt</w:t>
      </w:r>
      <w:bookmarkEnd w:id="4"/>
    </w:p>
    <w:p w:rsidR="0019156C" w:rsidRDefault="0019156C" w:rsidP="0019156C"/>
    <w:p w:rsidR="0019156C" w:rsidRPr="00AE0068" w:rsidRDefault="00AE0068" w:rsidP="0019156C">
      <w:pPr>
        <w:pStyle w:val="Paragraphedeliste"/>
        <w:numPr>
          <w:ilvl w:val="0"/>
          <w:numId w:val="39"/>
        </w:numPr>
      </w:pPr>
      <w:r w:rsidRPr="0019156C">
        <w:rPr>
          <w:rFonts w:ascii="Corbel" w:hAnsi="Corbel" w:cs="Corbel"/>
          <w:color w:val="000000"/>
          <w:sz w:val="26"/>
          <w:szCs w:val="26"/>
          <w:lang w:eastAsia="fr-FR"/>
        </w:rPr>
        <w:t>Ecrivez</w:t>
      </w:r>
      <w:r>
        <w:rPr>
          <w:rFonts w:ascii="Corbel" w:hAnsi="Corbel" w:cs="Corbel"/>
          <w:color w:val="000000"/>
          <w:sz w:val="26"/>
          <w:szCs w:val="26"/>
          <w:lang w:eastAsia="fr-FR"/>
        </w:rPr>
        <w:t xml:space="preserve"> </w:t>
      </w:r>
      <w:r w:rsidRPr="0019156C">
        <w:rPr>
          <w:rFonts w:ascii="Corbel" w:hAnsi="Corbel" w:cs="Corbel"/>
          <w:color w:val="000000"/>
          <w:sz w:val="26"/>
          <w:szCs w:val="26"/>
          <w:lang w:eastAsia="fr-FR"/>
        </w:rPr>
        <w:t xml:space="preserve">un algorithme en </w:t>
      </w:r>
      <w:proofErr w:type="spellStart"/>
      <w:r w:rsidRPr="0019156C">
        <w:rPr>
          <w:rFonts w:ascii="Corbel" w:hAnsi="Corbel" w:cs="Corbel"/>
          <w:b/>
          <w:bCs/>
          <w:color w:val="000000"/>
          <w:sz w:val="26"/>
          <w:szCs w:val="26"/>
          <w:lang w:eastAsia="fr-FR"/>
        </w:rPr>
        <w:t>pseudocode</w:t>
      </w:r>
      <w:proofErr w:type="spellEnd"/>
      <w:r>
        <w:rPr>
          <w:rFonts w:ascii="Corbel" w:hAnsi="Corbel" w:cs="Corbel"/>
          <w:b/>
          <w:bCs/>
          <w:color w:val="000000"/>
          <w:sz w:val="26"/>
          <w:szCs w:val="26"/>
          <w:lang w:eastAsia="fr-FR"/>
        </w:rPr>
        <w:t xml:space="preserve"> </w:t>
      </w:r>
      <w:r w:rsidRPr="0019156C">
        <w:rPr>
          <w:rFonts w:ascii="Corbel" w:hAnsi="Corbel" w:cs="Corbel"/>
          <w:color w:val="000000"/>
          <w:sz w:val="26"/>
          <w:szCs w:val="26"/>
          <w:lang w:eastAsia="fr-FR"/>
        </w:rPr>
        <w:t xml:space="preserve">permettant </w:t>
      </w:r>
      <w:r>
        <w:rPr>
          <w:rFonts w:ascii="Corbel" w:hAnsi="Corbel" w:cs="Corbel"/>
          <w:color w:val="000000"/>
          <w:sz w:val="26"/>
          <w:szCs w:val="26"/>
          <w:lang w:eastAsia="fr-FR"/>
        </w:rPr>
        <w:t xml:space="preserve">de rentrer un nombre compris entre 10 et 20. </w:t>
      </w:r>
    </w:p>
    <w:p w:rsidR="00AE0068" w:rsidRPr="00AE0068" w:rsidRDefault="00AE0068" w:rsidP="0019156C">
      <w:pPr>
        <w:pStyle w:val="Paragraphedeliste"/>
        <w:numPr>
          <w:ilvl w:val="0"/>
          <w:numId w:val="39"/>
        </w:numPr>
      </w:pPr>
      <w:r>
        <w:rPr>
          <w:rFonts w:ascii="Corbel" w:hAnsi="Corbel" w:cs="Corbel"/>
          <w:color w:val="000000"/>
          <w:sz w:val="26"/>
          <w:szCs w:val="26"/>
          <w:lang w:eastAsia="fr-FR"/>
        </w:rPr>
        <w:t>Jusqu’à ce que la réponse convienne, on fait apparaître « Plus petit ! » si le nombre est supérieur à 20 ou « Plus grand ! » si le nombre est inférieur à 10. En cas de saisie correcte, on indiquera le nombre d’essais effectué pour avoir juste.</w:t>
      </w:r>
    </w:p>
    <w:p w:rsidR="00AE0068" w:rsidRDefault="00AE0068" w:rsidP="00AE0068">
      <w:pPr>
        <w:pStyle w:val="Default"/>
        <w:numPr>
          <w:ilvl w:val="0"/>
          <w:numId w:val="39"/>
        </w:numPr>
        <w:spacing w:after="128"/>
        <w:rPr>
          <w:rFonts w:ascii="Corbel" w:hAnsi="Corbel" w:cs="Corbel"/>
          <w:sz w:val="26"/>
          <w:szCs w:val="26"/>
        </w:rPr>
      </w:pPr>
      <w:r>
        <w:rPr>
          <w:rFonts w:ascii="Corbel" w:hAnsi="Corbel" w:cs="Corbel"/>
          <w:sz w:val="26"/>
          <w:szCs w:val="26"/>
        </w:rPr>
        <w:t>Les résultats seront donnés à l’utilisateur sous forme des phrases types :</w:t>
      </w:r>
    </w:p>
    <w:p w:rsidR="00AE0068" w:rsidRDefault="00AE0068" w:rsidP="00AE0068">
      <w:pPr>
        <w:pStyle w:val="Default"/>
        <w:pBdr>
          <w:top w:val="single" w:sz="4" w:space="1" w:color="auto"/>
          <w:left w:val="single" w:sz="4" w:space="4" w:color="auto"/>
          <w:bottom w:val="single" w:sz="4" w:space="1" w:color="auto"/>
          <w:right w:val="single" w:sz="4" w:space="4" w:color="auto"/>
        </w:pBdr>
        <w:spacing w:after="128"/>
        <w:ind w:left="720"/>
        <w:rPr>
          <w:rFonts w:ascii="Corbel" w:hAnsi="Corbel" w:cs="Corbel"/>
          <w:sz w:val="26"/>
          <w:szCs w:val="26"/>
        </w:rPr>
      </w:pPr>
      <w:r>
        <w:rPr>
          <w:rFonts w:ascii="Corbel" w:hAnsi="Corbel" w:cs="Corbel"/>
          <w:sz w:val="26"/>
          <w:szCs w:val="26"/>
        </w:rPr>
        <w:t>Plus petit !</w:t>
      </w:r>
    </w:p>
    <w:p w:rsidR="00AE0068" w:rsidRDefault="00AE0068" w:rsidP="00AE0068">
      <w:pPr>
        <w:pStyle w:val="Default"/>
        <w:pBdr>
          <w:top w:val="single" w:sz="4" w:space="1" w:color="auto"/>
          <w:left w:val="single" w:sz="4" w:space="4" w:color="auto"/>
          <w:bottom w:val="single" w:sz="4" w:space="1" w:color="auto"/>
          <w:right w:val="single" w:sz="4" w:space="4" w:color="auto"/>
        </w:pBdr>
        <w:spacing w:after="128"/>
        <w:ind w:left="720"/>
        <w:rPr>
          <w:rFonts w:ascii="Corbel" w:hAnsi="Corbel" w:cs="Corbel"/>
          <w:sz w:val="26"/>
          <w:szCs w:val="26"/>
        </w:rPr>
      </w:pPr>
      <w:r>
        <w:rPr>
          <w:rFonts w:ascii="Corbel" w:hAnsi="Corbel" w:cs="Corbel"/>
          <w:sz w:val="26"/>
          <w:szCs w:val="26"/>
        </w:rPr>
        <w:t>Plus grand !</w:t>
      </w:r>
    </w:p>
    <w:p w:rsidR="00AE0068" w:rsidRPr="00E55031" w:rsidRDefault="00E55031" w:rsidP="00E55031">
      <w:pPr>
        <w:pStyle w:val="Default"/>
        <w:pBdr>
          <w:top w:val="single" w:sz="4" w:space="1" w:color="auto"/>
          <w:left w:val="single" w:sz="4" w:space="4" w:color="auto"/>
          <w:bottom w:val="single" w:sz="4" w:space="1" w:color="auto"/>
          <w:right w:val="single" w:sz="4" w:space="4" w:color="auto"/>
        </w:pBdr>
        <w:spacing w:after="128"/>
        <w:ind w:left="720"/>
        <w:rPr>
          <w:rFonts w:ascii="Corbel" w:hAnsi="Corbel" w:cs="Corbel"/>
          <w:sz w:val="26"/>
          <w:szCs w:val="26"/>
        </w:rPr>
      </w:pPr>
      <w:r>
        <w:rPr>
          <w:rFonts w:ascii="Corbel" w:hAnsi="Corbel" w:cs="Corbel"/>
          <w:sz w:val="26"/>
          <w:szCs w:val="26"/>
        </w:rPr>
        <w:t xml:space="preserve">Le résultat correspond ! Vous avez effectué </w:t>
      </w:r>
      <w:proofErr w:type="spellStart"/>
      <w:r w:rsidRPr="00E55031">
        <w:rPr>
          <w:rFonts w:ascii="Corbel" w:hAnsi="Corbel" w:cs="Corbel"/>
          <w:i/>
          <w:sz w:val="26"/>
          <w:szCs w:val="26"/>
        </w:rPr>
        <w:t>nbEssais</w:t>
      </w:r>
      <w:proofErr w:type="spellEnd"/>
      <w:r>
        <w:rPr>
          <w:rFonts w:ascii="Corbel" w:hAnsi="Corbel" w:cs="Corbel"/>
          <w:i/>
          <w:sz w:val="26"/>
          <w:szCs w:val="26"/>
        </w:rPr>
        <w:t xml:space="preserve"> </w:t>
      </w:r>
      <w:r w:rsidRPr="00E55031">
        <w:rPr>
          <w:rFonts w:ascii="Corbel" w:hAnsi="Corbel" w:cs="Corbel"/>
          <w:sz w:val="26"/>
          <w:szCs w:val="26"/>
        </w:rPr>
        <w:t>essais</w:t>
      </w:r>
      <w:r>
        <w:rPr>
          <w:rFonts w:ascii="Corbel" w:hAnsi="Corbel" w:cs="Corbel"/>
          <w:sz w:val="26"/>
          <w:szCs w:val="26"/>
        </w:rPr>
        <w:t> !</w:t>
      </w:r>
    </w:p>
    <w:p w:rsidR="00AE0068" w:rsidRPr="0019156C" w:rsidRDefault="00AE0068" w:rsidP="0019156C">
      <w:pPr>
        <w:pStyle w:val="Paragraphedeliste"/>
        <w:numPr>
          <w:ilvl w:val="0"/>
          <w:numId w:val="39"/>
        </w:numPr>
      </w:pPr>
      <w:r>
        <w:rPr>
          <w:rFonts w:ascii="Corbel" w:hAnsi="Corbel" w:cs="Corbel"/>
          <w:color w:val="000000"/>
          <w:sz w:val="26"/>
          <w:szCs w:val="26"/>
          <w:lang w:eastAsia="fr-FR"/>
        </w:rPr>
        <w:t xml:space="preserve">Présentez un jeu d’essais avec comme saisie </w:t>
      </w:r>
      <w:r w:rsidRPr="00AE0068">
        <w:rPr>
          <w:rFonts w:ascii="Corbel" w:hAnsi="Corbel" w:cs="Corbel"/>
          <w:i/>
          <w:color w:val="000000"/>
          <w:sz w:val="26"/>
          <w:szCs w:val="26"/>
          <w:lang w:eastAsia="fr-FR"/>
        </w:rPr>
        <w:t>9</w:t>
      </w:r>
      <w:r w:rsidRPr="00AE0068">
        <w:rPr>
          <w:rFonts w:ascii="Corbel" w:hAnsi="Corbel" w:cs="Corbel"/>
          <w:color w:val="000000"/>
          <w:sz w:val="26"/>
          <w:szCs w:val="26"/>
          <w:lang w:eastAsia="fr-FR"/>
        </w:rPr>
        <w:t xml:space="preserve"> puis</w:t>
      </w:r>
      <w:r w:rsidRPr="00AE0068">
        <w:rPr>
          <w:rFonts w:ascii="Corbel" w:hAnsi="Corbel" w:cs="Corbel"/>
          <w:i/>
          <w:color w:val="000000"/>
          <w:sz w:val="26"/>
          <w:szCs w:val="26"/>
          <w:lang w:eastAsia="fr-FR"/>
        </w:rPr>
        <w:t xml:space="preserve"> 25</w:t>
      </w:r>
      <w:r w:rsidRPr="00E55031">
        <w:rPr>
          <w:rFonts w:ascii="Corbel" w:hAnsi="Corbel" w:cs="Corbel"/>
          <w:color w:val="000000"/>
          <w:sz w:val="26"/>
          <w:szCs w:val="26"/>
          <w:lang w:eastAsia="fr-FR"/>
        </w:rPr>
        <w:t xml:space="preserve"> </w:t>
      </w:r>
      <w:r w:rsidR="00E55031" w:rsidRPr="00E55031">
        <w:rPr>
          <w:rFonts w:ascii="Corbel" w:hAnsi="Corbel" w:cs="Corbel"/>
          <w:color w:val="000000"/>
          <w:sz w:val="26"/>
          <w:szCs w:val="26"/>
          <w:lang w:eastAsia="fr-FR"/>
        </w:rPr>
        <w:t>puis</w:t>
      </w:r>
      <w:r w:rsidR="00E55031">
        <w:rPr>
          <w:rFonts w:ascii="Corbel" w:hAnsi="Corbel" w:cs="Corbel"/>
          <w:i/>
          <w:color w:val="000000"/>
          <w:sz w:val="26"/>
          <w:szCs w:val="26"/>
          <w:lang w:eastAsia="fr-FR"/>
        </w:rPr>
        <w:t xml:space="preserve"> 21 </w:t>
      </w:r>
      <w:r w:rsidRPr="00AE0068">
        <w:rPr>
          <w:rFonts w:ascii="Corbel" w:hAnsi="Corbel" w:cs="Corbel"/>
          <w:color w:val="000000"/>
          <w:sz w:val="26"/>
          <w:szCs w:val="26"/>
          <w:lang w:eastAsia="fr-FR"/>
        </w:rPr>
        <w:t>puis</w:t>
      </w:r>
      <w:r w:rsidRPr="00AE0068">
        <w:rPr>
          <w:rFonts w:ascii="Corbel" w:hAnsi="Corbel" w:cs="Corbel"/>
          <w:i/>
          <w:color w:val="000000"/>
          <w:sz w:val="26"/>
          <w:szCs w:val="26"/>
          <w:lang w:eastAsia="fr-FR"/>
        </w:rPr>
        <w:t xml:space="preserve"> 10</w:t>
      </w:r>
    </w:p>
    <w:p w:rsidR="0019156C" w:rsidRPr="0019156C" w:rsidRDefault="0019156C" w:rsidP="0019156C">
      <w:pPr>
        <w:pStyle w:val="Paragraphedeliste"/>
        <w:suppressAutoHyphens w:val="0"/>
        <w:autoSpaceDE w:val="0"/>
        <w:autoSpaceDN w:val="0"/>
        <w:adjustRightInd w:val="0"/>
        <w:spacing w:after="0" w:line="240" w:lineRule="auto"/>
        <w:ind w:left="720"/>
        <w:jc w:val="left"/>
        <w:rPr>
          <w:rFonts w:ascii="Corbel" w:hAnsi="Corbel" w:cs="Corbel"/>
          <w:color w:val="000000"/>
          <w:sz w:val="26"/>
          <w:szCs w:val="26"/>
          <w:lang w:eastAsia="fr-FR"/>
        </w:rPr>
      </w:pPr>
    </w:p>
    <w:p w:rsidR="0019156C" w:rsidRPr="0019156C" w:rsidRDefault="0019156C" w:rsidP="0019156C">
      <w:pPr>
        <w:pStyle w:val="Paragraphedeliste"/>
        <w:ind w:left="720"/>
      </w:pPr>
    </w:p>
    <w:p w:rsidR="009E2E00" w:rsidRDefault="009E2E00" w:rsidP="0019156C">
      <w:pPr>
        <w:pStyle w:val="Titre1"/>
      </w:pPr>
      <w:r>
        <w:br w:type="page"/>
      </w:r>
    </w:p>
    <w:p w:rsidR="00B16012" w:rsidRDefault="00B16012" w:rsidP="00B16012"/>
    <w:p w:rsidR="00B16012" w:rsidRDefault="00B16012" w:rsidP="00B16012">
      <w:pPr>
        <w:pStyle w:val="Noparagraphstyle"/>
        <w:spacing w:line="100" w:lineRule="atLeast"/>
        <w:rPr>
          <w:rFonts w:ascii="Myriad Pro" w:hAnsi="Myriad Pro" w:cs="Arial"/>
          <w:b/>
          <w:bCs/>
        </w:rPr>
      </w:pPr>
      <w:r>
        <w:rPr>
          <w:rFonts w:ascii="Myriad Pro" w:hAnsi="Myriad Pro" w:cs="Arial"/>
          <w:b/>
          <w:bCs/>
        </w:rPr>
        <w:t>CREDITS</w:t>
      </w:r>
    </w:p>
    <w:p w:rsidR="00B16012" w:rsidRDefault="00B16012" w:rsidP="00B16012">
      <w:pPr>
        <w:pStyle w:val="Noparagraphstyle"/>
        <w:spacing w:line="100" w:lineRule="atLeast"/>
        <w:rPr>
          <w:rFonts w:ascii="Myriad Pro" w:hAnsi="Myriad Pro" w:cs="Arial"/>
          <w:b/>
          <w:bCs/>
        </w:rPr>
      </w:pPr>
    </w:p>
    <w:p w:rsidR="00B16012" w:rsidRDefault="00B16012" w:rsidP="00B16012">
      <w:pPr>
        <w:pStyle w:val="Noparagraphstyle"/>
        <w:spacing w:line="100" w:lineRule="atLeast"/>
        <w:rPr>
          <w:rFonts w:ascii="Myriad Pro" w:hAnsi="Myriad Pro" w:cs="Arial"/>
          <w:b/>
          <w:bCs/>
        </w:rPr>
      </w:pPr>
      <w:r>
        <w:rPr>
          <w:rFonts w:ascii="Myriad Pro" w:hAnsi="Myriad Pro" w:cs="Arial"/>
          <w:b/>
          <w:bCs/>
        </w:rPr>
        <w:t>ŒUVRE COLLECTIVE DE l’AFPA</w:t>
      </w:r>
    </w:p>
    <w:p w:rsidR="00B16012" w:rsidRDefault="00B16012" w:rsidP="00B16012">
      <w:pPr>
        <w:pStyle w:val="Noparagraphstyle"/>
        <w:spacing w:line="100" w:lineRule="atLeast"/>
        <w:rPr>
          <w:rFonts w:ascii="Myriad Pro" w:hAnsi="Myriad Pro" w:cs="Arial"/>
          <w:b/>
          <w:bCs/>
        </w:rPr>
      </w:pPr>
      <w:r>
        <w:rPr>
          <w:rFonts w:ascii="Myriad Pro" w:hAnsi="Myriad Pro" w:cs="Arial"/>
          <w:b/>
          <w:bCs/>
        </w:rPr>
        <w:t>Sous le pilotage de la DIIP et du centre d’ingénierie sectoriel Tertiaire-Services</w:t>
      </w:r>
    </w:p>
    <w:p w:rsidR="00B16012" w:rsidRDefault="00B16012" w:rsidP="00B16012">
      <w:pPr>
        <w:pStyle w:val="Noparagraphstyle"/>
        <w:spacing w:line="100" w:lineRule="atLeast"/>
        <w:rPr>
          <w:rFonts w:ascii="Myriad Pro" w:hAnsi="Myriad Pro" w:cs="Arial"/>
          <w:b/>
          <w:bCs/>
        </w:rPr>
      </w:pPr>
    </w:p>
    <w:p w:rsidR="00B16012" w:rsidRDefault="00B16012" w:rsidP="00B16012">
      <w:pPr>
        <w:pStyle w:val="Noparagraphstyle"/>
        <w:spacing w:line="100" w:lineRule="atLeast"/>
        <w:rPr>
          <w:rFonts w:ascii="Myriad Pro" w:hAnsi="Myriad Pro" w:cs="Arial"/>
          <w:b/>
          <w:bCs/>
        </w:rPr>
      </w:pPr>
      <w:r>
        <w:rPr>
          <w:rFonts w:ascii="Myriad Pro" w:hAnsi="Myriad Pro" w:cs="Arial"/>
          <w:b/>
          <w:bCs/>
        </w:rPr>
        <w:t>Equipe de conception (IF, formateur, mediatiseur)</w:t>
      </w:r>
    </w:p>
    <w:p w:rsidR="00B16012" w:rsidRDefault="00664D12" w:rsidP="00B16012">
      <w:pPr>
        <w:pStyle w:val="Noparagraphstyle"/>
        <w:spacing w:line="100" w:lineRule="atLeast"/>
        <w:rPr>
          <w:rFonts w:ascii="Times New Roman" w:hAnsi="Times New Roman"/>
          <w:iCs/>
          <w:sz w:val="20"/>
          <w:szCs w:val="20"/>
        </w:rPr>
      </w:pPr>
      <w:r>
        <w:rPr>
          <w:rFonts w:ascii="Times New Roman" w:hAnsi="Times New Roman"/>
          <w:iCs/>
          <w:sz w:val="20"/>
          <w:szCs w:val="20"/>
        </w:rPr>
        <w:t>Prénom Nom</w:t>
      </w:r>
      <w:r w:rsidR="00B16012">
        <w:rPr>
          <w:rFonts w:ascii="Times New Roman" w:hAnsi="Times New Roman"/>
          <w:iCs/>
          <w:sz w:val="20"/>
          <w:szCs w:val="20"/>
        </w:rPr>
        <w:t xml:space="preserve">- </w:t>
      </w:r>
      <w:r w:rsidR="00FC3BED">
        <w:rPr>
          <w:rFonts w:ascii="Times New Roman" w:hAnsi="Times New Roman"/>
          <w:iCs/>
          <w:sz w:val="20"/>
          <w:szCs w:val="20"/>
        </w:rPr>
        <w:t>formateur</w:t>
      </w:r>
    </w:p>
    <w:p w:rsidR="00B16012" w:rsidRDefault="00FC3BED" w:rsidP="00B16012">
      <w:pPr>
        <w:pStyle w:val="Noparagraphstyle"/>
        <w:spacing w:line="100" w:lineRule="atLeast"/>
        <w:rPr>
          <w:rFonts w:ascii="Times New Roman" w:hAnsi="Times New Roman"/>
          <w:iCs/>
          <w:sz w:val="20"/>
          <w:szCs w:val="20"/>
        </w:rPr>
      </w:pPr>
      <w:r>
        <w:rPr>
          <w:rFonts w:ascii="Times New Roman" w:hAnsi="Times New Roman"/>
          <w:iCs/>
          <w:sz w:val="20"/>
          <w:szCs w:val="20"/>
        </w:rPr>
        <w:t>Ch</w:t>
      </w:r>
      <w:r w:rsidR="00664D12">
        <w:rPr>
          <w:rFonts w:ascii="Times New Roman" w:hAnsi="Times New Roman"/>
          <w:iCs/>
          <w:sz w:val="20"/>
          <w:szCs w:val="20"/>
        </w:rPr>
        <w:t>antal</w:t>
      </w:r>
      <w:r>
        <w:rPr>
          <w:rFonts w:ascii="Times New Roman" w:hAnsi="Times New Roman"/>
          <w:iCs/>
          <w:sz w:val="20"/>
          <w:szCs w:val="20"/>
        </w:rPr>
        <w:t xml:space="preserve"> Perrachon</w:t>
      </w:r>
      <w:r w:rsidR="00B16012">
        <w:rPr>
          <w:rFonts w:ascii="Times New Roman" w:hAnsi="Times New Roman"/>
          <w:iCs/>
          <w:sz w:val="20"/>
          <w:szCs w:val="20"/>
        </w:rPr>
        <w:t xml:space="preserve"> </w:t>
      </w:r>
      <w:r>
        <w:rPr>
          <w:rFonts w:ascii="Times New Roman" w:hAnsi="Times New Roman"/>
          <w:iCs/>
          <w:sz w:val="20"/>
          <w:szCs w:val="20"/>
        </w:rPr>
        <w:t>–</w:t>
      </w:r>
      <w:r w:rsidR="00B16012">
        <w:rPr>
          <w:rFonts w:ascii="Times New Roman" w:hAnsi="Times New Roman"/>
          <w:iCs/>
          <w:sz w:val="20"/>
          <w:szCs w:val="20"/>
        </w:rPr>
        <w:t xml:space="preserve"> </w:t>
      </w:r>
      <w:r>
        <w:rPr>
          <w:rFonts w:ascii="Times New Roman" w:hAnsi="Times New Roman"/>
          <w:iCs/>
          <w:sz w:val="20"/>
          <w:szCs w:val="20"/>
        </w:rPr>
        <w:t>Ingénieure de formation</w:t>
      </w:r>
      <w:r w:rsidR="00B16012">
        <w:rPr>
          <w:rFonts w:ascii="Times New Roman" w:hAnsi="Times New Roman"/>
          <w:iCs/>
          <w:sz w:val="20"/>
          <w:szCs w:val="20"/>
        </w:rPr>
        <w:t>&gt;</w:t>
      </w:r>
    </w:p>
    <w:p w:rsidR="00B16012" w:rsidRDefault="00B16012" w:rsidP="00B16012"/>
    <w:p w:rsidR="00B16012" w:rsidRDefault="00B16012" w:rsidP="00B16012">
      <w:r>
        <w:rPr>
          <w:b/>
        </w:rPr>
        <w:t>Date de mise à jour</w:t>
      </w:r>
      <w:r>
        <w:t xml:space="preserve"> : </w:t>
      </w:r>
      <w:proofErr w:type="spellStart"/>
      <w:r>
        <w:t>jj</w:t>
      </w:r>
      <w:proofErr w:type="spellEnd"/>
      <w:r>
        <w:t>/mm/</w:t>
      </w:r>
      <w:r w:rsidR="00661B34">
        <w:t>17</w:t>
      </w:r>
      <w:bookmarkStart w:id="5" w:name="_GoBack"/>
      <w:bookmarkEnd w:id="5"/>
    </w:p>
    <w:p w:rsidR="000B7D18" w:rsidRPr="00C62607" w:rsidRDefault="00FF400A" w:rsidP="00476499">
      <w:r>
        <w:rPr>
          <w:noProof/>
          <w:lang w:eastAsia="fr-FR"/>
        </w:rPr>
        <w:pict>
          <v:shape id="Text Box 13" o:spid="_x0000_s1037" type="#_x0000_t202" style="position:absolute;left:0;text-align:left;margin-left:77.85pt;margin-top:288.8pt;width:311.6pt;height:113.2pt;z-index:25164083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" fillcolor="#c7d2e8" stroked="f">
            <v:textbox inset="0,0,0,0">
              <w:txbxContent>
                <w:p w:rsidR="00980B2A" w:rsidRDefault="00980B2A">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980B2A" w:rsidRDefault="00980B2A">
                  <w:pPr>
                    <w:pStyle w:val="Noparagraphstyle"/>
                    <w:spacing w:line="100" w:lineRule="atLeast"/>
                    <w:ind w:left="113" w:right="113"/>
                    <w:jc w:val="both"/>
                    <w:rPr>
                      <w:rFonts w:ascii="Myriad Pro" w:hAnsi="Myriad Pro"/>
                      <w:b/>
                      <w:sz w:val="18"/>
                    </w:rPr>
                  </w:pPr>
                </w:p>
                <w:p w:rsidR="00980B2A" w:rsidRDefault="00980B2A" w:rsidP="00476499">
                  <w:pPr>
                    <w:pStyle w:val="Corpsdetexte31"/>
                  </w:pPr>
                  <w:r>
                    <w:t>Article L 122-4 du code de la propriété intellectuelle.</w:t>
                  </w:r>
                </w:p>
                <w:p w:rsidR="00980B2A" w:rsidRDefault="00980B2A" w:rsidP="00476499">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v:textbox>
          </v:shape>
        </w:pict>
      </w:r>
    </w:p>
    <w:sectPr w:rsidR="000B7D18" w:rsidRPr="00C62607" w:rsidSect="00CD561B">
      <w:footerReference w:type="default" r:id="rId15"/>
      <w:pgSz w:w="11906" w:h="16838"/>
      <w:pgMar w:top="1418" w:right="1418" w:bottom="1418" w:left="1134" w:header="720" w:footer="25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548E" w:rsidRDefault="007D548E" w:rsidP="00476499">
      <w:r>
        <w:separator/>
      </w:r>
    </w:p>
    <w:p w:rsidR="007D548E" w:rsidRDefault="007D548E" w:rsidP="00476499"/>
  </w:endnote>
  <w:endnote w:type="continuationSeparator" w:id="0">
    <w:p w:rsidR="007D548E" w:rsidRDefault="007D548E" w:rsidP="00476499">
      <w:r>
        <w:continuationSeparator/>
      </w:r>
    </w:p>
    <w:p w:rsidR="007D548E" w:rsidRDefault="007D548E" w:rsidP="00476499"/>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altName w:val="Helvetica"/>
    <w:panose1 w:val="020B0604020202020204"/>
    <w:charset w:val="00"/>
    <w:family w:val="swiss"/>
    <w:pitch w:val="variable"/>
    <w:sig w:usb0="E0002EFF" w:usb1="C000785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Univers Condensed">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imes">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Dutch 801 SWA">
    <w:altName w:val="Times New Roman"/>
    <w:charset w:val="00"/>
    <w:family w:val="roman"/>
    <w:pitch w:val="variable"/>
    <w:sig w:usb0="00000087" w:usb1="00000000" w:usb2="00000000" w:usb3="00000000" w:csb0="0000001B"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IDFont+F1">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yriad Pro Cond">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1310" w:type="dxa"/>
      <w:tblLayout w:type="fixed"/>
      <w:tblCellMar>
        <w:left w:w="70" w:type="dxa"/>
        <w:right w:w="70" w:type="dxa"/>
      </w:tblCellMar>
      <w:tblLook w:val="0000"/>
    </w:tblPr>
    <w:tblGrid>
      <w:gridCol w:w="8556"/>
    </w:tblGrid>
    <w:tr w:rsidR="00980B2A" w:rsidTr="00002D72">
      <w:trPr>
        <w:jc w:val="center"/>
      </w:trPr>
      <w:tc>
        <w:tcPr>
          <w:tcW w:w="8556" w:type="dxa"/>
        </w:tcPr>
        <w:p w:rsidR="00980B2A" w:rsidRDefault="00980B2A" w:rsidP="001B1C41">
          <w:pPr>
            <w:pStyle w:val="Pieddepage"/>
            <w:jc w:val="center"/>
          </w:pPr>
          <w:r>
            <w:t>&lt;titre&gt;</w:t>
          </w:r>
        </w:p>
      </w:tc>
    </w:tr>
    <w:tr w:rsidR="00980B2A" w:rsidTr="00002D72">
      <w:trPr>
        <w:jc w:val="center"/>
      </w:trPr>
      <w:tc>
        <w:tcPr>
          <w:tcW w:w="8556" w:type="dxa"/>
        </w:tcPr>
        <w:p w:rsidR="00980B2A" w:rsidRDefault="00980B2A" w:rsidP="001B1C41">
          <w:pPr>
            <w:pStyle w:val="Pieddepage"/>
            <w:jc w:val="center"/>
          </w:pPr>
          <w:r>
            <w:rPr>
              <w:iCs/>
            </w:rPr>
            <w:t xml:space="preserve">Afpa </w:t>
          </w:r>
          <w:r>
            <w:rPr>
              <w:rFonts w:ascii="Symbol" w:hAnsi="Symbol"/>
              <w:iCs/>
            </w:rPr>
            <w:t></w:t>
          </w:r>
          <w:r w:rsidR="00661B34">
            <w:rPr>
              <w:iCs/>
            </w:rPr>
            <w:t xml:space="preserve"> 2017</w:t>
          </w:r>
          <w:r>
            <w:rPr>
              <w:iCs/>
            </w:rPr>
            <w:t xml:space="preserve"> </w:t>
          </w:r>
          <w:r>
            <w:t>– Section Tertiaire Informatique – Filière « Etude et développement »</w:t>
          </w:r>
        </w:p>
        <w:p w:rsidR="00980B2A" w:rsidRDefault="00FF400A" w:rsidP="00556ED2">
          <w:pPr>
            <w:pStyle w:val="Pieddepage"/>
            <w:jc w:val="center"/>
          </w:pPr>
          <w:r>
            <w:rPr>
              <w:rStyle w:val="Numrodepage"/>
              <w:sz w:val="16"/>
            </w:rPr>
            <w:fldChar w:fldCharType="begin"/>
          </w:r>
          <w:r w:rsidR="00980B2A">
            <w:rPr>
              <w:rStyle w:val="Numrodepage"/>
              <w:sz w:val="16"/>
            </w:rPr>
            <w:instrText xml:space="preserve"> PAGE </w:instrText>
          </w:r>
          <w:r>
            <w:rPr>
              <w:rStyle w:val="Numrodepage"/>
              <w:sz w:val="16"/>
            </w:rPr>
            <w:fldChar w:fldCharType="separate"/>
          </w:r>
          <w:r w:rsidR="003D047E">
            <w:rPr>
              <w:rStyle w:val="Numrodepage"/>
              <w:noProof/>
              <w:sz w:val="16"/>
            </w:rPr>
            <w:t>2</w:t>
          </w:r>
          <w:r>
            <w:rPr>
              <w:rStyle w:val="Numrodepage"/>
              <w:sz w:val="16"/>
            </w:rPr>
            <w:fldChar w:fldCharType="end"/>
          </w:r>
          <w:r w:rsidR="00980B2A">
            <w:rPr>
              <w:rStyle w:val="Numrodepage"/>
              <w:iCs/>
              <w:color w:val="000000"/>
              <w:sz w:val="16"/>
              <w:szCs w:val="16"/>
            </w:rPr>
            <w:t>/</w:t>
          </w:r>
          <w:fldSimple w:instr=" NUMPAGES  \* Arabic  \* MERGEFORMAT ">
            <w:r w:rsidR="003D047E" w:rsidRPr="003D047E">
              <w:rPr>
                <w:rStyle w:val="Numrodepage"/>
                <w:iCs/>
                <w:noProof/>
                <w:color w:val="000000"/>
                <w:sz w:val="16"/>
                <w:szCs w:val="16"/>
              </w:rPr>
              <w:t>5</w:t>
            </w:r>
          </w:fldSimple>
        </w:p>
      </w:tc>
    </w:tr>
  </w:tbl>
  <w:p w:rsidR="00980B2A" w:rsidRDefault="00980B2A" w:rsidP="001B1C4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548E" w:rsidRDefault="007D548E" w:rsidP="00476499">
      <w:r>
        <w:separator/>
      </w:r>
    </w:p>
    <w:p w:rsidR="007D548E" w:rsidRDefault="007D548E" w:rsidP="00476499"/>
  </w:footnote>
  <w:footnote w:type="continuationSeparator" w:id="0">
    <w:p w:rsidR="007D548E" w:rsidRDefault="007D548E" w:rsidP="00476499">
      <w:r>
        <w:continuationSeparator/>
      </w:r>
    </w:p>
    <w:p w:rsidR="007D548E" w:rsidRDefault="007D548E" w:rsidP="00476499"/>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0.9pt;height:10.9pt" o:bullet="t" filled="t">
        <v:fill color2="black"/>
        <v:imagedata r:id="rId1" o:title=""/>
      </v:shape>
    </w:pict>
  </w:numPicBullet>
  <w:numPicBullet w:numPicBulletId="1">
    <w:pict>
      <v:shape id="_x0000_i1079" type="#_x0000_t75" style="width:8.35pt;height:8.35pt" o:bullet="t">
        <v:imagedata r:id="rId2" o:title="BD14984_"/>
      </v:shape>
    </w:pict>
  </w:numPicBullet>
  <w:numPicBullet w:numPicBulletId="2">
    <w:pict>
      <v:shape id="_x0000_i1080" type="#_x0000_t75" style="width:8.35pt;height:8.35pt" o:bullet="t">
        <v:imagedata r:id="rId3" o:title="BD15170_"/>
      </v:shape>
    </w:pict>
  </w:numPicBullet>
  <w:numPicBullet w:numPicBulletId="3">
    <w:pict>
      <v:shape id="_x0000_i1081" type="#_x0000_t75" style="width:8.35pt;height:8.35pt" o:bullet="t">
        <v:imagedata r:id="rId4" o:title="BD15276_"/>
      </v:shape>
    </w:pict>
  </w:numPicBullet>
  <w:abstractNum w:abstractNumId="0">
    <w:nsid w:val="00000002"/>
    <w:multiLevelType w:val="multilevel"/>
    <w:tmpl w:val="66649BFC"/>
    <w:name w:val="WW8Num1"/>
    <w:lvl w:ilvl="0">
      <w:start w:val="1"/>
      <w:numFmt w:val="upperRoman"/>
      <w:lvlText w:val="%1"/>
      <w:lvlJc w:val="left"/>
      <w:pPr>
        <w:tabs>
          <w:tab w:val="num" w:pos="999"/>
        </w:tabs>
        <w:ind w:left="999" w:hanging="432"/>
      </w:pPr>
    </w:lvl>
    <w:lvl w:ilvl="1">
      <w:start w:val="1"/>
      <w:numFmt w:val="decimal"/>
      <w:lvlText w:val="%1.%2"/>
      <w:lvlJc w:val="left"/>
      <w:pPr>
        <w:tabs>
          <w:tab w:val="num" w:pos="1428"/>
        </w:tabs>
        <w:ind w:left="1428" w:hanging="576"/>
      </w:pPr>
    </w:lvl>
    <w:lvl w:ilvl="2">
      <w:start w:val="1"/>
      <w:numFmt w:val="decimal"/>
      <w:lvlText w:val="%1.%2.%3"/>
      <w:lvlJc w:val="left"/>
      <w:pPr>
        <w:tabs>
          <w:tab w:val="num" w:pos="1287"/>
        </w:tabs>
        <w:ind w:left="1287" w:hanging="720"/>
      </w:p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1">
    <w:nsid w:val="00000003"/>
    <w:multiLevelType w:val="multilevel"/>
    <w:tmpl w:val="00000003"/>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
    <w:nsid w:val="00000004"/>
    <w:multiLevelType w:val="multilevel"/>
    <w:tmpl w:val="00000004"/>
    <w:name w:val="WW8Num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8Num4"/>
    <w:lvl w:ilvl="0">
      <w:start w:val="1"/>
      <w:numFmt w:val="decimal"/>
      <w:lvlText w:val="%1."/>
      <w:lvlJc w:val="left"/>
      <w:pPr>
        <w:tabs>
          <w:tab w:val="num" w:pos="1315"/>
        </w:tabs>
        <w:ind w:left="1315" w:hanging="360"/>
      </w:pPr>
    </w:lvl>
    <w:lvl w:ilvl="1">
      <w:start w:val="1"/>
      <w:numFmt w:val="bullet"/>
      <w:lvlText w:val="o"/>
      <w:lvlJc w:val="left"/>
      <w:pPr>
        <w:tabs>
          <w:tab w:val="num" w:pos="2035"/>
        </w:tabs>
        <w:ind w:left="2035" w:hanging="360"/>
      </w:pPr>
      <w:rPr>
        <w:rFonts w:ascii="Courier New" w:hAnsi="Courier New" w:cs="Courier New"/>
      </w:rPr>
    </w:lvl>
    <w:lvl w:ilvl="2">
      <w:start w:val="1"/>
      <w:numFmt w:val="bullet"/>
      <w:lvlText w:val=""/>
      <w:lvlJc w:val="left"/>
      <w:pPr>
        <w:tabs>
          <w:tab w:val="num" w:pos="2755"/>
        </w:tabs>
        <w:ind w:left="2755" w:hanging="360"/>
      </w:pPr>
      <w:rPr>
        <w:rFonts w:ascii="Wingdings" w:hAnsi="Wingdings"/>
      </w:rPr>
    </w:lvl>
    <w:lvl w:ilvl="3">
      <w:start w:val="1"/>
      <w:numFmt w:val="bullet"/>
      <w:lvlText w:val=""/>
      <w:lvlJc w:val="left"/>
      <w:pPr>
        <w:tabs>
          <w:tab w:val="num" w:pos="3475"/>
        </w:tabs>
        <w:ind w:left="3475" w:hanging="360"/>
      </w:pPr>
      <w:rPr>
        <w:rFonts w:ascii="Wingdings" w:hAnsi="Wingdings"/>
      </w:rPr>
    </w:lvl>
    <w:lvl w:ilvl="4">
      <w:start w:val="1"/>
      <w:numFmt w:val="bullet"/>
      <w:lvlText w:val=""/>
      <w:lvlJc w:val="left"/>
      <w:pPr>
        <w:tabs>
          <w:tab w:val="num" w:pos="4195"/>
        </w:tabs>
        <w:ind w:left="4195" w:hanging="360"/>
      </w:pPr>
      <w:rPr>
        <w:rFonts w:ascii="Wingdings" w:hAnsi="Wingdings"/>
      </w:rPr>
    </w:lvl>
    <w:lvl w:ilvl="5">
      <w:start w:val="1"/>
      <w:numFmt w:val="bullet"/>
      <w:lvlText w:val=""/>
      <w:lvlJc w:val="left"/>
      <w:pPr>
        <w:tabs>
          <w:tab w:val="num" w:pos="4915"/>
        </w:tabs>
        <w:ind w:left="4915" w:hanging="360"/>
      </w:pPr>
      <w:rPr>
        <w:rFonts w:ascii="Wingdings" w:hAnsi="Wingdings"/>
      </w:rPr>
    </w:lvl>
    <w:lvl w:ilvl="6">
      <w:start w:val="1"/>
      <w:numFmt w:val="bullet"/>
      <w:lvlText w:val=""/>
      <w:lvlJc w:val="left"/>
      <w:pPr>
        <w:tabs>
          <w:tab w:val="num" w:pos="5635"/>
        </w:tabs>
        <w:ind w:left="5635" w:hanging="360"/>
      </w:pPr>
      <w:rPr>
        <w:rFonts w:ascii="Wingdings" w:hAnsi="Wingdings"/>
      </w:rPr>
    </w:lvl>
    <w:lvl w:ilvl="7">
      <w:start w:val="1"/>
      <w:numFmt w:val="bullet"/>
      <w:lvlText w:val=""/>
      <w:lvlJc w:val="left"/>
      <w:pPr>
        <w:tabs>
          <w:tab w:val="num" w:pos="6355"/>
        </w:tabs>
        <w:ind w:left="6355" w:hanging="360"/>
      </w:pPr>
      <w:rPr>
        <w:rFonts w:ascii="Wingdings" w:hAnsi="Wingdings"/>
      </w:rPr>
    </w:lvl>
    <w:lvl w:ilvl="8">
      <w:start w:val="1"/>
      <w:numFmt w:val="bullet"/>
      <w:lvlText w:val=""/>
      <w:lvlJc w:val="left"/>
      <w:pPr>
        <w:tabs>
          <w:tab w:val="num" w:pos="7075"/>
        </w:tabs>
        <w:ind w:left="7075" w:hanging="360"/>
      </w:pPr>
      <w:rPr>
        <w:rFonts w:ascii="Wingdings" w:hAnsi="Wingdings"/>
      </w:rPr>
    </w:lvl>
  </w:abstractNum>
  <w:abstractNum w:abstractNumId="4">
    <w:nsid w:val="00000006"/>
    <w:multiLevelType w:val="multilevel"/>
    <w:tmpl w:val="00000006"/>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5">
    <w:nsid w:val="00000007"/>
    <w:multiLevelType w:val="singleLevel"/>
    <w:tmpl w:val="00000007"/>
    <w:name w:val="WW8Num6"/>
    <w:lvl w:ilvl="0">
      <w:start w:val="1"/>
      <w:numFmt w:val="decimal"/>
      <w:lvlText w:val="%1-"/>
      <w:lvlJc w:val="left"/>
      <w:pPr>
        <w:tabs>
          <w:tab w:val="num" w:pos="720"/>
        </w:tabs>
        <w:ind w:left="720" w:hanging="360"/>
      </w:pPr>
    </w:lvl>
  </w:abstractNum>
  <w:abstractNum w:abstractNumId="6">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0000009"/>
    <w:multiLevelType w:val="multilevel"/>
    <w:tmpl w:val="00000009"/>
    <w:name w:val="WW8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8">
    <w:nsid w:val="0000000A"/>
    <w:multiLevelType w:val="multilevel"/>
    <w:tmpl w:val="0000000A"/>
    <w:name w:val="WW8Num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9">
    <w:nsid w:val="0000000B"/>
    <w:multiLevelType w:val="singleLevel"/>
    <w:tmpl w:val="0000000B"/>
    <w:name w:val="WW8Num10"/>
    <w:lvl w:ilvl="0">
      <w:start w:val="1"/>
      <w:numFmt w:val="decimal"/>
      <w:lvlText w:val="%1."/>
      <w:lvlJc w:val="left"/>
      <w:pPr>
        <w:tabs>
          <w:tab w:val="num" w:pos="644"/>
        </w:tabs>
        <w:ind w:left="644" w:hanging="360"/>
      </w:pPr>
    </w:lvl>
  </w:abstractNum>
  <w:abstractNum w:abstractNumId="10">
    <w:nsid w:val="0000000C"/>
    <w:multiLevelType w:val="multilevel"/>
    <w:tmpl w:val="0000000C"/>
    <w:name w:val="WW8Num1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11">
    <w:nsid w:val="0000000D"/>
    <w:multiLevelType w:val="multilevel"/>
    <w:tmpl w:val="0000000D"/>
    <w:name w:val="WW8Num1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2">
    <w:nsid w:val="0000000E"/>
    <w:multiLevelType w:val="multilevel"/>
    <w:tmpl w:val="0000000E"/>
    <w:name w:val="WW8Num13"/>
    <w:lvl w:ilvl="0">
      <w:start w:val="1"/>
      <w:numFmt w:val="bullet"/>
      <w:lvlText w:val=""/>
      <w:lvlJc w:val="left"/>
      <w:pPr>
        <w:tabs>
          <w:tab w:val="num" w:pos="720"/>
        </w:tabs>
        <w:ind w:left="720" w:hanging="360"/>
      </w:pPr>
      <w:rPr>
        <w:rFonts w:ascii="Symbol" w:hAnsi="Symbol"/>
        <w:b w:val="0"/>
        <w:i w:val="0"/>
        <w:sz w:val="22"/>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
    <w:nsid w:val="0000000F"/>
    <w:multiLevelType w:val="multilevel"/>
    <w:tmpl w:val="0000000F"/>
    <w:name w:val="WW8Num14"/>
    <w:lvl w:ilvl="0">
      <w:start w:val="1"/>
      <w:numFmt w:val="bullet"/>
      <w:lvlText w:val=""/>
      <w:lvlJc w:val="left"/>
      <w:pPr>
        <w:tabs>
          <w:tab w:val="num" w:pos="720"/>
        </w:tabs>
        <w:ind w:left="720" w:hanging="360"/>
      </w:pPr>
      <w:rPr>
        <w:rFonts w:ascii="Symbol" w:hAnsi="Symbol"/>
        <w:b w:val="0"/>
        <w:i w:val="0"/>
        <w:sz w:val="22"/>
      </w:rPr>
    </w:lvl>
    <w:lvl w:ilvl="1">
      <w:start w:val="1"/>
      <w:numFmt w:val="bullet"/>
      <w:lvlText w:val=""/>
      <w:lvlJc w:val="left"/>
      <w:pPr>
        <w:tabs>
          <w:tab w:val="num" w:pos="1440"/>
        </w:tabs>
        <w:ind w:left="1440" w:hanging="360"/>
      </w:pPr>
      <w:rPr>
        <w:rFonts w:ascii="Wingdings" w:hAnsi="Wingdings"/>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4">
    <w:nsid w:val="00000010"/>
    <w:multiLevelType w:val="multilevel"/>
    <w:tmpl w:val="00000010"/>
    <w:name w:val="WW8Num1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cs="Times New Roman"/>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nsid w:val="00000011"/>
    <w:multiLevelType w:val="multilevel"/>
    <w:tmpl w:val="00000011"/>
    <w:name w:val="WW8Num1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6">
    <w:nsid w:val="00000012"/>
    <w:multiLevelType w:val="multilevel"/>
    <w:tmpl w:val="00000012"/>
    <w:name w:val="WW8Num1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nsid w:val="00000013"/>
    <w:multiLevelType w:val="multilevel"/>
    <w:tmpl w:val="00000013"/>
    <w:name w:val="WW8Num1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nsid w:val="00000014"/>
    <w:multiLevelType w:val="multilevel"/>
    <w:tmpl w:val="00000014"/>
    <w:name w:val="WW8Num2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9">
    <w:nsid w:val="00000015"/>
    <w:multiLevelType w:val="multilevel"/>
    <w:tmpl w:val="00000015"/>
    <w:name w:val="WW8Num2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0">
    <w:nsid w:val="00000016"/>
    <w:multiLevelType w:val="multilevel"/>
    <w:tmpl w:val="00000016"/>
    <w:name w:val="WW8Num2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1">
    <w:nsid w:val="00000017"/>
    <w:multiLevelType w:val="multilevel"/>
    <w:tmpl w:val="00000017"/>
    <w:name w:val="WW8Num2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2">
    <w:nsid w:val="00000018"/>
    <w:multiLevelType w:val="multilevel"/>
    <w:tmpl w:val="00000018"/>
    <w:name w:val="WW8Num2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3">
    <w:nsid w:val="00000019"/>
    <w:multiLevelType w:val="singleLevel"/>
    <w:tmpl w:val="00000019"/>
    <w:name w:val="WW8Num25"/>
    <w:lvl w:ilvl="0">
      <w:start w:val="1"/>
      <w:numFmt w:val="bullet"/>
      <w:lvlText w:val=""/>
      <w:lvlJc w:val="left"/>
      <w:pPr>
        <w:tabs>
          <w:tab w:val="num" w:pos="360"/>
        </w:tabs>
        <w:ind w:left="360" w:hanging="360"/>
      </w:pPr>
      <w:rPr>
        <w:rFonts w:ascii="Symbol" w:hAnsi="Symbol"/>
        <w:sz w:val="40"/>
      </w:rPr>
    </w:lvl>
  </w:abstractNum>
  <w:abstractNum w:abstractNumId="24">
    <w:nsid w:val="0000001A"/>
    <w:multiLevelType w:val="multilevel"/>
    <w:tmpl w:val="0000001A"/>
    <w:name w:val="WW8Num2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5">
    <w:nsid w:val="0000001B"/>
    <w:multiLevelType w:val="multilevel"/>
    <w:tmpl w:val="0000001B"/>
    <w:name w:val="WW8Num2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6">
    <w:nsid w:val="0000001C"/>
    <w:multiLevelType w:val="multilevel"/>
    <w:tmpl w:val="0000001C"/>
    <w:name w:val="WW8Num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7">
    <w:nsid w:val="0000001D"/>
    <w:multiLevelType w:val="singleLevel"/>
    <w:tmpl w:val="0000001D"/>
    <w:name w:val="WW8Num29"/>
    <w:lvl w:ilvl="0">
      <w:start w:val="1"/>
      <w:numFmt w:val="bullet"/>
      <w:lvlText w:val="-"/>
      <w:lvlJc w:val="left"/>
      <w:pPr>
        <w:tabs>
          <w:tab w:val="num" w:pos="360"/>
        </w:tabs>
        <w:ind w:left="360" w:hanging="360"/>
      </w:pPr>
      <w:rPr>
        <w:rFonts w:ascii="OpenSymbol" w:hAnsi="OpenSymbol"/>
        <w:sz w:val="20"/>
      </w:rPr>
    </w:lvl>
  </w:abstractNum>
  <w:abstractNum w:abstractNumId="28">
    <w:nsid w:val="0000001E"/>
    <w:multiLevelType w:val="multilevel"/>
    <w:tmpl w:val="0000001E"/>
    <w:name w:val="WW8Num3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9">
    <w:nsid w:val="0000001F"/>
    <w:multiLevelType w:val="multilevel"/>
    <w:tmpl w:val="0000001F"/>
    <w:name w:val="WW8Num3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0">
    <w:nsid w:val="00000020"/>
    <w:multiLevelType w:val="multilevel"/>
    <w:tmpl w:val="00000020"/>
    <w:name w:val="WW8Num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1">
    <w:nsid w:val="00000021"/>
    <w:multiLevelType w:val="singleLevel"/>
    <w:tmpl w:val="00000021"/>
    <w:name w:val="WW8Num33"/>
    <w:lvl w:ilvl="0">
      <w:start w:val="1"/>
      <w:numFmt w:val="bullet"/>
      <w:lvlText w:val=""/>
      <w:lvlJc w:val="left"/>
      <w:pPr>
        <w:tabs>
          <w:tab w:val="num" w:pos="360"/>
        </w:tabs>
        <w:ind w:left="360" w:hanging="360"/>
      </w:pPr>
      <w:rPr>
        <w:rFonts w:ascii="Symbol" w:hAnsi="Symbol"/>
        <w:sz w:val="20"/>
      </w:rPr>
    </w:lvl>
  </w:abstractNum>
  <w:abstractNum w:abstractNumId="32">
    <w:nsid w:val="00000022"/>
    <w:multiLevelType w:val="multilevel"/>
    <w:tmpl w:val="00000022"/>
    <w:name w:val="WW8Num3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3">
    <w:nsid w:val="00000023"/>
    <w:multiLevelType w:val="multilevel"/>
    <w:tmpl w:val="00000023"/>
    <w:name w:val="WW8Num3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4">
    <w:nsid w:val="00000024"/>
    <w:multiLevelType w:val="multilevel"/>
    <w:tmpl w:val="00000024"/>
    <w:name w:val="WW8Num3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5">
    <w:nsid w:val="00000025"/>
    <w:multiLevelType w:val="multilevel"/>
    <w:tmpl w:val="00000025"/>
    <w:name w:val="WW8Num3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6">
    <w:nsid w:val="00000026"/>
    <w:multiLevelType w:val="multilevel"/>
    <w:tmpl w:val="00000026"/>
    <w:name w:val="WW8Num3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7">
    <w:nsid w:val="00000027"/>
    <w:multiLevelType w:val="multilevel"/>
    <w:tmpl w:val="00000027"/>
    <w:name w:val="WW8Num3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8">
    <w:nsid w:val="00000028"/>
    <w:multiLevelType w:val="singleLevel"/>
    <w:tmpl w:val="00000028"/>
    <w:name w:val="WW8Num41"/>
    <w:lvl w:ilvl="0">
      <w:start w:val="1"/>
      <w:numFmt w:val="bullet"/>
      <w:lvlText w:val=""/>
      <w:lvlJc w:val="left"/>
      <w:pPr>
        <w:tabs>
          <w:tab w:val="num" w:pos="0"/>
        </w:tabs>
        <w:ind w:left="720" w:hanging="360"/>
      </w:pPr>
      <w:rPr>
        <w:rFonts w:ascii="Symbol" w:hAnsi="Symbol"/>
        <w:sz w:val="20"/>
      </w:rPr>
    </w:lvl>
  </w:abstractNum>
  <w:abstractNum w:abstractNumId="39">
    <w:nsid w:val="00000029"/>
    <w:multiLevelType w:val="singleLevel"/>
    <w:tmpl w:val="00000029"/>
    <w:name w:val="WW8Num42"/>
    <w:lvl w:ilvl="0">
      <w:start w:val="1"/>
      <w:numFmt w:val="bullet"/>
      <w:lvlText w:val=""/>
      <w:lvlJc w:val="left"/>
      <w:pPr>
        <w:tabs>
          <w:tab w:val="num" w:pos="0"/>
        </w:tabs>
        <w:ind w:left="1069" w:hanging="360"/>
      </w:pPr>
      <w:rPr>
        <w:rFonts w:ascii="Symbol" w:hAnsi="Symbol"/>
      </w:rPr>
    </w:lvl>
  </w:abstractNum>
  <w:abstractNum w:abstractNumId="40">
    <w:nsid w:val="0000002A"/>
    <w:multiLevelType w:val="singleLevel"/>
    <w:tmpl w:val="0000002A"/>
    <w:name w:val="WW8Num43"/>
    <w:lvl w:ilvl="0">
      <w:start w:val="3"/>
      <w:numFmt w:val="decimal"/>
      <w:pStyle w:val="cours"/>
      <w:lvlText w:val="%1)"/>
      <w:lvlJc w:val="left"/>
      <w:pPr>
        <w:tabs>
          <w:tab w:val="num" w:pos="360"/>
        </w:tabs>
        <w:ind w:left="360" w:hanging="360"/>
      </w:pPr>
    </w:lvl>
  </w:abstractNum>
  <w:abstractNum w:abstractNumId="41">
    <w:nsid w:val="0000002B"/>
    <w:multiLevelType w:val="singleLevel"/>
    <w:tmpl w:val="0000002B"/>
    <w:name w:val="WW8Num44"/>
    <w:lvl w:ilvl="0">
      <w:start w:val="1"/>
      <w:numFmt w:val="bullet"/>
      <w:lvlText w:val=""/>
      <w:lvlJc w:val="left"/>
      <w:pPr>
        <w:tabs>
          <w:tab w:val="num" w:pos="0"/>
        </w:tabs>
        <w:ind w:left="1440" w:hanging="360"/>
      </w:pPr>
      <w:rPr>
        <w:rFonts w:ascii="Symbol" w:hAnsi="Symbol"/>
        <w:sz w:val="20"/>
      </w:rPr>
    </w:lvl>
  </w:abstractNum>
  <w:abstractNum w:abstractNumId="42">
    <w:nsid w:val="0000002C"/>
    <w:multiLevelType w:val="singleLevel"/>
    <w:tmpl w:val="0000002C"/>
    <w:name w:val="WW8Num45"/>
    <w:lvl w:ilvl="0">
      <w:start w:val="1"/>
      <w:numFmt w:val="bullet"/>
      <w:lvlText w:val=""/>
      <w:lvlJc w:val="left"/>
      <w:pPr>
        <w:tabs>
          <w:tab w:val="num" w:pos="0"/>
        </w:tabs>
        <w:ind w:left="720" w:hanging="360"/>
      </w:pPr>
      <w:rPr>
        <w:rFonts w:ascii="Symbol" w:hAnsi="Symbol"/>
        <w:sz w:val="20"/>
      </w:rPr>
    </w:lvl>
  </w:abstractNum>
  <w:abstractNum w:abstractNumId="43">
    <w:nsid w:val="0000002D"/>
    <w:multiLevelType w:val="singleLevel"/>
    <w:tmpl w:val="0000002D"/>
    <w:name w:val="WW8Num47"/>
    <w:lvl w:ilvl="0">
      <w:start w:val="1"/>
      <w:numFmt w:val="bullet"/>
      <w:lvlText w:val=""/>
      <w:lvlJc w:val="left"/>
      <w:pPr>
        <w:tabs>
          <w:tab w:val="num" w:pos="0"/>
        </w:tabs>
        <w:ind w:left="720" w:hanging="360"/>
      </w:pPr>
      <w:rPr>
        <w:rFonts w:ascii="Symbol" w:hAnsi="Symbol"/>
        <w:sz w:val="20"/>
      </w:rPr>
    </w:lvl>
  </w:abstractNum>
  <w:abstractNum w:abstractNumId="44">
    <w:nsid w:val="0000002E"/>
    <w:multiLevelType w:val="singleLevel"/>
    <w:tmpl w:val="0000002E"/>
    <w:name w:val="WW8Num48"/>
    <w:lvl w:ilvl="0">
      <w:start w:val="1"/>
      <w:numFmt w:val="bullet"/>
      <w:lvlText w:val=""/>
      <w:lvlJc w:val="left"/>
      <w:pPr>
        <w:tabs>
          <w:tab w:val="num" w:pos="0"/>
        </w:tabs>
        <w:ind w:left="927" w:hanging="360"/>
      </w:pPr>
      <w:rPr>
        <w:rFonts w:ascii="Symbol" w:hAnsi="Symbol"/>
        <w:sz w:val="20"/>
      </w:rPr>
    </w:lvl>
  </w:abstractNum>
  <w:abstractNum w:abstractNumId="45">
    <w:nsid w:val="0000002F"/>
    <w:multiLevelType w:val="multilevel"/>
    <w:tmpl w:val="0000002F"/>
    <w:name w:val="WW8Num49"/>
    <w:lvl w:ilvl="0">
      <w:start w:val="1"/>
      <w:numFmt w:val="decimal"/>
      <w:pStyle w:val="dtails"/>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6">
    <w:nsid w:val="00000030"/>
    <w:multiLevelType w:val="singleLevel"/>
    <w:tmpl w:val="00000030"/>
    <w:name w:val="WW8Num50"/>
    <w:lvl w:ilvl="0">
      <w:start w:val="1"/>
      <w:numFmt w:val="bullet"/>
      <w:lvlText w:val=""/>
      <w:lvlJc w:val="left"/>
      <w:pPr>
        <w:tabs>
          <w:tab w:val="num" w:pos="0"/>
        </w:tabs>
        <w:ind w:left="720" w:hanging="360"/>
      </w:pPr>
      <w:rPr>
        <w:rFonts w:ascii="Symbol" w:hAnsi="Symbol"/>
        <w:sz w:val="20"/>
      </w:rPr>
    </w:lvl>
  </w:abstractNum>
  <w:abstractNum w:abstractNumId="47">
    <w:nsid w:val="0078388E"/>
    <w:multiLevelType w:val="hybridMultilevel"/>
    <w:tmpl w:val="DCE82CAC"/>
    <w:lvl w:ilvl="0" w:tplc="040C000F">
      <w:start w:val="1"/>
      <w:numFmt w:val="decimal"/>
      <w:lvlText w:val="%1."/>
      <w:lvlJc w:val="left"/>
      <w:pPr>
        <w:ind w:left="777" w:hanging="360"/>
      </w:pPr>
    </w:lvl>
    <w:lvl w:ilvl="1" w:tplc="040C0019" w:tentative="1">
      <w:start w:val="1"/>
      <w:numFmt w:val="lowerLetter"/>
      <w:lvlText w:val="%2."/>
      <w:lvlJc w:val="left"/>
      <w:pPr>
        <w:ind w:left="1497" w:hanging="360"/>
      </w:pPr>
    </w:lvl>
    <w:lvl w:ilvl="2" w:tplc="040C001B" w:tentative="1">
      <w:start w:val="1"/>
      <w:numFmt w:val="lowerRoman"/>
      <w:lvlText w:val="%3."/>
      <w:lvlJc w:val="right"/>
      <w:pPr>
        <w:ind w:left="2217" w:hanging="180"/>
      </w:pPr>
    </w:lvl>
    <w:lvl w:ilvl="3" w:tplc="040C000F" w:tentative="1">
      <w:start w:val="1"/>
      <w:numFmt w:val="decimal"/>
      <w:lvlText w:val="%4."/>
      <w:lvlJc w:val="left"/>
      <w:pPr>
        <w:ind w:left="2937" w:hanging="360"/>
      </w:pPr>
    </w:lvl>
    <w:lvl w:ilvl="4" w:tplc="040C0019" w:tentative="1">
      <w:start w:val="1"/>
      <w:numFmt w:val="lowerLetter"/>
      <w:lvlText w:val="%5."/>
      <w:lvlJc w:val="left"/>
      <w:pPr>
        <w:ind w:left="3657" w:hanging="360"/>
      </w:pPr>
    </w:lvl>
    <w:lvl w:ilvl="5" w:tplc="040C001B" w:tentative="1">
      <w:start w:val="1"/>
      <w:numFmt w:val="lowerRoman"/>
      <w:lvlText w:val="%6."/>
      <w:lvlJc w:val="right"/>
      <w:pPr>
        <w:ind w:left="4377" w:hanging="180"/>
      </w:pPr>
    </w:lvl>
    <w:lvl w:ilvl="6" w:tplc="040C000F" w:tentative="1">
      <w:start w:val="1"/>
      <w:numFmt w:val="decimal"/>
      <w:lvlText w:val="%7."/>
      <w:lvlJc w:val="left"/>
      <w:pPr>
        <w:ind w:left="5097" w:hanging="360"/>
      </w:pPr>
    </w:lvl>
    <w:lvl w:ilvl="7" w:tplc="040C0019" w:tentative="1">
      <w:start w:val="1"/>
      <w:numFmt w:val="lowerLetter"/>
      <w:lvlText w:val="%8."/>
      <w:lvlJc w:val="left"/>
      <w:pPr>
        <w:ind w:left="5817" w:hanging="360"/>
      </w:pPr>
    </w:lvl>
    <w:lvl w:ilvl="8" w:tplc="040C001B" w:tentative="1">
      <w:start w:val="1"/>
      <w:numFmt w:val="lowerRoman"/>
      <w:lvlText w:val="%9."/>
      <w:lvlJc w:val="right"/>
      <w:pPr>
        <w:ind w:left="6537" w:hanging="180"/>
      </w:pPr>
    </w:lvl>
  </w:abstractNum>
  <w:abstractNum w:abstractNumId="48">
    <w:nsid w:val="05CB6170"/>
    <w:multiLevelType w:val="hybridMultilevel"/>
    <w:tmpl w:val="8AAEAB56"/>
    <w:lvl w:ilvl="0" w:tplc="961662B4">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nsid w:val="067C6B00"/>
    <w:multiLevelType w:val="multilevel"/>
    <w:tmpl w:val="9AA074D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0">
    <w:nsid w:val="07B43FAC"/>
    <w:multiLevelType w:val="hybridMultilevel"/>
    <w:tmpl w:val="F5E4C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0AE47ED5"/>
    <w:multiLevelType w:val="hybridMultilevel"/>
    <w:tmpl w:val="3B2A3ABE"/>
    <w:lvl w:ilvl="0" w:tplc="E5E41510">
      <w:start w:val="1"/>
      <w:numFmt w:val="decimal"/>
      <w:lvlText w:val="%1."/>
      <w:lvlJc w:val="left"/>
      <w:pPr>
        <w:ind w:left="720" w:hanging="360"/>
      </w:pPr>
      <w:rPr>
        <w:rFonts w:ascii="Algerian" w:hAnsi="Algerian" w:hint="default"/>
        <w:color w:val="63242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nsid w:val="0C3A4987"/>
    <w:multiLevelType w:val="hybridMultilevel"/>
    <w:tmpl w:val="96D84DF4"/>
    <w:lvl w:ilvl="0" w:tplc="961662B4">
      <w:start w:val="1"/>
      <w:numFmt w:val="bullet"/>
      <w:lvlText w:val=""/>
      <w:lvlPicBulletId w:val="3"/>
      <w:lvlJc w:val="left"/>
      <w:pPr>
        <w:ind w:left="1152" w:hanging="360"/>
      </w:pPr>
      <w:rPr>
        <w:rFonts w:ascii="Symbol" w:hAnsi="Symbol" w:hint="default"/>
        <w:color w:val="auto"/>
        <w:sz w:val="16"/>
        <w:szCs w:val="16"/>
      </w:rPr>
    </w:lvl>
    <w:lvl w:ilvl="1" w:tplc="036A3374">
      <w:numFmt w:val="bullet"/>
      <w:lvlText w:val="•"/>
      <w:lvlJc w:val="left"/>
      <w:pPr>
        <w:ind w:left="1872" w:hanging="360"/>
      </w:pPr>
      <w:rPr>
        <w:rFonts w:ascii="Arial" w:eastAsia="Times New Roman" w:hAnsi="Arial" w:cs="Arial"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53">
    <w:nsid w:val="0DA47389"/>
    <w:multiLevelType w:val="hybridMultilevel"/>
    <w:tmpl w:val="40FEE1FA"/>
    <w:lvl w:ilvl="0" w:tplc="1436BCCC">
      <w:start w:val="1"/>
      <w:numFmt w:val="bullet"/>
      <w:lvlText w:val=""/>
      <w:lvlPicBulletId w:val="1"/>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12CF51EA"/>
    <w:multiLevelType w:val="multilevel"/>
    <w:tmpl w:val="DE842CDC"/>
    <w:lvl w:ilvl="0">
      <w:start w:val="1"/>
      <w:numFmt w:val="bullet"/>
      <w:lvlText w:val=""/>
      <w:lvlPicBulletId w:val="1"/>
      <w:lvlJc w:val="left"/>
      <w:pPr>
        <w:tabs>
          <w:tab w:val="num" w:pos="720"/>
        </w:tabs>
        <w:ind w:left="720" w:hanging="360"/>
      </w:pPr>
      <w:rPr>
        <w:rFonts w:ascii="Symbol" w:hAnsi="Symbol" w:hint="default"/>
        <w:color w:val="auto"/>
        <w:sz w:val="16"/>
        <w:szCs w:val="1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140B1D96"/>
    <w:multiLevelType w:val="hybridMultilevel"/>
    <w:tmpl w:val="2BC6C8BE"/>
    <w:lvl w:ilvl="0" w:tplc="961662B4">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nsid w:val="16A14401"/>
    <w:multiLevelType w:val="hybridMultilevel"/>
    <w:tmpl w:val="1C9E4362"/>
    <w:lvl w:ilvl="0" w:tplc="961662B4">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18AC2895"/>
    <w:multiLevelType w:val="hybridMultilevel"/>
    <w:tmpl w:val="227AFFAC"/>
    <w:lvl w:ilvl="0" w:tplc="26948276">
      <w:start w:val="1"/>
      <w:numFmt w:val="bullet"/>
      <w:lvlText w:val=""/>
      <w:lvlPicBulletId w:val="1"/>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58">
    <w:nsid w:val="19504AFE"/>
    <w:multiLevelType w:val="hybridMultilevel"/>
    <w:tmpl w:val="81B69526"/>
    <w:lvl w:ilvl="0" w:tplc="1436BCCC">
      <w:start w:val="1"/>
      <w:numFmt w:val="bullet"/>
      <w:lvlText w:val=""/>
      <w:lvlPicBulletId w:val="1"/>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nsid w:val="1E6369C7"/>
    <w:multiLevelType w:val="hybridMultilevel"/>
    <w:tmpl w:val="8B221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nsid w:val="220E2573"/>
    <w:multiLevelType w:val="hybridMultilevel"/>
    <w:tmpl w:val="D3E451CA"/>
    <w:lvl w:ilvl="0" w:tplc="040C000F">
      <w:start w:val="1"/>
      <w:numFmt w:val="decimal"/>
      <w:lvlText w:val="%1."/>
      <w:lvlJc w:val="left"/>
      <w:pPr>
        <w:ind w:left="777" w:hanging="360"/>
      </w:pPr>
    </w:lvl>
    <w:lvl w:ilvl="1" w:tplc="040C0019" w:tentative="1">
      <w:start w:val="1"/>
      <w:numFmt w:val="lowerLetter"/>
      <w:lvlText w:val="%2."/>
      <w:lvlJc w:val="left"/>
      <w:pPr>
        <w:ind w:left="1497" w:hanging="360"/>
      </w:pPr>
    </w:lvl>
    <w:lvl w:ilvl="2" w:tplc="040C001B" w:tentative="1">
      <w:start w:val="1"/>
      <w:numFmt w:val="lowerRoman"/>
      <w:lvlText w:val="%3."/>
      <w:lvlJc w:val="right"/>
      <w:pPr>
        <w:ind w:left="2217" w:hanging="180"/>
      </w:pPr>
    </w:lvl>
    <w:lvl w:ilvl="3" w:tplc="040C000F" w:tentative="1">
      <w:start w:val="1"/>
      <w:numFmt w:val="decimal"/>
      <w:lvlText w:val="%4."/>
      <w:lvlJc w:val="left"/>
      <w:pPr>
        <w:ind w:left="2937" w:hanging="360"/>
      </w:pPr>
    </w:lvl>
    <w:lvl w:ilvl="4" w:tplc="040C0019" w:tentative="1">
      <w:start w:val="1"/>
      <w:numFmt w:val="lowerLetter"/>
      <w:lvlText w:val="%5."/>
      <w:lvlJc w:val="left"/>
      <w:pPr>
        <w:ind w:left="3657" w:hanging="360"/>
      </w:pPr>
    </w:lvl>
    <w:lvl w:ilvl="5" w:tplc="040C001B" w:tentative="1">
      <w:start w:val="1"/>
      <w:numFmt w:val="lowerRoman"/>
      <w:lvlText w:val="%6."/>
      <w:lvlJc w:val="right"/>
      <w:pPr>
        <w:ind w:left="4377" w:hanging="180"/>
      </w:pPr>
    </w:lvl>
    <w:lvl w:ilvl="6" w:tplc="040C000F" w:tentative="1">
      <w:start w:val="1"/>
      <w:numFmt w:val="decimal"/>
      <w:lvlText w:val="%7."/>
      <w:lvlJc w:val="left"/>
      <w:pPr>
        <w:ind w:left="5097" w:hanging="360"/>
      </w:pPr>
    </w:lvl>
    <w:lvl w:ilvl="7" w:tplc="040C0019" w:tentative="1">
      <w:start w:val="1"/>
      <w:numFmt w:val="lowerLetter"/>
      <w:lvlText w:val="%8."/>
      <w:lvlJc w:val="left"/>
      <w:pPr>
        <w:ind w:left="5817" w:hanging="360"/>
      </w:pPr>
    </w:lvl>
    <w:lvl w:ilvl="8" w:tplc="040C001B" w:tentative="1">
      <w:start w:val="1"/>
      <w:numFmt w:val="lowerRoman"/>
      <w:lvlText w:val="%9."/>
      <w:lvlJc w:val="right"/>
      <w:pPr>
        <w:ind w:left="6537" w:hanging="180"/>
      </w:pPr>
    </w:lvl>
  </w:abstractNum>
  <w:abstractNum w:abstractNumId="61">
    <w:nsid w:val="235E15BC"/>
    <w:multiLevelType w:val="hybridMultilevel"/>
    <w:tmpl w:val="4E3CAA2C"/>
    <w:lvl w:ilvl="0" w:tplc="075EE7F6">
      <w:start w:val="1"/>
      <w:numFmt w:val="bullet"/>
      <w:lvlText w:val=""/>
      <w:lvlPicBulletId w:val="1"/>
      <w:lvlJc w:val="left"/>
      <w:pPr>
        <w:ind w:left="779" w:hanging="360"/>
      </w:pPr>
      <w:rPr>
        <w:rFonts w:ascii="Symbol" w:hAnsi="Symbol" w:hint="default"/>
        <w:color w:val="auto"/>
        <w:sz w:val="16"/>
        <w:szCs w:val="16"/>
      </w:rPr>
    </w:lvl>
    <w:lvl w:ilvl="1" w:tplc="040C0003" w:tentative="1">
      <w:start w:val="1"/>
      <w:numFmt w:val="bullet"/>
      <w:lvlText w:val="o"/>
      <w:lvlJc w:val="left"/>
      <w:pPr>
        <w:ind w:left="1499" w:hanging="360"/>
      </w:pPr>
      <w:rPr>
        <w:rFonts w:ascii="Courier New" w:hAnsi="Courier New" w:cs="Courier New" w:hint="default"/>
      </w:rPr>
    </w:lvl>
    <w:lvl w:ilvl="2" w:tplc="040C0005" w:tentative="1">
      <w:start w:val="1"/>
      <w:numFmt w:val="bullet"/>
      <w:lvlText w:val=""/>
      <w:lvlJc w:val="left"/>
      <w:pPr>
        <w:ind w:left="2219" w:hanging="360"/>
      </w:pPr>
      <w:rPr>
        <w:rFonts w:ascii="Wingdings" w:hAnsi="Wingdings" w:hint="default"/>
      </w:rPr>
    </w:lvl>
    <w:lvl w:ilvl="3" w:tplc="040C0001" w:tentative="1">
      <w:start w:val="1"/>
      <w:numFmt w:val="bullet"/>
      <w:lvlText w:val=""/>
      <w:lvlJc w:val="left"/>
      <w:pPr>
        <w:ind w:left="2939" w:hanging="360"/>
      </w:pPr>
      <w:rPr>
        <w:rFonts w:ascii="Symbol" w:hAnsi="Symbol" w:hint="default"/>
      </w:rPr>
    </w:lvl>
    <w:lvl w:ilvl="4" w:tplc="040C0003" w:tentative="1">
      <w:start w:val="1"/>
      <w:numFmt w:val="bullet"/>
      <w:lvlText w:val="o"/>
      <w:lvlJc w:val="left"/>
      <w:pPr>
        <w:ind w:left="3659" w:hanging="360"/>
      </w:pPr>
      <w:rPr>
        <w:rFonts w:ascii="Courier New" w:hAnsi="Courier New" w:cs="Courier New" w:hint="default"/>
      </w:rPr>
    </w:lvl>
    <w:lvl w:ilvl="5" w:tplc="040C0005" w:tentative="1">
      <w:start w:val="1"/>
      <w:numFmt w:val="bullet"/>
      <w:lvlText w:val=""/>
      <w:lvlJc w:val="left"/>
      <w:pPr>
        <w:ind w:left="4379" w:hanging="360"/>
      </w:pPr>
      <w:rPr>
        <w:rFonts w:ascii="Wingdings" w:hAnsi="Wingdings" w:hint="default"/>
      </w:rPr>
    </w:lvl>
    <w:lvl w:ilvl="6" w:tplc="040C0001" w:tentative="1">
      <w:start w:val="1"/>
      <w:numFmt w:val="bullet"/>
      <w:lvlText w:val=""/>
      <w:lvlJc w:val="left"/>
      <w:pPr>
        <w:ind w:left="5099" w:hanging="360"/>
      </w:pPr>
      <w:rPr>
        <w:rFonts w:ascii="Symbol" w:hAnsi="Symbol" w:hint="default"/>
      </w:rPr>
    </w:lvl>
    <w:lvl w:ilvl="7" w:tplc="040C0003" w:tentative="1">
      <w:start w:val="1"/>
      <w:numFmt w:val="bullet"/>
      <w:lvlText w:val="o"/>
      <w:lvlJc w:val="left"/>
      <w:pPr>
        <w:ind w:left="5819" w:hanging="360"/>
      </w:pPr>
      <w:rPr>
        <w:rFonts w:ascii="Courier New" w:hAnsi="Courier New" w:cs="Courier New" w:hint="default"/>
      </w:rPr>
    </w:lvl>
    <w:lvl w:ilvl="8" w:tplc="040C0005" w:tentative="1">
      <w:start w:val="1"/>
      <w:numFmt w:val="bullet"/>
      <w:lvlText w:val=""/>
      <w:lvlJc w:val="left"/>
      <w:pPr>
        <w:ind w:left="6539" w:hanging="360"/>
      </w:pPr>
      <w:rPr>
        <w:rFonts w:ascii="Wingdings" w:hAnsi="Wingdings" w:hint="default"/>
      </w:rPr>
    </w:lvl>
  </w:abstractNum>
  <w:abstractNum w:abstractNumId="62">
    <w:nsid w:val="253C2165"/>
    <w:multiLevelType w:val="hybridMultilevel"/>
    <w:tmpl w:val="B6C4132C"/>
    <w:lvl w:ilvl="0" w:tplc="EF02D234">
      <w:start w:val="1"/>
      <w:numFmt w:val="bullet"/>
      <w:lvlText w:val=""/>
      <w:lvlPicBulletId w:val="3"/>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63">
    <w:nsid w:val="2AF40478"/>
    <w:multiLevelType w:val="multilevel"/>
    <w:tmpl w:val="204A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B825670"/>
    <w:multiLevelType w:val="hybridMultilevel"/>
    <w:tmpl w:val="B0F42D90"/>
    <w:lvl w:ilvl="0" w:tplc="68C60B10">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nsid w:val="34776ADC"/>
    <w:multiLevelType w:val="hybridMultilevel"/>
    <w:tmpl w:val="62109F24"/>
    <w:lvl w:ilvl="0" w:tplc="D2827364">
      <w:start w:val="1"/>
      <w:numFmt w:val="bullet"/>
      <w:lvlText w:val=""/>
      <w:lvlPicBulletId w:val="1"/>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nsid w:val="38E84BC8"/>
    <w:multiLevelType w:val="hybridMultilevel"/>
    <w:tmpl w:val="FAD421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nsid w:val="3E4777D0"/>
    <w:multiLevelType w:val="hybridMultilevel"/>
    <w:tmpl w:val="1B8EA148"/>
    <w:lvl w:ilvl="0" w:tplc="C5B2DFA0">
      <w:start w:val="1"/>
      <w:numFmt w:val="bullet"/>
      <w:lvlText w:val=""/>
      <w:lvlPicBulletId w:val="3"/>
      <w:lvlJc w:val="left"/>
      <w:pPr>
        <w:ind w:left="644"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nsid w:val="48D73758"/>
    <w:multiLevelType w:val="hybridMultilevel"/>
    <w:tmpl w:val="8CF4D570"/>
    <w:lvl w:ilvl="0" w:tplc="1436BCCC">
      <w:start w:val="1"/>
      <w:numFmt w:val="bullet"/>
      <w:lvlText w:val=""/>
      <w:lvlPicBulletId w:val="1"/>
      <w:lvlJc w:val="left"/>
      <w:pPr>
        <w:ind w:left="408" w:hanging="360"/>
      </w:pPr>
      <w:rPr>
        <w:rFonts w:ascii="Symbol" w:hAnsi="Symbol" w:hint="default"/>
        <w:color w:val="auto"/>
        <w:sz w:val="16"/>
        <w:szCs w:val="16"/>
      </w:rPr>
    </w:lvl>
    <w:lvl w:ilvl="1" w:tplc="EF02D234">
      <w:start w:val="1"/>
      <w:numFmt w:val="bullet"/>
      <w:lvlText w:val=""/>
      <w:lvlPicBulletId w:val="3"/>
      <w:lvlJc w:val="left"/>
      <w:pPr>
        <w:ind w:left="1128" w:hanging="360"/>
      </w:pPr>
      <w:rPr>
        <w:rFonts w:ascii="Symbol" w:hAnsi="Symbol" w:hint="default"/>
        <w:color w:val="auto"/>
        <w:sz w:val="16"/>
        <w:szCs w:val="16"/>
      </w:rPr>
    </w:lvl>
    <w:lvl w:ilvl="2" w:tplc="040C0005">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69">
    <w:nsid w:val="4C3C50FD"/>
    <w:multiLevelType w:val="hybridMultilevel"/>
    <w:tmpl w:val="DDE43420"/>
    <w:lvl w:ilvl="0" w:tplc="1436BCCC">
      <w:start w:val="1"/>
      <w:numFmt w:val="bullet"/>
      <w:lvlText w:val=""/>
      <w:lvlPicBulletId w:val="1"/>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70">
    <w:nsid w:val="4E141152"/>
    <w:multiLevelType w:val="hybridMultilevel"/>
    <w:tmpl w:val="78C0B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nsid w:val="57C7419B"/>
    <w:multiLevelType w:val="hybridMultilevel"/>
    <w:tmpl w:val="3764422C"/>
    <w:lvl w:ilvl="0" w:tplc="1436BCCC">
      <w:start w:val="1"/>
      <w:numFmt w:val="bullet"/>
      <w:lvlText w:val=""/>
      <w:lvlPicBulletId w:val="1"/>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72">
    <w:nsid w:val="5CE61DB0"/>
    <w:multiLevelType w:val="hybridMultilevel"/>
    <w:tmpl w:val="932EF6A0"/>
    <w:lvl w:ilvl="0" w:tplc="0D8AB3A0">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nsid w:val="60D935FB"/>
    <w:multiLevelType w:val="hybridMultilevel"/>
    <w:tmpl w:val="AB682092"/>
    <w:lvl w:ilvl="0" w:tplc="0C1E26FA">
      <w:start w:val="1"/>
      <w:numFmt w:val="bullet"/>
      <w:lvlText w:val=""/>
      <w:lvlPicBulletId w:val="1"/>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74">
    <w:nsid w:val="628969B7"/>
    <w:multiLevelType w:val="hybridMultilevel"/>
    <w:tmpl w:val="9A6E193C"/>
    <w:lvl w:ilvl="0" w:tplc="766EB554">
      <w:start w:val="1"/>
      <w:numFmt w:val="bullet"/>
      <w:lvlText w:val=""/>
      <w:lvlPicBulletId w:val="3"/>
      <w:lvlJc w:val="left"/>
      <w:pPr>
        <w:ind w:left="1117" w:hanging="360"/>
      </w:pPr>
      <w:rPr>
        <w:rFonts w:ascii="Symbol" w:hAnsi="Symbol" w:hint="default"/>
        <w:color w:val="auto"/>
        <w:sz w:val="16"/>
        <w:szCs w:val="16"/>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75">
    <w:nsid w:val="63686B15"/>
    <w:multiLevelType w:val="hybridMultilevel"/>
    <w:tmpl w:val="3B465900"/>
    <w:lvl w:ilvl="0" w:tplc="D41815FC">
      <w:start w:val="1"/>
      <w:numFmt w:val="decimal"/>
      <w:lvlText w:val="%1."/>
      <w:lvlJc w:val="left"/>
      <w:pPr>
        <w:ind w:left="720" w:hanging="360"/>
      </w:pPr>
      <w:rPr>
        <w:rFonts w:ascii="Algerian" w:hAnsi="Algerian" w:hint="default"/>
        <w:color w:val="63242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6">
    <w:nsid w:val="63A27BA6"/>
    <w:multiLevelType w:val="hybridMultilevel"/>
    <w:tmpl w:val="DCA66EAA"/>
    <w:lvl w:ilvl="0" w:tplc="DF9AA8E0">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nsid w:val="67D054F2"/>
    <w:multiLevelType w:val="hybridMultilevel"/>
    <w:tmpl w:val="72524616"/>
    <w:lvl w:ilvl="0" w:tplc="378C54FC">
      <w:start w:val="1"/>
      <w:numFmt w:val="bullet"/>
      <w:lvlText w:val=""/>
      <w:lvlPicBulletId w:val="1"/>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78">
    <w:nsid w:val="6B531A84"/>
    <w:multiLevelType w:val="hybridMultilevel"/>
    <w:tmpl w:val="CEE260F8"/>
    <w:lvl w:ilvl="0" w:tplc="961662B4">
      <w:start w:val="1"/>
      <w:numFmt w:val="bullet"/>
      <w:lvlText w:val=""/>
      <w:lvlPicBulletId w:val="3"/>
      <w:lvlJc w:val="left"/>
      <w:pPr>
        <w:ind w:left="1069" w:hanging="360"/>
      </w:pPr>
      <w:rPr>
        <w:rFonts w:ascii="Symbol" w:hAnsi="Symbol" w:hint="default"/>
        <w:color w:val="auto"/>
        <w:sz w:val="16"/>
        <w:szCs w:val="16"/>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9">
    <w:nsid w:val="702A4DED"/>
    <w:multiLevelType w:val="hybridMultilevel"/>
    <w:tmpl w:val="76169588"/>
    <w:lvl w:ilvl="0" w:tplc="040C000F">
      <w:start w:val="1"/>
      <w:numFmt w:val="decimal"/>
      <w:lvlText w:val="%1."/>
      <w:lvlJc w:val="left"/>
      <w:pPr>
        <w:ind w:left="720" w:hanging="360"/>
      </w:pPr>
      <w:rPr>
        <w:rFonts w:hint="default"/>
        <w:color w:val="63242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0">
    <w:nsid w:val="73944183"/>
    <w:multiLevelType w:val="hybridMultilevel"/>
    <w:tmpl w:val="93F834D0"/>
    <w:lvl w:ilvl="0" w:tplc="32B809C8">
      <w:start w:val="1"/>
      <w:numFmt w:val="bullet"/>
      <w:lvlText w:val="-"/>
      <w:lvlJc w:val="left"/>
      <w:pPr>
        <w:ind w:left="720" w:hanging="360"/>
      </w:pPr>
      <w:rPr>
        <w:rFonts w:ascii="Corbel" w:eastAsia="Times New Roman" w:hAnsi="Corbel" w:cs="Corbe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nsid w:val="750935BA"/>
    <w:multiLevelType w:val="hybridMultilevel"/>
    <w:tmpl w:val="80B63B04"/>
    <w:lvl w:ilvl="0" w:tplc="515E0710">
      <w:start w:val="1"/>
      <w:numFmt w:val="bullet"/>
      <w:lvlText w:val=""/>
      <w:lvlPicBulletId w:val="1"/>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nsid w:val="7D2E305D"/>
    <w:multiLevelType w:val="hybridMultilevel"/>
    <w:tmpl w:val="54B05BBA"/>
    <w:lvl w:ilvl="0" w:tplc="E9A29244">
      <w:start w:val="1"/>
      <w:numFmt w:val="bullet"/>
      <w:lvlText w:val=""/>
      <w:lvlPicBulletId w:val="1"/>
      <w:lvlJc w:val="left"/>
      <w:pPr>
        <w:ind w:left="777" w:hanging="360"/>
      </w:pPr>
      <w:rPr>
        <w:rFonts w:ascii="Symbol" w:hAnsi="Symbol" w:hint="default"/>
        <w:color w:val="auto"/>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num w:numId="1">
    <w:abstractNumId w:val="40"/>
  </w:num>
  <w:num w:numId="2">
    <w:abstractNumId w:val="43"/>
  </w:num>
  <w:num w:numId="3">
    <w:abstractNumId w:val="45"/>
  </w:num>
  <w:num w:numId="4">
    <w:abstractNumId w:val="49"/>
  </w:num>
  <w:num w:numId="5">
    <w:abstractNumId w:val="60"/>
  </w:num>
  <w:num w:numId="6">
    <w:abstractNumId w:val="71"/>
  </w:num>
  <w:num w:numId="7">
    <w:abstractNumId w:val="70"/>
  </w:num>
  <w:num w:numId="8">
    <w:abstractNumId w:val="73"/>
  </w:num>
  <w:num w:numId="9">
    <w:abstractNumId w:val="54"/>
  </w:num>
  <w:num w:numId="10">
    <w:abstractNumId w:val="69"/>
  </w:num>
  <w:num w:numId="11">
    <w:abstractNumId w:val="62"/>
  </w:num>
  <w:num w:numId="12">
    <w:abstractNumId w:val="72"/>
  </w:num>
  <w:num w:numId="13">
    <w:abstractNumId w:val="61"/>
  </w:num>
  <w:num w:numId="14">
    <w:abstractNumId w:val="65"/>
  </w:num>
  <w:num w:numId="15">
    <w:abstractNumId w:val="67"/>
  </w:num>
  <w:num w:numId="16">
    <w:abstractNumId w:val="57"/>
  </w:num>
  <w:num w:numId="17">
    <w:abstractNumId w:val="47"/>
  </w:num>
  <w:num w:numId="18">
    <w:abstractNumId w:val="66"/>
  </w:num>
  <w:num w:numId="19">
    <w:abstractNumId w:val="77"/>
  </w:num>
  <w:num w:numId="20">
    <w:abstractNumId w:val="82"/>
  </w:num>
  <w:num w:numId="21">
    <w:abstractNumId w:val="81"/>
  </w:num>
  <w:num w:numId="22">
    <w:abstractNumId w:val="64"/>
  </w:num>
  <w:num w:numId="23">
    <w:abstractNumId w:val="74"/>
  </w:num>
  <w:num w:numId="24">
    <w:abstractNumId w:val="51"/>
  </w:num>
  <w:num w:numId="25">
    <w:abstractNumId w:val="59"/>
  </w:num>
  <w:num w:numId="26">
    <w:abstractNumId w:val="76"/>
  </w:num>
  <w:num w:numId="27">
    <w:abstractNumId w:val="63"/>
  </w:num>
  <w:num w:numId="28">
    <w:abstractNumId w:val="55"/>
  </w:num>
  <w:num w:numId="29">
    <w:abstractNumId w:val="56"/>
  </w:num>
  <w:num w:numId="30">
    <w:abstractNumId w:val="75"/>
  </w:num>
  <w:num w:numId="31">
    <w:abstractNumId w:val="79"/>
  </w:num>
  <w:num w:numId="32">
    <w:abstractNumId w:val="52"/>
  </w:num>
  <w:num w:numId="33">
    <w:abstractNumId w:val="48"/>
  </w:num>
  <w:num w:numId="34">
    <w:abstractNumId w:val="78"/>
  </w:num>
  <w:num w:numId="35">
    <w:abstractNumId w:val="68"/>
  </w:num>
  <w:num w:numId="36">
    <w:abstractNumId w:val="50"/>
  </w:num>
  <w:num w:numId="37">
    <w:abstractNumId w:val="58"/>
  </w:num>
  <w:num w:numId="38">
    <w:abstractNumId w:val="53"/>
  </w:num>
  <w:num w:numId="39">
    <w:abstractNumId w:val="80"/>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embedSystemFonts/>
  <w:proofState w:spelling="clean" w:grammar="clean"/>
  <w:stylePaneFormatFilter w:val="000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3074">
      <v:stroke endarrow="block"/>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661B34"/>
    <w:rsid w:val="0000082F"/>
    <w:rsid w:val="00001527"/>
    <w:rsid w:val="000024AC"/>
    <w:rsid w:val="00002D72"/>
    <w:rsid w:val="00002DD6"/>
    <w:rsid w:val="0000414E"/>
    <w:rsid w:val="000049CA"/>
    <w:rsid w:val="00005F52"/>
    <w:rsid w:val="00006F14"/>
    <w:rsid w:val="000071C2"/>
    <w:rsid w:val="000107A2"/>
    <w:rsid w:val="000111C1"/>
    <w:rsid w:val="00014B40"/>
    <w:rsid w:val="000153BD"/>
    <w:rsid w:val="000206FE"/>
    <w:rsid w:val="00020DD7"/>
    <w:rsid w:val="00021E9A"/>
    <w:rsid w:val="00021F85"/>
    <w:rsid w:val="000247F7"/>
    <w:rsid w:val="0002591E"/>
    <w:rsid w:val="00026BDA"/>
    <w:rsid w:val="00027EC5"/>
    <w:rsid w:val="00032AEF"/>
    <w:rsid w:val="00032BE1"/>
    <w:rsid w:val="000339F1"/>
    <w:rsid w:val="00034384"/>
    <w:rsid w:val="000353A9"/>
    <w:rsid w:val="0003578A"/>
    <w:rsid w:val="0003640F"/>
    <w:rsid w:val="00036B5A"/>
    <w:rsid w:val="000400A0"/>
    <w:rsid w:val="000403E3"/>
    <w:rsid w:val="000408DD"/>
    <w:rsid w:val="000412EB"/>
    <w:rsid w:val="00041BBA"/>
    <w:rsid w:val="00042656"/>
    <w:rsid w:val="000427C2"/>
    <w:rsid w:val="00043A7F"/>
    <w:rsid w:val="00044BD3"/>
    <w:rsid w:val="00044CFD"/>
    <w:rsid w:val="00045501"/>
    <w:rsid w:val="000465E2"/>
    <w:rsid w:val="0004676C"/>
    <w:rsid w:val="00046E13"/>
    <w:rsid w:val="00050CFE"/>
    <w:rsid w:val="00051D3D"/>
    <w:rsid w:val="00052EFA"/>
    <w:rsid w:val="00055A6B"/>
    <w:rsid w:val="00056883"/>
    <w:rsid w:val="000602AF"/>
    <w:rsid w:val="000602D1"/>
    <w:rsid w:val="00062376"/>
    <w:rsid w:val="0006283A"/>
    <w:rsid w:val="00062D78"/>
    <w:rsid w:val="00067CF5"/>
    <w:rsid w:val="00072421"/>
    <w:rsid w:val="00072EC8"/>
    <w:rsid w:val="00073341"/>
    <w:rsid w:val="0007343E"/>
    <w:rsid w:val="00073EF3"/>
    <w:rsid w:val="00075864"/>
    <w:rsid w:val="00075F2F"/>
    <w:rsid w:val="000764B4"/>
    <w:rsid w:val="0007742D"/>
    <w:rsid w:val="00081D65"/>
    <w:rsid w:val="000820CF"/>
    <w:rsid w:val="000821BE"/>
    <w:rsid w:val="00082FA6"/>
    <w:rsid w:val="0008339C"/>
    <w:rsid w:val="000837E0"/>
    <w:rsid w:val="00083C62"/>
    <w:rsid w:val="00085839"/>
    <w:rsid w:val="00085A02"/>
    <w:rsid w:val="0008671E"/>
    <w:rsid w:val="000871EE"/>
    <w:rsid w:val="000939D4"/>
    <w:rsid w:val="00093B0C"/>
    <w:rsid w:val="000945CB"/>
    <w:rsid w:val="000963AD"/>
    <w:rsid w:val="00096535"/>
    <w:rsid w:val="000967C8"/>
    <w:rsid w:val="000A1CEA"/>
    <w:rsid w:val="000A29B9"/>
    <w:rsid w:val="000A2C9D"/>
    <w:rsid w:val="000A473A"/>
    <w:rsid w:val="000A4CBC"/>
    <w:rsid w:val="000A5DAF"/>
    <w:rsid w:val="000A708B"/>
    <w:rsid w:val="000A7849"/>
    <w:rsid w:val="000B100F"/>
    <w:rsid w:val="000B105C"/>
    <w:rsid w:val="000B1623"/>
    <w:rsid w:val="000B408D"/>
    <w:rsid w:val="000B525D"/>
    <w:rsid w:val="000B6810"/>
    <w:rsid w:val="000B74BE"/>
    <w:rsid w:val="000B7D18"/>
    <w:rsid w:val="000C1C87"/>
    <w:rsid w:val="000C29E2"/>
    <w:rsid w:val="000C3747"/>
    <w:rsid w:val="000C41AB"/>
    <w:rsid w:val="000C421B"/>
    <w:rsid w:val="000C4719"/>
    <w:rsid w:val="000C7986"/>
    <w:rsid w:val="000C7DBD"/>
    <w:rsid w:val="000D1173"/>
    <w:rsid w:val="000D1624"/>
    <w:rsid w:val="000D28A2"/>
    <w:rsid w:val="000D2D42"/>
    <w:rsid w:val="000D55CD"/>
    <w:rsid w:val="000D584B"/>
    <w:rsid w:val="000E33EB"/>
    <w:rsid w:val="000E421C"/>
    <w:rsid w:val="000E524C"/>
    <w:rsid w:val="000E62E6"/>
    <w:rsid w:val="000E6C2B"/>
    <w:rsid w:val="000E7F32"/>
    <w:rsid w:val="000F0BBA"/>
    <w:rsid w:val="000F1CBD"/>
    <w:rsid w:val="000F2A7B"/>
    <w:rsid w:val="000F33B0"/>
    <w:rsid w:val="000F40D8"/>
    <w:rsid w:val="000F5429"/>
    <w:rsid w:val="000F5D96"/>
    <w:rsid w:val="000F695E"/>
    <w:rsid w:val="000F6F1B"/>
    <w:rsid w:val="0010004C"/>
    <w:rsid w:val="00101A97"/>
    <w:rsid w:val="00101AD2"/>
    <w:rsid w:val="00101DD9"/>
    <w:rsid w:val="00103F1D"/>
    <w:rsid w:val="00103FFA"/>
    <w:rsid w:val="001040DF"/>
    <w:rsid w:val="00105C20"/>
    <w:rsid w:val="00106DDE"/>
    <w:rsid w:val="00111DDA"/>
    <w:rsid w:val="00112120"/>
    <w:rsid w:val="001121F4"/>
    <w:rsid w:val="00112E7A"/>
    <w:rsid w:val="00115DA9"/>
    <w:rsid w:val="0011673B"/>
    <w:rsid w:val="00116ABF"/>
    <w:rsid w:val="00117176"/>
    <w:rsid w:val="00117476"/>
    <w:rsid w:val="00120E77"/>
    <w:rsid w:val="00123C8E"/>
    <w:rsid w:val="001242C4"/>
    <w:rsid w:val="0012634D"/>
    <w:rsid w:val="001270DD"/>
    <w:rsid w:val="00127F83"/>
    <w:rsid w:val="0013032D"/>
    <w:rsid w:val="00132C34"/>
    <w:rsid w:val="00133837"/>
    <w:rsid w:val="00133B0E"/>
    <w:rsid w:val="00135FD4"/>
    <w:rsid w:val="001363DC"/>
    <w:rsid w:val="00140657"/>
    <w:rsid w:val="00140D79"/>
    <w:rsid w:val="00143905"/>
    <w:rsid w:val="001444EE"/>
    <w:rsid w:val="00145911"/>
    <w:rsid w:val="00146CEE"/>
    <w:rsid w:val="00150187"/>
    <w:rsid w:val="001502BC"/>
    <w:rsid w:val="00150605"/>
    <w:rsid w:val="001507EA"/>
    <w:rsid w:val="0015378A"/>
    <w:rsid w:val="0015474A"/>
    <w:rsid w:val="00154907"/>
    <w:rsid w:val="001551C7"/>
    <w:rsid w:val="001571F9"/>
    <w:rsid w:val="0016046C"/>
    <w:rsid w:val="00163626"/>
    <w:rsid w:val="00163AC1"/>
    <w:rsid w:val="00164668"/>
    <w:rsid w:val="00164EB0"/>
    <w:rsid w:val="00165204"/>
    <w:rsid w:val="001654C8"/>
    <w:rsid w:val="001655B9"/>
    <w:rsid w:val="00167858"/>
    <w:rsid w:val="0017160D"/>
    <w:rsid w:val="00172335"/>
    <w:rsid w:val="00174D44"/>
    <w:rsid w:val="00180F9B"/>
    <w:rsid w:val="00184CAA"/>
    <w:rsid w:val="00184D63"/>
    <w:rsid w:val="00186440"/>
    <w:rsid w:val="0018661A"/>
    <w:rsid w:val="00186C2C"/>
    <w:rsid w:val="0019156C"/>
    <w:rsid w:val="001918BA"/>
    <w:rsid w:val="00191CA7"/>
    <w:rsid w:val="00196C89"/>
    <w:rsid w:val="00197271"/>
    <w:rsid w:val="001A133E"/>
    <w:rsid w:val="001A2272"/>
    <w:rsid w:val="001A5B0F"/>
    <w:rsid w:val="001A742A"/>
    <w:rsid w:val="001B1C41"/>
    <w:rsid w:val="001B307D"/>
    <w:rsid w:val="001B30F7"/>
    <w:rsid w:val="001B4F0C"/>
    <w:rsid w:val="001B5ECC"/>
    <w:rsid w:val="001B6E40"/>
    <w:rsid w:val="001C19F1"/>
    <w:rsid w:val="001C2D8D"/>
    <w:rsid w:val="001C3323"/>
    <w:rsid w:val="001C53E4"/>
    <w:rsid w:val="001C593B"/>
    <w:rsid w:val="001C5C73"/>
    <w:rsid w:val="001C66D7"/>
    <w:rsid w:val="001C6DEF"/>
    <w:rsid w:val="001C7122"/>
    <w:rsid w:val="001D0F21"/>
    <w:rsid w:val="001D1658"/>
    <w:rsid w:val="001D191C"/>
    <w:rsid w:val="001D1925"/>
    <w:rsid w:val="001D24FA"/>
    <w:rsid w:val="001D41B2"/>
    <w:rsid w:val="001E047D"/>
    <w:rsid w:val="001E1959"/>
    <w:rsid w:val="001E5563"/>
    <w:rsid w:val="001E6908"/>
    <w:rsid w:val="001F2708"/>
    <w:rsid w:val="001F4377"/>
    <w:rsid w:val="001F4870"/>
    <w:rsid w:val="001F52C3"/>
    <w:rsid w:val="001F6CE1"/>
    <w:rsid w:val="001F7E88"/>
    <w:rsid w:val="002003E2"/>
    <w:rsid w:val="00203043"/>
    <w:rsid w:val="0020347F"/>
    <w:rsid w:val="00203847"/>
    <w:rsid w:val="00207B99"/>
    <w:rsid w:val="00210DD0"/>
    <w:rsid w:val="0021125C"/>
    <w:rsid w:val="002112BF"/>
    <w:rsid w:val="0021226E"/>
    <w:rsid w:val="00212CE9"/>
    <w:rsid w:val="00212DAC"/>
    <w:rsid w:val="00213F17"/>
    <w:rsid w:val="00214BA4"/>
    <w:rsid w:val="00215423"/>
    <w:rsid w:val="002162C2"/>
    <w:rsid w:val="0021642A"/>
    <w:rsid w:val="0021698E"/>
    <w:rsid w:val="00217172"/>
    <w:rsid w:val="00217681"/>
    <w:rsid w:val="00217ADE"/>
    <w:rsid w:val="00220531"/>
    <w:rsid w:val="00221877"/>
    <w:rsid w:val="002228F4"/>
    <w:rsid w:val="00223F6D"/>
    <w:rsid w:val="002241FA"/>
    <w:rsid w:val="0022589C"/>
    <w:rsid w:val="00225A48"/>
    <w:rsid w:val="00226BB2"/>
    <w:rsid w:val="00227D85"/>
    <w:rsid w:val="00232001"/>
    <w:rsid w:val="0023250D"/>
    <w:rsid w:val="00232AA4"/>
    <w:rsid w:val="00233B51"/>
    <w:rsid w:val="00236EE1"/>
    <w:rsid w:val="002416AB"/>
    <w:rsid w:val="00241F4B"/>
    <w:rsid w:val="002444C1"/>
    <w:rsid w:val="002464B3"/>
    <w:rsid w:val="00250451"/>
    <w:rsid w:val="002516DC"/>
    <w:rsid w:val="002528D2"/>
    <w:rsid w:val="00252E5D"/>
    <w:rsid w:val="00257D3F"/>
    <w:rsid w:val="00261C61"/>
    <w:rsid w:val="00262AAB"/>
    <w:rsid w:val="00264FC1"/>
    <w:rsid w:val="00265860"/>
    <w:rsid w:val="00265E9E"/>
    <w:rsid w:val="00267F55"/>
    <w:rsid w:val="0027029F"/>
    <w:rsid w:val="0027044C"/>
    <w:rsid w:val="002714B2"/>
    <w:rsid w:val="00271ABC"/>
    <w:rsid w:val="00275630"/>
    <w:rsid w:val="00276998"/>
    <w:rsid w:val="00276FE4"/>
    <w:rsid w:val="00280020"/>
    <w:rsid w:val="00280053"/>
    <w:rsid w:val="002818D7"/>
    <w:rsid w:val="002823E0"/>
    <w:rsid w:val="00283369"/>
    <w:rsid w:val="0028709C"/>
    <w:rsid w:val="00294882"/>
    <w:rsid w:val="002957FD"/>
    <w:rsid w:val="00296C51"/>
    <w:rsid w:val="002A1297"/>
    <w:rsid w:val="002A19C0"/>
    <w:rsid w:val="002A2E8E"/>
    <w:rsid w:val="002A5300"/>
    <w:rsid w:val="002B140E"/>
    <w:rsid w:val="002B3AAB"/>
    <w:rsid w:val="002B485D"/>
    <w:rsid w:val="002B505C"/>
    <w:rsid w:val="002B554B"/>
    <w:rsid w:val="002B6681"/>
    <w:rsid w:val="002B7199"/>
    <w:rsid w:val="002B7559"/>
    <w:rsid w:val="002C2D25"/>
    <w:rsid w:val="002C45E1"/>
    <w:rsid w:val="002C57C4"/>
    <w:rsid w:val="002D0101"/>
    <w:rsid w:val="002D072C"/>
    <w:rsid w:val="002D1802"/>
    <w:rsid w:val="002D3EC9"/>
    <w:rsid w:val="002D41DF"/>
    <w:rsid w:val="002D4EEF"/>
    <w:rsid w:val="002D6850"/>
    <w:rsid w:val="002D7968"/>
    <w:rsid w:val="002E2444"/>
    <w:rsid w:val="002E3E50"/>
    <w:rsid w:val="002E53D4"/>
    <w:rsid w:val="002E5D3D"/>
    <w:rsid w:val="002E5EEE"/>
    <w:rsid w:val="002E6C7D"/>
    <w:rsid w:val="002F0899"/>
    <w:rsid w:val="002F19CA"/>
    <w:rsid w:val="002F4675"/>
    <w:rsid w:val="002F5376"/>
    <w:rsid w:val="002F612B"/>
    <w:rsid w:val="002F7581"/>
    <w:rsid w:val="003008C0"/>
    <w:rsid w:val="0030224C"/>
    <w:rsid w:val="00303011"/>
    <w:rsid w:val="00306BE2"/>
    <w:rsid w:val="00307BC9"/>
    <w:rsid w:val="003106EB"/>
    <w:rsid w:val="0031100E"/>
    <w:rsid w:val="00311140"/>
    <w:rsid w:val="0031121F"/>
    <w:rsid w:val="00314031"/>
    <w:rsid w:val="003152E0"/>
    <w:rsid w:val="003179CB"/>
    <w:rsid w:val="003242C4"/>
    <w:rsid w:val="00324B6D"/>
    <w:rsid w:val="0032639A"/>
    <w:rsid w:val="003272EB"/>
    <w:rsid w:val="003318B6"/>
    <w:rsid w:val="0033220B"/>
    <w:rsid w:val="00332BF2"/>
    <w:rsid w:val="003347CD"/>
    <w:rsid w:val="00334C51"/>
    <w:rsid w:val="003350E8"/>
    <w:rsid w:val="00335643"/>
    <w:rsid w:val="003356F3"/>
    <w:rsid w:val="00337507"/>
    <w:rsid w:val="00337D64"/>
    <w:rsid w:val="00344E70"/>
    <w:rsid w:val="0034523B"/>
    <w:rsid w:val="003478C9"/>
    <w:rsid w:val="00352403"/>
    <w:rsid w:val="00352FFC"/>
    <w:rsid w:val="00353401"/>
    <w:rsid w:val="003548A7"/>
    <w:rsid w:val="00356888"/>
    <w:rsid w:val="00356EB4"/>
    <w:rsid w:val="003627EF"/>
    <w:rsid w:val="003642E4"/>
    <w:rsid w:val="00366AAB"/>
    <w:rsid w:val="00371579"/>
    <w:rsid w:val="0037365E"/>
    <w:rsid w:val="003737CB"/>
    <w:rsid w:val="00375652"/>
    <w:rsid w:val="00375E93"/>
    <w:rsid w:val="00375F76"/>
    <w:rsid w:val="003760E1"/>
    <w:rsid w:val="00377307"/>
    <w:rsid w:val="003774C6"/>
    <w:rsid w:val="00380244"/>
    <w:rsid w:val="00380297"/>
    <w:rsid w:val="003827D7"/>
    <w:rsid w:val="00383531"/>
    <w:rsid w:val="00383769"/>
    <w:rsid w:val="0038541E"/>
    <w:rsid w:val="0038583F"/>
    <w:rsid w:val="0038771C"/>
    <w:rsid w:val="00387D85"/>
    <w:rsid w:val="0039645E"/>
    <w:rsid w:val="00397669"/>
    <w:rsid w:val="003A1C1A"/>
    <w:rsid w:val="003A1F6F"/>
    <w:rsid w:val="003A2303"/>
    <w:rsid w:val="003A254D"/>
    <w:rsid w:val="003A28BB"/>
    <w:rsid w:val="003A35F5"/>
    <w:rsid w:val="003A4009"/>
    <w:rsid w:val="003A52FE"/>
    <w:rsid w:val="003A744C"/>
    <w:rsid w:val="003A758A"/>
    <w:rsid w:val="003A7CD8"/>
    <w:rsid w:val="003A7EBE"/>
    <w:rsid w:val="003B0D42"/>
    <w:rsid w:val="003B1077"/>
    <w:rsid w:val="003B10BB"/>
    <w:rsid w:val="003B21BF"/>
    <w:rsid w:val="003B7B40"/>
    <w:rsid w:val="003B7BD4"/>
    <w:rsid w:val="003B7C59"/>
    <w:rsid w:val="003B7CFA"/>
    <w:rsid w:val="003C11DE"/>
    <w:rsid w:val="003D047E"/>
    <w:rsid w:val="003D31ED"/>
    <w:rsid w:val="003D38EB"/>
    <w:rsid w:val="003D42AD"/>
    <w:rsid w:val="003D444B"/>
    <w:rsid w:val="003D45A1"/>
    <w:rsid w:val="003D762D"/>
    <w:rsid w:val="003D7E22"/>
    <w:rsid w:val="003E1357"/>
    <w:rsid w:val="003E3683"/>
    <w:rsid w:val="003E4B6E"/>
    <w:rsid w:val="003E5697"/>
    <w:rsid w:val="003E6132"/>
    <w:rsid w:val="003E6597"/>
    <w:rsid w:val="003E7AC6"/>
    <w:rsid w:val="003F13E7"/>
    <w:rsid w:val="003F2ED0"/>
    <w:rsid w:val="003F49CD"/>
    <w:rsid w:val="003F56E8"/>
    <w:rsid w:val="003F5B47"/>
    <w:rsid w:val="00400821"/>
    <w:rsid w:val="00401A33"/>
    <w:rsid w:val="00401C4F"/>
    <w:rsid w:val="00404B07"/>
    <w:rsid w:val="00405C85"/>
    <w:rsid w:val="0041254E"/>
    <w:rsid w:val="004140E1"/>
    <w:rsid w:val="00415B9E"/>
    <w:rsid w:val="00416813"/>
    <w:rsid w:val="004209CC"/>
    <w:rsid w:val="0042174B"/>
    <w:rsid w:val="0042226C"/>
    <w:rsid w:val="00423251"/>
    <w:rsid w:val="00425C92"/>
    <w:rsid w:val="00427406"/>
    <w:rsid w:val="00431157"/>
    <w:rsid w:val="00432BEE"/>
    <w:rsid w:val="00434A2F"/>
    <w:rsid w:val="00435548"/>
    <w:rsid w:val="00435868"/>
    <w:rsid w:val="004359B3"/>
    <w:rsid w:val="00435DD9"/>
    <w:rsid w:val="00436080"/>
    <w:rsid w:val="00436C15"/>
    <w:rsid w:val="0043755A"/>
    <w:rsid w:val="00437A7A"/>
    <w:rsid w:val="004420D9"/>
    <w:rsid w:val="00446EB4"/>
    <w:rsid w:val="004473A5"/>
    <w:rsid w:val="00456589"/>
    <w:rsid w:val="004577BC"/>
    <w:rsid w:val="00460D7C"/>
    <w:rsid w:val="0046291A"/>
    <w:rsid w:val="00464BA9"/>
    <w:rsid w:val="00465F1F"/>
    <w:rsid w:val="0046713A"/>
    <w:rsid w:val="00467381"/>
    <w:rsid w:val="004677CC"/>
    <w:rsid w:val="004679CD"/>
    <w:rsid w:val="00470EB8"/>
    <w:rsid w:val="00471FDB"/>
    <w:rsid w:val="004722F7"/>
    <w:rsid w:val="00472445"/>
    <w:rsid w:val="0047304F"/>
    <w:rsid w:val="00473956"/>
    <w:rsid w:val="00474552"/>
    <w:rsid w:val="00474672"/>
    <w:rsid w:val="00476499"/>
    <w:rsid w:val="004765AB"/>
    <w:rsid w:val="00476B60"/>
    <w:rsid w:val="00477CFE"/>
    <w:rsid w:val="00477EA6"/>
    <w:rsid w:val="00480AF0"/>
    <w:rsid w:val="00481794"/>
    <w:rsid w:val="004817F4"/>
    <w:rsid w:val="00486115"/>
    <w:rsid w:val="00486D27"/>
    <w:rsid w:val="00492B9A"/>
    <w:rsid w:val="00492F37"/>
    <w:rsid w:val="00496494"/>
    <w:rsid w:val="004A0EA4"/>
    <w:rsid w:val="004A20E5"/>
    <w:rsid w:val="004A2C76"/>
    <w:rsid w:val="004A32A4"/>
    <w:rsid w:val="004A339C"/>
    <w:rsid w:val="004A369D"/>
    <w:rsid w:val="004A79F4"/>
    <w:rsid w:val="004B01BD"/>
    <w:rsid w:val="004B12B3"/>
    <w:rsid w:val="004B49BD"/>
    <w:rsid w:val="004B4F71"/>
    <w:rsid w:val="004B5D2C"/>
    <w:rsid w:val="004B6592"/>
    <w:rsid w:val="004B6F78"/>
    <w:rsid w:val="004B74DA"/>
    <w:rsid w:val="004B76A6"/>
    <w:rsid w:val="004C07BE"/>
    <w:rsid w:val="004C372A"/>
    <w:rsid w:val="004C3DD9"/>
    <w:rsid w:val="004D16A1"/>
    <w:rsid w:val="004D4F6B"/>
    <w:rsid w:val="004D5B32"/>
    <w:rsid w:val="004E16DC"/>
    <w:rsid w:val="004E231B"/>
    <w:rsid w:val="004E30FB"/>
    <w:rsid w:val="004E3928"/>
    <w:rsid w:val="004E639B"/>
    <w:rsid w:val="004E676B"/>
    <w:rsid w:val="004E67A3"/>
    <w:rsid w:val="004F4FE6"/>
    <w:rsid w:val="004F79EA"/>
    <w:rsid w:val="005015EE"/>
    <w:rsid w:val="0050181A"/>
    <w:rsid w:val="00501B68"/>
    <w:rsid w:val="005042E0"/>
    <w:rsid w:val="00504849"/>
    <w:rsid w:val="00505F39"/>
    <w:rsid w:val="00507E2A"/>
    <w:rsid w:val="00510E43"/>
    <w:rsid w:val="005133FA"/>
    <w:rsid w:val="0051522A"/>
    <w:rsid w:val="00517650"/>
    <w:rsid w:val="00517780"/>
    <w:rsid w:val="005207D2"/>
    <w:rsid w:val="005211D3"/>
    <w:rsid w:val="00522FD2"/>
    <w:rsid w:val="00523BF4"/>
    <w:rsid w:val="00524D07"/>
    <w:rsid w:val="00527751"/>
    <w:rsid w:val="00530F97"/>
    <w:rsid w:val="00532D2B"/>
    <w:rsid w:val="00535B4C"/>
    <w:rsid w:val="00535E8A"/>
    <w:rsid w:val="0053746E"/>
    <w:rsid w:val="005405E7"/>
    <w:rsid w:val="00540CBD"/>
    <w:rsid w:val="00541EEF"/>
    <w:rsid w:val="00542B6D"/>
    <w:rsid w:val="00542BA9"/>
    <w:rsid w:val="00543332"/>
    <w:rsid w:val="00543A9C"/>
    <w:rsid w:val="00546C52"/>
    <w:rsid w:val="00547355"/>
    <w:rsid w:val="005476F5"/>
    <w:rsid w:val="00550511"/>
    <w:rsid w:val="00550521"/>
    <w:rsid w:val="005531CE"/>
    <w:rsid w:val="00553A56"/>
    <w:rsid w:val="00553C99"/>
    <w:rsid w:val="00554532"/>
    <w:rsid w:val="005554E8"/>
    <w:rsid w:val="005559E2"/>
    <w:rsid w:val="00556ED2"/>
    <w:rsid w:val="00557201"/>
    <w:rsid w:val="00560125"/>
    <w:rsid w:val="005605C7"/>
    <w:rsid w:val="00562520"/>
    <w:rsid w:val="0056267C"/>
    <w:rsid w:val="00565AAD"/>
    <w:rsid w:val="005678A6"/>
    <w:rsid w:val="0057019B"/>
    <w:rsid w:val="0057032F"/>
    <w:rsid w:val="005713E0"/>
    <w:rsid w:val="00571517"/>
    <w:rsid w:val="00571D88"/>
    <w:rsid w:val="005750D0"/>
    <w:rsid w:val="005755F5"/>
    <w:rsid w:val="00576CE6"/>
    <w:rsid w:val="0057707F"/>
    <w:rsid w:val="0057763E"/>
    <w:rsid w:val="00577BE4"/>
    <w:rsid w:val="00583D61"/>
    <w:rsid w:val="00583FD1"/>
    <w:rsid w:val="00584111"/>
    <w:rsid w:val="005850DC"/>
    <w:rsid w:val="005875A0"/>
    <w:rsid w:val="00587CF6"/>
    <w:rsid w:val="00587CFE"/>
    <w:rsid w:val="005900EF"/>
    <w:rsid w:val="00592C92"/>
    <w:rsid w:val="005939F8"/>
    <w:rsid w:val="005944C0"/>
    <w:rsid w:val="00595757"/>
    <w:rsid w:val="005970FD"/>
    <w:rsid w:val="00597BA0"/>
    <w:rsid w:val="00597C4B"/>
    <w:rsid w:val="005A0686"/>
    <w:rsid w:val="005A08DD"/>
    <w:rsid w:val="005A13BA"/>
    <w:rsid w:val="005A2030"/>
    <w:rsid w:val="005A386C"/>
    <w:rsid w:val="005A491A"/>
    <w:rsid w:val="005A6BF6"/>
    <w:rsid w:val="005A742F"/>
    <w:rsid w:val="005A784B"/>
    <w:rsid w:val="005B0F1C"/>
    <w:rsid w:val="005B0FB8"/>
    <w:rsid w:val="005B342D"/>
    <w:rsid w:val="005B3F6F"/>
    <w:rsid w:val="005B4F5D"/>
    <w:rsid w:val="005B60CC"/>
    <w:rsid w:val="005B7B21"/>
    <w:rsid w:val="005C0D65"/>
    <w:rsid w:val="005C0F98"/>
    <w:rsid w:val="005C2F20"/>
    <w:rsid w:val="005C3E1C"/>
    <w:rsid w:val="005C6D7C"/>
    <w:rsid w:val="005D575D"/>
    <w:rsid w:val="005D5844"/>
    <w:rsid w:val="005D5954"/>
    <w:rsid w:val="005D69F1"/>
    <w:rsid w:val="005E1898"/>
    <w:rsid w:val="005E1CF9"/>
    <w:rsid w:val="005E2D8F"/>
    <w:rsid w:val="005E2ECE"/>
    <w:rsid w:val="005E3069"/>
    <w:rsid w:val="005E3C3A"/>
    <w:rsid w:val="005E4602"/>
    <w:rsid w:val="005E488D"/>
    <w:rsid w:val="005E4AC5"/>
    <w:rsid w:val="005E4B66"/>
    <w:rsid w:val="005E4FF2"/>
    <w:rsid w:val="005E5AE2"/>
    <w:rsid w:val="005F01FE"/>
    <w:rsid w:val="005F0AFE"/>
    <w:rsid w:val="005F12A1"/>
    <w:rsid w:val="005F3884"/>
    <w:rsid w:val="005F6E83"/>
    <w:rsid w:val="005F74F1"/>
    <w:rsid w:val="00601094"/>
    <w:rsid w:val="00601791"/>
    <w:rsid w:val="00601C23"/>
    <w:rsid w:val="0060214E"/>
    <w:rsid w:val="00602811"/>
    <w:rsid w:val="00605877"/>
    <w:rsid w:val="00605AA9"/>
    <w:rsid w:val="00606EA4"/>
    <w:rsid w:val="006079A3"/>
    <w:rsid w:val="006117C8"/>
    <w:rsid w:val="00611807"/>
    <w:rsid w:val="00611B3D"/>
    <w:rsid w:val="00613C18"/>
    <w:rsid w:val="00617B91"/>
    <w:rsid w:val="00620E44"/>
    <w:rsid w:val="006222CC"/>
    <w:rsid w:val="00622AE6"/>
    <w:rsid w:val="00623598"/>
    <w:rsid w:val="00627353"/>
    <w:rsid w:val="00627380"/>
    <w:rsid w:val="00627FE7"/>
    <w:rsid w:val="006326A7"/>
    <w:rsid w:val="00636302"/>
    <w:rsid w:val="006373D5"/>
    <w:rsid w:val="0064301D"/>
    <w:rsid w:val="00644FB4"/>
    <w:rsid w:val="006456D2"/>
    <w:rsid w:val="00647B21"/>
    <w:rsid w:val="006504A8"/>
    <w:rsid w:val="00652642"/>
    <w:rsid w:val="0065288A"/>
    <w:rsid w:val="00654006"/>
    <w:rsid w:val="006541BF"/>
    <w:rsid w:val="006543EA"/>
    <w:rsid w:val="00655027"/>
    <w:rsid w:val="006564E1"/>
    <w:rsid w:val="00657C1F"/>
    <w:rsid w:val="00660FFD"/>
    <w:rsid w:val="00661B34"/>
    <w:rsid w:val="00661B7B"/>
    <w:rsid w:val="006632D2"/>
    <w:rsid w:val="006634AC"/>
    <w:rsid w:val="00663C7E"/>
    <w:rsid w:val="006646AF"/>
    <w:rsid w:val="00664D12"/>
    <w:rsid w:val="006656D0"/>
    <w:rsid w:val="006659CC"/>
    <w:rsid w:val="00665BCD"/>
    <w:rsid w:val="00665F57"/>
    <w:rsid w:val="00666AD4"/>
    <w:rsid w:val="006706FA"/>
    <w:rsid w:val="00672D4E"/>
    <w:rsid w:val="00674150"/>
    <w:rsid w:val="00676F06"/>
    <w:rsid w:val="00677A4A"/>
    <w:rsid w:val="00677C93"/>
    <w:rsid w:val="00684D89"/>
    <w:rsid w:val="00686582"/>
    <w:rsid w:val="00687000"/>
    <w:rsid w:val="0069110E"/>
    <w:rsid w:val="00691B19"/>
    <w:rsid w:val="00691E40"/>
    <w:rsid w:val="00692382"/>
    <w:rsid w:val="0069414A"/>
    <w:rsid w:val="006943E3"/>
    <w:rsid w:val="00694A9C"/>
    <w:rsid w:val="00695488"/>
    <w:rsid w:val="0069598B"/>
    <w:rsid w:val="00695AEE"/>
    <w:rsid w:val="00695F63"/>
    <w:rsid w:val="00696C80"/>
    <w:rsid w:val="006A3234"/>
    <w:rsid w:val="006A3976"/>
    <w:rsid w:val="006A4284"/>
    <w:rsid w:val="006A6446"/>
    <w:rsid w:val="006B32A1"/>
    <w:rsid w:val="006B5FE2"/>
    <w:rsid w:val="006B79D2"/>
    <w:rsid w:val="006B7F01"/>
    <w:rsid w:val="006C1493"/>
    <w:rsid w:val="006C1614"/>
    <w:rsid w:val="006C3AD7"/>
    <w:rsid w:val="006C527D"/>
    <w:rsid w:val="006C52ED"/>
    <w:rsid w:val="006C5C53"/>
    <w:rsid w:val="006C5E4C"/>
    <w:rsid w:val="006D069F"/>
    <w:rsid w:val="006D300E"/>
    <w:rsid w:val="006D39BE"/>
    <w:rsid w:val="006D3BB2"/>
    <w:rsid w:val="006D54C9"/>
    <w:rsid w:val="006E2CC4"/>
    <w:rsid w:val="006E515B"/>
    <w:rsid w:val="006F28C0"/>
    <w:rsid w:val="006F33FF"/>
    <w:rsid w:val="006F390C"/>
    <w:rsid w:val="006F410C"/>
    <w:rsid w:val="006F45FF"/>
    <w:rsid w:val="006F4AC9"/>
    <w:rsid w:val="006F4BDD"/>
    <w:rsid w:val="00701A70"/>
    <w:rsid w:val="00701B92"/>
    <w:rsid w:val="0070219B"/>
    <w:rsid w:val="00702ACC"/>
    <w:rsid w:val="00705CFF"/>
    <w:rsid w:val="00706D00"/>
    <w:rsid w:val="0071058E"/>
    <w:rsid w:val="007133CC"/>
    <w:rsid w:val="00713680"/>
    <w:rsid w:val="00714795"/>
    <w:rsid w:val="0071554B"/>
    <w:rsid w:val="00717E83"/>
    <w:rsid w:val="007212BE"/>
    <w:rsid w:val="0072143F"/>
    <w:rsid w:val="00721EF3"/>
    <w:rsid w:val="007221AF"/>
    <w:rsid w:val="00722890"/>
    <w:rsid w:val="00723335"/>
    <w:rsid w:val="00723844"/>
    <w:rsid w:val="00723BEA"/>
    <w:rsid w:val="00726CFF"/>
    <w:rsid w:val="007324CC"/>
    <w:rsid w:val="007329AB"/>
    <w:rsid w:val="0073443B"/>
    <w:rsid w:val="00734F78"/>
    <w:rsid w:val="007403A7"/>
    <w:rsid w:val="00744609"/>
    <w:rsid w:val="0074603A"/>
    <w:rsid w:val="0075079B"/>
    <w:rsid w:val="00753C48"/>
    <w:rsid w:val="00756F3F"/>
    <w:rsid w:val="00757A22"/>
    <w:rsid w:val="0076194D"/>
    <w:rsid w:val="0076247B"/>
    <w:rsid w:val="0077071C"/>
    <w:rsid w:val="00771D24"/>
    <w:rsid w:val="00771E31"/>
    <w:rsid w:val="0077206E"/>
    <w:rsid w:val="0077539D"/>
    <w:rsid w:val="00781C1D"/>
    <w:rsid w:val="007825BD"/>
    <w:rsid w:val="007827F0"/>
    <w:rsid w:val="007833A4"/>
    <w:rsid w:val="0078432D"/>
    <w:rsid w:val="0078471C"/>
    <w:rsid w:val="00784D44"/>
    <w:rsid w:val="00785626"/>
    <w:rsid w:val="007874D4"/>
    <w:rsid w:val="00790B5D"/>
    <w:rsid w:val="00795C7F"/>
    <w:rsid w:val="00795D6B"/>
    <w:rsid w:val="007966C5"/>
    <w:rsid w:val="007967E6"/>
    <w:rsid w:val="00796920"/>
    <w:rsid w:val="00796EEB"/>
    <w:rsid w:val="007970EA"/>
    <w:rsid w:val="0079775E"/>
    <w:rsid w:val="007A036C"/>
    <w:rsid w:val="007A143E"/>
    <w:rsid w:val="007A3128"/>
    <w:rsid w:val="007A3488"/>
    <w:rsid w:val="007A6B01"/>
    <w:rsid w:val="007B2142"/>
    <w:rsid w:val="007B3803"/>
    <w:rsid w:val="007B3E9B"/>
    <w:rsid w:val="007B4F65"/>
    <w:rsid w:val="007C0BB7"/>
    <w:rsid w:val="007C21E2"/>
    <w:rsid w:val="007C2719"/>
    <w:rsid w:val="007D0E6C"/>
    <w:rsid w:val="007D3B99"/>
    <w:rsid w:val="007D3F57"/>
    <w:rsid w:val="007D51EF"/>
    <w:rsid w:val="007D548E"/>
    <w:rsid w:val="007D56B5"/>
    <w:rsid w:val="007D56EA"/>
    <w:rsid w:val="007D5812"/>
    <w:rsid w:val="007D5849"/>
    <w:rsid w:val="007E0AE4"/>
    <w:rsid w:val="007E0D58"/>
    <w:rsid w:val="007E35BC"/>
    <w:rsid w:val="007E3ABB"/>
    <w:rsid w:val="007E4710"/>
    <w:rsid w:val="007E55E1"/>
    <w:rsid w:val="007F43E3"/>
    <w:rsid w:val="007F5B00"/>
    <w:rsid w:val="007F5D45"/>
    <w:rsid w:val="0080177B"/>
    <w:rsid w:val="00801991"/>
    <w:rsid w:val="00804851"/>
    <w:rsid w:val="0080549B"/>
    <w:rsid w:val="00806CFC"/>
    <w:rsid w:val="0080752A"/>
    <w:rsid w:val="00807612"/>
    <w:rsid w:val="008108B9"/>
    <w:rsid w:val="00810CEC"/>
    <w:rsid w:val="00811FE3"/>
    <w:rsid w:val="0081235D"/>
    <w:rsid w:val="00812BFF"/>
    <w:rsid w:val="00812D2E"/>
    <w:rsid w:val="00813ADD"/>
    <w:rsid w:val="00814690"/>
    <w:rsid w:val="00820E33"/>
    <w:rsid w:val="00821ADC"/>
    <w:rsid w:val="00821C52"/>
    <w:rsid w:val="00822596"/>
    <w:rsid w:val="00825F69"/>
    <w:rsid w:val="00830B9C"/>
    <w:rsid w:val="008316C6"/>
    <w:rsid w:val="00832C23"/>
    <w:rsid w:val="00834746"/>
    <w:rsid w:val="0083476A"/>
    <w:rsid w:val="00840411"/>
    <w:rsid w:val="00841AC4"/>
    <w:rsid w:val="0084268F"/>
    <w:rsid w:val="008427C1"/>
    <w:rsid w:val="00842F47"/>
    <w:rsid w:val="00843BD5"/>
    <w:rsid w:val="00844CDC"/>
    <w:rsid w:val="008450F8"/>
    <w:rsid w:val="008457DC"/>
    <w:rsid w:val="00846D17"/>
    <w:rsid w:val="00851554"/>
    <w:rsid w:val="00853273"/>
    <w:rsid w:val="008543B7"/>
    <w:rsid w:val="008543FC"/>
    <w:rsid w:val="008551D7"/>
    <w:rsid w:val="00856A25"/>
    <w:rsid w:val="008618F4"/>
    <w:rsid w:val="00861A4F"/>
    <w:rsid w:val="00862433"/>
    <w:rsid w:val="008627B1"/>
    <w:rsid w:val="00862DBD"/>
    <w:rsid w:val="00865318"/>
    <w:rsid w:val="00865A22"/>
    <w:rsid w:val="00865AE8"/>
    <w:rsid w:val="00866298"/>
    <w:rsid w:val="00866BEE"/>
    <w:rsid w:val="008679AE"/>
    <w:rsid w:val="00871486"/>
    <w:rsid w:val="00871A2D"/>
    <w:rsid w:val="00874014"/>
    <w:rsid w:val="00874297"/>
    <w:rsid w:val="00874D4A"/>
    <w:rsid w:val="00874F35"/>
    <w:rsid w:val="008768EC"/>
    <w:rsid w:val="00877702"/>
    <w:rsid w:val="008811FB"/>
    <w:rsid w:val="00881445"/>
    <w:rsid w:val="00881839"/>
    <w:rsid w:val="00881BCA"/>
    <w:rsid w:val="0088218F"/>
    <w:rsid w:val="00882411"/>
    <w:rsid w:val="00882551"/>
    <w:rsid w:val="00883564"/>
    <w:rsid w:val="00883BF5"/>
    <w:rsid w:val="00887099"/>
    <w:rsid w:val="00890EAF"/>
    <w:rsid w:val="00892A85"/>
    <w:rsid w:val="00893F28"/>
    <w:rsid w:val="00895A5F"/>
    <w:rsid w:val="008970D9"/>
    <w:rsid w:val="0089724D"/>
    <w:rsid w:val="00897DC6"/>
    <w:rsid w:val="008A0BD9"/>
    <w:rsid w:val="008A0BFC"/>
    <w:rsid w:val="008A15CD"/>
    <w:rsid w:val="008A1C64"/>
    <w:rsid w:val="008A23B8"/>
    <w:rsid w:val="008A240D"/>
    <w:rsid w:val="008A246F"/>
    <w:rsid w:val="008A4079"/>
    <w:rsid w:val="008A4940"/>
    <w:rsid w:val="008A56EC"/>
    <w:rsid w:val="008A6BF7"/>
    <w:rsid w:val="008A6C92"/>
    <w:rsid w:val="008B3F7A"/>
    <w:rsid w:val="008B4477"/>
    <w:rsid w:val="008B4535"/>
    <w:rsid w:val="008B50A9"/>
    <w:rsid w:val="008B6870"/>
    <w:rsid w:val="008C2162"/>
    <w:rsid w:val="008C24B7"/>
    <w:rsid w:val="008C2A0B"/>
    <w:rsid w:val="008C6079"/>
    <w:rsid w:val="008C73F7"/>
    <w:rsid w:val="008D20A4"/>
    <w:rsid w:val="008D33E5"/>
    <w:rsid w:val="008D4052"/>
    <w:rsid w:val="008E1BBB"/>
    <w:rsid w:val="008E39DB"/>
    <w:rsid w:val="008E45C5"/>
    <w:rsid w:val="008E7253"/>
    <w:rsid w:val="008E74BD"/>
    <w:rsid w:val="008E7C09"/>
    <w:rsid w:val="008F0753"/>
    <w:rsid w:val="008F10DE"/>
    <w:rsid w:val="008F1E69"/>
    <w:rsid w:val="008F2868"/>
    <w:rsid w:val="008F5BDD"/>
    <w:rsid w:val="008F63C9"/>
    <w:rsid w:val="008F6789"/>
    <w:rsid w:val="009017D1"/>
    <w:rsid w:val="0090261E"/>
    <w:rsid w:val="00902FF9"/>
    <w:rsid w:val="00906002"/>
    <w:rsid w:val="00906442"/>
    <w:rsid w:val="009073F5"/>
    <w:rsid w:val="0091014F"/>
    <w:rsid w:val="009108BF"/>
    <w:rsid w:val="009134EC"/>
    <w:rsid w:val="00913902"/>
    <w:rsid w:val="00913DE1"/>
    <w:rsid w:val="0091755B"/>
    <w:rsid w:val="00917766"/>
    <w:rsid w:val="0092022B"/>
    <w:rsid w:val="0092051E"/>
    <w:rsid w:val="00921E28"/>
    <w:rsid w:val="00921E32"/>
    <w:rsid w:val="00924285"/>
    <w:rsid w:val="00925D2B"/>
    <w:rsid w:val="00926D4F"/>
    <w:rsid w:val="009308BA"/>
    <w:rsid w:val="00932F92"/>
    <w:rsid w:val="00935663"/>
    <w:rsid w:val="00936D6F"/>
    <w:rsid w:val="00937656"/>
    <w:rsid w:val="00937735"/>
    <w:rsid w:val="00941471"/>
    <w:rsid w:val="00941B41"/>
    <w:rsid w:val="00941EEE"/>
    <w:rsid w:val="0094375D"/>
    <w:rsid w:val="00944593"/>
    <w:rsid w:val="00944A86"/>
    <w:rsid w:val="00944CBC"/>
    <w:rsid w:val="00946127"/>
    <w:rsid w:val="00947813"/>
    <w:rsid w:val="00947B56"/>
    <w:rsid w:val="00953FE1"/>
    <w:rsid w:val="009543C5"/>
    <w:rsid w:val="0095676E"/>
    <w:rsid w:val="0095724A"/>
    <w:rsid w:val="00961ACA"/>
    <w:rsid w:val="0096291E"/>
    <w:rsid w:val="00964A4D"/>
    <w:rsid w:val="00964BA5"/>
    <w:rsid w:val="009655DF"/>
    <w:rsid w:val="00966CBE"/>
    <w:rsid w:val="00970834"/>
    <w:rsid w:val="00973F57"/>
    <w:rsid w:val="00974469"/>
    <w:rsid w:val="00975654"/>
    <w:rsid w:val="00976100"/>
    <w:rsid w:val="00976743"/>
    <w:rsid w:val="009800DF"/>
    <w:rsid w:val="0098057F"/>
    <w:rsid w:val="00980B2A"/>
    <w:rsid w:val="00981D6E"/>
    <w:rsid w:val="009826FD"/>
    <w:rsid w:val="009827B1"/>
    <w:rsid w:val="009828CE"/>
    <w:rsid w:val="00982BC2"/>
    <w:rsid w:val="00983210"/>
    <w:rsid w:val="00984514"/>
    <w:rsid w:val="0098490E"/>
    <w:rsid w:val="009849FE"/>
    <w:rsid w:val="00984CDF"/>
    <w:rsid w:val="009861C7"/>
    <w:rsid w:val="00987494"/>
    <w:rsid w:val="00993BD2"/>
    <w:rsid w:val="00993CF9"/>
    <w:rsid w:val="009946A4"/>
    <w:rsid w:val="00995100"/>
    <w:rsid w:val="0099761C"/>
    <w:rsid w:val="009A09BA"/>
    <w:rsid w:val="009A0F0D"/>
    <w:rsid w:val="009A1A5B"/>
    <w:rsid w:val="009A308C"/>
    <w:rsid w:val="009A331B"/>
    <w:rsid w:val="009A3546"/>
    <w:rsid w:val="009A3C77"/>
    <w:rsid w:val="009A57F2"/>
    <w:rsid w:val="009A7BD7"/>
    <w:rsid w:val="009B343D"/>
    <w:rsid w:val="009B5F3F"/>
    <w:rsid w:val="009B78E7"/>
    <w:rsid w:val="009B7B56"/>
    <w:rsid w:val="009C0526"/>
    <w:rsid w:val="009C1268"/>
    <w:rsid w:val="009C2133"/>
    <w:rsid w:val="009C280C"/>
    <w:rsid w:val="009C4751"/>
    <w:rsid w:val="009C5D52"/>
    <w:rsid w:val="009C6D67"/>
    <w:rsid w:val="009C76AE"/>
    <w:rsid w:val="009D1427"/>
    <w:rsid w:val="009D1975"/>
    <w:rsid w:val="009D3A1C"/>
    <w:rsid w:val="009D4704"/>
    <w:rsid w:val="009D5258"/>
    <w:rsid w:val="009D7770"/>
    <w:rsid w:val="009E2077"/>
    <w:rsid w:val="009E2E00"/>
    <w:rsid w:val="009E308A"/>
    <w:rsid w:val="009E43F6"/>
    <w:rsid w:val="009E4453"/>
    <w:rsid w:val="009E5305"/>
    <w:rsid w:val="009E7852"/>
    <w:rsid w:val="009E796B"/>
    <w:rsid w:val="009F1551"/>
    <w:rsid w:val="009F1C75"/>
    <w:rsid w:val="009F2373"/>
    <w:rsid w:val="009F3046"/>
    <w:rsid w:val="009F3479"/>
    <w:rsid w:val="009F379A"/>
    <w:rsid w:val="009F4426"/>
    <w:rsid w:val="009F4634"/>
    <w:rsid w:val="009F5A5B"/>
    <w:rsid w:val="009F5DF5"/>
    <w:rsid w:val="009F7CEA"/>
    <w:rsid w:val="00A01C46"/>
    <w:rsid w:val="00A02F2F"/>
    <w:rsid w:val="00A1042E"/>
    <w:rsid w:val="00A10917"/>
    <w:rsid w:val="00A16AB1"/>
    <w:rsid w:val="00A176EE"/>
    <w:rsid w:val="00A17A74"/>
    <w:rsid w:val="00A2005B"/>
    <w:rsid w:val="00A206C9"/>
    <w:rsid w:val="00A20B3A"/>
    <w:rsid w:val="00A2187C"/>
    <w:rsid w:val="00A2257F"/>
    <w:rsid w:val="00A251C3"/>
    <w:rsid w:val="00A27D43"/>
    <w:rsid w:val="00A27ED9"/>
    <w:rsid w:val="00A302C4"/>
    <w:rsid w:val="00A30463"/>
    <w:rsid w:val="00A346BE"/>
    <w:rsid w:val="00A356FE"/>
    <w:rsid w:val="00A3722A"/>
    <w:rsid w:val="00A375F8"/>
    <w:rsid w:val="00A40BF1"/>
    <w:rsid w:val="00A416B1"/>
    <w:rsid w:val="00A41CAD"/>
    <w:rsid w:val="00A434E6"/>
    <w:rsid w:val="00A45191"/>
    <w:rsid w:val="00A460D8"/>
    <w:rsid w:val="00A507BA"/>
    <w:rsid w:val="00A52F9A"/>
    <w:rsid w:val="00A5413F"/>
    <w:rsid w:val="00A567A6"/>
    <w:rsid w:val="00A5745B"/>
    <w:rsid w:val="00A57663"/>
    <w:rsid w:val="00A57BF6"/>
    <w:rsid w:val="00A57C99"/>
    <w:rsid w:val="00A61D2A"/>
    <w:rsid w:val="00A6762C"/>
    <w:rsid w:val="00A70169"/>
    <w:rsid w:val="00A728B4"/>
    <w:rsid w:val="00A73F61"/>
    <w:rsid w:val="00A75D49"/>
    <w:rsid w:val="00A8108E"/>
    <w:rsid w:val="00A826FB"/>
    <w:rsid w:val="00A8530A"/>
    <w:rsid w:val="00A87F8B"/>
    <w:rsid w:val="00A909D8"/>
    <w:rsid w:val="00A91C87"/>
    <w:rsid w:val="00A92250"/>
    <w:rsid w:val="00A965D6"/>
    <w:rsid w:val="00AA15EA"/>
    <w:rsid w:val="00AA44C7"/>
    <w:rsid w:val="00AA6BCD"/>
    <w:rsid w:val="00AA6BFE"/>
    <w:rsid w:val="00AA7C25"/>
    <w:rsid w:val="00AA7C6F"/>
    <w:rsid w:val="00AB0526"/>
    <w:rsid w:val="00AB0CFE"/>
    <w:rsid w:val="00AB31BA"/>
    <w:rsid w:val="00AB3DED"/>
    <w:rsid w:val="00AB4255"/>
    <w:rsid w:val="00AB5E70"/>
    <w:rsid w:val="00AB5EE4"/>
    <w:rsid w:val="00AC56EB"/>
    <w:rsid w:val="00AC648A"/>
    <w:rsid w:val="00AC6BDA"/>
    <w:rsid w:val="00AC7689"/>
    <w:rsid w:val="00AD0A40"/>
    <w:rsid w:val="00AD40B2"/>
    <w:rsid w:val="00AD4A88"/>
    <w:rsid w:val="00AD502F"/>
    <w:rsid w:val="00AD70A9"/>
    <w:rsid w:val="00AE0068"/>
    <w:rsid w:val="00AE00B9"/>
    <w:rsid w:val="00AE0F2B"/>
    <w:rsid w:val="00AE4CD7"/>
    <w:rsid w:val="00AE509A"/>
    <w:rsid w:val="00AE7C77"/>
    <w:rsid w:val="00AF01C5"/>
    <w:rsid w:val="00AF1041"/>
    <w:rsid w:val="00AF4E1A"/>
    <w:rsid w:val="00AF5810"/>
    <w:rsid w:val="00AF6AD9"/>
    <w:rsid w:val="00B04776"/>
    <w:rsid w:val="00B05F6C"/>
    <w:rsid w:val="00B06EEF"/>
    <w:rsid w:val="00B07DC6"/>
    <w:rsid w:val="00B119B6"/>
    <w:rsid w:val="00B1288C"/>
    <w:rsid w:val="00B1443E"/>
    <w:rsid w:val="00B14800"/>
    <w:rsid w:val="00B14AF5"/>
    <w:rsid w:val="00B16012"/>
    <w:rsid w:val="00B16600"/>
    <w:rsid w:val="00B17BE8"/>
    <w:rsid w:val="00B17FF4"/>
    <w:rsid w:val="00B20C92"/>
    <w:rsid w:val="00B2130B"/>
    <w:rsid w:val="00B21F01"/>
    <w:rsid w:val="00B23460"/>
    <w:rsid w:val="00B2492A"/>
    <w:rsid w:val="00B2578D"/>
    <w:rsid w:val="00B259B0"/>
    <w:rsid w:val="00B263C8"/>
    <w:rsid w:val="00B27398"/>
    <w:rsid w:val="00B273CE"/>
    <w:rsid w:val="00B3050C"/>
    <w:rsid w:val="00B31101"/>
    <w:rsid w:val="00B31FB4"/>
    <w:rsid w:val="00B31FED"/>
    <w:rsid w:val="00B33193"/>
    <w:rsid w:val="00B33E86"/>
    <w:rsid w:val="00B343F6"/>
    <w:rsid w:val="00B35677"/>
    <w:rsid w:val="00B365B7"/>
    <w:rsid w:val="00B36C27"/>
    <w:rsid w:val="00B3706E"/>
    <w:rsid w:val="00B402A0"/>
    <w:rsid w:val="00B40B6F"/>
    <w:rsid w:val="00B420DD"/>
    <w:rsid w:val="00B4246A"/>
    <w:rsid w:val="00B4468A"/>
    <w:rsid w:val="00B458DF"/>
    <w:rsid w:val="00B4686D"/>
    <w:rsid w:val="00B472CA"/>
    <w:rsid w:val="00B51C3F"/>
    <w:rsid w:val="00B52CBA"/>
    <w:rsid w:val="00B545B1"/>
    <w:rsid w:val="00B56283"/>
    <w:rsid w:val="00B56F1B"/>
    <w:rsid w:val="00B60EE7"/>
    <w:rsid w:val="00B61280"/>
    <w:rsid w:val="00B6147C"/>
    <w:rsid w:val="00B622CC"/>
    <w:rsid w:val="00B64A18"/>
    <w:rsid w:val="00B66304"/>
    <w:rsid w:val="00B66336"/>
    <w:rsid w:val="00B72741"/>
    <w:rsid w:val="00B7276E"/>
    <w:rsid w:val="00B74FCF"/>
    <w:rsid w:val="00B75423"/>
    <w:rsid w:val="00B75A46"/>
    <w:rsid w:val="00B769D7"/>
    <w:rsid w:val="00B77E14"/>
    <w:rsid w:val="00B77F2D"/>
    <w:rsid w:val="00B804AD"/>
    <w:rsid w:val="00B81BF2"/>
    <w:rsid w:val="00B81D87"/>
    <w:rsid w:val="00B850C7"/>
    <w:rsid w:val="00B85C66"/>
    <w:rsid w:val="00B860C3"/>
    <w:rsid w:val="00B901C2"/>
    <w:rsid w:val="00B904AC"/>
    <w:rsid w:val="00B96A76"/>
    <w:rsid w:val="00B97915"/>
    <w:rsid w:val="00BA0A6D"/>
    <w:rsid w:val="00BA0F26"/>
    <w:rsid w:val="00BA2054"/>
    <w:rsid w:val="00BA23C9"/>
    <w:rsid w:val="00BA36BF"/>
    <w:rsid w:val="00BA3A08"/>
    <w:rsid w:val="00BA4A05"/>
    <w:rsid w:val="00BA725F"/>
    <w:rsid w:val="00BB0E29"/>
    <w:rsid w:val="00BB65FE"/>
    <w:rsid w:val="00BC0EF9"/>
    <w:rsid w:val="00BC1799"/>
    <w:rsid w:val="00BC4A49"/>
    <w:rsid w:val="00BD03D6"/>
    <w:rsid w:val="00BD0918"/>
    <w:rsid w:val="00BD1C13"/>
    <w:rsid w:val="00BD26F8"/>
    <w:rsid w:val="00BD3FB8"/>
    <w:rsid w:val="00BD5EB0"/>
    <w:rsid w:val="00BD735C"/>
    <w:rsid w:val="00BE19F1"/>
    <w:rsid w:val="00BE6FB6"/>
    <w:rsid w:val="00BF0E33"/>
    <w:rsid w:val="00BF3836"/>
    <w:rsid w:val="00BF3CA0"/>
    <w:rsid w:val="00BF3E50"/>
    <w:rsid w:val="00C021DC"/>
    <w:rsid w:val="00C0704F"/>
    <w:rsid w:val="00C07441"/>
    <w:rsid w:val="00C07F47"/>
    <w:rsid w:val="00C10C07"/>
    <w:rsid w:val="00C11E25"/>
    <w:rsid w:val="00C126B3"/>
    <w:rsid w:val="00C12B9A"/>
    <w:rsid w:val="00C12FD7"/>
    <w:rsid w:val="00C13383"/>
    <w:rsid w:val="00C13BE7"/>
    <w:rsid w:val="00C14FC0"/>
    <w:rsid w:val="00C15809"/>
    <w:rsid w:val="00C17144"/>
    <w:rsid w:val="00C2087D"/>
    <w:rsid w:val="00C2241C"/>
    <w:rsid w:val="00C2287C"/>
    <w:rsid w:val="00C237D3"/>
    <w:rsid w:val="00C238BF"/>
    <w:rsid w:val="00C239D9"/>
    <w:rsid w:val="00C23D31"/>
    <w:rsid w:val="00C24301"/>
    <w:rsid w:val="00C2590E"/>
    <w:rsid w:val="00C26CAB"/>
    <w:rsid w:val="00C273F2"/>
    <w:rsid w:val="00C27B31"/>
    <w:rsid w:val="00C30FE4"/>
    <w:rsid w:val="00C31A49"/>
    <w:rsid w:val="00C33880"/>
    <w:rsid w:val="00C33920"/>
    <w:rsid w:val="00C348EE"/>
    <w:rsid w:val="00C34BCD"/>
    <w:rsid w:val="00C35597"/>
    <w:rsid w:val="00C37E02"/>
    <w:rsid w:val="00C45253"/>
    <w:rsid w:val="00C46235"/>
    <w:rsid w:val="00C467F5"/>
    <w:rsid w:val="00C472BF"/>
    <w:rsid w:val="00C4787A"/>
    <w:rsid w:val="00C523A8"/>
    <w:rsid w:val="00C537D7"/>
    <w:rsid w:val="00C548FF"/>
    <w:rsid w:val="00C57366"/>
    <w:rsid w:val="00C6106D"/>
    <w:rsid w:val="00C61162"/>
    <w:rsid w:val="00C612F0"/>
    <w:rsid w:val="00C61FF4"/>
    <w:rsid w:val="00C62607"/>
    <w:rsid w:val="00C62F85"/>
    <w:rsid w:val="00C67246"/>
    <w:rsid w:val="00C70153"/>
    <w:rsid w:val="00C70FED"/>
    <w:rsid w:val="00C719F7"/>
    <w:rsid w:val="00C71CF3"/>
    <w:rsid w:val="00C71F3A"/>
    <w:rsid w:val="00C72D57"/>
    <w:rsid w:val="00C751C0"/>
    <w:rsid w:val="00C754BC"/>
    <w:rsid w:val="00C75D9A"/>
    <w:rsid w:val="00C76020"/>
    <w:rsid w:val="00C7742A"/>
    <w:rsid w:val="00C77BD6"/>
    <w:rsid w:val="00C81758"/>
    <w:rsid w:val="00C818E0"/>
    <w:rsid w:val="00C85B11"/>
    <w:rsid w:val="00C8736D"/>
    <w:rsid w:val="00C87AB6"/>
    <w:rsid w:val="00C87D1B"/>
    <w:rsid w:val="00C95695"/>
    <w:rsid w:val="00C9702F"/>
    <w:rsid w:val="00C97944"/>
    <w:rsid w:val="00CA0AD0"/>
    <w:rsid w:val="00CA1C61"/>
    <w:rsid w:val="00CA4DBB"/>
    <w:rsid w:val="00CA504D"/>
    <w:rsid w:val="00CA5798"/>
    <w:rsid w:val="00CA60FE"/>
    <w:rsid w:val="00CA6D22"/>
    <w:rsid w:val="00CA76D3"/>
    <w:rsid w:val="00CA7813"/>
    <w:rsid w:val="00CB0C74"/>
    <w:rsid w:val="00CB4999"/>
    <w:rsid w:val="00CB4B9C"/>
    <w:rsid w:val="00CB5671"/>
    <w:rsid w:val="00CB7C30"/>
    <w:rsid w:val="00CC086C"/>
    <w:rsid w:val="00CC1644"/>
    <w:rsid w:val="00CC175D"/>
    <w:rsid w:val="00CC2B09"/>
    <w:rsid w:val="00CC2DA9"/>
    <w:rsid w:val="00CC41C8"/>
    <w:rsid w:val="00CD2CFA"/>
    <w:rsid w:val="00CD39A8"/>
    <w:rsid w:val="00CD561B"/>
    <w:rsid w:val="00CD6EA5"/>
    <w:rsid w:val="00CE060B"/>
    <w:rsid w:val="00CE06A1"/>
    <w:rsid w:val="00CE3549"/>
    <w:rsid w:val="00CE5845"/>
    <w:rsid w:val="00CF1CEF"/>
    <w:rsid w:val="00CF3249"/>
    <w:rsid w:val="00CF39D1"/>
    <w:rsid w:val="00D00D7D"/>
    <w:rsid w:val="00D020DD"/>
    <w:rsid w:val="00D04346"/>
    <w:rsid w:val="00D0442A"/>
    <w:rsid w:val="00D054D7"/>
    <w:rsid w:val="00D06C74"/>
    <w:rsid w:val="00D06DA5"/>
    <w:rsid w:val="00D1159E"/>
    <w:rsid w:val="00D11B89"/>
    <w:rsid w:val="00D11BED"/>
    <w:rsid w:val="00D1238E"/>
    <w:rsid w:val="00D12D7D"/>
    <w:rsid w:val="00D141B9"/>
    <w:rsid w:val="00D15CF1"/>
    <w:rsid w:val="00D16D30"/>
    <w:rsid w:val="00D1737F"/>
    <w:rsid w:val="00D24381"/>
    <w:rsid w:val="00D24430"/>
    <w:rsid w:val="00D26E42"/>
    <w:rsid w:val="00D2745F"/>
    <w:rsid w:val="00D277B1"/>
    <w:rsid w:val="00D278D6"/>
    <w:rsid w:val="00D27DE4"/>
    <w:rsid w:val="00D3046A"/>
    <w:rsid w:val="00D307C8"/>
    <w:rsid w:val="00D31D8B"/>
    <w:rsid w:val="00D3344A"/>
    <w:rsid w:val="00D33654"/>
    <w:rsid w:val="00D358F9"/>
    <w:rsid w:val="00D360E2"/>
    <w:rsid w:val="00D36EC2"/>
    <w:rsid w:val="00D37C2D"/>
    <w:rsid w:val="00D40644"/>
    <w:rsid w:val="00D43AB9"/>
    <w:rsid w:val="00D4573D"/>
    <w:rsid w:val="00D462AB"/>
    <w:rsid w:val="00D51012"/>
    <w:rsid w:val="00D51684"/>
    <w:rsid w:val="00D53A14"/>
    <w:rsid w:val="00D53B12"/>
    <w:rsid w:val="00D6020F"/>
    <w:rsid w:val="00D60221"/>
    <w:rsid w:val="00D604AA"/>
    <w:rsid w:val="00D60E48"/>
    <w:rsid w:val="00D60FE9"/>
    <w:rsid w:val="00D62781"/>
    <w:rsid w:val="00D62C82"/>
    <w:rsid w:val="00D636BF"/>
    <w:rsid w:val="00D6426E"/>
    <w:rsid w:val="00D64439"/>
    <w:rsid w:val="00D6625D"/>
    <w:rsid w:val="00D715DE"/>
    <w:rsid w:val="00D72641"/>
    <w:rsid w:val="00D737CC"/>
    <w:rsid w:val="00D74165"/>
    <w:rsid w:val="00D745B1"/>
    <w:rsid w:val="00D74D4A"/>
    <w:rsid w:val="00D80577"/>
    <w:rsid w:val="00D805FC"/>
    <w:rsid w:val="00D80AE9"/>
    <w:rsid w:val="00D82AB0"/>
    <w:rsid w:val="00D83101"/>
    <w:rsid w:val="00D842D9"/>
    <w:rsid w:val="00D848E4"/>
    <w:rsid w:val="00D8592A"/>
    <w:rsid w:val="00D86653"/>
    <w:rsid w:val="00D868AC"/>
    <w:rsid w:val="00D92839"/>
    <w:rsid w:val="00D938BA"/>
    <w:rsid w:val="00D93AED"/>
    <w:rsid w:val="00D944D5"/>
    <w:rsid w:val="00DA1740"/>
    <w:rsid w:val="00DA2AB5"/>
    <w:rsid w:val="00DA4311"/>
    <w:rsid w:val="00DA4930"/>
    <w:rsid w:val="00DA4B75"/>
    <w:rsid w:val="00DA4D40"/>
    <w:rsid w:val="00DA5554"/>
    <w:rsid w:val="00DB2DC3"/>
    <w:rsid w:val="00DB318D"/>
    <w:rsid w:val="00DB4D80"/>
    <w:rsid w:val="00DB6D07"/>
    <w:rsid w:val="00DB744A"/>
    <w:rsid w:val="00DC3B18"/>
    <w:rsid w:val="00DC719A"/>
    <w:rsid w:val="00DC7CD9"/>
    <w:rsid w:val="00DD12AC"/>
    <w:rsid w:val="00DD1EBC"/>
    <w:rsid w:val="00DD2408"/>
    <w:rsid w:val="00DD27CE"/>
    <w:rsid w:val="00DD5CD4"/>
    <w:rsid w:val="00DD658B"/>
    <w:rsid w:val="00DD6CAE"/>
    <w:rsid w:val="00DD76B5"/>
    <w:rsid w:val="00DE08E5"/>
    <w:rsid w:val="00DE1573"/>
    <w:rsid w:val="00DE21E2"/>
    <w:rsid w:val="00DE29DB"/>
    <w:rsid w:val="00DE4365"/>
    <w:rsid w:val="00DE69AD"/>
    <w:rsid w:val="00DE6E30"/>
    <w:rsid w:val="00DF0389"/>
    <w:rsid w:val="00DF0BE9"/>
    <w:rsid w:val="00DF0DC2"/>
    <w:rsid w:val="00DF165A"/>
    <w:rsid w:val="00DF1917"/>
    <w:rsid w:val="00DF2E88"/>
    <w:rsid w:val="00DF5E19"/>
    <w:rsid w:val="00DF706B"/>
    <w:rsid w:val="00E00926"/>
    <w:rsid w:val="00E01BAE"/>
    <w:rsid w:val="00E04666"/>
    <w:rsid w:val="00E05441"/>
    <w:rsid w:val="00E05EB2"/>
    <w:rsid w:val="00E06FEE"/>
    <w:rsid w:val="00E07C4A"/>
    <w:rsid w:val="00E12E92"/>
    <w:rsid w:val="00E13F11"/>
    <w:rsid w:val="00E225DA"/>
    <w:rsid w:val="00E27BA3"/>
    <w:rsid w:val="00E300B7"/>
    <w:rsid w:val="00E32B65"/>
    <w:rsid w:val="00E358F1"/>
    <w:rsid w:val="00E3644C"/>
    <w:rsid w:val="00E374F4"/>
    <w:rsid w:val="00E37F92"/>
    <w:rsid w:val="00E40CF9"/>
    <w:rsid w:val="00E429E0"/>
    <w:rsid w:val="00E444BC"/>
    <w:rsid w:val="00E45DEA"/>
    <w:rsid w:val="00E46325"/>
    <w:rsid w:val="00E514C8"/>
    <w:rsid w:val="00E51D21"/>
    <w:rsid w:val="00E538C0"/>
    <w:rsid w:val="00E54425"/>
    <w:rsid w:val="00E544B4"/>
    <w:rsid w:val="00E55031"/>
    <w:rsid w:val="00E562B5"/>
    <w:rsid w:val="00E56362"/>
    <w:rsid w:val="00E56C20"/>
    <w:rsid w:val="00E57E63"/>
    <w:rsid w:val="00E61F37"/>
    <w:rsid w:val="00E6271F"/>
    <w:rsid w:val="00E63699"/>
    <w:rsid w:val="00E639A1"/>
    <w:rsid w:val="00E63DF7"/>
    <w:rsid w:val="00E644EA"/>
    <w:rsid w:val="00E6466B"/>
    <w:rsid w:val="00E64685"/>
    <w:rsid w:val="00E6515B"/>
    <w:rsid w:val="00E6670F"/>
    <w:rsid w:val="00E7014C"/>
    <w:rsid w:val="00E717F9"/>
    <w:rsid w:val="00E73246"/>
    <w:rsid w:val="00E74069"/>
    <w:rsid w:val="00E7429D"/>
    <w:rsid w:val="00E77524"/>
    <w:rsid w:val="00E8064A"/>
    <w:rsid w:val="00E81142"/>
    <w:rsid w:val="00E8216A"/>
    <w:rsid w:val="00E84FE2"/>
    <w:rsid w:val="00E85770"/>
    <w:rsid w:val="00E9036E"/>
    <w:rsid w:val="00E91EB0"/>
    <w:rsid w:val="00E94E70"/>
    <w:rsid w:val="00E966B3"/>
    <w:rsid w:val="00EA0422"/>
    <w:rsid w:val="00EA05B8"/>
    <w:rsid w:val="00EA239E"/>
    <w:rsid w:val="00EA57DB"/>
    <w:rsid w:val="00EA75A4"/>
    <w:rsid w:val="00EB1718"/>
    <w:rsid w:val="00EB69F0"/>
    <w:rsid w:val="00EB7976"/>
    <w:rsid w:val="00EC0318"/>
    <w:rsid w:val="00EC1AC7"/>
    <w:rsid w:val="00EC259B"/>
    <w:rsid w:val="00EC41CE"/>
    <w:rsid w:val="00EC4B59"/>
    <w:rsid w:val="00EC520C"/>
    <w:rsid w:val="00ED3D3A"/>
    <w:rsid w:val="00ED436E"/>
    <w:rsid w:val="00ED5951"/>
    <w:rsid w:val="00ED7BE0"/>
    <w:rsid w:val="00EE30F7"/>
    <w:rsid w:val="00EE6610"/>
    <w:rsid w:val="00EE6ADB"/>
    <w:rsid w:val="00EE7C38"/>
    <w:rsid w:val="00EF121E"/>
    <w:rsid w:val="00EF139D"/>
    <w:rsid w:val="00EF7715"/>
    <w:rsid w:val="00F0005A"/>
    <w:rsid w:val="00F01A5C"/>
    <w:rsid w:val="00F043DC"/>
    <w:rsid w:val="00F0451F"/>
    <w:rsid w:val="00F04E6F"/>
    <w:rsid w:val="00F10F01"/>
    <w:rsid w:val="00F11852"/>
    <w:rsid w:val="00F14515"/>
    <w:rsid w:val="00F15604"/>
    <w:rsid w:val="00F20131"/>
    <w:rsid w:val="00F20B93"/>
    <w:rsid w:val="00F2182E"/>
    <w:rsid w:val="00F21E69"/>
    <w:rsid w:val="00F246A9"/>
    <w:rsid w:val="00F26B4A"/>
    <w:rsid w:val="00F27385"/>
    <w:rsid w:val="00F30D65"/>
    <w:rsid w:val="00F33351"/>
    <w:rsid w:val="00F344B9"/>
    <w:rsid w:val="00F35FB0"/>
    <w:rsid w:val="00F37695"/>
    <w:rsid w:val="00F3783D"/>
    <w:rsid w:val="00F420C7"/>
    <w:rsid w:val="00F438F0"/>
    <w:rsid w:val="00F4513E"/>
    <w:rsid w:val="00F50447"/>
    <w:rsid w:val="00F51423"/>
    <w:rsid w:val="00F5148C"/>
    <w:rsid w:val="00F539F9"/>
    <w:rsid w:val="00F53C86"/>
    <w:rsid w:val="00F54880"/>
    <w:rsid w:val="00F54D53"/>
    <w:rsid w:val="00F570FD"/>
    <w:rsid w:val="00F57810"/>
    <w:rsid w:val="00F63737"/>
    <w:rsid w:val="00F65751"/>
    <w:rsid w:val="00F66B9C"/>
    <w:rsid w:val="00F67284"/>
    <w:rsid w:val="00F67D54"/>
    <w:rsid w:val="00F75900"/>
    <w:rsid w:val="00F77B14"/>
    <w:rsid w:val="00F816AC"/>
    <w:rsid w:val="00F81B86"/>
    <w:rsid w:val="00F84FD8"/>
    <w:rsid w:val="00F8515C"/>
    <w:rsid w:val="00F851B4"/>
    <w:rsid w:val="00F8586D"/>
    <w:rsid w:val="00F902E3"/>
    <w:rsid w:val="00F903A7"/>
    <w:rsid w:val="00F91CAF"/>
    <w:rsid w:val="00F92E0F"/>
    <w:rsid w:val="00F94354"/>
    <w:rsid w:val="00F94E18"/>
    <w:rsid w:val="00F95324"/>
    <w:rsid w:val="00F95889"/>
    <w:rsid w:val="00F95B4E"/>
    <w:rsid w:val="00F95E1C"/>
    <w:rsid w:val="00F97067"/>
    <w:rsid w:val="00FA2410"/>
    <w:rsid w:val="00FA28BF"/>
    <w:rsid w:val="00FA348E"/>
    <w:rsid w:val="00FA3973"/>
    <w:rsid w:val="00FB0DE0"/>
    <w:rsid w:val="00FB1983"/>
    <w:rsid w:val="00FB1B6A"/>
    <w:rsid w:val="00FB42EA"/>
    <w:rsid w:val="00FC0470"/>
    <w:rsid w:val="00FC2066"/>
    <w:rsid w:val="00FC2B13"/>
    <w:rsid w:val="00FC38C4"/>
    <w:rsid w:val="00FC3BED"/>
    <w:rsid w:val="00FC3FA0"/>
    <w:rsid w:val="00FC5689"/>
    <w:rsid w:val="00FC5734"/>
    <w:rsid w:val="00FC705B"/>
    <w:rsid w:val="00FC757A"/>
    <w:rsid w:val="00FC7800"/>
    <w:rsid w:val="00FC7A8D"/>
    <w:rsid w:val="00FD2433"/>
    <w:rsid w:val="00FD3513"/>
    <w:rsid w:val="00FD44EF"/>
    <w:rsid w:val="00FD55E8"/>
    <w:rsid w:val="00FD6553"/>
    <w:rsid w:val="00FD7872"/>
    <w:rsid w:val="00FE2C9D"/>
    <w:rsid w:val="00FE577B"/>
    <w:rsid w:val="00FE650C"/>
    <w:rsid w:val="00FE6A87"/>
    <w:rsid w:val="00FE7CBC"/>
    <w:rsid w:val="00FF0011"/>
    <w:rsid w:val="00FF0442"/>
    <w:rsid w:val="00FF12CE"/>
    <w:rsid w:val="00FF1FE3"/>
    <w:rsid w:val="00FF400A"/>
    <w:rsid w:val="00FF44EB"/>
    <w:rsid w:val="00FF456D"/>
    <w:rsid w:val="00FF56C6"/>
    <w:rsid w:val="00FF5AF8"/>
    <w:rsid w:val="00FF5FD9"/>
    <w:rsid w:val="00FF6A22"/>
    <w:rsid w:val="00FF7E0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v:stroke endarrow="block"/>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B4477"/>
    <w:pPr>
      <w:suppressAutoHyphens/>
      <w:spacing w:after="100" w:line="240" w:lineRule="atLeast"/>
      <w:ind w:right="57"/>
      <w:jc w:val="both"/>
    </w:pPr>
    <w:rPr>
      <w:rFonts w:ascii="Arial" w:hAnsi="Arial"/>
      <w:sz w:val="22"/>
      <w:szCs w:val="22"/>
      <w:lang w:eastAsia="ar-SA"/>
    </w:rPr>
  </w:style>
  <w:style w:type="paragraph" w:styleId="Titre1">
    <w:name w:val="heading 1"/>
    <w:basedOn w:val="Normal"/>
    <w:next w:val="Normal"/>
    <w:qFormat/>
    <w:rsid w:val="00F97067"/>
    <w:pPr>
      <w:keepNext/>
      <w:numPr>
        <w:numId w:val="4"/>
      </w:numPr>
      <w:spacing w:before="120"/>
      <w:ind w:right="0"/>
      <w:outlineLvl w:val="0"/>
    </w:pPr>
    <w:rPr>
      <w:rFonts w:cs="Arial"/>
      <w:b/>
      <w:bCs/>
      <w:smallCaps/>
      <w:color w:val="839BCD"/>
      <w:sz w:val="32"/>
      <w:szCs w:val="24"/>
    </w:rPr>
  </w:style>
  <w:style w:type="paragraph" w:styleId="Titre2">
    <w:name w:val="heading 2"/>
    <w:basedOn w:val="Normal"/>
    <w:next w:val="Normal"/>
    <w:qFormat/>
    <w:rsid w:val="00F97067"/>
    <w:pPr>
      <w:keepNext/>
      <w:numPr>
        <w:ilvl w:val="1"/>
        <w:numId w:val="4"/>
      </w:numPr>
      <w:ind w:right="0"/>
      <w:outlineLvl w:val="1"/>
    </w:pPr>
    <w:rPr>
      <w:b/>
      <w:bCs/>
      <w:smallCaps/>
      <w:color w:val="839BCD"/>
      <w:spacing w:val="4"/>
      <w:szCs w:val="24"/>
    </w:rPr>
  </w:style>
  <w:style w:type="paragraph" w:styleId="Titre3">
    <w:name w:val="heading 3"/>
    <w:basedOn w:val="Normal"/>
    <w:next w:val="Normal"/>
    <w:qFormat/>
    <w:rsid w:val="00542BA9"/>
    <w:pPr>
      <w:keepNext/>
      <w:numPr>
        <w:ilvl w:val="2"/>
        <w:numId w:val="4"/>
      </w:numPr>
      <w:ind w:left="709" w:right="0"/>
      <w:outlineLvl w:val="2"/>
    </w:pPr>
    <w:rPr>
      <w:rFonts w:ascii="Garamond" w:hAnsi="Garamond"/>
      <w:b/>
      <w:bCs/>
      <w:color w:val="A0B2CF"/>
      <w:sz w:val="24"/>
      <w:szCs w:val="60"/>
    </w:rPr>
  </w:style>
  <w:style w:type="paragraph" w:styleId="Titre4">
    <w:name w:val="heading 4"/>
    <w:basedOn w:val="Normal"/>
    <w:next w:val="Normal"/>
    <w:qFormat/>
    <w:rsid w:val="00A567A6"/>
    <w:pPr>
      <w:keepNext/>
      <w:numPr>
        <w:ilvl w:val="3"/>
        <w:numId w:val="4"/>
      </w:numPr>
      <w:ind w:right="0"/>
      <w:outlineLvl w:val="3"/>
    </w:pPr>
    <w:rPr>
      <w:rFonts w:ascii="Univers Condensed" w:hAnsi="Univers Condensed"/>
      <w:b/>
      <w:bCs/>
      <w:spacing w:val="30"/>
    </w:rPr>
  </w:style>
  <w:style w:type="paragraph" w:styleId="Titre5">
    <w:name w:val="heading 5"/>
    <w:basedOn w:val="Normal"/>
    <w:next w:val="Normal"/>
    <w:qFormat/>
    <w:rsid w:val="00A567A6"/>
    <w:pPr>
      <w:keepNext/>
      <w:numPr>
        <w:ilvl w:val="4"/>
        <w:numId w:val="4"/>
      </w:numPr>
      <w:ind w:right="0"/>
      <w:jc w:val="center"/>
      <w:outlineLvl w:val="4"/>
    </w:pPr>
    <w:rPr>
      <w:rFonts w:ascii="Garamond" w:hAnsi="Garamond"/>
      <w:b/>
      <w:bCs/>
      <w:sz w:val="60"/>
      <w:szCs w:val="60"/>
    </w:rPr>
  </w:style>
  <w:style w:type="paragraph" w:styleId="Titre6">
    <w:name w:val="heading 6"/>
    <w:basedOn w:val="Normal"/>
    <w:next w:val="Normal"/>
    <w:qFormat/>
    <w:rsid w:val="00A567A6"/>
    <w:pPr>
      <w:keepNext/>
      <w:numPr>
        <w:ilvl w:val="5"/>
        <w:numId w:val="4"/>
      </w:numPr>
      <w:ind w:right="0"/>
      <w:jc w:val="center"/>
      <w:outlineLvl w:val="5"/>
    </w:pPr>
    <w:rPr>
      <w:rFonts w:ascii="Univers Condensed" w:hAnsi="Univers Condensed"/>
      <w:b/>
      <w:bCs/>
    </w:rPr>
  </w:style>
  <w:style w:type="paragraph" w:styleId="Titre7">
    <w:name w:val="heading 7"/>
    <w:basedOn w:val="Normal"/>
    <w:next w:val="Normal"/>
    <w:qFormat/>
    <w:rsid w:val="00A567A6"/>
    <w:pPr>
      <w:keepNext/>
      <w:numPr>
        <w:ilvl w:val="6"/>
        <w:numId w:val="4"/>
      </w:numPr>
      <w:ind w:right="0"/>
      <w:outlineLvl w:val="6"/>
    </w:pPr>
    <w:rPr>
      <w:rFonts w:ascii="Univers Condensed" w:hAnsi="Univers Condensed"/>
      <w:b/>
      <w:bCs/>
      <w:caps/>
      <w:spacing w:val="4"/>
      <w:sz w:val="24"/>
      <w:szCs w:val="24"/>
    </w:rPr>
  </w:style>
  <w:style w:type="paragraph" w:styleId="Titre8">
    <w:name w:val="heading 8"/>
    <w:basedOn w:val="Normal"/>
    <w:next w:val="Normal"/>
    <w:qFormat/>
    <w:rsid w:val="00A567A6"/>
    <w:pPr>
      <w:keepNext/>
      <w:numPr>
        <w:ilvl w:val="7"/>
        <w:numId w:val="4"/>
      </w:numPr>
      <w:ind w:right="0"/>
      <w:outlineLvl w:val="7"/>
    </w:pPr>
    <w:rPr>
      <w:rFonts w:ascii="Univers Condensed" w:hAnsi="Univers Condensed"/>
      <w:b/>
      <w:bCs/>
    </w:rPr>
  </w:style>
  <w:style w:type="paragraph" w:styleId="Titre9">
    <w:name w:val="heading 9"/>
    <w:basedOn w:val="Normal"/>
    <w:next w:val="Normal"/>
    <w:qFormat/>
    <w:rsid w:val="00A567A6"/>
    <w:pPr>
      <w:keepNext/>
      <w:numPr>
        <w:ilvl w:val="8"/>
        <w:numId w:val="4"/>
      </w:numPr>
      <w:ind w:right="0"/>
      <w:outlineLvl w:val="8"/>
    </w:pPr>
    <w:rPr>
      <w:rFonts w:ascii="Garamond" w:hAnsi="Garamond"/>
      <w:b/>
      <w:bCs/>
      <w:caps/>
      <w:sz w:val="60"/>
      <w:szCs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A567A6"/>
    <w:rPr>
      <w:rFonts w:ascii="Symbol" w:hAnsi="Symbol"/>
    </w:rPr>
  </w:style>
  <w:style w:type="character" w:customStyle="1" w:styleId="WW8Num2z1">
    <w:name w:val="WW8Num2z1"/>
    <w:rsid w:val="00A567A6"/>
    <w:rPr>
      <w:rFonts w:ascii="Courier New" w:hAnsi="Courier New" w:cs="Courier New"/>
    </w:rPr>
  </w:style>
  <w:style w:type="character" w:customStyle="1" w:styleId="WW8Num2z2">
    <w:name w:val="WW8Num2z2"/>
    <w:rsid w:val="00A567A6"/>
    <w:rPr>
      <w:rFonts w:ascii="Wingdings" w:hAnsi="Wingdings"/>
    </w:rPr>
  </w:style>
  <w:style w:type="character" w:customStyle="1" w:styleId="WW8Num3z0">
    <w:name w:val="WW8Num3z0"/>
    <w:rsid w:val="00A567A6"/>
    <w:rPr>
      <w:rFonts w:ascii="Symbol" w:hAnsi="Symbol"/>
    </w:rPr>
  </w:style>
  <w:style w:type="character" w:customStyle="1" w:styleId="WW8Num3z1">
    <w:name w:val="WW8Num3z1"/>
    <w:rsid w:val="00A567A6"/>
    <w:rPr>
      <w:rFonts w:ascii="Courier New" w:hAnsi="Courier New"/>
      <w:sz w:val="20"/>
    </w:rPr>
  </w:style>
  <w:style w:type="character" w:customStyle="1" w:styleId="WW8Num3z2">
    <w:name w:val="WW8Num3z2"/>
    <w:rsid w:val="00A567A6"/>
    <w:rPr>
      <w:rFonts w:ascii="Wingdings" w:hAnsi="Wingdings"/>
      <w:sz w:val="20"/>
    </w:rPr>
  </w:style>
  <w:style w:type="character" w:customStyle="1" w:styleId="WW8Num4z1">
    <w:name w:val="WW8Num4z1"/>
    <w:rsid w:val="00A567A6"/>
    <w:rPr>
      <w:rFonts w:ascii="Courier New" w:hAnsi="Courier New" w:cs="Courier New"/>
    </w:rPr>
  </w:style>
  <w:style w:type="character" w:customStyle="1" w:styleId="WW8Num4z2">
    <w:name w:val="WW8Num4z2"/>
    <w:rsid w:val="00A567A6"/>
    <w:rPr>
      <w:rFonts w:ascii="Wingdings" w:hAnsi="Wingdings"/>
    </w:rPr>
  </w:style>
  <w:style w:type="character" w:customStyle="1" w:styleId="WW8Num5z0">
    <w:name w:val="WW8Num5z0"/>
    <w:rsid w:val="00A567A6"/>
    <w:rPr>
      <w:rFonts w:ascii="Symbol" w:hAnsi="Symbol"/>
    </w:rPr>
  </w:style>
  <w:style w:type="character" w:customStyle="1" w:styleId="WW8Num5z1">
    <w:name w:val="WW8Num5z1"/>
    <w:rsid w:val="00A567A6"/>
    <w:rPr>
      <w:rFonts w:ascii="Courier New" w:hAnsi="Courier New" w:cs="Courier New"/>
    </w:rPr>
  </w:style>
  <w:style w:type="character" w:customStyle="1" w:styleId="WW8Num5z2">
    <w:name w:val="WW8Num5z2"/>
    <w:rsid w:val="00A567A6"/>
    <w:rPr>
      <w:rFonts w:ascii="Wingdings" w:hAnsi="Wingdings"/>
    </w:rPr>
  </w:style>
  <w:style w:type="character" w:customStyle="1" w:styleId="WW8Num7z0">
    <w:name w:val="WW8Num7z0"/>
    <w:rsid w:val="00A567A6"/>
    <w:rPr>
      <w:rFonts w:ascii="Symbol" w:hAnsi="Symbol"/>
      <w:sz w:val="20"/>
    </w:rPr>
  </w:style>
  <w:style w:type="character" w:customStyle="1" w:styleId="WW8Num7z1">
    <w:name w:val="WW8Num7z1"/>
    <w:rsid w:val="00A567A6"/>
    <w:rPr>
      <w:rFonts w:ascii="Courier New" w:hAnsi="Courier New"/>
      <w:sz w:val="20"/>
    </w:rPr>
  </w:style>
  <w:style w:type="character" w:customStyle="1" w:styleId="WW8Num7z2">
    <w:name w:val="WW8Num7z2"/>
    <w:rsid w:val="00A567A6"/>
    <w:rPr>
      <w:rFonts w:ascii="Wingdings" w:hAnsi="Wingdings"/>
      <w:sz w:val="20"/>
    </w:rPr>
  </w:style>
  <w:style w:type="character" w:customStyle="1" w:styleId="WW8Num8z0">
    <w:name w:val="WW8Num8z0"/>
    <w:rsid w:val="00A567A6"/>
    <w:rPr>
      <w:rFonts w:ascii="Symbol" w:hAnsi="Symbol"/>
      <w:sz w:val="20"/>
    </w:rPr>
  </w:style>
  <w:style w:type="character" w:customStyle="1" w:styleId="WW8Num8z1">
    <w:name w:val="WW8Num8z1"/>
    <w:rsid w:val="00A567A6"/>
    <w:rPr>
      <w:rFonts w:ascii="Courier New" w:hAnsi="Courier New"/>
    </w:rPr>
  </w:style>
  <w:style w:type="character" w:customStyle="1" w:styleId="WW8Num8z2">
    <w:name w:val="WW8Num8z2"/>
    <w:rsid w:val="00A567A6"/>
    <w:rPr>
      <w:rFonts w:ascii="Wingdings" w:hAnsi="Wingdings"/>
    </w:rPr>
  </w:style>
  <w:style w:type="character" w:customStyle="1" w:styleId="WW8Num9z0">
    <w:name w:val="WW8Num9z0"/>
    <w:rsid w:val="00A567A6"/>
    <w:rPr>
      <w:rFonts w:ascii="Symbol" w:hAnsi="Symbol"/>
    </w:rPr>
  </w:style>
  <w:style w:type="character" w:customStyle="1" w:styleId="WW8Num9z1">
    <w:name w:val="WW8Num9z1"/>
    <w:rsid w:val="00A567A6"/>
    <w:rPr>
      <w:rFonts w:ascii="Courier New" w:hAnsi="Courier New" w:cs="Courier New"/>
    </w:rPr>
  </w:style>
  <w:style w:type="character" w:customStyle="1" w:styleId="WW8Num9z2">
    <w:name w:val="WW8Num9z2"/>
    <w:rsid w:val="00A567A6"/>
    <w:rPr>
      <w:rFonts w:ascii="Wingdings" w:hAnsi="Wingdings"/>
    </w:rPr>
  </w:style>
  <w:style w:type="character" w:customStyle="1" w:styleId="WW8Num11z0">
    <w:name w:val="WW8Num11z0"/>
    <w:rsid w:val="00A567A6"/>
    <w:rPr>
      <w:rFonts w:ascii="Symbol" w:hAnsi="Symbol"/>
    </w:rPr>
  </w:style>
  <w:style w:type="character" w:customStyle="1" w:styleId="WW8Num11z1">
    <w:name w:val="WW8Num11z1"/>
    <w:rsid w:val="00A567A6"/>
    <w:rPr>
      <w:rFonts w:ascii="Courier New" w:hAnsi="Courier New" w:cs="Courier New"/>
    </w:rPr>
  </w:style>
  <w:style w:type="character" w:customStyle="1" w:styleId="WW8Num11z2">
    <w:name w:val="WW8Num11z2"/>
    <w:rsid w:val="00A567A6"/>
    <w:rPr>
      <w:rFonts w:ascii="Wingdings" w:hAnsi="Wingdings"/>
    </w:rPr>
  </w:style>
  <w:style w:type="character" w:customStyle="1" w:styleId="WW8Num12z0">
    <w:name w:val="WW8Num12z0"/>
    <w:rsid w:val="00A567A6"/>
    <w:rPr>
      <w:rFonts w:ascii="Symbol" w:hAnsi="Symbol"/>
      <w:sz w:val="20"/>
    </w:rPr>
  </w:style>
  <w:style w:type="character" w:customStyle="1" w:styleId="WW8Num12z1">
    <w:name w:val="WW8Num12z1"/>
    <w:rsid w:val="00A567A6"/>
    <w:rPr>
      <w:rFonts w:ascii="Courier New" w:hAnsi="Courier New"/>
      <w:sz w:val="20"/>
    </w:rPr>
  </w:style>
  <w:style w:type="character" w:customStyle="1" w:styleId="WW8Num12z2">
    <w:name w:val="WW8Num12z2"/>
    <w:rsid w:val="00A567A6"/>
    <w:rPr>
      <w:rFonts w:ascii="Wingdings" w:hAnsi="Wingdings"/>
      <w:sz w:val="20"/>
    </w:rPr>
  </w:style>
  <w:style w:type="character" w:customStyle="1" w:styleId="WW8Num13z0">
    <w:name w:val="WW8Num13z0"/>
    <w:rsid w:val="00A567A6"/>
    <w:rPr>
      <w:rFonts w:ascii="Helvetica" w:hAnsi="Helvetica"/>
      <w:b w:val="0"/>
      <w:i w:val="0"/>
      <w:color w:val="auto"/>
      <w:sz w:val="22"/>
    </w:rPr>
  </w:style>
  <w:style w:type="character" w:customStyle="1" w:styleId="WW8Num13z1">
    <w:name w:val="WW8Num13z1"/>
    <w:rsid w:val="00A567A6"/>
    <w:rPr>
      <w:rFonts w:ascii="Courier New" w:hAnsi="Courier New"/>
      <w:sz w:val="20"/>
    </w:rPr>
  </w:style>
  <w:style w:type="character" w:customStyle="1" w:styleId="WW8Num13z2">
    <w:name w:val="WW8Num13z2"/>
    <w:rsid w:val="00A567A6"/>
    <w:rPr>
      <w:rFonts w:ascii="Wingdings" w:hAnsi="Wingdings"/>
      <w:sz w:val="20"/>
    </w:rPr>
  </w:style>
  <w:style w:type="character" w:customStyle="1" w:styleId="WW8Num14z0">
    <w:name w:val="WW8Num14z0"/>
    <w:rsid w:val="00A567A6"/>
    <w:rPr>
      <w:rFonts w:ascii="Helvetica" w:hAnsi="Helvetica"/>
      <w:b w:val="0"/>
      <w:i w:val="0"/>
      <w:color w:val="auto"/>
      <w:sz w:val="22"/>
    </w:rPr>
  </w:style>
  <w:style w:type="character" w:customStyle="1" w:styleId="WW8Num14z1">
    <w:name w:val="WW8Num14z1"/>
    <w:rsid w:val="00A567A6"/>
    <w:rPr>
      <w:rFonts w:ascii="Courier New" w:hAnsi="Courier New"/>
      <w:sz w:val="20"/>
    </w:rPr>
  </w:style>
  <w:style w:type="character" w:customStyle="1" w:styleId="WW8Num14z2">
    <w:name w:val="WW8Num14z2"/>
    <w:rsid w:val="00A567A6"/>
    <w:rPr>
      <w:rFonts w:ascii="Wingdings" w:hAnsi="Wingdings"/>
      <w:sz w:val="20"/>
    </w:rPr>
  </w:style>
  <w:style w:type="character" w:customStyle="1" w:styleId="WW8Num15z0">
    <w:name w:val="WW8Num15z0"/>
    <w:rsid w:val="00A567A6"/>
    <w:rPr>
      <w:rFonts w:ascii="Symbol" w:hAnsi="Symbol"/>
      <w:sz w:val="20"/>
    </w:rPr>
  </w:style>
  <w:style w:type="character" w:customStyle="1" w:styleId="WW8Num15z1">
    <w:name w:val="WW8Num15z1"/>
    <w:rsid w:val="00A567A6"/>
    <w:rPr>
      <w:rFonts w:ascii="Wingdings" w:eastAsia="Times New Roman" w:hAnsi="Wingdings" w:cs="Times New Roman"/>
    </w:rPr>
  </w:style>
  <w:style w:type="character" w:customStyle="1" w:styleId="WW8Num15z2">
    <w:name w:val="WW8Num15z2"/>
    <w:rsid w:val="00A567A6"/>
    <w:rPr>
      <w:rFonts w:ascii="Wingdings" w:hAnsi="Wingdings"/>
      <w:sz w:val="20"/>
    </w:rPr>
  </w:style>
  <w:style w:type="character" w:customStyle="1" w:styleId="WW8Num16z0">
    <w:name w:val="WW8Num16z0"/>
    <w:rsid w:val="00A567A6"/>
    <w:rPr>
      <w:rFonts w:ascii="Symbol" w:hAnsi="Symbol"/>
      <w:sz w:val="20"/>
    </w:rPr>
  </w:style>
  <w:style w:type="character" w:customStyle="1" w:styleId="WW8Num16z1">
    <w:name w:val="WW8Num16z1"/>
    <w:rsid w:val="00A567A6"/>
    <w:rPr>
      <w:rFonts w:ascii="Courier New" w:hAnsi="Courier New"/>
      <w:sz w:val="20"/>
    </w:rPr>
  </w:style>
  <w:style w:type="character" w:customStyle="1" w:styleId="WW8Num16z2">
    <w:name w:val="WW8Num16z2"/>
    <w:rsid w:val="00A567A6"/>
    <w:rPr>
      <w:rFonts w:ascii="Wingdings" w:hAnsi="Wingdings"/>
      <w:sz w:val="20"/>
    </w:rPr>
  </w:style>
  <w:style w:type="character" w:customStyle="1" w:styleId="WW8Num17z0">
    <w:name w:val="WW8Num17z0"/>
    <w:rsid w:val="00A567A6"/>
    <w:rPr>
      <w:rFonts w:ascii="Symbol" w:hAnsi="Symbol"/>
      <w:sz w:val="20"/>
    </w:rPr>
  </w:style>
  <w:style w:type="character" w:customStyle="1" w:styleId="WW8Num17z1">
    <w:name w:val="WW8Num17z1"/>
    <w:rsid w:val="00A567A6"/>
    <w:rPr>
      <w:rFonts w:ascii="Courier New" w:hAnsi="Courier New"/>
      <w:sz w:val="20"/>
    </w:rPr>
  </w:style>
  <w:style w:type="character" w:customStyle="1" w:styleId="WW8Num17z2">
    <w:name w:val="WW8Num17z2"/>
    <w:rsid w:val="00A567A6"/>
    <w:rPr>
      <w:rFonts w:ascii="Wingdings" w:hAnsi="Wingdings"/>
      <w:sz w:val="20"/>
    </w:rPr>
  </w:style>
  <w:style w:type="character" w:customStyle="1" w:styleId="WW8Num18z0">
    <w:name w:val="WW8Num18z0"/>
    <w:rsid w:val="00A567A6"/>
    <w:rPr>
      <w:rFonts w:ascii="Symbol" w:hAnsi="Symbol"/>
      <w:sz w:val="20"/>
    </w:rPr>
  </w:style>
  <w:style w:type="character" w:customStyle="1" w:styleId="WW8Num18z1">
    <w:name w:val="WW8Num18z1"/>
    <w:rsid w:val="00A567A6"/>
    <w:rPr>
      <w:rFonts w:ascii="Courier New" w:hAnsi="Courier New"/>
      <w:sz w:val="20"/>
    </w:rPr>
  </w:style>
  <w:style w:type="character" w:customStyle="1" w:styleId="WW8Num18z2">
    <w:name w:val="WW8Num18z2"/>
    <w:rsid w:val="00A567A6"/>
    <w:rPr>
      <w:rFonts w:ascii="Wingdings" w:hAnsi="Wingdings"/>
      <w:sz w:val="20"/>
    </w:rPr>
  </w:style>
  <w:style w:type="character" w:customStyle="1" w:styleId="WW8Num19z0">
    <w:name w:val="WW8Num19z0"/>
    <w:rsid w:val="00A567A6"/>
    <w:rPr>
      <w:rFonts w:ascii="Symbol" w:hAnsi="Symbol"/>
      <w:sz w:val="20"/>
    </w:rPr>
  </w:style>
  <w:style w:type="character" w:customStyle="1" w:styleId="WW8Num20z0">
    <w:name w:val="WW8Num20z0"/>
    <w:rsid w:val="00A567A6"/>
    <w:rPr>
      <w:rFonts w:ascii="Symbol" w:hAnsi="Symbol"/>
      <w:sz w:val="20"/>
    </w:rPr>
  </w:style>
  <w:style w:type="character" w:customStyle="1" w:styleId="WW8Num20z1">
    <w:name w:val="WW8Num20z1"/>
    <w:rsid w:val="00A567A6"/>
    <w:rPr>
      <w:rFonts w:ascii="Courier New" w:hAnsi="Courier New"/>
      <w:sz w:val="20"/>
    </w:rPr>
  </w:style>
  <w:style w:type="character" w:customStyle="1" w:styleId="WW8Num20z2">
    <w:name w:val="WW8Num20z2"/>
    <w:rsid w:val="00A567A6"/>
    <w:rPr>
      <w:rFonts w:ascii="Wingdings" w:hAnsi="Wingdings"/>
      <w:sz w:val="20"/>
    </w:rPr>
  </w:style>
  <w:style w:type="character" w:customStyle="1" w:styleId="WW8Num21z0">
    <w:name w:val="WW8Num21z0"/>
    <w:rsid w:val="00A567A6"/>
    <w:rPr>
      <w:rFonts w:ascii="Symbol" w:hAnsi="Symbol"/>
    </w:rPr>
  </w:style>
  <w:style w:type="character" w:customStyle="1" w:styleId="WW8Num21z1">
    <w:name w:val="WW8Num21z1"/>
    <w:rsid w:val="00A567A6"/>
    <w:rPr>
      <w:rFonts w:ascii="Courier New" w:hAnsi="Courier New"/>
      <w:sz w:val="20"/>
    </w:rPr>
  </w:style>
  <w:style w:type="character" w:customStyle="1" w:styleId="WW8Num21z2">
    <w:name w:val="WW8Num21z2"/>
    <w:rsid w:val="00A567A6"/>
    <w:rPr>
      <w:rFonts w:ascii="Wingdings" w:hAnsi="Wingdings"/>
      <w:sz w:val="20"/>
    </w:rPr>
  </w:style>
  <w:style w:type="character" w:customStyle="1" w:styleId="WW8Num22z0">
    <w:name w:val="WW8Num22z0"/>
    <w:rsid w:val="00A567A6"/>
    <w:rPr>
      <w:rFonts w:ascii="Symbol" w:hAnsi="Symbol"/>
      <w:sz w:val="20"/>
    </w:rPr>
  </w:style>
  <w:style w:type="character" w:customStyle="1" w:styleId="WW8Num22z1">
    <w:name w:val="WW8Num22z1"/>
    <w:rsid w:val="00A567A6"/>
    <w:rPr>
      <w:rFonts w:ascii="Courier New" w:hAnsi="Courier New"/>
      <w:sz w:val="20"/>
    </w:rPr>
  </w:style>
  <w:style w:type="character" w:customStyle="1" w:styleId="WW8Num22z2">
    <w:name w:val="WW8Num22z2"/>
    <w:rsid w:val="00A567A6"/>
    <w:rPr>
      <w:rFonts w:ascii="Wingdings" w:hAnsi="Wingdings"/>
      <w:sz w:val="20"/>
    </w:rPr>
  </w:style>
  <w:style w:type="character" w:customStyle="1" w:styleId="WW8Num23z0">
    <w:name w:val="WW8Num23z0"/>
    <w:rsid w:val="00A567A6"/>
    <w:rPr>
      <w:rFonts w:ascii="Symbol" w:hAnsi="Symbol"/>
      <w:sz w:val="20"/>
    </w:rPr>
  </w:style>
  <w:style w:type="character" w:customStyle="1" w:styleId="WW8Num23z1">
    <w:name w:val="WW8Num23z1"/>
    <w:rsid w:val="00A567A6"/>
    <w:rPr>
      <w:rFonts w:ascii="Courier New" w:hAnsi="Courier New"/>
      <w:sz w:val="20"/>
    </w:rPr>
  </w:style>
  <w:style w:type="character" w:customStyle="1" w:styleId="WW8Num23z2">
    <w:name w:val="WW8Num23z2"/>
    <w:rsid w:val="00A567A6"/>
    <w:rPr>
      <w:rFonts w:ascii="Wingdings" w:hAnsi="Wingdings"/>
      <w:sz w:val="20"/>
    </w:rPr>
  </w:style>
  <w:style w:type="character" w:customStyle="1" w:styleId="WW8Num24z0">
    <w:name w:val="WW8Num24z0"/>
    <w:rsid w:val="00A567A6"/>
    <w:rPr>
      <w:rFonts w:ascii="Symbol" w:hAnsi="Symbol"/>
    </w:rPr>
  </w:style>
  <w:style w:type="character" w:customStyle="1" w:styleId="WW8Num24z1">
    <w:name w:val="WW8Num24z1"/>
    <w:rsid w:val="00A567A6"/>
    <w:rPr>
      <w:rFonts w:ascii="Courier New" w:hAnsi="Courier New" w:cs="Courier New"/>
    </w:rPr>
  </w:style>
  <w:style w:type="character" w:customStyle="1" w:styleId="WW8Num24z2">
    <w:name w:val="WW8Num24z2"/>
    <w:rsid w:val="00A567A6"/>
    <w:rPr>
      <w:rFonts w:ascii="Wingdings" w:hAnsi="Wingdings"/>
    </w:rPr>
  </w:style>
  <w:style w:type="character" w:customStyle="1" w:styleId="WW8Num25z0">
    <w:name w:val="WW8Num25z0"/>
    <w:rsid w:val="00A567A6"/>
    <w:rPr>
      <w:rFonts w:ascii="Wingdings" w:hAnsi="Wingdings"/>
      <w:sz w:val="40"/>
    </w:rPr>
  </w:style>
  <w:style w:type="character" w:customStyle="1" w:styleId="WW8Num26z0">
    <w:name w:val="WW8Num26z0"/>
    <w:rsid w:val="00A567A6"/>
    <w:rPr>
      <w:rFonts w:ascii="Symbol" w:hAnsi="Symbol"/>
      <w:sz w:val="20"/>
    </w:rPr>
  </w:style>
  <w:style w:type="character" w:customStyle="1" w:styleId="WW8Num26z1">
    <w:name w:val="WW8Num26z1"/>
    <w:rsid w:val="00A567A6"/>
    <w:rPr>
      <w:rFonts w:ascii="Courier New" w:hAnsi="Courier New"/>
      <w:sz w:val="20"/>
    </w:rPr>
  </w:style>
  <w:style w:type="character" w:customStyle="1" w:styleId="WW8Num26z2">
    <w:name w:val="WW8Num26z2"/>
    <w:rsid w:val="00A567A6"/>
    <w:rPr>
      <w:rFonts w:ascii="Wingdings" w:hAnsi="Wingdings"/>
      <w:sz w:val="20"/>
    </w:rPr>
  </w:style>
  <w:style w:type="character" w:customStyle="1" w:styleId="WW8Num27z0">
    <w:name w:val="WW8Num27z0"/>
    <w:rsid w:val="00A567A6"/>
    <w:rPr>
      <w:rFonts w:ascii="Symbol" w:hAnsi="Symbol"/>
      <w:sz w:val="20"/>
    </w:rPr>
  </w:style>
  <w:style w:type="character" w:customStyle="1" w:styleId="WW8Num27z1">
    <w:name w:val="WW8Num27z1"/>
    <w:rsid w:val="00A567A6"/>
    <w:rPr>
      <w:rFonts w:ascii="Courier New" w:hAnsi="Courier New"/>
      <w:sz w:val="20"/>
    </w:rPr>
  </w:style>
  <w:style w:type="character" w:customStyle="1" w:styleId="WW8Num27z2">
    <w:name w:val="WW8Num27z2"/>
    <w:rsid w:val="00A567A6"/>
    <w:rPr>
      <w:rFonts w:ascii="Wingdings" w:hAnsi="Wingdings"/>
      <w:sz w:val="20"/>
    </w:rPr>
  </w:style>
  <w:style w:type="character" w:customStyle="1" w:styleId="WW8Num28z0">
    <w:name w:val="WW8Num28z0"/>
    <w:rsid w:val="00A567A6"/>
    <w:rPr>
      <w:rFonts w:ascii="Symbol" w:hAnsi="Symbol"/>
    </w:rPr>
  </w:style>
  <w:style w:type="character" w:customStyle="1" w:styleId="WW8Num28z1">
    <w:name w:val="WW8Num28z1"/>
    <w:rsid w:val="00A567A6"/>
    <w:rPr>
      <w:rFonts w:ascii="Courier New" w:hAnsi="Courier New" w:cs="Courier New"/>
    </w:rPr>
  </w:style>
  <w:style w:type="character" w:customStyle="1" w:styleId="WW8Num28z2">
    <w:name w:val="WW8Num28z2"/>
    <w:rsid w:val="00A567A6"/>
    <w:rPr>
      <w:rFonts w:ascii="Wingdings" w:hAnsi="Wingdings"/>
    </w:rPr>
  </w:style>
  <w:style w:type="character" w:customStyle="1" w:styleId="WW8Num29z0">
    <w:name w:val="WW8Num29z0"/>
    <w:rsid w:val="00A567A6"/>
    <w:rPr>
      <w:rFonts w:ascii="Symbol" w:hAnsi="Symbol"/>
      <w:sz w:val="20"/>
    </w:rPr>
  </w:style>
  <w:style w:type="character" w:customStyle="1" w:styleId="WW8Num30z0">
    <w:name w:val="WW8Num30z0"/>
    <w:rsid w:val="00A567A6"/>
    <w:rPr>
      <w:rFonts w:ascii="Symbol" w:hAnsi="Symbol"/>
    </w:rPr>
  </w:style>
  <w:style w:type="character" w:customStyle="1" w:styleId="WW8Num30z1">
    <w:name w:val="WW8Num30z1"/>
    <w:rsid w:val="00A567A6"/>
    <w:rPr>
      <w:rFonts w:ascii="Courier New" w:hAnsi="Courier New"/>
      <w:sz w:val="20"/>
    </w:rPr>
  </w:style>
  <w:style w:type="character" w:customStyle="1" w:styleId="WW8Num30z2">
    <w:name w:val="WW8Num30z2"/>
    <w:rsid w:val="00A567A6"/>
    <w:rPr>
      <w:rFonts w:ascii="Wingdings" w:hAnsi="Wingdings"/>
      <w:sz w:val="20"/>
    </w:rPr>
  </w:style>
  <w:style w:type="character" w:customStyle="1" w:styleId="WW8Num31z0">
    <w:name w:val="WW8Num31z0"/>
    <w:rsid w:val="00A567A6"/>
    <w:rPr>
      <w:rFonts w:ascii="Symbol" w:hAnsi="Symbol"/>
      <w:sz w:val="20"/>
    </w:rPr>
  </w:style>
  <w:style w:type="character" w:customStyle="1" w:styleId="WW8Num31z1">
    <w:name w:val="WW8Num31z1"/>
    <w:rsid w:val="00A567A6"/>
    <w:rPr>
      <w:rFonts w:ascii="Courier New" w:hAnsi="Courier New"/>
      <w:sz w:val="20"/>
    </w:rPr>
  </w:style>
  <w:style w:type="character" w:customStyle="1" w:styleId="WW8Num31z2">
    <w:name w:val="WW8Num31z2"/>
    <w:rsid w:val="00A567A6"/>
    <w:rPr>
      <w:rFonts w:ascii="Wingdings" w:hAnsi="Wingdings"/>
      <w:sz w:val="20"/>
    </w:rPr>
  </w:style>
  <w:style w:type="character" w:customStyle="1" w:styleId="WW8Num32z0">
    <w:name w:val="WW8Num32z0"/>
    <w:rsid w:val="00A567A6"/>
    <w:rPr>
      <w:rFonts w:ascii="Symbol" w:hAnsi="Symbol"/>
    </w:rPr>
  </w:style>
  <w:style w:type="character" w:customStyle="1" w:styleId="WW8Num32z1">
    <w:name w:val="WW8Num32z1"/>
    <w:rsid w:val="00A567A6"/>
    <w:rPr>
      <w:rFonts w:ascii="Courier New" w:hAnsi="Courier New"/>
      <w:sz w:val="20"/>
    </w:rPr>
  </w:style>
  <w:style w:type="character" w:customStyle="1" w:styleId="WW8Num32z2">
    <w:name w:val="WW8Num32z2"/>
    <w:rsid w:val="00A567A6"/>
    <w:rPr>
      <w:rFonts w:ascii="Wingdings" w:hAnsi="Wingdings"/>
      <w:sz w:val="20"/>
    </w:rPr>
  </w:style>
  <w:style w:type="character" w:customStyle="1" w:styleId="WW8Num33z0">
    <w:name w:val="WW8Num33z0"/>
    <w:rsid w:val="00A567A6"/>
    <w:rPr>
      <w:rFonts w:ascii="Symbol" w:hAnsi="Symbol"/>
      <w:sz w:val="20"/>
    </w:rPr>
  </w:style>
  <w:style w:type="character" w:customStyle="1" w:styleId="WW8Num34z0">
    <w:name w:val="WW8Num34z0"/>
    <w:rsid w:val="00A567A6"/>
    <w:rPr>
      <w:rFonts w:ascii="Symbol" w:hAnsi="Symbol"/>
      <w:sz w:val="20"/>
    </w:rPr>
  </w:style>
  <w:style w:type="character" w:customStyle="1" w:styleId="WW8Num34z1">
    <w:name w:val="WW8Num34z1"/>
    <w:rsid w:val="00A567A6"/>
    <w:rPr>
      <w:rFonts w:ascii="Courier New" w:hAnsi="Courier New"/>
      <w:sz w:val="20"/>
    </w:rPr>
  </w:style>
  <w:style w:type="character" w:customStyle="1" w:styleId="WW8Num34z2">
    <w:name w:val="WW8Num34z2"/>
    <w:rsid w:val="00A567A6"/>
    <w:rPr>
      <w:rFonts w:ascii="Wingdings" w:hAnsi="Wingdings"/>
      <w:sz w:val="20"/>
    </w:rPr>
  </w:style>
  <w:style w:type="character" w:customStyle="1" w:styleId="WW8Num35z0">
    <w:name w:val="WW8Num35z0"/>
    <w:rsid w:val="00A567A6"/>
    <w:rPr>
      <w:rFonts w:ascii="Symbol" w:hAnsi="Symbol"/>
      <w:sz w:val="20"/>
    </w:rPr>
  </w:style>
  <w:style w:type="character" w:customStyle="1" w:styleId="WW8Num35z1">
    <w:name w:val="WW8Num35z1"/>
    <w:rsid w:val="00A567A6"/>
    <w:rPr>
      <w:rFonts w:ascii="Courier New" w:hAnsi="Courier New"/>
      <w:sz w:val="20"/>
    </w:rPr>
  </w:style>
  <w:style w:type="character" w:customStyle="1" w:styleId="WW8Num35z2">
    <w:name w:val="WW8Num35z2"/>
    <w:rsid w:val="00A567A6"/>
    <w:rPr>
      <w:rFonts w:ascii="Wingdings" w:hAnsi="Wingdings"/>
      <w:sz w:val="20"/>
    </w:rPr>
  </w:style>
  <w:style w:type="character" w:customStyle="1" w:styleId="WW8Num36z0">
    <w:name w:val="WW8Num36z0"/>
    <w:rsid w:val="00A567A6"/>
    <w:rPr>
      <w:rFonts w:ascii="Symbol" w:hAnsi="Symbol"/>
      <w:sz w:val="20"/>
    </w:rPr>
  </w:style>
  <w:style w:type="character" w:customStyle="1" w:styleId="WW8Num36z1">
    <w:name w:val="WW8Num36z1"/>
    <w:rsid w:val="00A567A6"/>
    <w:rPr>
      <w:rFonts w:ascii="Courier New" w:hAnsi="Courier New"/>
      <w:sz w:val="20"/>
    </w:rPr>
  </w:style>
  <w:style w:type="character" w:customStyle="1" w:styleId="WW8Num36z2">
    <w:name w:val="WW8Num36z2"/>
    <w:rsid w:val="00A567A6"/>
    <w:rPr>
      <w:rFonts w:ascii="Wingdings" w:hAnsi="Wingdings"/>
      <w:sz w:val="20"/>
    </w:rPr>
  </w:style>
  <w:style w:type="character" w:customStyle="1" w:styleId="WW8Num37z0">
    <w:name w:val="WW8Num37z0"/>
    <w:rsid w:val="00A567A6"/>
    <w:rPr>
      <w:rFonts w:ascii="Symbol" w:hAnsi="Symbol"/>
      <w:sz w:val="20"/>
    </w:rPr>
  </w:style>
  <w:style w:type="character" w:customStyle="1" w:styleId="WW8Num37z1">
    <w:name w:val="WW8Num37z1"/>
    <w:rsid w:val="00A567A6"/>
    <w:rPr>
      <w:rFonts w:ascii="Courier New" w:hAnsi="Courier New"/>
      <w:sz w:val="20"/>
    </w:rPr>
  </w:style>
  <w:style w:type="character" w:customStyle="1" w:styleId="WW8Num37z2">
    <w:name w:val="WW8Num37z2"/>
    <w:rsid w:val="00A567A6"/>
    <w:rPr>
      <w:rFonts w:ascii="Wingdings" w:hAnsi="Wingdings"/>
      <w:sz w:val="20"/>
    </w:rPr>
  </w:style>
  <w:style w:type="character" w:customStyle="1" w:styleId="WW8Num38z0">
    <w:name w:val="WW8Num38z0"/>
    <w:rsid w:val="00A567A6"/>
    <w:rPr>
      <w:rFonts w:ascii="Symbol" w:hAnsi="Symbol"/>
      <w:sz w:val="20"/>
    </w:rPr>
  </w:style>
  <w:style w:type="character" w:customStyle="1" w:styleId="WW8Num38z1">
    <w:name w:val="WW8Num38z1"/>
    <w:rsid w:val="00A567A6"/>
    <w:rPr>
      <w:rFonts w:ascii="Courier New" w:hAnsi="Courier New"/>
      <w:sz w:val="20"/>
    </w:rPr>
  </w:style>
  <w:style w:type="character" w:customStyle="1" w:styleId="WW8Num38z2">
    <w:name w:val="WW8Num38z2"/>
    <w:rsid w:val="00A567A6"/>
    <w:rPr>
      <w:rFonts w:ascii="Wingdings" w:hAnsi="Wingdings"/>
      <w:sz w:val="20"/>
    </w:rPr>
  </w:style>
  <w:style w:type="character" w:customStyle="1" w:styleId="WW8Num39z0">
    <w:name w:val="WW8Num39z0"/>
    <w:rsid w:val="00A567A6"/>
    <w:rPr>
      <w:rFonts w:ascii="Symbol" w:hAnsi="Symbol"/>
      <w:sz w:val="20"/>
    </w:rPr>
  </w:style>
  <w:style w:type="character" w:customStyle="1" w:styleId="WW8Num39z1">
    <w:name w:val="WW8Num39z1"/>
    <w:rsid w:val="00A567A6"/>
    <w:rPr>
      <w:rFonts w:ascii="Courier New" w:hAnsi="Courier New"/>
      <w:sz w:val="20"/>
    </w:rPr>
  </w:style>
  <w:style w:type="character" w:customStyle="1" w:styleId="WW8Num39z2">
    <w:name w:val="WW8Num39z2"/>
    <w:rsid w:val="00A567A6"/>
    <w:rPr>
      <w:rFonts w:ascii="Wingdings" w:hAnsi="Wingdings"/>
      <w:sz w:val="20"/>
    </w:rPr>
  </w:style>
  <w:style w:type="character" w:customStyle="1" w:styleId="WW8Num41z0">
    <w:name w:val="WW8Num41z0"/>
    <w:rsid w:val="00A567A6"/>
    <w:rPr>
      <w:rFonts w:ascii="Symbol" w:hAnsi="Symbol"/>
      <w:sz w:val="20"/>
    </w:rPr>
  </w:style>
  <w:style w:type="character" w:customStyle="1" w:styleId="WW8Num41z1">
    <w:name w:val="WW8Num41z1"/>
    <w:rsid w:val="00A567A6"/>
    <w:rPr>
      <w:rFonts w:ascii="Courier New" w:hAnsi="Courier New"/>
      <w:sz w:val="20"/>
    </w:rPr>
  </w:style>
  <w:style w:type="character" w:customStyle="1" w:styleId="WW8Num41z2">
    <w:name w:val="WW8Num41z2"/>
    <w:rsid w:val="00A567A6"/>
    <w:rPr>
      <w:rFonts w:ascii="Wingdings" w:hAnsi="Wingdings"/>
      <w:sz w:val="20"/>
    </w:rPr>
  </w:style>
  <w:style w:type="character" w:customStyle="1" w:styleId="WW8Num42z0">
    <w:name w:val="WW8Num42z0"/>
    <w:rsid w:val="00A567A6"/>
    <w:rPr>
      <w:rFonts w:ascii="Symbol" w:hAnsi="Symbol"/>
    </w:rPr>
  </w:style>
  <w:style w:type="character" w:customStyle="1" w:styleId="WW8Num42z1">
    <w:name w:val="WW8Num42z1"/>
    <w:rsid w:val="00A567A6"/>
    <w:rPr>
      <w:rFonts w:ascii="Courier New" w:hAnsi="Courier New" w:cs="Courier New"/>
    </w:rPr>
  </w:style>
  <w:style w:type="character" w:customStyle="1" w:styleId="WW8Num42z2">
    <w:name w:val="WW8Num42z2"/>
    <w:rsid w:val="00A567A6"/>
    <w:rPr>
      <w:rFonts w:ascii="Wingdings" w:hAnsi="Wingdings"/>
    </w:rPr>
  </w:style>
  <w:style w:type="character" w:customStyle="1" w:styleId="WW8Num44z0">
    <w:name w:val="WW8Num44z0"/>
    <w:rsid w:val="00A567A6"/>
    <w:rPr>
      <w:rFonts w:ascii="Symbol" w:hAnsi="Symbol"/>
      <w:sz w:val="20"/>
    </w:rPr>
  </w:style>
  <w:style w:type="character" w:customStyle="1" w:styleId="WW8Num44z1">
    <w:name w:val="WW8Num44z1"/>
    <w:rsid w:val="00A567A6"/>
    <w:rPr>
      <w:rFonts w:ascii="Courier New" w:hAnsi="Courier New"/>
      <w:sz w:val="20"/>
    </w:rPr>
  </w:style>
  <w:style w:type="character" w:customStyle="1" w:styleId="WW8Num44z2">
    <w:name w:val="WW8Num44z2"/>
    <w:rsid w:val="00A567A6"/>
    <w:rPr>
      <w:rFonts w:ascii="Wingdings" w:hAnsi="Wingdings"/>
      <w:sz w:val="20"/>
    </w:rPr>
  </w:style>
  <w:style w:type="character" w:customStyle="1" w:styleId="WW8Num45z0">
    <w:name w:val="WW8Num45z0"/>
    <w:rsid w:val="00A567A6"/>
    <w:rPr>
      <w:rFonts w:ascii="Symbol" w:hAnsi="Symbol"/>
      <w:sz w:val="20"/>
    </w:rPr>
  </w:style>
  <w:style w:type="character" w:customStyle="1" w:styleId="WW8Num45z1">
    <w:name w:val="WW8Num45z1"/>
    <w:rsid w:val="00A567A6"/>
    <w:rPr>
      <w:rFonts w:ascii="Courier New" w:hAnsi="Courier New"/>
      <w:sz w:val="20"/>
    </w:rPr>
  </w:style>
  <w:style w:type="character" w:customStyle="1" w:styleId="WW8Num45z2">
    <w:name w:val="WW8Num45z2"/>
    <w:rsid w:val="00A567A6"/>
    <w:rPr>
      <w:rFonts w:ascii="Wingdings" w:hAnsi="Wingdings"/>
      <w:sz w:val="20"/>
    </w:rPr>
  </w:style>
  <w:style w:type="character" w:customStyle="1" w:styleId="WW8Num47z0">
    <w:name w:val="WW8Num47z0"/>
    <w:rsid w:val="00A567A6"/>
    <w:rPr>
      <w:rFonts w:ascii="Symbol" w:hAnsi="Symbol"/>
      <w:sz w:val="20"/>
    </w:rPr>
  </w:style>
  <w:style w:type="character" w:customStyle="1" w:styleId="WW8Num47z1">
    <w:name w:val="WW8Num47z1"/>
    <w:rsid w:val="00A567A6"/>
    <w:rPr>
      <w:rFonts w:ascii="Courier New" w:hAnsi="Courier New"/>
      <w:sz w:val="20"/>
    </w:rPr>
  </w:style>
  <w:style w:type="character" w:customStyle="1" w:styleId="WW8Num47z2">
    <w:name w:val="WW8Num47z2"/>
    <w:rsid w:val="00A567A6"/>
    <w:rPr>
      <w:rFonts w:ascii="Wingdings" w:hAnsi="Wingdings"/>
      <w:sz w:val="20"/>
    </w:rPr>
  </w:style>
  <w:style w:type="character" w:customStyle="1" w:styleId="WW8Num48z0">
    <w:name w:val="WW8Num48z0"/>
    <w:rsid w:val="00A567A6"/>
    <w:rPr>
      <w:rFonts w:ascii="Symbol" w:hAnsi="Symbol"/>
      <w:sz w:val="20"/>
    </w:rPr>
  </w:style>
  <w:style w:type="character" w:customStyle="1" w:styleId="WW8Num48z1">
    <w:name w:val="WW8Num48z1"/>
    <w:rsid w:val="00A567A6"/>
    <w:rPr>
      <w:rFonts w:ascii="Courier New" w:hAnsi="Courier New"/>
      <w:sz w:val="20"/>
    </w:rPr>
  </w:style>
  <w:style w:type="character" w:customStyle="1" w:styleId="WW8Num48z2">
    <w:name w:val="WW8Num48z2"/>
    <w:rsid w:val="00A567A6"/>
    <w:rPr>
      <w:rFonts w:ascii="Wingdings" w:hAnsi="Wingdings"/>
      <w:sz w:val="20"/>
    </w:rPr>
  </w:style>
  <w:style w:type="character" w:customStyle="1" w:styleId="WW8Num50z0">
    <w:name w:val="WW8Num50z0"/>
    <w:rsid w:val="00A567A6"/>
    <w:rPr>
      <w:rFonts w:ascii="Symbol" w:hAnsi="Symbol"/>
      <w:sz w:val="20"/>
    </w:rPr>
  </w:style>
  <w:style w:type="character" w:customStyle="1" w:styleId="WW8Num50z1">
    <w:name w:val="WW8Num50z1"/>
    <w:rsid w:val="00A567A6"/>
    <w:rPr>
      <w:rFonts w:ascii="Courier New" w:hAnsi="Courier New"/>
      <w:sz w:val="20"/>
    </w:rPr>
  </w:style>
  <w:style w:type="character" w:customStyle="1" w:styleId="WW8Num50z2">
    <w:name w:val="WW8Num50z2"/>
    <w:rsid w:val="00A567A6"/>
    <w:rPr>
      <w:rFonts w:ascii="Wingdings" w:hAnsi="Wingdings"/>
      <w:sz w:val="20"/>
    </w:rPr>
  </w:style>
  <w:style w:type="character" w:customStyle="1" w:styleId="WW8Num51z0">
    <w:name w:val="WW8Num51z0"/>
    <w:rsid w:val="00A567A6"/>
    <w:rPr>
      <w:rFonts w:ascii="Symbol" w:hAnsi="Symbol"/>
      <w:sz w:val="20"/>
    </w:rPr>
  </w:style>
  <w:style w:type="character" w:customStyle="1" w:styleId="WW8Num51z2">
    <w:name w:val="WW8Num51z2"/>
    <w:rsid w:val="00A567A6"/>
    <w:rPr>
      <w:rFonts w:ascii="Wingdings" w:hAnsi="Wingdings"/>
      <w:sz w:val="20"/>
    </w:rPr>
  </w:style>
  <w:style w:type="character" w:customStyle="1" w:styleId="Policepardfaut3">
    <w:name w:val="Police par défaut3"/>
    <w:rsid w:val="00A567A6"/>
  </w:style>
  <w:style w:type="character" w:styleId="Numrodepage">
    <w:name w:val="page number"/>
    <w:basedOn w:val="Policepardfaut3"/>
    <w:rsid w:val="00A567A6"/>
  </w:style>
  <w:style w:type="character" w:styleId="Lienhypertexte">
    <w:name w:val="Hyperlink"/>
    <w:uiPriority w:val="99"/>
    <w:rsid w:val="00A567A6"/>
    <w:rPr>
      <w:color w:val="0000FF"/>
      <w:u w:val="single"/>
    </w:rPr>
  </w:style>
  <w:style w:type="character" w:customStyle="1" w:styleId="Car">
    <w:name w:val="Car"/>
    <w:rsid w:val="00A567A6"/>
    <w:rPr>
      <w:rFonts w:ascii="Myriad Pro" w:hAnsi="Myriad Pro" w:cs="Arial"/>
      <w:b/>
      <w:bCs/>
      <w:caps/>
      <w:color w:val="FD7A03"/>
      <w:sz w:val="32"/>
      <w:szCs w:val="24"/>
      <w:lang w:val="fr-FR" w:eastAsia="ar-SA" w:bidi="ar-SA"/>
    </w:rPr>
  </w:style>
  <w:style w:type="character" w:customStyle="1" w:styleId="WW8Num4z0">
    <w:name w:val="WW8Num4z0"/>
    <w:rsid w:val="00A567A6"/>
    <w:rPr>
      <w:rFonts w:ascii="Arial" w:eastAsia="Times New Roman" w:hAnsi="Arial" w:cs="Arial"/>
    </w:rPr>
  </w:style>
  <w:style w:type="character" w:customStyle="1" w:styleId="WW8Num10z0">
    <w:name w:val="WW8Num10z0"/>
    <w:rsid w:val="00A567A6"/>
    <w:rPr>
      <w:rFonts w:ascii="Helvetica" w:hAnsi="Helvetica"/>
      <w:b w:val="0"/>
      <w:i w:val="0"/>
      <w:color w:val="auto"/>
      <w:sz w:val="22"/>
    </w:rPr>
  </w:style>
  <w:style w:type="character" w:customStyle="1" w:styleId="WW8Num19z1">
    <w:name w:val="WW8Num19z1"/>
    <w:rsid w:val="00A567A6"/>
    <w:rPr>
      <w:rFonts w:ascii="Courier New" w:hAnsi="Courier New"/>
      <w:sz w:val="20"/>
    </w:rPr>
  </w:style>
  <w:style w:type="character" w:customStyle="1" w:styleId="WW8Num19z2">
    <w:name w:val="WW8Num19z2"/>
    <w:rsid w:val="00A567A6"/>
    <w:rPr>
      <w:rFonts w:ascii="Wingdings" w:hAnsi="Wingdings"/>
      <w:sz w:val="20"/>
    </w:rPr>
  </w:style>
  <w:style w:type="character" w:customStyle="1" w:styleId="WW8Num29z1">
    <w:name w:val="WW8Num29z1"/>
    <w:rsid w:val="00A567A6"/>
    <w:rPr>
      <w:rFonts w:ascii="Courier New" w:hAnsi="Courier New"/>
      <w:sz w:val="20"/>
    </w:rPr>
  </w:style>
  <w:style w:type="character" w:customStyle="1" w:styleId="WW8Num29z2">
    <w:name w:val="WW8Num29z2"/>
    <w:rsid w:val="00A567A6"/>
    <w:rPr>
      <w:rFonts w:ascii="Wingdings" w:hAnsi="Wingdings"/>
      <w:sz w:val="20"/>
    </w:rPr>
  </w:style>
  <w:style w:type="character" w:customStyle="1" w:styleId="WW8Num33z1">
    <w:name w:val="WW8Num33z1"/>
    <w:rsid w:val="00A567A6"/>
    <w:rPr>
      <w:rFonts w:ascii="Courier New" w:hAnsi="Courier New"/>
      <w:sz w:val="20"/>
    </w:rPr>
  </w:style>
  <w:style w:type="character" w:customStyle="1" w:styleId="WW8Num33z2">
    <w:name w:val="WW8Num33z2"/>
    <w:rsid w:val="00A567A6"/>
    <w:rPr>
      <w:rFonts w:ascii="Wingdings" w:hAnsi="Wingdings"/>
      <w:sz w:val="20"/>
    </w:rPr>
  </w:style>
  <w:style w:type="character" w:customStyle="1" w:styleId="WW8Num40z0">
    <w:name w:val="WW8Num40z0"/>
    <w:rsid w:val="00A567A6"/>
    <w:rPr>
      <w:rFonts w:ascii="Symbol" w:hAnsi="Symbol"/>
      <w:sz w:val="20"/>
    </w:rPr>
  </w:style>
  <w:style w:type="character" w:customStyle="1" w:styleId="WW8Num40z1">
    <w:name w:val="WW8Num40z1"/>
    <w:rsid w:val="00A567A6"/>
    <w:rPr>
      <w:rFonts w:ascii="Courier New" w:hAnsi="Courier New"/>
      <w:sz w:val="20"/>
    </w:rPr>
  </w:style>
  <w:style w:type="character" w:customStyle="1" w:styleId="WW8Num40z2">
    <w:name w:val="WW8Num40z2"/>
    <w:rsid w:val="00A567A6"/>
    <w:rPr>
      <w:rFonts w:ascii="Wingdings" w:hAnsi="Wingdings"/>
      <w:sz w:val="20"/>
    </w:rPr>
  </w:style>
  <w:style w:type="character" w:customStyle="1" w:styleId="WW8Num43z0">
    <w:name w:val="WW8Num43z0"/>
    <w:rsid w:val="00A567A6"/>
    <w:rPr>
      <w:rFonts w:ascii="Symbol" w:hAnsi="Symbol"/>
      <w:sz w:val="20"/>
    </w:rPr>
  </w:style>
  <w:style w:type="character" w:customStyle="1" w:styleId="WW8Num43z1">
    <w:name w:val="WW8Num43z1"/>
    <w:rsid w:val="00A567A6"/>
    <w:rPr>
      <w:rFonts w:ascii="Courier New" w:hAnsi="Courier New"/>
      <w:sz w:val="20"/>
    </w:rPr>
  </w:style>
  <w:style w:type="character" w:customStyle="1" w:styleId="WW8Num43z2">
    <w:name w:val="WW8Num43z2"/>
    <w:rsid w:val="00A567A6"/>
    <w:rPr>
      <w:rFonts w:ascii="Wingdings" w:hAnsi="Wingdings"/>
      <w:sz w:val="20"/>
    </w:rPr>
  </w:style>
  <w:style w:type="character" w:customStyle="1" w:styleId="WW8Num46z0">
    <w:name w:val="WW8Num46z0"/>
    <w:rsid w:val="00A567A6"/>
    <w:rPr>
      <w:rFonts w:ascii="Symbol" w:hAnsi="Symbol"/>
    </w:rPr>
  </w:style>
  <w:style w:type="character" w:customStyle="1" w:styleId="WW8Num46z1">
    <w:name w:val="WW8Num46z1"/>
    <w:rsid w:val="00A567A6"/>
    <w:rPr>
      <w:rFonts w:ascii="Courier New" w:hAnsi="Courier New" w:cs="Courier New"/>
    </w:rPr>
  </w:style>
  <w:style w:type="character" w:customStyle="1" w:styleId="WW8Num46z2">
    <w:name w:val="WW8Num46z2"/>
    <w:rsid w:val="00A567A6"/>
    <w:rPr>
      <w:rFonts w:ascii="Wingdings" w:hAnsi="Wingdings"/>
    </w:rPr>
  </w:style>
  <w:style w:type="character" w:customStyle="1" w:styleId="WW8Num49z0">
    <w:name w:val="WW8Num49z0"/>
    <w:rsid w:val="00A567A6"/>
    <w:rPr>
      <w:rFonts w:ascii="Symbol" w:hAnsi="Symbol"/>
      <w:sz w:val="20"/>
    </w:rPr>
  </w:style>
  <w:style w:type="character" w:customStyle="1" w:styleId="WW8Num49z1">
    <w:name w:val="WW8Num49z1"/>
    <w:rsid w:val="00A567A6"/>
    <w:rPr>
      <w:rFonts w:ascii="Courier New" w:hAnsi="Courier New"/>
      <w:sz w:val="20"/>
    </w:rPr>
  </w:style>
  <w:style w:type="character" w:customStyle="1" w:styleId="WW8Num49z2">
    <w:name w:val="WW8Num49z2"/>
    <w:rsid w:val="00A567A6"/>
    <w:rPr>
      <w:rFonts w:ascii="Wingdings" w:hAnsi="Wingdings"/>
      <w:sz w:val="20"/>
    </w:rPr>
  </w:style>
  <w:style w:type="character" w:customStyle="1" w:styleId="Policepardfaut2">
    <w:name w:val="Police par défaut2"/>
    <w:rsid w:val="00A567A6"/>
  </w:style>
  <w:style w:type="character" w:customStyle="1" w:styleId="Policepardfaut1">
    <w:name w:val="Police par défaut1"/>
    <w:rsid w:val="00A567A6"/>
  </w:style>
  <w:style w:type="character" w:customStyle="1" w:styleId="WW8Num4z3">
    <w:name w:val="WW8Num4z3"/>
    <w:rsid w:val="00A567A6"/>
    <w:rPr>
      <w:rFonts w:ascii="Symbol" w:hAnsi="Symbol"/>
    </w:rPr>
  </w:style>
  <w:style w:type="character" w:customStyle="1" w:styleId="WW8Num6z0">
    <w:name w:val="WW8Num6z0"/>
    <w:rsid w:val="00A567A6"/>
    <w:rPr>
      <w:rFonts w:ascii="Symbol" w:hAnsi="Symbol"/>
    </w:rPr>
  </w:style>
  <w:style w:type="character" w:customStyle="1" w:styleId="WW8Num6z1">
    <w:name w:val="WW8Num6z1"/>
    <w:rsid w:val="00A567A6"/>
    <w:rPr>
      <w:rFonts w:ascii="Courier New" w:hAnsi="Courier New" w:cs="Courier New"/>
    </w:rPr>
  </w:style>
  <w:style w:type="character" w:customStyle="1" w:styleId="WW8Num6z2">
    <w:name w:val="WW8Num6z2"/>
    <w:rsid w:val="00A567A6"/>
    <w:rPr>
      <w:rFonts w:ascii="Wingdings" w:hAnsi="Wingdings"/>
    </w:rPr>
  </w:style>
  <w:style w:type="character" w:customStyle="1" w:styleId="WW8Num8z3">
    <w:name w:val="WW8Num8z3"/>
    <w:rsid w:val="00A567A6"/>
    <w:rPr>
      <w:rFonts w:ascii="Symbol" w:hAnsi="Symbol"/>
    </w:rPr>
  </w:style>
  <w:style w:type="character" w:customStyle="1" w:styleId="WW-Policepardfaut">
    <w:name w:val="WW-Police par défaut"/>
    <w:rsid w:val="00A567A6"/>
  </w:style>
  <w:style w:type="character" w:styleId="Lienhypertextesuivivisit">
    <w:name w:val="FollowedHyperlink"/>
    <w:rsid w:val="00A567A6"/>
    <w:rPr>
      <w:color w:val="800080"/>
      <w:u w:val="single"/>
    </w:rPr>
  </w:style>
  <w:style w:type="character" w:customStyle="1" w:styleId="StyleTitre1Car">
    <w:name w:val="Style Titre 1 Car"/>
    <w:basedOn w:val="Car"/>
    <w:rsid w:val="00A567A6"/>
    <w:rPr>
      <w:rFonts w:ascii="Myriad Pro" w:hAnsi="Myriad Pro" w:cs="Arial"/>
      <w:b/>
      <w:bCs/>
      <w:caps/>
      <w:color w:val="FD7A03"/>
      <w:sz w:val="32"/>
      <w:szCs w:val="24"/>
      <w:lang w:val="fr-FR" w:eastAsia="ar-SA" w:bidi="ar-SA"/>
    </w:rPr>
  </w:style>
  <w:style w:type="character" w:customStyle="1" w:styleId="CODE">
    <w:name w:val="CODE"/>
    <w:rsid w:val="00A567A6"/>
    <w:rPr>
      <w:rFonts w:ascii="Courier New" w:hAnsi="Courier New"/>
      <w:sz w:val="20"/>
      <w:szCs w:val="20"/>
    </w:rPr>
  </w:style>
  <w:style w:type="character" w:styleId="CodeHTML">
    <w:name w:val="HTML Code"/>
    <w:uiPriority w:val="99"/>
    <w:rsid w:val="00A567A6"/>
    <w:rPr>
      <w:rFonts w:ascii="Courier New" w:eastAsia="Times New Roman" w:hAnsi="Courier New" w:cs="Courier New"/>
      <w:sz w:val="20"/>
      <w:szCs w:val="20"/>
    </w:rPr>
  </w:style>
  <w:style w:type="character" w:styleId="Accentuation">
    <w:name w:val="Emphasis"/>
    <w:uiPriority w:val="20"/>
    <w:qFormat/>
    <w:rsid w:val="00A567A6"/>
    <w:rPr>
      <w:i/>
      <w:iCs/>
    </w:rPr>
  </w:style>
  <w:style w:type="character" w:customStyle="1" w:styleId="m1">
    <w:name w:val="m1"/>
    <w:rsid w:val="00A567A6"/>
    <w:rPr>
      <w:color w:val="0000FF"/>
    </w:rPr>
  </w:style>
  <w:style w:type="character" w:customStyle="1" w:styleId="t1">
    <w:name w:val="t1"/>
    <w:rsid w:val="00A567A6"/>
    <w:rPr>
      <w:color w:val="990000"/>
    </w:rPr>
  </w:style>
  <w:style w:type="character" w:customStyle="1" w:styleId="ns1">
    <w:name w:val="ns1"/>
    <w:rsid w:val="00A567A6"/>
    <w:rPr>
      <w:color w:val="FF0000"/>
    </w:rPr>
  </w:style>
  <w:style w:type="character" w:customStyle="1" w:styleId="b1">
    <w:name w:val="b1"/>
    <w:rsid w:val="00A567A6"/>
    <w:rPr>
      <w:rFonts w:ascii="Courier New" w:hAnsi="Courier New" w:cs="Courier New"/>
      <w:b/>
      <w:bCs/>
      <w:strike w:val="0"/>
      <w:dstrike w:val="0"/>
      <w:color w:val="FF0000"/>
      <w:u w:val="none"/>
    </w:rPr>
  </w:style>
  <w:style w:type="character" w:customStyle="1" w:styleId="tx1">
    <w:name w:val="tx1"/>
    <w:rsid w:val="00A567A6"/>
    <w:rPr>
      <w:b/>
      <w:bCs/>
    </w:rPr>
  </w:style>
  <w:style w:type="character" w:customStyle="1" w:styleId="javacode">
    <w:name w:val="java_code"/>
    <w:basedOn w:val="Policepardfaut2"/>
    <w:rsid w:val="00A567A6"/>
  </w:style>
  <w:style w:type="character" w:customStyle="1" w:styleId="javach">
    <w:name w:val="java_ch"/>
    <w:basedOn w:val="Policepardfaut2"/>
    <w:rsid w:val="00A567A6"/>
  </w:style>
  <w:style w:type="character" w:customStyle="1" w:styleId="javakw">
    <w:name w:val="java_kw"/>
    <w:basedOn w:val="Policepardfaut2"/>
    <w:rsid w:val="00A567A6"/>
  </w:style>
  <w:style w:type="character" w:customStyle="1" w:styleId="xmlcode">
    <w:name w:val="xml_code"/>
    <w:basedOn w:val="Policepardfaut2"/>
    <w:rsid w:val="00A567A6"/>
  </w:style>
  <w:style w:type="character" w:customStyle="1" w:styleId="xmlch">
    <w:name w:val="xml_ch"/>
    <w:basedOn w:val="Policepardfaut2"/>
    <w:rsid w:val="00A567A6"/>
  </w:style>
  <w:style w:type="character" w:customStyle="1" w:styleId="xmlbalise">
    <w:name w:val="xml_balise"/>
    <w:basedOn w:val="Policepardfaut2"/>
    <w:rsid w:val="00A567A6"/>
  </w:style>
  <w:style w:type="character" w:customStyle="1" w:styleId="a2">
    <w:name w:val="a2"/>
    <w:basedOn w:val="Policepardfaut2"/>
    <w:rsid w:val="00A567A6"/>
  </w:style>
  <w:style w:type="character" w:styleId="lev">
    <w:name w:val="Strong"/>
    <w:uiPriority w:val="22"/>
    <w:qFormat/>
    <w:rsid w:val="00A567A6"/>
    <w:rPr>
      <w:b/>
      <w:bCs/>
    </w:rPr>
  </w:style>
  <w:style w:type="character" w:customStyle="1" w:styleId="aep1">
    <w:name w:val="aep1"/>
    <w:rsid w:val="00A567A6"/>
    <w:rPr>
      <w:i/>
      <w:iCs/>
      <w:color w:val="666666"/>
    </w:rPr>
  </w:style>
  <w:style w:type="character" w:customStyle="1" w:styleId="a">
    <w:name w:val="a"/>
    <w:basedOn w:val="Policepardfaut2"/>
    <w:rsid w:val="00A567A6"/>
  </w:style>
  <w:style w:type="character" w:customStyle="1" w:styleId="ExplorateurdedocumentsCar">
    <w:name w:val="Explorateur de documents Car"/>
    <w:rsid w:val="00A567A6"/>
    <w:rPr>
      <w:rFonts w:ascii="Tahoma" w:hAnsi="Tahoma" w:cs="Tahoma"/>
      <w:sz w:val="24"/>
      <w:szCs w:val="24"/>
      <w:shd w:val="clear" w:color="auto" w:fill="000080"/>
    </w:rPr>
  </w:style>
  <w:style w:type="character" w:customStyle="1" w:styleId="TextedebullesCar">
    <w:name w:val="Texte de bulles Car"/>
    <w:rsid w:val="00A567A6"/>
    <w:rPr>
      <w:rFonts w:ascii="Tahoma" w:hAnsi="Tahoma" w:cs="Tahoma"/>
      <w:sz w:val="16"/>
      <w:szCs w:val="16"/>
    </w:rPr>
  </w:style>
  <w:style w:type="character" w:customStyle="1" w:styleId="PrformatHTMLCar">
    <w:name w:val="Préformaté HTML Car"/>
    <w:uiPriority w:val="99"/>
    <w:rsid w:val="00A567A6"/>
    <w:rPr>
      <w:rFonts w:ascii="Courier New" w:hAnsi="Courier New" w:cs="Courier New"/>
      <w:kern w:val="1"/>
    </w:rPr>
  </w:style>
  <w:style w:type="character" w:customStyle="1" w:styleId="z-HautduformulaireCar">
    <w:name w:val="z-Haut du formulaire Car"/>
    <w:rsid w:val="00A567A6"/>
    <w:rPr>
      <w:rFonts w:ascii="Arial" w:hAnsi="Arial" w:cs="Arial"/>
      <w:vanish/>
      <w:kern w:val="1"/>
      <w:sz w:val="16"/>
      <w:szCs w:val="16"/>
    </w:rPr>
  </w:style>
  <w:style w:type="character" w:customStyle="1" w:styleId="z-BasduformulaireCar">
    <w:name w:val="z-Bas du formulaire Car"/>
    <w:rsid w:val="00A567A6"/>
    <w:rPr>
      <w:rFonts w:ascii="Arial" w:hAnsi="Arial" w:cs="Arial"/>
      <w:vanish/>
      <w:kern w:val="1"/>
      <w:sz w:val="16"/>
      <w:szCs w:val="16"/>
    </w:rPr>
  </w:style>
  <w:style w:type="character" w:customStyle="1" w:styleId="TextedebullesCar1">
    <w:name w:val="Texte de bulles Car1"/>
    <w:rsid w:val="00A567A6"/>
    <w:rPr>
      <w:rFonts w:ascii="Tahoma" w:hAnsi="Tahoma" w:cs="Tahoma"/>
      <w:kern w:val="1"/>
      <w:sz w:val="16"/>
      <w:szCs w:val="16"/>
    </w:rPr>
  </w:style>
  <w:style w:type="character" w:customStyle="1" w:styleId="CitationintenseCar">
    <w:name w:val="Citation intense Car"/>
    <w:rsid w:val="00A567A6"/>
    <w:rPr>
      <w:rFonts w:ascii="Arial" w:hAnsi="Arial"/>
      <w:b/>
      <w:bCs/>
      <w:i/>
      <w:iCs/>
      <w:color w:val="4F81BD"/>
      <w:kern w:val="1"/>
    </w:rPr>
  </w:style>
  <w:style w:type="character" w:customStyle="1" w:styleId="start-tag">
    <w:name w:val="start-tag"/>
    <w:basedOn w:val="Policepardfaut3"/>
    <w:rsid w:val="00A567A6"/>
  </w:style>
  <w:style w:type="character" w:customStyle="1" w:styleId="end-tag">
    <w:name w:val="end-tag"/>
    <w:basedOn w:val="Policepardfaut3"/>
    <w:rsid w:val="00A567A6"/>
  </w:style>
  <w:style w:type="character" w:customStyle="1" w:styleId="attribute-name">
    <w:name w:val="attribute-name"/>
    <w:basedOn w:val="Policepardfaut3"/>
    <w:rsid w:val="00A567A6"/>
  </w:style>
  <w:style w:type="character" w:customStyle="1" w:styleId="attribute-value">
    <w:name w:val="attribute-value"/>
    <w:basedOn w:val="Policepardfaut3"/>
    <w:rsid w:val="00A567A6"/>
  </w:style>
  <w:style w:type="character" w:customStyle="1" w:styleId="entity">
    <w:name w:val="entity"/>
    <w:basedOn w:val="Policepardfaut3"/>
    <w:rsid w:val="00A567A6"/>
  </w:style>
  <w:style w:type="paragraph" w:customStyle="1" w:styleId="Titre30">
    <w:name w:val="Titre3"/>
    <w:basedOn w:val="Normal"/>
    <w:next w:val="Corpsdetexte"/>
    <w:rsid w:val="00A567A6"/>
    <w:pPr>
      <w:keepNext/>
      <w:spacing w:before="240" w:after="120"/>
    </w:pPr>
    <w:rPr>
      <w:rFonts w:eastAsia="Lucida Sans Unicode" w:cs="Tahoma"/>
      <w:sz w:val="28"/>
      <w:szCs w:val="28"/>
    </w:rPr>
  </w:style>
  <w:style w:type="paragraph" w:styleId="Corpsdetexte">
    <w:name w:val="Body Text"/>
    <w:basedOn w:val="Normal"/>
    <w:rsid w:val="00A567A6"/>
    <w:rPr>
      <w:iCs/>
      <w:szCs w:val="44"/>
    </w:rPr>
  </w:style>
  <w:style w:type="paragraph" w:styleId="Liste">
    <w:name w:val="List"/>
    <w:basedOn w:val="Corpsdetexte"/>
    <w:rsid w:val="00A567A6"/>
    <w:pPr>
      <w:ind w:right="0"/>
    </w:pPr>
    <w:rPr>
      <w:rFonts w:ascii="Garamond" w:hAnsi="Garamond" w:cs="Tahoma"/>
      <w:i/>
      <w:kern w:val="1"/>
      <w:sz w:val="44"/>
    </w:rPr>
  </w:style>
  <w:style w:type="paragraph" w:customStyle="1" w:styleId="Lgende3">
    <w:name w:val="Légende3"/>
    <w:basedOn w:val="Normal"/>
    <w:rsid w:val="00A567A6"/>
    <w:pPr>
      <w:suppressLineNumbers/>
      <w:spacing w:before="120" w:after="120"/>
    </w:pPr>
    <w:rPr>
      <w:rFonts w:cs="Tahoma"/>
      <w:i/>
      <w:iCs/>
      <w:sz w:val="24"/>
      <w:szCs w:val="24"/>
    </w:rPr>
  </w:style>
  <w:style w:type="paragraph" w:customStyle="1" w:styleId="Index">
    <w:name w:val="Index"/>
    <w:basedOn w:val="Normal"/>
    <w:rsid w:val="00A567A6"/>
    <w:pPr>
      <w:suppressLineNumbers/>
      <w:ind w:right="0"/>
    </w:pPr>
    <w:rPr>
      <w:rFonts w:cs="Tahoma"/>
      <w:kern w:val="1"/>
    </w:rPr>
  </w:style>
  <w:style w:type="paragraph" w:styleId="Bibliographie">
    <w:name w:val="Bibliography"/>
    <w:basedOn w:val="Normal"/>
    <w:rsid w:val="00A567A6"/>
    <w:pPr>
      <w:pBdr>
        <w:left w:val="single" w:sz="20" w:space="4" w:color="000000"/>
      </w:pBdr>
      <w:shd w:val="clear" w:color="auto" w:fill="FFCC99"/>
      <w:suppressAutoHyphens w:val="0"/>
      <w:spacing w:before="120" w:after="120"/>
      <w:ind w:left="4536" w:right="0"/>
    </w:pPr>
    <w:rPr>
      <w:szCs w:val="24"/>
    </w:rPr>
  </w:style>
  <w:style w:type="paragraph" w:styleId="En-ttedetabledesmatires">
    <w:name w:val="TOC Heading"/>
    <w:basedOn w:val="Titre1"/>
    <w:next w:val="Normal"/>
    <w:uiPriority w:val="39"/>
    <w:qFormat/>
    <w:rsid w:val="00843BD5"/>
    <w:pPr>
      <w:numPr>
        <w:numId w:val="0"/>
      </w:numPr>
    </w:pPr>
  </w:style>
  <w:style w:type="paragraph" w:customStyle="1" w:styleId="essai">
    <w:name w:val="essai"/>
    <w:basedOn w:val="Normal"/>
    <w:rsid w:val="00A567A6"/>
    <w:pPr>
      <w:suppressAutoHyphens w:val="0"/>
      <w:ind w:right="0"/>
    </w:pPr>
    <w:rPr>
      <w:rFonts w:ascii="Times New Roman" w:hAnsi="Times New Roman"/>
      <w:szCs w:val="24"/>
    </w:rPr>
  </w:style>
  <w:style w:type="paragraph" w:customStyle="1" w:styleId="TitreC">
    <w:name w:val="TitreC++"/>
    <w:basedOn w:val="Normal"/>
    <w:rsid w:val="00A567A6"/>
    <w:pPr>
      <w:suppressAutoHyphens w:val="0"/>
      <w:spacing w:after="360" w:line="480" w:lineRule="auto"/>
      <w:ind w:right="0"/>
      <w:jc w:val="center"/>
    </w:pPr>
    <w:rPr>
      <w:rFonts w:ascii="Times" w:hAnsi="Times"/>
      <w:b/>
      <w:bCs/>
      <w:caps/>
      <w:sz w:val="32"/>
      <w:szCs w:val="32"/>
    </w:rPr>
  </w:style>
  <w:style w:type="paragraph" w:customStyle="1" w:styleId="Listing">
    <w:name w:val="Listing"/>
    <w:basedOn w:val="Normal"/>
    <w:rsid w:val="00A567A6"/>
    <w:pPr>
      <w:shd w:val="clear" w:color="auto" w:fill="F2F2F2"/>
      <w:suppressAutoHyphens w:val="0"/>
      <w:ind w:right="0"/>
    </w:pPr>
    <w:rPr>
      <w:rFonts w:ascii="Times New Roman" w:hAnsi="Times New Roman"/>
      <w:sz w:val="28"/>
      <w:szCs w:val="28"/>
    </w:rPr>
  </w:style>
  <w:style w:type="paragraph" w:customStyle="1" w:styleId="Retraitnormal2">
    <w:name w:val="Retrait normal2"/>
    <w:basedOn w:val="Normal"/>
    <w:rsid w:val="00A567A6"/>
    <w:pPr>
      <w:suppressAutoHyphens w:val="0"/>
      <w:ind w:left="708" w:right="0"/>
    </w:pPr>
    <w:rPr>
      <w:rFonts w:ascii="Times New Roman" w:hAnsi="Times New Roman"/>
      <w:szCs w:val="24"/>
    </w:rPr>
  </w:style>
  <w:style w:type="paragraph" w:customStyle="1" w:styleId="paragraphe">
    <w:name w:val="paragraphe"/>
    <w:basedOn w:val="Retraitnormal2"/>
    <w:rsid w:val="00A567A6"/>
    <w:pPr>
      <w:ind w:left="709"/>
    </w:pPr>
  </w:style>
  <w:style w:type="paragraph" w:customStyle="1" w:styleId="Corpsdetexte21">
    <w:name w:val="Corps de texte 21"/>
    <w:basedOn w:val="Normal"/>
    <w:rsid w:val="00A567A6"/>
    <w:pPr>
      <w:jc w:val="center"/>
    </w:pPr>
    <w:rPr>
      <w:rFonts w:ascii="Garamond" w:hAnsi="Garamond"/>
      <w:i/>
      <w:iCs/>
      <w:sz w:val="60"/>
      <w:szCs w:val="60"/>
    </w:rPr>
  </w:style>
  <w:style w:type="paragraph" w:styleId="Retraitcorpsdetexte">
    <w:name w:val="Body Text Indent"/>
    <w:basedOn w:val="Normal"/>
    <w:rsid w:val="00A567A6"/>
    <w:pPr>
      <w:suppressAutoHyphens w:val="0"/>
      <w:ind w:right="566" w:firstLine="284"/>
    </w:pPr>
    <w:rPr>
      <w:rFonts w:ascii="Times New Roman" w:hAnsi="Times New Roman"/>
      <w:i/>
      <w:iCs/>
      <w:szCs w:val="24"/>
    </w:rPr>
  </w:style>
  <w:style w:type="paragraph" w:customStyle="1" w:styleId="Corpsdetexte31">
    <w:name w:val="Corps de texte 31"/>
    <w:basedOn w:val="Normal"/>
    <w:rsid w:val="00A567A6"/>
    <w:rPr>
      <w:rFonts w:ascii="Garamond" w:hAnsi="Garamond"/>
      <w:sz w:val="18"/>
      <w:szCs w:val="18"/>
    </w:rPr>
  </w:style>
  <w:style w:type="paragraph" w:customStyle="1" w:styleId="Sujet">
    <w:name w:val="Sujet"/>
    <w:basedOn w:val="Normal"/>
    <w:rsid w:val="00A567A6"/>
    <w:pPr>
      <w:tabs>
        <w:tab w:val="left" w:pos="284"/>
        <w:tab w:val="left" w:pos="1702"/>
        <w:tab w:val="left" w:pos="2835"/>
        <w:tab w:val="left" w:pos="3969"/>
        <w:tab w:val="left" w:pos="5104"/>
      </w:tabs>
      <w:suppressAutoHyphens w:val="0"/>
      <w:ind w:right="0"/>
    </w:pPr>
    <w:rPr>
      <w:rFonts w:cs="Arial"/>
    </w:rPr>
  </w:style>
  <w:style w:type="paragraph" w:customStyle="1" w:styleId="Normalcentr3">
    <w:name w:val="Normal centré3"/>
    <w:basedOn w:val="Normal"/>
    <w:rsid w:val="00A567A6"/>
  </w:style>
  <w:style w:type="paragraph" w:styleId="En-tte">
    <w:name w:val="header"/>
    <w:basedOn w:val="Normal"/>
    <w:link w:val="En-tteCar"/>
    <w:rsid w:val="00A567A6"/>
    <w:pPr>
      <w:tabs>
        <w:tab w:val="center" w:pos="4593"/>
        <w:tab w:val="right" w:pos="9129"/>
      </w:tabs>
    </w:pPr>
  </w:style>
  <w:style w:type="paragraph" w:styleId="Pieddepage">
    <w:name w:val="footer"/>
    <w:basedOn w:val="Normal"/>
    <w:link w:val="PieddepageCar"/>
    <w:rsid w:val="00A567A6"/>
    <w:pPr>
      <w:tabs>
        <w:tab w:val="center" w:pos="4593"/>
        <w:tab w:val="right" w:pos="9129"/>
      </w:tabs>
    </w:pPr>
  </w:style>
  <w:style w:type="paragraph" w:styleId="TM1">
    <w:name w:val="toc 1"/>
    <w:basedOn w:val="Normal"/>
    <w:next w:val="Normal"/>
    <w:uiPriority w:val="39"/>
    <w:rsid w:val="008B4477"/>
    <w:pPr>
      <w:tabs>
        <w:tab w:val="right" w:leader="dot" w:pos="9344"/>
      </w:tabs>
      <w:spacing w:line="360" w:lineRule="auto"/>
    </w:pPr>
    <w:rPr>
      <w:b/>
      <w:iCs/>
      <w:caps/>
      <w:color w:val="839BCD"/>
      <w:sz w:val="28"/>
      <w:szCs w:val="32"/>
    </w:rPr>
  </w:style>
  <w:style w:type="paragraph" w:styleId="TM2">
    <w:name w:val="toc 2"/>
    <w:basedOn w:val="Normal"/>
    <w:next w:val="Normal"/>
    <w:uiPriority w:val="39"/>
    <w:rsid w:val="008B4477"/>
    <w:pPr>
      <w:ind w:left="200" w:right="0"/>
    </w:pPr>
    <w:rPr>
      <w:caps/>
      <w:color w:val="839BCD"/>
    </w:rPr>
  </w:style>
  <w:style w:type="paragraph" w:styleId="TM3">
    <w:name w:val="toc 3"/>
    <w:basedOn w:val="Normal"/>
    <w:next w:val="Normal"/>
    <w:uiPriority w:val="39"/>
    <w:rsid w:val="008B4477"/>
    <w:pPr>
      <w:ind w:left="400" w:right="0"/>
    </w:pPr>
    <w:rPr>
      <w:color w:val="839BCD"/>
    </w:rPr>
  </w:style>
  <w:style w:type="paragraph" w:styleId="TM4">
    <w:name w:val="toc 4"/>
    <w:basedOn w:val="Normal"/>
    <w:next w:val="Normal"/>
    <w:uiPriority w:val="39"/>
    <w:rsid w:val="00A567A6"/>
    <w:pPr>
      <w:ind w:left="600" w:right="0"/>
    </w:pPr>
  </w:style>
  <w:style w:type="paragraph" w:styleId="TM5">
    <w:name w:val="toc 5"/>
    <w:basedOn w:val="Normal"/>
    <w:next w:val="Normal"/>
    <w:rsid w:val="00A567A6"/>
    <w:pPr>
      <w:ind w:left="800" w:right="0"/>
    </w:pPr>
  </w:style>
  <w:style w:type="paragraph" w:styleId="TM6">
    <w:name w:val="toc 6"/>
    <w:basedOn w:val="Normal"/>
    <w:next w:val="Normal"/>
    <w:rsid w:val="00A567A6"/>
    <w:pPr>
      <w:ind w:left="1000" w:right="0"/>
    </w:pPr>
  </w:style>
  <w:style w:type="paragraph" w:styleId="TM7">
    <w:name w:val="toc 7"/>
    <w:basedOn w:val="Normal"/>
    <w:next w:val="Normal"/>
    <w:rsid w:val="00A567A6"/>
    <w:pPr>
      <w:ind w:left="1200" w:right="0"/>
    </w:pPr>
  </w:style>
  <w:style w:type="paragraph" w:styleId="TM8">
    <w:name w:val="toc 8"/>
    <w:basedOn w:val="Normal"/>
    <w:next w:val="Normal"/>
    <w:rsid w:val="00A567A6"/>
    <w:pPr>
      <w:ind w:left="1400" w:right="0"/>
    </w:pPr>
  </w:style>
  <w:style w:type="paragraph" w:styleId="TM9">
    <w:name w:val="toc 9"/>
    <w:basedOn w:val="Normal"/>
    <w:next w:val="Normal"/>
    <w:rsid w:val="00A567A6"/>
    <w:pPr>
      <w:ind w:left="1600" w:right="0"/>
    </w:pPr>
  </w:style>
  <w:style w:type="paragraph" w:customStyle="1" w:styleId="chapitre">
    <w:name w:val="chapitre"/>
    <w:basedOn w:val="Normal"/>
    <w:rsid w:val="00A567A6"/>
    <w:pPr>
      <w:pBdr>
        <w:top w:val="single" w:sz="8" w:space="1" w:color="000000"/>
        <w:left w:val="single" w:sz="8" w:space="1" w:color="000000"/>
        <w:bottom w:val="single" w:sz="8" w:space="1" w:color="000000"/>
        <w:right w:val="single" w:sz="8" w:space="1" w:color="000000"/>
      </w:pBdr>
      <w:shd w:val="clear" w:color="auto" w:fill="FFCC99"/>
      <w:suppressAutoHyphens w:val="0"/>
      <w:spacing w:before="240" w:after="240"/>
      <w:ind w:right="0"/>
      <w:jc w:val="center"/>
    </w:pPr>
    <w:rPr>
      <w:b/>
      <w:bCs/>
      <w:color w:val="FF6600"/>
      <w:sz w:val="28"/>
      <w:szCs w:val="28"/>
    </w:rPr>
  </w:style>
  <w:style w:type="paragraph" w:customStyle="1" w:styleId="Paragraphe1cm">
    <w:name w:val="Paragraphe1cm"/>
    <w:basedOn w:val="Normal"/>
    <w:rsid w:val="00A567A6"/>
    <w:pPr>
      <w:tabs>
        <w:tab w:val="left" w:pos="1418"/>
      </w:tabs>
      <w:suppressAutoHyphens w:val="0"/>
      <w:ind w:left="567" w:right="0"/>
    </w:pPr>
    <w:rPr>
      <w:szCs w:val="24"/>
    </w:rPr>
  </w:style>
  <w:style w:type="paragraph" w:customStyle="1" w:styleId="PointsCls">
    <w:name w:val="Points Clés"/>
    <w:basedOn w:val="Normal"/>
    <w:next w:val="Normal"/>
    <w:rsid w:val="00A567A6"/>
    <w:pPr>
      <w:pBdr>
        <w:left w:val="double" w:sz="1" w:space="1" w:color="000000"/>
        <w:bottom w:val="double" w:sz="1" w:space="1" w:color="000000"/>
      </w:pBdr>
      <w:suppressAutoHyphens w:val="0"/>
      <w:ind w:right="0"/>
    </w:pPr>
    <w:rPr>
      <w:i/>
      <w:iCs/>
      <w:sz w:val="28"/>
      <w:szCs w:val="28"/>
    </w:rPr>
  </w:style>
  <w:style w:type="paragraph" w:customStyle="1" w:styleId="Textebrut2">
    <w:name w:val="Texte brut2"/>
    <w:basedOn w:val="Normal"/>
    <w:rsid w:val="00A567A6"/>
    <w:pPr>
      <w:suppressAutoHyphens w:val="0"/>
      <w:ind w:left="-567" w:right="0"/>
    </w:pPr>
    <w:rPr>
      <w:rFonts w:ascii="Courier New" w:hAnsi="Courier New" w:cs="Courier New"/>
    </w:rPr>
  </w:style>
  <w:style w:type="paragraph" w:customStyle="1" w:styleId="Corpsdetexte23">
    <w:name w:val="Corps de texte 23"/>
    <w:basedOn w:val="Normal"/>
    <w:rsid w:val="00A567A6"/>
    <w:pPr>
      <w:suppressAutoHyphens w:val="0"/>
      <w:ind w:right="0"/>
    </w:pPr>
    <w:rPr>
      <w:rFonts w:ascii="Times New Roman" w:hAnsi="Times New Roman"/>
      <w:szCs w:val="24"/>
      <w:u w:val="single"/>
    </w:rPr>
  </w:style>
  <w:style w:type="paragraph" w:customStyle="1" w:styleId="Titre20">
    <w:name w:val="Titre2"/>
    <w:basedOn w:val="Normal"/>
    <w:next w:val="Corpsdetexte"/>
    <w:rsid w:val="00A567A6"/>
    <w:pPr>
      <w:keepNext/>
      <w:spacing w:before="240" w:after="120"/>
      <w:ind w:right="0"/>
    </w:pPr>
    <w:rPr>
      <w:rFonts w:eastAsia="SimSun" w:cs="Tahoma"/>
      <w:kern w:val="1"/>
      <w:sz w:val="28"/>
      <w:szCs w:val="28"/>
    </w:rPr>
  </w:style>
  <w:style w:type="paragraph" w:customStyle="1" w:styleId="Lgende2">
    <w:name w:val="Légende2"/>
    <w:basedOn w:val="Normal"/>
    <w:next w:val="Normal"/>
    <w:rsid w:val="00A567A6"/>
    <w:pPr>
      <w:suppressAutoHyphens w:val="0"/>
      <w:ind w:left="2127" w:right="0"/>
    </w:pPr>
    <w:rPr>
      <w:rFonts w:ascii="Times New Roman" w:hAnsi="Times New Roman"/>
      <w:b/>
      <w:bCs/>
      <w:kern w:val="1"/>
    </w:rPr>
  </w:style>
  <w:style w:type="paragraph" w:customStyle="1" w:styleId="Titre10">
    <w:name w:val="Titre1"/>
    <w:basedOn w:val="Normal"/>
    <w:next w:val="Corpsdetexte"/>
    <w:rsid w:val="00A567A6"/>
    <w:pPr>
      <w:keepNext/>
      <w:spacing w:before="240" w:after="120"/>
      <w:ind w:right="0"/>
    </w:pPr>
    <w:rPr>
      <w:rFonts w:eastAsia="Lucida Sans Unicode" w:cs="Tahoma"/>
      <w:kern w:val="1"/>
      <w:sz w:val="28"/>
      <w:szCs w:val="28"/>
    </w:rPr>
  </w:style>
  <w:style w:type="paragraph" w:customStyle="1" w:styleId="Lgende1">
    <w:name w:val="Légende1"/>
    <w:basedOn w:val="Normal"/>
    <w:rsid w:val="00A567A6"/>
    <w:pPr>
      <w:suppressLineNumbers/>
      <w:spacing w:before="120" w:after="120"/>
      <w:ind w:right="0"/>
    </w:pPr>
    <w:rPr>
      <w:rFonts w:cs="Tahoma"/>
      <w:i/>
      <w:iCs/>
      <w:kern w:val="1"/>
      <w:sz w:val="24"/>
      <w:szCs w:val="24"/>
    </w:rPr>
  </w:style>
  <w:style w:type="paragraph" w:customStyle="1" w:styleId="Rpertoire">
    <w:name w:val="Répertoire"/>
    <w:basedOn w:val="Normal"/>
    <w:rsid w:val="00A567A6"/>
    <w:pPr>
      <w:suppressLineNumbers/>
      <w:ind w:right="0"/>
    </w:pPr>
    <w:rPr>
      <w:rFonts w:cs="Tahoma"/>
      <w:kern w:val="1"/>
    </w:rPr>
  </w:style>
  <w:style w:type="paragraph" w:customStyle="1" w:styleId="Heading">
    <w:name w:val="Heading"/>
    <w:basedOn w:val="Normal"/>
    <w:next w:val="Corpsdetexte"/>
    <w:rsid w:val="00A567A6"/>
    <w:pPr>
      <w:keepNext/>
      <w:spacing w:before="240" w:after="120"/>
      <w:ind w:right="0"/>
    </w:pPr>
    <w:rPr>
      <w:rFonts w:eastAsia="MS Mincho" w:cs="Tahoma"/>
      <w:kern w:val="1"/>
      <w:sz w:val="28"/>
      <w:szCs w:val="28"/>
    </w:rPr>
  </w:style>
  <w:style w:type="paragraph" w:customStyle="1" w:styleId="Lgende4">
    <w:name w:val="Légende4"/>
    <w:basedOn w:val="Normal"/>
    <w:rsid w:val="00A567A6"/>
    <w:pPr>
      <w:suppressLineNumbers/>
      <w:spacing w:before="120" w:after="120"/>
      <w:ind w:right="0"/>
    </w:pPr>
    <w:rPr>
      <w:rFonts w:cs="Tahoma"/>
      <w:i/>
      <w:iCs/>
      <w:kern w:val="1"/>
      <w:sz w:val="24"/>
      <w:szCs w:val="24"/>
    </w:rPr>
  </w:style>
  <w:style w:type="paragraph" w:customStyle="1" w:styleId="Noparagraphstyle">
    <w:name w:val="[No paragraph style]"/>
    <w:rsid w:val="00A567A6"/>
    <w:pPr>
      <w:suppressAutoHyphens/>
      <w:spacing w:line="288" w:lineRule="auto"/>
    </w:pPr>
    <w:rPr>
      <w:rFonts w:ascii="Dutch 801 SWA" w:eastAsia="Arial" w:hAnsi="Dutch 801 SWA"/>
      <w:color w:val="000000"/>
      <w:kern w:val="1"/>
      <w:sz w:val="24"/>
      <w:szCs w:val="24"/>
      <w:lang w:eastAsia="ar-SA"/>
    </w:rPr>
  </w:style>
  <w:style w:type="paragraph" w:customStyle="1" w:styleId="Normalcentr1">
    <w:name w:val="Normal centré1"/>
    <w:basedOn w:val="Normal"/>
    <w:rsid w:val="00A567A6"/>
    <w:pPr>
      <w:ind w:left="113" w:right="113"/>
    </w:pPr>
    <w:rPr>
      <w:rFonts w:ascii="Garamond" w:hAnsi="Garamond"/>
      <w:i/>
      <w:iCs/>
      <w:kern w:val="1"/>
      <w:sz w:val="18"/>
      <w:szCs w:val="18"/>
    </w:rPr>
  </w:style>
  <w:style w:type="paragraph" w:customStyle="1" w:styleId="Tabledesillustrations1">
    <w:name w:val="Table des illustrations1"/>
    <w:basedOn w:val="Normal"/>
    <w:next w:val="Normal"/>
    <w:rsid w:val="00A567A6"/>
    <w:pPr>
      <w:ind w:left="400" w:right="0" w:hanging="400"/>
    </w:pPr>
    <w:rPr>
      <w:kern w:val="1"/>
    </w:rPr>
  </w:style>
  <w:style w:type="paragraph" w:customStyle="1" w:styleId="StyleTitre1">
    <w:name w:val="Style Titre 1"/>
    <w:basedOn w:val="Titre1"/>
    <w:rsid w:val="00A567A6"/>
    <w:pPr>
      <w:numPr>
        <w:numId w:val="0"/>
      </w:numPr>
    </w:pPr>
    <w:rPr>
      <w:kern w:val="1"/>
    </w:rPr>
  </w:style>
  <w:style w:type="paragraph" w:customStyle="1" w:styleId="normalvert">
    <w:name w:val="normal vert"/>
    <w:basedOn w:val="Normal"/>
    <w:rsid w:val="00A567A6"/>
    <w:pPr>
      <w:ind w:right="0"/>
      <w:jc w:val="center"/>
    </w:pPr>
    <w:rPr>
      <w:b/>
      <w:bCs/>
      <w:color w:val="339966"/>
      <w:kern w:val="1"/>
      <w:sz w:val="32"/>
      <w:szCs w:val="32"/>
    </w:rPr>
  </w:style>
  <w:style w:type="paragraph" w:customStyle="1" w:styleId="Framecontents">
    <w:name w:val="Frame contents"/>
    <w:basedOn w:val="Corpsdetexte"/>
    <w:rsid w:val="00A567A6"/>
    <w:pPr>
      <w:ind w:right="0"/>
    </w:pPr>
    <w:rPr>
      <w:rFonts w:ascii="Garamond" w:hAnsi="Garamond"/>
      <w:i/>
      <w:kern w:val="1"/>
      <w:sz w:val="44"/>
    </w:rPr>
  </w:style>
  <w:style w:type="paragraph" w:customStyle="1" w:styleId="Contents10">
    <w:name w:val="Contents 10"/>
    <w:basedOn w:val="Index"/>
    <w:rsid w:val="00A567A6"/>
    <w:pPr>
      <w:tabs>
        <w:tab w:val="right" w:leader="dot" w:pos="9637"/>
      </w:tabs>
      <w:ind w:left="2547"/>
    </w:pPr>
  </w:style>
  <w:style w:type="paragraph" w:customStyle="1" w:styleId="TableContents">
    <w:name w:val="Table Contents"/>
    <w:basedOn w:val="Normal"/>
    <w:rsid w:val="00A567A6"/>
    <w:pPr>
      <w:suppressLineNumbers/>
      <w:ind w:right="0"/>
    </w:pPr>
    <w:rPr>
      <w:kern w:val="1"/>
    </w:rPr>
  </w:style>
  <w:style w:type="paragraph" w:customStyle="1" w:styleId="TableHeading">
    <w:name w:val="Table Heading"/>
    <w:basedOn w:val="TableContents"/>
    <w:rsid w:val="00A567A6"/>
    <w:pPr>
      <w:jc w:val="center"/>
    </w:pPr>
    <w:rPr>
      <w:b/>
      <w:bCs/>
    </w:rPr>
  </w:style>
  <w:style w:type="paragraph" w:customStyle="1" w:styleId="Contenuducadre">
    <w:name w:val="Contenu du cadre"/>
    <w:basedOn w:val="Corpsdetexte"/>
    <w:rsid w:val="00A567A6"/>
    <w:pPr>
      <w:ind w:right="0"/>
    </w:pPr>
    <w:rPr>
      <w:rFonts w:ascii="Garamond" w:hAnsi="Garamond"/>
      <w:i/>
      <w:kern w:val="1"/>
      <w:sz w:val="44"/>
    </w:rPr>
  </w:style>
  <w:style w:type="paragraph" w:customStyle="1" w:styleId="Contenudetableau">
    <w:name w:val="Contenu de tableau"/>
    <w:basedOn w:val="Normal"/>
    <w:rsid w:val="00A567A6"/>
    <w:pPr>
      <w:suppressLineNumbers/>
      <w:ind w:right="0"/>
    </w:pPr>
    <w:rPr>
      <w:kern w:val="1"/>
    </w:rPr>
  </w:style>
  <w:style w:type="paragraph" w:customStyle="1" w:styleId="Titredetableau">
    <w:name w:val="Titre de tableau"/>
    <w:basedOn w:val="Contenudetableau"/>
    <w:rsid w:val="00A567A6"/>
    <w:pPr>
      <w:jc w:val="center"/>
    </w:pPr>
    <w:rPr>
      <w:b/>
      <w:bCs/>
    </w:rPr>
  </w:style>
  <w:style w:type="paragraph" w:customStyle="1" w:styleId="Tabledesmatiresniveau10">
    <w:name w:val="Table des matières niveau 10"/>
    <w:basedOn w:val="Rpertoire"/>
    <w:rsid w:val="00A567A6"/>
    <w:pPr>
      <w:tabs>
        <w:tab w:val="right" w:leader="dot" w:pos="9637"/>
      </w:tabs>
      <w:ind w:left="2547"/>
    </w:pPr>
  </w:style>
  <w:style w:type="paragraph" w:customStyle="1" w:styleId="1erEn-tte">
    <w:name w:val="1er En-tête"/>
    <w:basedOn w:val="En-tte"/>
    <w:rsid w:val="00A567A6"/>
    <w:pPr>
      <w:tabs>
        <w:tab w:val="clear" w:pos="4593"/>
        <w:tab w:val="clear" w:pos="9129"/>
        <w:tab w:val="center" w:pos="4536"/>
        <w:tab w:val="right" w:pos="9072"/>
      </w:tabs>
      <w:ind w:left="2268" w:right="0" w:hanging="3402"/>
    </w:pPr>
    <w:rPr>
      <w:b/>
      <w:bCs/>
      <w:kern w:val="1"/>
      <w:sz w:val="26"/>
      <w:szCs w:val="26"/>
    </w:rPr>
  </w:style>
  <w:style w:type="paragraph" w:customStyle="1" w:styleId="DefinitionTerm">
    <w:name w:val="Definition Term"/>
    <w:basedOn w:val="Normal"/>
    <w:next w:val="DefinitionList"/>
    <w:rsid w:val="00A567A6"/>
    <w:pPr>
      <w:suppressAutoHyphens w:val="0"/>
      <w:ind w:right="0"/>
    </w:pPr>
    <w:rPr>
      <w:rFonts w:ascii="Times New Roman" w:hAnsi="Times New Roman"/>
      <w:kern w:val="1"/>
      <w:szCs w:val="24"/>
    </w:rPr>
  </w:style>
  <w:style w:type="paragraph" w:customStyle="1" w:styleId="DefinitionList">
    <w:name w:val="Definition List"/>
    <w:basedOn w:val="Normal"/>
    <w:next w:val="DefinitionTerm"/>
    <w:rsid w:val="00A567A6"/>
    <w:pPr>
      <w:suppressAutoHyphens w:val="0"/>
      <w:ind w:left="360" w:right="0"/>
    </w:pPr>
    <w:rPr>
      <w:rFonts w:ascii="Times New Roman" w:hAnsi="Times New Roman"/>
      <w:kern w:val="1"/>
      <w:szCs w:val="24"/>
    </w:rPr>
  </w:style>
  <w:style w:type="paragraph" w:customStyle="1" w:styleId="Preformatted">
    <w:name w:val="Preformatted"/>
    <w:basedOn w:val="Normal"/>
    <w:rsid w:val="00A567A6"/>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ind w:right="0"/>
    </w:pPr>
    <w:rPr>
      <w:rFonts w:ascii="Courier New" w:hAnsi="Courier New" w:cs="Courier New"/>
      <w:kern w:val="1"/>
    </w:rPr>
  </w:style>
  <w:style w:type="paragraph" w:customStyle="1" w:styleId="Retraitcorpsdetexte21">
    <w:name w:val="Retrait corps de texte 21"/>
    <w:basedOn w:val="Normal"/>
    <w:rsid w:val="00A567A6"/>
    <w:pPr>
      <w:suppressAutoHyphens w:val="0"/>
      <w:spacing w:after="120" w:line="480" w:lineRule="auto"/>
      <w:ind w:left="283" w:right="0"/>
    </w:pPr>
    <w:rPr>
      <w:rFonts w:ascii="Times New Roman" w:hAnsi="Times New Roman"/>
      <w:kern w:val="1"/>
    </w:rPr>
  </w:style>
  <w:style w:type="paragraph" w:customStyle="1" w:styleId="Retraitcorpsdetexte31">
    <w:name w:val="Retrait corps de texte 31"/>
    <w:basedOn w:val="Normal"/>
    <w:rsid w:val="00A567A6"/>
    <w:pPr>
      <w:suppressAutoHyphens w:val="0"/>
      <w:spacing w:after="120"/>
      <w:ind w:left="283" w:right="0"/>
    </w:pPr>
    <w:rPr>
      <w:rFonts w:ascii="Times New Roman" w:hAnsi="Times New Roman"/>
      <w:kern w:val="1"/>
      <w:sz w:val="16"/>
      <w:szCs w:val="16"/>
    </w:rPr>
  </w:style>
  <w:style w:type="paragraph" w:customStyle="1" w:styleId="Corpsdetexte22">
    <w:name w:val="Corps de texte 22"/>
    <w:basedOn w:val="Normal"/>
    <w:rsid w:val="00A567A6"/>
    <w:pPr>
      <w:suppressAutoHyphens w:val="0"/>
      <w:spacing w:after="120" w:line="480" w:lineRule="auto"/>
      <w:ind w:right="0"/>
    </w:pPr>
    <w:rPr>
      <w:rFonts w:ascii="Times New Roman" w:hAnsi="Times New Roman"/>
      <w:kern w:val="1"/>
    </w:rPr>
  </w:style>
  <w:style w:type="paragraph" w:customStyle="1" w:styleId="H5">
    <w:name w:val="H5"/>
    <w:basedOn w:val="Normal"/>
    <w:next w:val="Normal"/>
    <w:rsid w:val="00A567A6"/>
    <w:pPr>
      <w:keepNext/>
      <w:suppressAutoHyphens w:val="0"/>
      <w:spacing w:before="100"/>
      <w:ind w:right="0"/>
    </w:pPr>
    <w:rPr>
      <w:rFonts w:ascii="Times New Roman" w:hAnsi="Times New Roman"/>
      <w:b/>
      <w:bCs/>
      <w:kern w:val="1"/>
    </w:rPr>
  </w:style>
  <w:style w:type="paragraph" w:customStyle="1" w:styleId="H4">
    <w:name w:val="H4"/>
    <w:basedOn w:val="Normal"/>
    <w:next w:val="Normal"/>
    <w:rsid w:val="00A567A6"/>
    <w:pPr>
      <w:keepNext/>
      <w:suppressAutoHyphens w:val="0"/>
      <w:spacing w:before="100"/>
      <w:ind w:right="0"/>
    </w:pPr>
    <w:rPr>
      <w:rFonts w:ascii="Times New Roman" w:hAnsi="Times New Roman"/>
      <w:b/>
      <w:bCs/>
      <w:kern w:val="1"/>
      <w:szCs w:val="24"/>
    </w:rPr>
  </w:style>
  <w:style w:type="paragraph" w:customStyle="1" w:styleId="Corpsdetexte32">
    <w:name w:val="Corps de texte 32"/>
    <w:basedOn w:val="Normal"/>
    <w:rsid w:val="00A567A6"/>
    <w:pPr>
      <w:suppressAutoHyphens w:val="0"/>
      <w:ind w:right="0"/>
    </w:pPr>
    <w:rPr>
      <w:rFonts w:ascii="Times New Roman" w:hAnsi="Times New Roman"/>
      <w:kern w:val="1"/>
    </w:rPr>
  </w:style>
  <w:style w:type="paragraph" w:styleId="PrformatHTML">
    <w:name w:val="HTML Preformatted"/>
    <w:basedOn w:val="Normal"/>
    <w:uiPriority w:val="99"/>
    <w:rsid w:val="00A56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right="0"/>
    </w:pPr>
    <w:rPr>
      <w:rFonts w:ascii="Courier New" w:hAnsi="Courier New" w:cs="Courier New"/>
      <w:kern w:val="1"/>
    </w:rPr>
  </w:style>
  <w:style w:type="paragraph" w:customStyle="1" w:styleId="Textebrut1">
    <w:name w:val="Texte brut1"/>
    <w:basedOn w:val="Normal"/>
    <w:rsid w:val="00A567A6"/>
    <w:pPr>
      <w:suppressAutoHyphens w:val="0"/>
      <w:ind w:right="0"/>
    </w:pPr>
    <w:rPr>
      <w:rFonts w:ascii="Courier New" w:hAnsi="Courier New" w:cs="Courier New"/>
      <w:kern w:val="1"/>
    </w:rPr>
  </w:style>
  <w:style w:type="paragraph" w:customStyle="1" w:styleId="Cartouche">
    <w:name w:val="Cartouche"/>
    <w:basedOn w:val="Normal"/>
    <w:rsid w:val="00A567A6"/>
    <w:pPr>
      <w:shd w:val="clear" w:color="auto" w:fill="E5E5E5"/>
      <w:suppressAutoHyphens w:val="0"/>
      <w:spacing w:after="120"/>
      <w:ind w:right="-284" w:firstLine="284"/>
    </w:pPr>
    <w:rPr>
      <w:rFonts w:ascii="Times New Roman" w:hAnsi="Times New Roman"/>
      <w:b/>
      <w:bCs/>
      <w:kern w:val="1"/>
      <w:sz w:val="18"/>
      <w:szCs w:val="18"/>
    </w:rPr>
  </w:style>
  <w:style w:type="paragraph" w:customStyle="1" w:styleId="Chapitre0">
    <w:name w:val="Chapitre"/>
    <w:basedOn w:val="Normal"/>
    <w:rsid w:val="00A567A6"/>
    <w:pPr>
      <w:pBdr>
        <w:top w:val="single" w:sz="8" w:space="1" w:color="000000"/>
        <w:left w:val="single" w:sz="8" w:space="1" w:color="000000"/>
        <w:bottom w:val="single" w:sz="8" w:space="1" w:color="000000"/>
        <w:right w:val="single" w:sz="8" w:space="1" w:color="000000"/>
      </w:pBdr>
      <w:shd w:val="clear" w:color="auto" w:fill="E5E5E5"/>
      <w:suppressAutoHyphens w:val="0"/>
      <w:spacing w:before="240" w:after="240"/>
      <w:ind w:right="0"/>
    </w:pPr>
    <w:rPr>
      <w:rFonts w:ascii="Times New Roman" w:hAnsi="Times New Roman"/>
      <w:b/>
      <w:bCs/>
      <w:kern w:val="1"/>
      <w:sz w:val="28"/>
      <w:szCs w:val="28"/>
    </w:rPr>
  </w:style>
  <w:style w:type="paragraph" w:customStyle="1" w:styleId="Help">
    <w:name w:val="Help"/>
    <w:basedOn w:val="Normal"/>
    <w:rsid w:val="00A567A6"/>
    <w:pPr>
      <w:suppressAutoHyphens w:val="0"/>
      <w:ind w:right="-567"/>
    </w:pPr>
    <w:rPr>
      <w:rFonts w:ascii="Times New Roman" w:hAnsi="Times New Roman"/>
      <w:kern w:val="1"/>
      <w:szCs w:val="24"/>
    </w:rPr>
  </w:style>
  <w:style w:type="paragraph" w:customStyle="1" w:styleId="paragrapheNT">
    <w:name w:val="paragrapheNT"/>
    <w:basedOn w:val="Normal"/>
    <w:rsid w:val="00A567A6"/>
    <w:pPr>
      <w:suppressAutoHyphens w:val="0"/>
      <w:ind w:right="0"/>
      <w:jc w:val="center"/>
    </w:pPr>
    <w:rPr>
      <w:rFonts w:ascii="Times New Roman" w:hAnsi="Times New Roman"/>
      <w:smallCaps/>
      <w:kern w:val="1"/>
      <w:szCs w:val="24"/>
      <w:u w:val="single"/>
    </w:rPr>
  </w:style>
  <w:style w:type="paragraph" w:customStyle="1" w:styleId="Retraitnormal1">
    <w:name w:val="Retrait normal1"/>
    <w:basedOn w:val="Normal"/>
    <w:rsid w:val="00A567A6"/>
    <w:pPr>
      <w:suppressAutoHyphens w:val="0"/>
      <w:ind w:left="708" w:right="0"/>
    </w:pPr>
    <w:rPr>
      <w:rFonts w:ascii="Times New Roman" w:hAnsi="Times New Roman"/>
      <w:kern w:val="1"/>
      <w:szCs w:val="24"/>
    </w:rPr>
  </w:style>
  <w:style w:type="paragraph" w:customStyle="1" w:styleId="Style3">
    <w:name w:val="Style3"/>
    <w:basedOn w:val="Normal"/>
    <w:next w:val="Retraitnormal1"/>
    <w:rsid w:val="00A567A6"/>
    <w:pPr>
      <w:shd w:val="clear" w:color="auto" w:fill="E5E5E5"/>
      <w:suppressAutoHyphens w:val="0"/>
      <w:ind w:right="0"/>
      <w:jc w:val="center"/>
    </w:pPr>
    <w:rPr>
      <w:rFonts w:ascii="Times New Roman" w:hAnsi="Times New Roman"/>
      <w:b/>
      <w:bCs/>
      <w:kern w:val="1"/>
      <w:szCs w:val="24"/>
    </w:rPr>
  </w:style>
  <w:style w:type="paragraph" w:customStyle="1" w:styleId="dtails">
    <w:name w:val="détails"/>
    <w:basedOn w:val="Normal"/>
    <w:rsid w:val="00A567A6"/>
    <w:pPr>
      <w:numPr>
        <w:numId w:val="3"/>
      </w:numPr>
      <w:suppressAutoHyphens w:val="0"/>
      <w:ind w:left="567" w:right="283" w:firstLine="0"/>
    </w:pPr>
    <w:rPr>
      <w:rFonts w:ascii="Times New Roman" w:hAnsi="Times New Roman"/>
      <w:i/>
      <w:iCs/>
      <w:kern w:val="1"/>
    </w:rPr>
  </w:style>
  <w:style w:type="paragraph" w:customStyle="1" w:styleId="option">
    <w:name w:val="option"/>
    <w:basedOn w:val="Normal"/>
    <w:next w:val="dtails"/>
    <w:rsid w:val="00A567A6"/>
    <w:pPr>
      <w:suppressAutoHyphens w:val="0"/>
      <w:ind w:left="284" w:right="0"/>
    </w:pPr>
    <w:rPr>
      <w:rFonts w:ascii="Times New Roman" w:hAnsi="Times New Roman"/>
      <w:kern w:val="1"/>
    </w:rPr>
  </w:style>
  <w:style w:type="paragraph" w:customStyle="1" w:styleId="Normalcentr2">
    <w:name w:val="Normal centré2"/>
    <w:basedOn w:val="Normal"/>
    <w:rsid w:val="00A567A6"/>
    <w:pPr>
      <w:suppressAutoHyphens w:val="0"/>
      <w:spacing w:after="60" w:line="240" w:lineRule="exact"/>
      <w:ind w:left="360" w:right="120" w:hanging="240"/>
    </w:pPr>
    <w:rPr>
      <w:rFonts w:ascii="Times New Roman" w:hAnsi="Times New Roman"/>
      <w:kern w:val="1"/>
    </w:rPr>
  </w:style>
  <w:style w:type="paragraph" w:customStyle="1" w:styleId="exos">
    <w:name w:val="exos"/>
    <w:basedOn w:val="Normal"/>
    <w:rsid w:val="00A567A6"/>
    <w:pPr>
      <w:shd w:val="clear" w:color="auto" w:fill="F2F2F2"/>
      <w:suppressAutoHyphens w:val="0"/>
      <w:ind w:right="0"/>
    </w:pPr>
    <w:rPr>
      <w:rFonts w:ascii="Times New Roman" w:hAnsi="Times New Roman"/>
      <w:b/>
      <w:bCs/>
      <w:i/>
      <w:iCs/>
      <w:kern w:val="1"/>
    </w:rPr>
  </w:style>
  <w:style w:type="paragraph" w:customStyle="1" w:styleId="cours">
    <w:name w:val="cours"/>
    <w:basedOn w:val="Normal"/>
    <w:rsid w:val="00A567A6"/>
    <w:pPr>
      <w:numPr>
        <w:numId w:val="1"/>
      </w:numPr>
      <w:suppressAutoHyphens w:val="0"/>
      <w:spacing w:before="80" w:after="120" w:line="240" w:lineRule="exact"/>
      <w:ind w:left="0" w:right="120" w:firstLine="0"/>
    </w:pPr>
    <w:rPr>
      <w:rFonts w:ascii="Times New Roman" w:hAnsi="Times New Roman"/>
      <w:kern w:val="1"/>
    </w:rPr>
  </w:style>
  <w:style w:type="paragraph" w:customStyle="1" w:styleId="ref">
    <w:name w:val="ref"/>
    <w:basedOn w:val="Normal"/>
    <w:rsid w:val="00A567A6"/>
    <w:pPr>
      <w:shd w:val="clear" w:color="auto" w:fill="D8D8D8"/>
      <w:suppressAutoHyphens w:val="0"/>
      <w:ind w:right="0"/>
    </w:pPr>
    <w:rPr>
      <w:rFonts w:cs="Arial"/>
      <w:kern w:val="1"/>
    </w:rPr>
  </w:style>
  <w:style w:type="paragraph" w:customStyle="1" w:styleId="Pardcal">
    <w:name w:val="Par. décalé"/>
    <w:rsid w:val="00A567A6"/>
    <w:pPr>
      <w:suppressAutoHyphens/>
      <w:spacing w:line="360" w:lineRule="atLeast"/>
      <w:ind w:left="567"/>
      <w:jc w:val="both"/>
    </w:pPr>
    <w:rPr>
      <w:rFonts w:ascii="Tms Rmn" w:eastAsia="Arial" w:hAnsi="Tms Rmn"/>
      <w:kern w:val="1"/>
      <w:sz w:val="24"/>
      <w:szCs w:val="24"/>
      <w:lang w:eastAsia="ar-SA"/>
    </w:rPr>
  </w:style>
  <w:style w:type="paragraph" w:customStyle="1" w:styleId="txt">
    <w:name w:val="txt"/>
    <w:basedOn w:val="Normal"/>
    <w:rsid w:val="00A567A6"/>
    <w:pPr>
      <w:suppressAutoHyphens w:val="0"/>
      <w:spacing w:line="360" w:lineRule="atLeast"/>
      <w:ind w:right="0"/>
    </w:pPr>
    <w:rPr>
      <w:rFonts w:ascii="Tms Rmn" w:hAnsi="Tms Rmn"/>
      <w:kern w:val="1"/>
      <w:szCs w:val="24"/>
    </w:rPr>
  </w:style>
  <w:style w:type="paragraph" w:customStyle="1" w:styleId="code0">
    <w:name w:val="code"/>
    <w:basedOn w:val="Normal"/>
    <w:next w:val="Normal"/>
    <w:rsid w:val="00A567A6"/>
    <w:pPr>
      <w:suppressAutoHyphens w:val="0"/>
      <w:ind w:left="567" w:right="0"/>
    </w:pPr>
    <w:rPr>
      <w:rFonts w:ascii="Courier New" w:hAnsi="Courier New" w:cs="Courier New"/>
      <w:i/>
      <w:iCs/>
      <w:kern w:val="1"/>
      <w:szCs w:val="24"/>
    </w:rPr>
  </w:style>
  <w:style w:type="paragraph" w:customStyle="1" w:styleId="EX">
    <w:name w:val="EX"/>
    <w:rsid w:val="00A567A6"/>
    <w:pPr>
      <w:suppressAutoHyphens/>
      <w:spacing w:before="120" w:after="120" w:line="360" w:lineRule="atLeast"/>
      <w:ind w:left="567"/>
      <w:jc w:val="both"/>
    </w:pPr>
    <w:rPr>
      <w:rFonts w:ascii="Tms Rmn" w:eastAsia="Arial" w:hAnsi="Tms Rmn"/>
      <w:i/>
      <w:iCs/>
      <w:kern w:val="1"/>
      <w:sz w:val="24"/>
      <w:szCs w:val="24"/>
      <w:u w:val="single"/>
      <w:lang w:eastAsia="ar-SA"/>
    </w:rPr>
  </w:style>
  <w:style w:type="paragraph" w:customStyle="1" w:styleId="Parnondcal">
    <w:name w:val="Par. non décalé"/>
    <w:rsid w:val="00A567A6"/>
    <w:pPr>
      <w:suppressAutoHyphens/>
      <w:spacing w:line="360" w:lineRule="atLeast"/>
      <w:jc w:val="both"/>
    </w:pPr>
    <w:rPr>
      <w:rFonts w:ascii="Tms Rmn" w:eastAsia="Arial" w:hAnsi="Tms Rmn"/>
      <w:kern w:val="1"/>
      <w:sz w:val="24"/>
      <w:szCs w:val="24"/>
      <w:lang w:eastAsia="ar-SA"/>
    </w:rPr>
  </w:style>
  <w:style w:type="paragraph" w:customStyle="1" w:styleId="ligne">
    <w:name w:val="ligne"/>
    <w:basedOn w:val="Listing"/>
    <w:rsid w:val="00A567A6"/>
    <w:pPr>
      <w:widowControl w:val="0"/>
      <w:shd w:val="clear" w:color="auto" w:fill="E5E5E5"/>
      <w:suppressAutoHyphens/>
      <w:ind w:right="-1276"/>
    </w:pPr>
    <w:rPr>
      <w:rFonts w:ascii="Courier New" w:hAnsi="Courier New" w:cs="Courier New"/>
      <w:kern w:val="1"/>
      <w:sz w:val="18"/>
      <w:szCs w:val="18"/>
    </w:rPr>
  </w:style>
  <w:style w:type="paragraph" w:customStyle="1" w:styleId="Titrebase">
    <w:name w:val="Titre (base)"/>
    <w:basedOn w:val="Normal"/>
    <w:next w:val="Corpsdetexte"/>
    <w:rsid w:val="00A567A6"/>
    <w:pPr>
      <w:keepNext/>
      <w:keepLines/>
      <w:suppressAutoHyphens w:val="0"/>
      <w:spacing w:before="240" w:after="120"/>
      <w:ind w:right="0"/>
    </w:pPr>
    <w:rPr>
      <w:rFonts w:cs="Arial"/>
      <w:b/>
      <w:bCs/>
      <w:kern w:val="1"/>
      <w:sz w:val="36"/>
      <w:szCs w:val="36"/>
    </w:rPr>
  </w:style>
  <w:style w:type="paragraph" w:customStyle="1" w:styleId="Titrechapitre">
    <w:name w:val="Titre chapitre"/>
    <w:basedOn w:val="Titrebase"/>
    <w:next w:val="Sous-titrechapitre"/>
    <w:rsid w:val="00A567A6"/>
    <w:pPr>
      <w:spacing w:before="600" w:after="0"/>
      <w:jc w:val="center"/>
    </w:pPr>
    <w:rPr>
      <w:sz w:val="32"/>
      <w:szCs w:val="32"/>
    </w:rPr>
  </w:style>
  <w:style w:type="paragraph" w:customStyle="1" w:styleId="Sous-titrechapitre">
    <w:name w:val="Sous-titre chapitre"/>
    <w:basedOn w:val="Titrechapitre"/>
    <w:next w:val="Corpsdetexte"/>
    <w:rsid w:val="00A567A6"/>
    <w:pPr>
      <w:spacing w:before="360" w:after="360"/>
    </w:pPr>
    <w:rPr>
      <w:b w:val="0"/>
      <w:bCs w:val="0"/>
      <w:i/>
      <w:iCs/>
      <w:sz w:val="28"/>
      <w:szCs w:val="28"/>
    </w:rPr>
  </w:style>
  <w:style w:type="paragraph" w:customStyle="1" w:styleId="chapitreC">
    <w:name w:val="chapitreC++"/>
    <w:basedOn w:val="Normal"/>
    <w:rsid w:val="00A567A6"/>
    <w:pPr>
      <w:pBdr>
        <w:top w:val="single" w:sz="8" w:space="1" w:color="000000"/>
        <w:left w:val="single" w:sz="8" w:space="1" w:color="000000"/>
        <w:bottom w:val="single" w:sz="8" w:space="1" w:color="000000"/>
        <w:right w:val="single" w:sz="8" w:space="1" w:color="000000"/>
      </w:pBdr>
      <w:shd w:val="clear" w:color="auto" w:fill="E5E5E5"/>
      <w:suppressAutoHyphens w:val="0"/>
      <w:spacing w:before="240" w:after="240"/>
      <w:ind w:right="0"/>
    </w:pPr>
    <w:rPr>
      <w:rFonts w:ascii="Times New Roman" w:hAnsi="Times New Roman"/>
      <w:b/>
      <w:bCs/>
      <w:kern w:val="1"/>
      <w:sz w:val="28"/>
      <w:szCs w:val="28"/>
    </w:rPr>
  </w:style>
  <w:style w:type="paragraph" w:customStyle="1" w:styleId="H2">
    <w:name w:val="H2"/>
    <w:basedOn w:val="Normal"/>
    <w:next w:val="Normal"/>
    <w:rsid w:val="00A567A6"/>
    <w:pPr>
      <w:keepNext/>
      <w:suppressAutoHyphens w:val="0"/>
      <w:spacing w:before="100"/>
      <w:ind w:right="0"/>
    </w:pPr>
    <w:rPr>
      <w:rFonts w:ascii="Times New Roman" w:hAnsi="Times New Roman"/>
      <w:b/>
      <w:bCs/>
      <w:kern w:val="1"/>
      <w:sz w:val="36"/>
      <w:szCs w:val="36"/>
    </w:rPr>
  </w:style>
  <w:style w:type="paragraph" w:customStyle="1" w:styleId="H3">
    <w:name w:val="H3"/>
    <w:basedOn w:val="Normal"/>
    <w:next w:val="Normal"/>
    <w:rsid w:val="00A567A6"/>
    <w:pPr>
      <w:keepNext/>
      <w:suppressAutoHyphens w:val="0"/>
      <w:spacing w:before="100"/>
      <w:ind w:right="0"/>
    </w:pPr>
    <w:rPr>
      <w:rFonts w:ascii="Times New Roman" w:hAnsi="Times New Roman"/>
      <w:b/>
      <w:bCs/>
      <w:kern w:val="1"/>
      <w:sz w:val="28"/>
      <w:szCs w:val="28"/>
    </w:rPr>
  </w:style>
  <w:style w:type="paragraph" w:styleId="z-Hautduformulaire">
    <w:name w:val="HTML Top of Form"/>
    <w:basedOn w:val="Normal"/>
    <w:next w:val="Normal"/>
    <w:rsid w:val="00A567A6"/>
    <w:pPr>
      <w:pBdr>
        <w:bottom w:val="single" w:sz="4" w:space="1" w:color="000000"/>
      </w:pBdr>
      <w:suppressAutoHyphens w:val="0"/>
      <w:ind w:right="0"/>
      <w:jc w:val="center"/>
    </w:pPr>
    <w:rPr>
      <w:rFonts w:cs="Arial"/>
      <w:vanish/>
      <w:kern w:val="1"/>
      <w:sz w:val="16"/>
      <w:szCs w:val="16"/>
    </w:rPr>
  </w:style>
  <w:style w:type="paragraph" w:styleId="z-Basduformulaire">
    <w:name w:val="HTML Bottom of Form"/>
    <w:basedOn w:val="Normal"/>
    <w:next w:val="Normal"/>
    <w:rsid w:val="00A567A6"/>
    <w:pPr>
      <w:pBdr>
        <w:top w:val="single" w:sz="4" w:space="1" w:color="000000"/>
      </w:pBdr>
      <w:suppressAutoHyphens w:val="0"/>
      <w:ind w:right="0"/>
      <w:jc w:val="center"/>
    </w:pPr>
    <w:rPr>
      <w:rFonts w:cs="Arial"/>
      <w:vanish/>
      <w:kern w:val="1"/>
      <w:sz w:val="16"/>
      <w:szCs w:val="16"/>
    </w:rPr>
  </w:style>
  <w:style w:type="paragraph" w:styleId="NormalWeb">
    <w:name w:val="Normal (Web)"/>
    <w:basedOn w:val="Normal"/>
    <w:uiPriority w:val="99"/>
    <w:rsid w:val="00A567A6"/>
    <w:pPr>
      <w:suppressAutoHyphens w:val="0"/>
      <w:spacing w:before="100"/>
      <w:ind w:right="0"/>
    </w:pPr>
    <w:rPr>
      <w:rFonts w:ascii="Times New Roman" w:hAnsi="Times New Roman"/>
      <w:kern w:val="1"/>
      <w:szCs w:val="24"/>
    </w:rPr>
  </w:style>
  <w:style w:type="paragraph" w:customStyle="1" w:styleId="Titre1MF">
    <w:name w:val="Titre1 MF"/>
    <w:basedOn w:val="Titre1"/>
    <w:rsid w:val="00A567A6"/>
    <w:pPr>
      <w:numPr>
        <w:numId w:val="0"/>
      </w:numPr>
      <w:tabs>
        <w:tab w:val="left" w:pos="540"/>
        <w:tab w:val="right" w:pos="9360"/>
      </w:tabs>
      <w:suppressAutoHyphens w:val="0"/>
      <w:spacing w:before="240" w:after="60"/>
    </w:pPr>
    <w:rPr>
      <w:rFonts w:ascii="Arial Narrow" w:hAnsi="Arial Narrow"/>
      <w:smallCaps w:val="0"/>
      <w:color w:val="808080"/>
      <w:kern w:val="1"/>
      <w:sz w:val="24"/>
      <w:szCs w:val="32"/>
      <w:lang w:val="fr-CA"/>
    </w:rPr>
  </w:style>
  <w:style w:type="paragraph" w:customStyle="1" w:styleId="Explorateurdedocument">
    <w:name w:val="Explorateur de document"/>
    <w:basedOn w:val="Normal"/>
    <w:rsid w:val="00A567A6"/>
    <w:pPr>
      <w:shd w:val="clear" w:color="auto" w:fill="000080"/>
      <w:suppressAutoHyphens w:val="0"/>
      <w:ind w:right="0"/>
    </w:pPr>
    <w:rPr>
      <w:rFonts w:ascii="Tahoma" w:hAnsi="Tahoma" w:cs="Tahoma"/>
      <w:kern w:val="1"/>
      <w:szCs w:val="24"/>
    </w:rPr>
  </w:style>
  <w:style w:type="paragraph" w:styleId="Textedebulles">
    <w:name w:val="Balloon Text"/>
    <w:basedOn w:val="Normal"/>
    <w:rsid w:val="00A567A6"/>
    <w:pPr>
      <w:suppressAutoHyphens w:val="0"/>
      <w:ind w:right="0"/>
    </w:pPr>
    <w:rPr>
      <w:rFonts w:ascii="Tahoma" w:hAnsi="Tahoma" w:cs="Tahoma"/>
      <w:kern w:val="1"/>
      <w:sz w:val="16"/>
      <w:szCs w:val="16"/>
    </w:rPr>
  </w:style>
  <w:style w:type="paragraph" w:styleId="Paragraphedeliste">
    <w:name w:val="List Paragraph"/>
    <w:basedOn w:val="Normal"/>
    <w:uiPriority w:val="34"/>
    <w:qFormat/>
    <w:rsid w:val="00A567A6"/>
    <w:pPr>
      <w:ind w:left="708" w:right="0"/>
    </w:pPr>
    <w:rPr>
      <w:kern w:val="1"/>
    </w:rPr>
  </w:style>
  <w:style w:type="paragraph" w:styleId="Citationintense">
    <w:name w:val="Intense Quote"/>
    <w:basedOn w:val="Normal"/>
    <w:next w:val="Normal"/>
    <w:qFormat/>
    <w:rsid w:val="00A567A6"/>
    <w:pPr>
      <w:pBdr>
        <w:bottom w:val="single" w:sz="4" w:space="4" w:color="808080"/>
      </w:pBdr>
      <w:spacing w:before="200" w:after="280"/>
      <w:ind w:left="936" w:right="936"/>
    </w:pPr>
    <w:rPr>
      <w:b/>
      <w:bCs/>
      <w:i/>
      <w:iCs/>
      <w:color w:val="4F81BD"/>
      <w:kern w:val="1"/>
    </w:rPr>
  </w:style>
  <w:style w:type="paragraph" w:customStyle="1" w:styleId="Style1">
    <w:name w:val="Style1"/>
    <w:basedOn w:val="Normal"/>
    <w:rsid w:val="00A567A6"/>
    <w:pPr>
      <w:ind w:right="0"/>
    </w:pPr>
    <w:rPr>
      <w:b/>
      <w:color w:val="E36C0A"/>
      <w:kern w:val="1"/>
      <w:sz w:val="32"/>
    </w:rPr>
  </w:style>
  <w:style w:type="paragraph" w:customStyle="1" w:styleId="Style2">
    <w:name w:val="Style2"/>
    <w:basedOn w:val="Style1"/>
    <w:rsid w:val="00A567A6"/>
    <w:rPr>
      <w:sz w:val="24"/>
    </w:rPr>
  </w:style>
  <w:style w:type="character" w:styleId="Emphaseintense">
    <w:name w:val="Intense Emphasis"/>
    <w:uiPriority w:val="21"/>
    <w:qFormat/>
    <w:rsid w:val="00184D63"/>
    <w:rPr>
      <w:b/>
      <w:bCs/>
      <w:i/>
      <w:iCs/>
      <w:color w:val="4F81BD"/>
    </w:rPr>
  </w:style>
  <w:style w:type="paragraph" w:styleId="Citation">
    <w:name w:val="Quote"/>
    <w:basedOn w:val="Normal"/>
    <w:next w:val="Normal"/>
    <w:link w:val="CitationCar"/>
    <w:uiPriority w:val="29"/>
    <w:qFormat/>
    <w:rsid w:val="00AB5EE4"/>
    <w:rPr>
      <w:i/>
      <w:iCs/>
      <w:color w:val="000000"/>
    </w:rPr>
  </w:style>
  <w:style w:type="character" w:customStyle="1" w:styleId="CitationCar">
    <w:name w:val="Citation Car"/>
    <w:link w:val="Citation"/>
    <w:uiPriority w:val="29"/>
    <w:rsid w:val="00AB5EE4"/>
    <w:rPr>
      <w:rFonts w:ascii="Arial" w:hAnsi="Arial"/>
      <w:i/>
      <w:iCs/>
      <w:color w:val="000000"/>
      <w:lang w:eastAsia="ar-SA"/>
    </w:rPr>
  </w:style>
  <w:style w:type="character" w:customStyle="1" w:styleId="error">
    <w:name w:val="error"/>
    <w:basedOn w:val="Policepardfaut"/>
    <w:rsid w:val="00132C34"/>
  </w:style>
  <w:style w:type="paragraph" w:customStyle="1" w:styleId="Style7">
    <w:name w:val="Style7"/>
    <w:basedOn w:val="Normal"/>
    <w:rsid w:val="008543B7"/>
    <w:pPr>
      <w:suppressAutoHyphens w:val="0"/>
      <w:spacing w:before="120"/>
      <w:ind w:right="0"/>
      <w:outlineLvl w:val="1"/>
    </w:pPr>
    <w:rPr>
      <w:rFonts w:ascii="Times New Roman" w:hAnsi="Times New Roman"/>
      <w:b/>
      <w:i/>
      <w:iCs/>
      <w:lang w:eastAsia="fr-FR"/>
    </w:rPr>
  </w:style>
  <w:style w:type="paragraph" w:customStyle="1" w:styleId="Titresansnumero">
    <w:name w:val="Titre sans numero"/>
    <w:basedOn w:val="Titre1"/>
    <w:rsid w:val="008543B7"/>
    <w:pPr>
      <w:keepNext w:val="0"/>
      <w:numPr>
        <w:numId w:val="0"/>
      </w:numPr>
      <w:tabs>
        <w:tab w:val="left" w:pos="426"/>
      </w:tabs>
      <w:suppressAutoHyphens w:val="0"/>
      <w:spacing w:before="0"/>
      <w:jc w:val="center"/>
    </w:pPr>
    <w:rPr>
      <w:rFonts w:ascii="Times New Roman" w:hAnsi="Times New Roman" w:cs="Times New Roman"/>
      <w:bCs w:val="0"/>
      <w:caps/>
      <w:smallCaps w:val="0"/>
      <w:color w:val="auto"/>
      <w:sz w:val="24"/>
      <w:szCs w:val="20"/>
      <w:lang w:eastAsia="fr-FR"/>
    </w:rPr>
  </w:style>
  <w:style w:type="character" w:customStyle="1" w:styleId="apple-converted-space">
    <w:name w:val="apple-converted-space"/>
    <w:rsid w:val="00820E33"/>
  </w:style>
  <w:style w:type="character" w:customStyle="1" w:styleId="nowrap">
    <w:name w:val="nowrap"/>
    <w:rsid w:val="00D00D7D"/>
  </w:style>
  <w:style w:type="paragraph" w:customStyle="1" w:styleId="java">
    <w:name w:val="java"/>
    <w:basedOn w:val="Normal"/>
    <w:link w:val="javaCar"/>
    <w:qFormat/>
    <w:rsid w:val="005E4FF2"/>
    <w:pPr>
      <w:tabs>
        <w:tab w:val="left" w:leader="underscore" w:pos="340"/>
      </w:tabs>
      <w:suppressAutoHyphens w:val="0"/>
      <w:autoSpaceDE w:val="0"/>
      <w:autoSpaceDN w:val="0"/>
      <w:adjustRightInd w:val="0"/>
      <w:spacing w:after="0"/>
      <w:ind w:left="397" w:right="0"/>
      <w:jc w:val="left"/>
    </w:pPr>
    <w:rPr>
      <w:rFonts w:ascii="Consolas" w:hAnsi="Consolas" w:cs="Courier New"/>
      <w:sz w:val="18"/>
      <w:lang w:val="en-US" w:eastAsia="fr-FR"/>
    </w:rPr>
  </w:style>
  <w:style w:type="character" w:customStyle="1" w:styleId="application">
    <w:name w:val="application"/>
    <w:rsid w:val="00435548"/>
  </w:style>
  <w:style w:type="character" w:customStyle="1" w:styleId="javaCar">
    <w:name w:val="java Car"/>
    <w:link w:val="java"/>
    <w:rsid w:val="005E4FF2"/>
    <w:rPr>
      <w:rFonts w:ascii="Consolas" w:hAnsi="Consolas" w:cs="Courier New"/>
      <w:sz w:val="18"/>
      <w:lang w:val="en-US"/>
    </w:rPr>
  </w:style>
  <w:style w:type="character" w:styleId="VariableHTML">
    <w:name w:val="HTML Variable"/>
    <w:uiPriority w:val="99"/>
    <w:semiHidden/>
    <w:unhideWhenUsed/>
    <w:rsid w:val="00877702"/>
    <w:rPr>
      <w:i/>
      <w:iCs/>
    </w:rPr>
  </w:style>
  <w:style w:type="character" w:customStyle="1" w:styleId="En-tteCar">
    <w:name w:val="En-tête Car"/>
    <w:basedOn w:val="Policepardfaut"/>
    <w:link w:val="En-tte"/>
    <w:rsid w:val="00CE060B"/>
    <w:rPr>
      <w:rFonts w:ascii="Arial" w:hAnsi="Arial"/>
      <w:lang w:eastAsia="ar-SA"/>
    </w:rPr>
  </w:style>
  <w:style w:type="character" w:customStyle="1" w:styleId="PieddepageCar">
    <w:name w:val="Pied de page Car"/>
    <w:basedOn w:val="Policepardfaut"/>
    <w:link w:val="Pieddepage"/>
    <w:uiPriority w:val="99"/>
    <w:rsid w:val="00F92E0F"/>
    <w:rPr>
      <w:rFonts w:ascii="Arial" w:hAnsi="Arial"/>
      <w:lang w:eastAsia="ar-SA"/>
    </w:rPr>
  </w:style>
  <w:style w:type="paragraph" w:customStyle="1" w:styleId="Default">
    <w:name w:val="Default"/>
    <w:rsid w:val="00EC1AC7"/>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468285935">
      <w:bodyDiv w:val="1"/>
      <w:marLeft w:val="0"/>
      <w:marRight w:val="0"/>
      <w:marTop w:val="0"/>
      <w:marBottom w:val="0"/>
      <w:divBdr>
        <w:top w:val="none" w:sz="0" w:space="0" w:color="auto"/>
        <w:left w:val="none" w:sz="0" w:space="0" w:color="auto"/>
        <w:bottom w:val="none" w:sz="0" w:space="0" w:color="auto"/>
        <w:right w:val="none" w:sz="0" w:space="0" w:color="auto"/>
      </w:divBdr>
    </w:div>
    <w:div w:id="496573150">
      <w:bodyDiv w:val="1"/>
      <w:marLeft w:val="0"/>
      <w:marRight w:val="0"/>
      <w:marTop w:val="0"/>
      <w:marBottom w:val="0"/>
      <w:divBdr>
        <w:top w:val="none" w:sz="0" w:space="0" w:color="auto"/>
        <w:left w:val="none" w:sz="0" w:space="0" w:color="auto"/>
        <w:bottom w:val="none" w:sz="0" w:space="0" w:color="auto"/>
        <w:right w:val="none" w:sz="0" w:space="0" w:color="auto"/>
      </w:divBdr>
    </w:div>
    <w:div w:id="807668274">
      <w:bodyDiv w:val="1"/>
      <w:marLeft w:val="0"/>
      <w:marRight w:val="0"/>
      <w:marTop w:val="0"/>
      <w:marBottom w:val="0"/>
      <w:divBdr>
        <w:top w:val="none" w:sz="0" w:space="0" w:color="auto"/>
        <w:left w:val="none" w:sz="0" w:space="0" w:color="auto"/>
        <w:bottom w:val="none" w:sz="0" w:space="0" w:color="auto"/>
        <w:right w:val="none" w:sz="0" w:space="0" w:color="auto"/>
      </w:divBdr>
    </w:div>
    <w:div w:id="815535630">
      <w:bodyDiv w:val="1"/>
      <w:marLeft w:val="0"/>
      <w:marRight w:val="0"/>
      <w:marTop w:val="0"/>
      <w:marBottom w:val="0"/>
      <w:divBdr>
        <w:top w:val="none" w:sz="0" w:space="0" w:color="auto"/>
        <w:left w:val="none" w:sz="0" w:space="0" w:color="auto"/>
        <w:bottom w:val="none" w:sz="0" w:space="0" w:color="auto"/>
        <w:right w:val="none" w:sz="0" w:space="0" w:color="auto"/>
      </w:divBdr>
    </w:div>
    <w:div w:id="1103653436">
      <w:bodyDiv w:val="1"/>
      <w:marLeft w:val="0"/>
      <w:marRight w:val="0"/>
      <w:marTop w:val="0"/>
      <w:marBottom w:val="0"/>
      <w:divBdr>
        <w:top w:val="none" w:sz="0" w:space="0" w:color="auto"/>
        <w:left w:val="none" w:sz="0" w:space="0" w:color="auto"/>
        <w:bottom w:val="none" w:sz="0" w:space="0" w:color="auto"/>
        <w:right w:val="none" w:sz="0" w:space="0" w:color="auto"/>
      </w:divBdr>
    </w:div>
    <w:div w:id="1323585315">
      <w:bodyDiv w:val="1"/>
      <w:marLeft w:val="0"/>
      <w:marRight w:val="0"/>
      <w:marTop w:val="0"/>
      <w:marBottom w:val="0"/>
      <w:divBdr>
        <w:top w:val="none" w:sz="0" w:space="0" w:color="auto"/>
        <w:left w:val="none" w:sz="0" w:space="0" w:color="auto"/>
        <w:bottom w:val="none" w:sz="0" w:space="0" w:color="auto"/>
        <w:right w:val="none" w:sz="0" w:space="0" w:color="auto"/>
      </w:divBdr>
      <w:divsChild>
        <w:div w:id="1862475557">
          <w:marLeft w:val="0"/>
          <w:marRight w:val="0"/>
          <w:marTop w:val="0"/>
          <w:marBottom w:val="0"/>
          <w:divBdr>
            <w:top w:val="none" w:sz="0" w:space="0" w:color="auto"/>
            <w:left w:val="none" w:sz="0" w:space="0" w:color="auto"/>
            <w:bottom w:val="none" w:sz="0" w:space="0" w:color="auto"/>
            <w:right w:val="none" w:sz="0" w:space="0" w:color="auto"/>
          </w:divBdr>
        </w:div>
      </w:divsChild>
    </w:div>
    <w:div w:id="1343774512">
      <w:bodyDiv w:val="1"/>
      <w:marLeft w:val="0"/>
      <w:marRight w:val="0"/>
      <w:marTop w:val="0"/>
      <w:marBottom w:val="0"/>
      <w:divBdr>
        <w:top w:val="none" w:sz="0" w:space="0" w:color="auto"/>
        <w:left w:val="none" w:sz="0" w:space="0" w:color="auto"/>
        <w:bottom w:val="none" w:sz="0" w:space="0" w:color="auto"/>
        <w:right w:val="none" w:sz="0" w:space="0" w:color="auto"/>
      </w:divBdr>
    </w:div>
    <w:div w:id="1355422129">
      <w:bodyDiv w:val="1"/>
      <w:marLeft w:val="0"/>
      <w:marRight w:val="0"/>
      <w:marTop w:val="0"/>
      <w:marBottom w:val="0"/>
      <w:divBdr>
        <w:top w:val="none" w:sz="0" w:space="0" w:color="auto"/>
        <w:left w:val="none" w:sz="0" w:space="0" w:color="auto"/>
        <w:bottom w:val="none" w:sz="0" w:space="0" w:color="auto"/>
        <w:right w:val="none" w:sz="0" w:space="0" w:color="auto"/>
      </w:divBdr>
    </w:div>
    <w:div w:id="1474367159">
      <w:bodyDiv w:val="1"/>
      <w:marLeft w:val="0"/>
      <w:marRight w:val="0"/>
      <w:marTop w:val="0"/>
      <w:marBottom w:val="0"/>
      <w:divBdr>
        <w:top w:val="none" w:sz="0" w:space="0" w:color="auto"/>
        <w:left w:val="none" w:sz="0" w:space="0" w:color="auto"/>
        <w:bottom w:val="none" w:sz="0" w:space="0" w:color="auto"/>
        <w:right w:val="none" w:sz="0" w:space="0" w:color="auto"/>
      </w:divBdr>
    </w:div>
    <w:div w:id="1528130920">
      <w:bodyDiv w:val="1"/>
      <w:marLeft w:val="0"/>
      <w:marRight w:val="0"/>
      <w:marTop w:val="0"/>
      <w:marBottom w:val="0"/>
      <w:divBdr>
        <w:top w:val="none" w:sz="0" w:space="0" w:color="auto"/>
        <w:left w:val="none" w:sz="0" w:space="0" w:color="auto"/>
        <w:bottom w:val="none" w:sz="0" w:space="0" w:color="auto"/>
        <w:right w:val="none" w:sz="0" w:space="0" w:color="auto"/>
      </w:divBdr>
      <w:divsChild>
        <w:div w:id="217325532">
          <w:marLeft w:val="0"/>
          <w:marRight w:val="0"/>
          <w:marTop w:val="0"/>
          <w:marBottom w:val="0"/>
          <w:divBdr>
            <w:top w:val="none" w:sz="0" w:space="0" w:color="auto"/>
            <w:left w:val="none" w:sz="0" w:space="0" w:color="auto"/>
            <w:bottom w:val="none" w:sz="0" w:space="0" w:color="auto"/>
            <w:right w:val="none" w:sz="0" w:space="0" w:color="auto"/>
          </w:divBdr>
        </w:div>
        <w:div w:id="1034162081">
          <w:marLeft w:val="0"/>
          <w:marRight w:val="0"/>
          <w:marTop w:val="0"/>
          <w:marBottom w:val="0"/>
          <w:divBdr>
            <w:top w:val="none" w:sz="0" w:space="0" w:color="auto"/>
            <w:left w:val="none" w:sz="0" w:space="0" w:color="auto"/>
            <w:bottom w:val="none" w:sz="0" w:space="0" w:color="auto"/>
            <w:right w:val="none" w:sz="0" w:space="0" w:color="auto"/>
          </w:divBdr>
        </w:div>
      </w:divsChild>
    </w:div>
    <w:div w:id="1714040497">
      <w:bodyDiv w:val="1"/>
      <w:marLeft w:val="0"/>
      <w:marRight w:val="0"/>
      <w:marTop w:val="0"/>
      <w:marBottom w:val="0"/>
      <w:divBdr>
        <w:top w:val="none" w:sz="0" w:space="0" w:color="auto"/>
        <w:left w:val="none" w:sz="0" w:space="0" w:color="auto"/>
        <w:bottom w:val="none" w:sz="0" w:space="0" w:color="auto"/>
        <w:right w:val="none" w:sz="0" w:space="0" w:color="auto"/>
      </w:divBdr>
    </w:div>
    <w:div w:id="1742633746">
      <w:bodyDiv w:val="1"/>
      <w:marLeft w:val="0"/>
      <w:marRight w:val="0"/>
      <w:marTop w:val="0"/>
      <w:marBottom w:val="0"/>
      <w:divBdr>
        <w:top w:val="none" w:sz="0" w:space="0" w:color="auto"/>
        <w:left w:val="none" w:sz="0" w:space="0" w:color="auto"/>
        <w:bottom w:val="none" w:sz="0" w:space="0" w:color="auto"/>
        <w:right w:val="none" w:sz="0" w:space="0" w:color="auto"/>
      </w:divBdr>
    </w:div>
    <w:div w:id="1983346524">
      <w:bodyDiv w:val="1"/>
      <w:marLeft w:val="0"/>
      <w:marRight w:val="0"/>
      <w:marTop w:val="0"/>
      <w:marBottom w:val="0"/>
      <w:divBdr>
        <w:top w:val="none" w:sz="0" w:space="0" w:color="auto"/>
        <w:left w:val="none" w:sz="0" w:space="0" w:color="auto"/>
        <w:bottom w:val="none" w:sz="0" w:space="0" w:color="auto"/>
        <w:right w:val="none" w:sz="0" w:space="0" w:color="auto"/>
      </w:divBdr>
    </w:div>
    <w:div w:id="1983850919">
      <w:bodyDiv w:val="1"/>
      <w:marLeft w:val="0"/>
      <w:marRight w:val="0"/>
      <w:marTop w:val="0"/>
      <w:marBottom w:val="0"/>
      <w:divBdr>
        <w:top w:val="none" w:sz="0" w:space="0" w:color="auto"/>
        <w:left w:val="none" w:sz="0" w:space="0" w:color="auto"/>
        <w:bottom w:val="none" w:sz="0" w:space="0" w:color="auto"/>
        <w:right w:val="none" w:sz="0" w:space="0" w:color="auto"/>
      </w:divBdr>
    </w:div>
    <w:div w:id="2106730807">
      <w:bodyDiv w:val="1"/>
      <w:marLeft w:val="0"/>
      <w:marRight w:val="0"/>
      <w:marTop w:val="0"/>
      <w:marBottom w:val="0"/>
      <w:divBdr>
        <w:top w:val="none" w:sz="0" w:space="0" w:color="auto"/>
        <w:left w:val="none" w:sz="0" w:space="0" w:color="auto"/>
        <w:bottom w:val="none" w:sz="0" w:space="0" w:color="auto"/>
        <w:right w:val="none" w:sz="0" w:space="0" w:color="auto"/>
      </w:divBdr>
      <w:divsChild>
        <w:div w:id="1913008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6.jpeg"/><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7.em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73444041A4F94C8D8CD51D53E2BC76" ma:contentTypeVersion="0" ma:contentTypeDescription="Crée un document." ma:contentTypeScope="" ma:versionID="c25aa9dd34ec0c8c78e2bed0ae662cb5">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D44382-7E4E-4155-864A-10678F50F3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57BF0B-E5C4-4E50-BB35-283BCA7C6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627A64E-6020-489A-BE7A-7DDC2F5562EA}">
  <ds:schemaRefs>
    <ds:schemaRef ds:uri="http://schemas.microsoft.com/sharepoint/v3/contenttype/forms"/>
  </ds:schemaRefs>
</ds:datastoreItem>
</file>

<file path=customXml/itemProps4.xml><?xml version="1.0" encoding="utf-8"?>
<ds:datastoreItem xmlns:ds="http://schemas.openxmlformats.org/officeDocument/2006/customXml" ds:itemID="{F29378FF-1A67-4DEA-8CDD-620AC5AA4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Evaluation 1 - Algorithmie.docx</Template>
  <TotalTime>1</TotalTime>
  <Pages>5</Pages>
  <Words>306</Words>
  <Characters>1685</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Nom du livret</vt:lpstr>
    </vt:vector>
  </TitlesOfParts>
  <Company>AFPA</Company>
  <LinksUpToDate>false</LinksUpToDate>
  <CharactersWithSpaces>1988</CharactersWithSpaces>
  <SharedDoc>false</SharedDoc>
  <HLinks>
    <vt:vector size="156" baseType="variant">
      <vt:variant>
        <vt:i4>983109</vt:i4>
      </vt:variant>
      <vt:variant>
        <vt:i4>327</vt:i4>
      </vt:variant>
      <vt:variant>
        <vt:i4>0</vt:i4>
      </vt:variant>
      <vt:variant>
        <vt:i4>5</vt:i4>
      </vt:variant>
      <vt:variant>
        <vt:lpwstr>http://www.01net.com/</vt:lpwstr>
      </vt:variant>
      <vt:variant>
        <vt:lpwstr/>
      </vt:variant>
      <vt:variant>
        <vt:i4>983109</vt:i4>
      </vt:variant>
      <vt:variant>
        <vt:i4>324</vt:i4>
      </vt:variant>
      <vt:variant>
        <vt:i4>0</vt:i4>
      </vt:variant>
      <vt:variant>
        <vt:i4>5</vt:i4>
      </vt:variant>
      <vt:variant>
        <vt:lpwstr>http://www.01net.com/</vt:lpwstr>
      </vt:variant>
      <vt:variant>
        <vt:lpwstr/>
      </vt:variant>
      <vt:variant>
        <vt:i4>983109</vt:i4>
      </vt:variant>
      <vt:variant>
        <vt:i4>321</vt:i4>
      </vt:variant>
      <vt:variant>
        <vt:i4>0</vt:i4>
      </vt:variant>
      <vt:variant>
        <vt:i4>5</vt:i4>
      </vt:variant>
      <vt:variant>
        <vt:lpwstr>http://www.01net.com/</vt:lpwstr>
      </vt:variant>
      <vt:variant>
        <vt:lpwstr/>
      </vt:variant>
      <vt:variant>
        <vt:i4>4718684</vt:i4>
      </vt:variant>
      <vt:variant>
        <vt:i4>318</vt:i4>
      </vt:variant>
      <vt:variant>
        <vt:i4>0</vt:i4>
      </vt:variant>
      <vt:variant>
        <vt:i4>5</vt:i4>
      </vt:variant>
      <vt:variant>
        <vt:lpwstr>http://www.journaldunet.com/</vt:lpwstr>
      </vt:variant>
      <vt:variant>
        <vt:lpwstr/>
      </vt:variant>
      <vt:variant>
        <vt:i4>3997758</vt:i4>
      </vt:variant>
      <vt:variant>
        <vt:i4>315</vt:i4>
      </vt:variant>
      <vt:variant>
        <vt:i4>0</vt:i4>
      </vt:variant>
      <vt:variant>
        <vt:i4>5</vt:i4>
      </vt:variant>
      <vt:variant>
        <vt:lpwstr>http://www.weblmi.com/</vt:lpwstr>
      </vt:variant>
      <vt:variant>
        <vt:lpwstr/>
      </vt:variant>
      <vt:variant>
        <vt:i4>2556030</vt:i4>
      </vt:variant>
      <vt:variant>
        <vt:i4>312</vt:i4>
      </vt:variant>
      <vt:variant>
        <vt:i4>0</vt:i4>
      </vt:variant>
      <vt:variant>
        <vt:i4>5</vt:i4>
      </vt:variant>
      <vt:variant>
        <vt:lpwstr>http://www.commentcamarche.net/j2ee</vt:lpwstr>
      </vt:variant>
      <vt:variant>
        <vt:lpwstr/>
      </vt:variant>
      <vt:variant>
        <vt:i4>2556030</vt:i4>
      </vt:variant>
      <vt:variant>
        <vt:i4>309</vt:i4>
      </vt:variant>
      <vt:variant>
        <vt:i4>0</vt:i4>
      </vt:variant>
      <vt:variant>
        <vt:i4>5</vt:i4>
      </vt:variant>
      <vt:variant>
        <vt:lpwstr>http://www.commentcamarche.net/j2ee</vt:lpwstr>
      </vt:variant>
      <vt:variant>
        <vt:lpwstr/>
      </vt:variant>
      <vt:variant>
        <vt:i4>1507345</vt:i4>
      </vt:variant>
      <vt:variant>
        <vt:i4>306</vt:i4>
      </vt:variant>
      <vt:variant>
        <vt:i4>0</vt:i4>
      </vt:variant>
      <vt:variant>
        <vt:i4>5</vt:i4>
      </vt:variant>
      <vt:variant>
        <vt:lpwstr>http://java.developpez.com/cours/</vt:lpwstr>
      </vt:variant>
      <vt:variant>
        <vt:lpwstr/>
      </vt:variant>
      <vt:variant>
        <vt:i4>5177419</vt:i4>
      </vt:variant>
      <vt:variant>
        <vt:i4>303</vt:i4>
      </vt:variant>
      <vt:variant>
        <vt:i4>0</vt:i4>
      </vt:variant>
      <vt:variant>
        <vt:i4>5</vt:i4>
      </vt:variant>
      <vt:variant>
        <vt:lpwstr>http://www.faqs.org/rfcs/rfc2617.html</vt:lpwstr>
      </vt:variant>
      <vt:variant>
        <vt:lpwstr/>
      </vt:variant>
      <vt:variant>
        <vt:i4>3604537</vt:i4>
      </vt:variant>
      <vt:variant>
        <vt:i4>300</vt:i4>
      </vt:variant>
      <vt:variant>
        <vt:i4>0</vt:i4>
      </vt:variant>
      <vt:variant>
        <vt:i4>5</vt:i4>
      </vt:variant>
      <vt:variant>
        <vt:lpwstr>http://httpd.apache.org/docs/2.4/fr/howto/auth.html</vt:lpwstr>
      </vt:variant>
      <vt:variant>
        <vt:lpwstr/>
      </vt:variant>
      <vt:variant>
        <vt:i4>5374033</vt:i4>
      </vt:variant>
      <vt:variant>
        <vt:i4>297</vt:i4>
      </vt:variant>
      <vt:variant>
        <vt:i4>0</vt:i4>
      </vt:variant>
      <vt:variant>
        <vt:i4>5</vt:i4>
      </vt:variant>
      <vt:variant>
        <vt:lpwstr>http://php.developpez.com/cours/apacheopensslphpwindows/</vt:lpwstr>
      </vt:variant>
      <vt:variant>
        <vt:lpwstr/>
      </vt:variant>
      <vt:variant>
        <vt:i4>1441866</vt:i4>
      </vt:variant>
      <vt:variant>
        <vt:i4>294</vt:i4>
      </vt:variant>
      <vt:variant>
        <vt:i4>0</vt:i4>
      </vt:variant>
      <vt:variant>
        <vt:i4>5</vt:i4>
      </vt:variant>
      <vt:variant>
        <vt:lpwstr>https://code.google.com/p/crypto-js/</vt:lpwstr>
      </vt:variant>
      <vt:variant>
        <vt:lpwstr/>
      </vt:variant>
      <vt:variant>
        <vt:i4>6684787</vt:i4>
      </vt:variant>
      <vt:variant>
        <vt:i4>291</vt:i4>
      </vt:variant>
      <vt:variant>
        <vt:i4>0</vt:i4>
      </vt:variant>
      <vt:variant>
        <vt:i4>5</vt:i4>
      </vt:variant>
      <vt:variant>
        <vt:lpwstr>http://www.sanisoft.com/phplib/manual/</vt:lpwstr>
      </vt:variant>
      <vt:variant>
        <vt:lpwstr/>
      </vt:variant>
      <vt:variant>
        <vt:i4>7864417</vt:i4>
      </vt:variant>
      <vt:variant>
        <vt:i4>288</vt:i4>
      </vt:variant>
      <vt:variant>
        <vt:i4>0</vt:i4>
      </vt:variant>
      <vt:variant>
        <vt:i4>5</vt:i4>
      </vt:variant>
      <vt:variant>
        <vt:lpwstr>http://phplib.sourceforge.net/</vt:lpwstr>
      </vt:variant>
      <vt:variant>
        <vt:lpwstr/>
      </vt:variant>
      <vt:variant>
        <vt:i4>2687050</vt:i4>
      </vt:variant>
      <vt:variant>
        <vt:i4>285</vt:i4>
      </vt:variant>
      <vt:variant>
        <vt:i4>0</vt:i4>
      </vt:variant>
      <vt:variant>
        <vt:i4>5</vt:i4>
      </vt:variant>
      <vt:variant>
        <vt:lpwstr>mailto:jerome/jerome@127.0.0.1:1521/xe</vt:lpwstr>
      </vt:variant>
      <vt:variant>
        <vt:lpwstr/>
      </vt:variant>
      <vt:variant>
        <vt:i4>5439577</vt:i4>
      </vt:variant>
      <vt:variant>
        <vt:i4>282</vt:i4>
      </vt:variant>
      <vt:variant>
        <vt:i4>0</vt:i4>
      </vt:variant>
      <vt:variant>
        <vt:i4>5</vt:i4>
      </vt:variant>
      <vt:variant>
        <vt:lpwstr>http://localhost:5050/Exemple/www/index.php?nom=+qqqq&amp;prenom=+ssssssssssssss&amp;hi1=Creation+cookie</vt:lpwstr>
      </vt:variant>
      <vt:variant>
        <vt:lpwstr/>
      </vt:variant>
      <vt:variant>
        <vt:i4>6750314</vt:i4>
      </vt:variant>
      <vt:variant>
        <vt:i4>279</vt:i4>
      </vt:variant>
      <vt:variant>
        <vt:i4>0</vt:i4>
      </vt:variant>
      <vt:variant>
        <vt:i4>5</vt:i4>
      </vt:variant>
      <vt:variant>
        <vt:lpwstr>http://fr2.php.net/manual/fr/reserved.variables.globals.php</vt:lpwstr>
      </vt:variant>
      <vt:variant>
        <vt:lpwstr/>
      </vt:variant>
      <vt:variant>
        <vt:i4>5898311</vt:i4>
      </vt:variant>
      <vt:variant>
        <vt:i4>276</vt:i4>
      </vt:variant>
      <vt:variant>
        <vt:i4>0</vt:i4>
      </vt:variant>
      <vt:variant>
        <vt:i4>5</vt:i4>
      </vt:variant>
      <vt:variant>
        <vt:lpwstr>http://fr2.php.net/manual/fr/</vt:lpwstr>
      </vt:variant>
      <vt:variant>
        <vt:lpwstr/>
      </vt:variant>
      <vt:variant>
        <vt:i4>1376331</vt:i4>
      </vt:variant>
      <vt:variant>
        <vt:i4>273</vt:i4>
      </vt:variant>
      <vt:variant>
        <vt:i4>0</vt:i4>
      </vt:variant>
      <vt:variant>
        <vt:i4>5</vt:i4>
      </vt:variant>
      <vt:variant>
        <vt:lpwstr>http://httpd.apache.org/docs/2.2/fr/sections.html</vt:lpwstr>
      </vt:variant>
      <vt:variant>
        <vt:lpwstr/>
      </vt:variant>
      <vt:variant>
        <vt:i4>4784150</vt:i4>
      </vt:variant>
      <vt:variant>
        <vt:i4>270</vt:i4>
      </vt:variant>
      <vt:variant>
        <vt:i4>0</vt:i4>
      </vt:variant>
      <vt:variant>
        <vt:i4>5</vt:i4>
      </vt:variant>
      <vt:variant>
        <vt:lpwstr>http://download.eclipse.org/tools/pdt/updates/3.0/milestones/</vt:lpwstr>
      </vt:variant>
      <vt:variant>
        <vt:lpwstr/>
      </vt:variant>
      <vt:variant>
        <vt:i4>1376331</vt:i4>
      </vt:variant>
      <vt:variant>
        <vt:i4>267</vt:i4>
      </vt:variant>
      <vt:variant>
        <vt:i4>0</vt:i4>
      </vt:variant>
      <vt:variant>
        <vt:i4>5</vt:i4>
      </vt:variant>
      <vt:variant>
        <vt:lpwstr>http://httpd.apache.org/docs/2.2/fr/sections.html</vt:lpwstr>
      </vt:variant>
      <vt:variant>
        <vt:lpwstr/>
      </vt:variant>
      <vt:variant>
        <vt:i4>3801200</vt:i4>
      </vt:variant>
      <vt:variant>
        <vt:i4>264</vt:i4>
      </vt:variant>
      <vt:variant>
        <vt:i4>0</vt:i4>
      </vt:variant>
      <vt:variant>
        <vt:i4>5</vt:i4>
      </vt:variant>
      <vt:variant>
        <vt:lpwstr>http://sourceforge.net/projects/xampp/</vt:lpwstr>
      </vt:variant>
      <vt:variant>
        <vt:lpwstr/>
      </vt:variant>
      <vt:variant>
        <vt:i4>1310786</vt:i4>
      </vt:variant>
      <vt:variant>
        <vt:i4>261</vt:i4>
      </vt:variant>
      <vt:variant>
        <vt:i4>0</vt:i4>
      </vt:variant>
      <vt:variant>
        <vt:i4>5</vt:i4>
      </vt:variant>
      <vt:variant>
        <vt:lpwstr>http://www.jboss.org/products/jbossas</vt:lpwstr>
      </vt:variant>
      <vt:variant>
        <vt:lpwstr/>
      </vt:variant>
      <vt:variant>
        <vt:i4>2556003</vt:i4>
      </vt:variant>
      <vt:variant>
        <vt:i4>258</vt:i4>
      </vt:variant>
      <vt:variant>
        <vt:i4>0</vt:i4>
      </vt:variant>
      <vt:variant>
        <vt:i4>5</vt:i4>
      </vt:variant>
      <vt:variant>
        <vt:lpwstr>http://jonas.objectweb.org/</vt:lpwstr>
      </vt:variant>
      <vt:variant>
        <vt:lpwstr/>
      </vt:variant>
      <vt:variant>
        <vt:i4>1179655</vt:i4>
      </vt:variant>
      <vt:variant>
        <vt:i4>252</vt:i4>
      </vt:variant>
      <vt:variant>
        <vt:i4>0</vt:i4>
      </vt:variant>
      <vt:variant>
        <vt:i4>5</vt:i4>
      </vt:variant>
      <vt:variant>
        <vt:lpwstr>http://fr.openclassrooms.com/informatique/cours/amusons-nous-avec-le-php</vt:lpwstr>
      </vt:variant>
      <vt:variant>
        <vt:lpwstr/>
      </vt:variant>
      <vt:variant>
        <vt:i4>5898311</vt:i4>
      </vt:variant>
      <vt:variant>
        <vt:i4>249</vt:i4>
      </vt:variant>
      <vt:variant>
        <vt:i4>0</vt:i4>
      </vt:variant>
      <vt:variant>
        <vt:i4>5</vt:i4>
      </vt:variant>
      <vt:variant>
        <vt:lpwstr>http://fr2.php.net/manual/fr/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livret</dc:title>
  <dc:creator>Afpa</dc:creator>
  <dc:description>N° du livret : 0000000;_x000d_
N° d'étude : 0000000;_x000d_
Code département : _x000d_
Initiales;_x000d_
afpa © Date de création _x000d_
– Direction de l’Ingénierie – D BTP;_x000d_
Version 1;_x000d_
Mise à jour : 10/12/2005</dc:description>
  <cp:lastModifiedBy>Alexis</cp:lastModifiedBy>
  <cp:revision>2</cp:revision>
  <cp:lastPrinted>2014-04-25T12:37:00Z</cp:lastPrinted>
  <dcterms:created xsi:type="dcterms:W3CDTF">2019-12-19T09:00:00Z</dcterms:created>
  <dcterms:modified xsi:type="dcterms:W3CDTF">2019-12-19T09:00:00Z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866651026</vt:i4>
  </property>
  <property fmtid="{D5CDD505-2E9C-101B-9397-08002B2CF9AE}" pid="3" name="_AuthorEmail">
    <vt:lpwstr>f.berger@afpa-dsbtp.com</vt:lpwstr>
  </property>
  <property fmtid="{D5CDD505-2E9C-101B-9397-08002B2CF9AE}" pid="4" name="_AuthorEmailDisplayName">
    <vt:lpwstr>BERGER François</vt:lpwstr>
  </property>
  <property fmtid="{D5CDD505-2E9C-101B-9397-08002B2CF9AE}" pid="5" name="_EmailSubject">
    <vt:lpwstr>maquette livret papier</vt:lpwstr>
  </property>
  <property fmtid="{D5CDD505-2E9C-101B-9397-08002B2CF9AE}" pid="6" name="_ReviewingToolsShownOnce">
    <vt:lpwstr/>
  </property>
  <property fmtid="{D5CDD505-2E9C-101B-9397-08002B2CF9AE}" pid="7" name="ContentTypeId">
    <vt:lpwstr>0x0101004073444041A4F94C8D8CD51D53E2BC76</vt:lpwstr>
  </property>
</Properties>
</file>