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B7D18" w:rsidRDefault="000B7D18" w:rsidP="00476499"/>
    <w:p w:rsidR="000B7D18" w:rsidRDefault="0091014F" w:rsidP="00476499">
      <w:r>
        <w:rPr>
          <w:noProof/>
          <w:lang w:eastAsia="fr-FR"/>
        </w:rPr>
        <w:drawing>
          <wp:anchor distT="0" distB="0" distL="114300" distR="114300" simplePos="0" relativeHeight="251698176" behindDoc="0" locked="0" layoutInCell="1" allowOverlap="1">
            <wp:simplePos x="0" y="0"/>
            <wp:positionH relativeFrom="column">
              <wp:posOffset>4944745</wp:posOffset>
            </wp:positionH>
            <wp:positionV relativeFrom="paragraph">
              <wp:posOffset>-324485</wp:posOffset>
            </wp:positionV>
            <wp:extent cx="1087200" cy="1087200"/>
            <wp:effectExtent l="0" t="0" r="0" b="0"/>
            <wp:wrapNone/>
            <wp:docPr id="3" name="Image 3" descr="C:\Users\odd\Pictures\Af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Pictures\Afpa.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87200" cy="1087200"/>
                    </a:xfrm>
                    <a:prstGeom prst="rect">
                      <a:avLst/>
                    </a:prstGeom>
                    <a:noFill/>
                    <a:ln>
                      <a:noFill/>
                    </a:ln>
                  </pic:spPr>
                </pic:pic>
              </a:graphicData>
            </a:graphic>
          </wp:anchor>
        </w:drawing>
      </w:r>
    </w:p>
    <w:p w:rsidR="000B7D18" w:rsidRPr="009E2E00" w:rsidRDefault="000B7D18" w:rsidP="00476499"/>
    <w:p w:rsidR="000B7D18" w:rsidRPr="009E2E00" w:rsidRDefault="000B7D18" w:rsidP="00476499"/>
    <w:p w:rsidR="000B7D18" w:rsidRPr="009E2E00" w:rsidRDefault="000B7D18" w:rsidP="00476499"/>
    <w:p w:rsidR="000B7D18" w:rsidRPr="009E2E00" w:rsidRDefault="000B7D18" w:rsidP="00476499"/>
    <w:p w:rsidR="000B7D18" w:rsidRDefault="000B7D18" w:rsidP="00476499"/>
    <w:p w:rsidR="000B7D18" w:rsidRDefault="000B7D18" w:rsidP="00476499"/>
    <w:p w:rsidR="000B7D18" w:rsidRDefault="000B7D18" w:rsidP="00476499"/>
    <w:p w:rsidR="00CE060B" w:rsidRDefault="00CE060B" w:rsidP="00476499">
      <w:pPr>
        <w:pStyle w:val="En-tte"/>
      </w:pPr>
    </w:p>
    <w:p w:rsidR="00CE060B" w:rsidRDefault="007F68BF" w:rsidP="00476499">
      <w:r>
        <w:rPr>
          <w:noProof/>
          <w:lang w:eastAsia="fr-FR"/>
        </w:rPr>
        <w:pict>
          <v:shapetype id="_x0000_t202" coordsize="21600,21600" o:spt="202" path="m,l,21600r21600,l21600,xe">
            <v:stroke joinstyle="miter"/>
            <v:path gradientshapeok="t" o:connecttype="rect"/>
          </v:shapetype>
          <v:shape id="Zone de texte 1" o:spid="_x0000_s1026" type="#_x0000_t202" style="position:absolute;left:0;text-align:left;margin-left:89.3pt;margin-top:16.1pt;width:389pt;height:373pt;z-index:251637759;visibility:visib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" stroked="f" strokeweight=".5pt">
            <v:fill r:id="rId14" o:title="" recolor="t" rotate="t" type="frame"/>
            <v:textbox>
              <w:txbxContent>
                <w:p w:rsidR="00851554" w:rsidRDefault="00851554"/>
              </w:txbxContent>
            </v:textbox>
          </v:shape>
        </w:pict>
      </w:r>
    </w:p>
    <w:p w:rsidR="00CE060B" w:rsidRDefault="007F68BF" w:rsidP="00476499">
      <w:r>
        <w:rPr>
          <w:noProof/>
          <w:lang w:eastAsia="fr-FR"/>
        </w:rPr>
        <w:pict>
          <v:group id="Groupe 5" o:spid="_x0000_s1027" style="position:absolute;left:0;text-align:left;margin-left:94.8pt;margin-top:4.95pt;width:368.8pt;height:351.6pt;z-index:251696128" coordsize="46837,4465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">
            <v:group id="Groupe 79" o:spid="_x0000_s1028" style="position:absolute;width:46837;height:44653" coordsize="46837,44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Text Box 3" o:spid="_x0000_s1029" type="#_x0000_t202" style="position:absolute;left:18897;top:19837;width:27940;height:248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843BD5" w:rsidRDefault="00843BD5" w:rsidP="00476499"/>
                    <w:p w:rsidR="00843BD5" w:rsidRDefault="00843BD5" w:rsidP="00476499"/>
                    <w:p w:rsidR="00843BD5" w:rsidRDefault="00843BD5" w:rsidP="00476499"/>
                  </w:txbxContent>
                </v:textbox>
              </v:shape>
              <v:shape id="Text Box 9" o:spid="_x0000_s1030" type="#_x0000_t202" style="position:absolute;width:46799;height:61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kYeb0A&#10;AADbAAAADwAAAGRycy9kb3ducmV2LnhtbERPyw7BQBTdS/zD5EpshCkLpAzxiMfGoviAm87VNjp3&#10;ms6gfL1ZSCxPznu+bEwpnlS7wrKC4SACQZxaXXCm4HrZ9acgnEfWWFomBW9ysFy0W3OMtX1xQs+z&#10;z0QIYRejgtz7KpbSpTkZdANbEQfuZmuDPsA6k7rGVwg3pRxF0VgaLDg05FjRJqf0fn4YBbRK7Od0&#10;d3uTrLeb/a1g6smDUt1Os5qB8NT4v/jnPmoFk7A+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QkYeb0AAADbAAAADwAAAAAAAAAAAAAAAACYAgAAZHJzL2Rvd25yZXYu&#10;eG1sUEsFBgAAAAAEAAQA9QAAAIIDAAAAAA==&#10;" filled="f" stroked="f">
                <v:textbox inset="0,0,0,0">
                  <w:txbxContent>
                    <w:p w:rsidR="00843BD5" w:rsidRPr="001B1C41" w:rsidRDefault="00843BD5" w:rsidP="001B1C41">
                      <w:pPr>
                        <w:jc w:val="center"/>
                        <w:rPr>
                          <w:sz w:val="32"/>
                          <w:szCs w:val="32"/>
                        </w:rPr>
                      </w:pPr>
                      <w:r w:rsidRPr="001B1C41">
                        <w:rPr>
                          <w:sz w:val="32"/>
                          <w:szCs w:val="32"/>
                        </w:rPr>
                        <w:t>Secteur Tertiaire Informatique</w:t>
                      </w:r>
                    </w:p>
                    <w:p w:rsidR="00843BD5" w:rsidRDefault="00843BD5" w:rsidP="001B1C41">
                      <w:pPr>
                        <w:jc w:val="center"/>
                      </w:pPr>
                      <w:r w:rsidRPr="001B1C41">
                        <w:rPr>
                          <w:sz w:val="32"/>
                          <w:szCs w:val="32"/>
                        </w:rPr>
                        <w:t xml:space="preserve">Filière </w:t>
                      </w:r>
                      <w:r w:rsidR="00002D72">
                        <w:rPr>
                          <w:sz w:val="32"/>
                          <w:szCs w:val="32"/>
                        </w:rPr>
                        <w:t>« E</w:t>
                      </w:r>
                      <w:r w:rsidRPr="001B1C41">
                        <w:rPr>
                          <w:sz w:val="32"/>
                          <w:szCs w:val="32"/>
                        </w:rPr>
                        <w:t>tude</w:t>
                      </w:r>
                      <w:r w:rsidR="00002D72">
                        <w:rPr>
                          <w:sz w:val="32"/>
                          <w:szCs w:val="32"/>
                        </w:rPr>
                        <w:t xml:space="preserve"> et</w:t>
                      </w:r>
                      <w:r w:rsidRPr="001B1C41">
                        <w:rPr>
                          <w:sz w:val="32"/>
                          <w:szCs w:val="32"/>
                        </w:rPr>
                        <w:t xml:space="preserve"> développement</w:t>
                      </w:r>
                      <w:r w:rsidR="00002D72">
                        <w:rPr>
                          <w:sz w:val="32"/>
                          <w:szCs w:val="32"/>
                        </w:rPr>
                        <w:t> »</w:t>
                      </w:r>
                    </w:p>
                  </w:txbxContent>
                </v:textbox>
              </v:shape>
              <v:shape id="Text Box 10" o:spid="_x0000_s1031" type="#_x0000_t202" style="position:absolute;top:13258;width:46799;height:61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jlcQA&#10;AADbAAAADwAAAGRycy9kb3ducmV2LnhtbESPQWvCQBSE7wX/w/IEL8Vs9NCWmFViRNtLD0n9AY/s&#10;Mwlm34bsqtFf7xYKPQ4z8w2TbkbTiSsNrrWsYBHFIIgrq1uuFRx/9vMPEM4ja+wsk4I7OdisJy8p&#10;JtreuKBr6WsRIOwSVNB43ydSuqohgy6yPXHwTnYw6IMcaqkHvAW46eQyjt+kwZbDQoM95Q1V5/Ji&#10;FFBW2Mf32R1Msd3lh1PL9Co/lZpNx2wFwtPo/8N/7S+t4H0J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XI5XEAAAA2wAAAA8AAAAAAAAAAAAAAAAAmAIAAGRycy9k&#10;b3ducmV2LnhtbFBLBQYAAAAABAAEAPUAAACJAwAAAAA=&#10;" filled="f" stroked="f">
                <v:textbox inset="0,0,0,0">
                  <w:txbxContent>
                    <w:p w:rsidR="00F761FC" w:rsidRPr="00F761FC" w:rsidRDefault="00F761FC" w:rsidP="001B1C41">
                      <w:pPr>
                        <w:jc w:val="center"/>
                        <w:rPr>
                          <w:b/>
                          <w:color w:val="FFFFFF" w:themeColor="background1"/>
                          <w:szCs w:val="32"/>
                        </w:rPr>
                      </w:pPr>
                    </w:p>
                    <w:p w:rsidR="00843BD5" w:rsidRPr="001B1C41" w:rsidRDefault="00AC7133" w:rsidP="001B1C41">
                      <w:pPr>
                        <w:jc w:val="center"/>
                        <w:rPr>
                          <w:b/>
                          <w:color w:val="FFFFFF" w:themeColor="background1"/>
                          <w:sz w:val="32"/>
                          <w:szCs w:val="32"/>
                        </w:rPr>
                      </w:pPr>
                      <w:r>
                        <w:rPr>
                          <w:b/>
                          <w:color w:val="FFFFFF" w:themeColor="background1"/>
                          <w:sz w:val="32"/>
                          <w:szCs w:val="32"/>
                        </w:rPr>
                        <w:t xml:space="preserve">Solutions : </w:t>
                      </w:r>
                      <w:r w:rsidR="00BA7153">
                        <w:rPr>
                          <w:b/>
                          <w:color w:val="FFFFFF" w:themeColor="background1"/>
                          <w:sz w:val="32"/>
                          <w:szCs w:val="32"/>
                        </w:rPr>
                        <w:t>Re</w:t>
                      </w:r>
                      <w:r w:rsidR="00F761FC">
                        <w:rPr>
                          <w:b/>
                          <w:color w:val="FFFFFF" w:themeColor="background1"/>
                          <w:sz w:val="32"/>
                          <w:szCs w:val="32"/>
                        </w:rPr>
                        <w:t>lire des re</w:t>
                      </w:r>
                      <w:r w:rsidR="00BA7153">
                        <w:rPr>
                          <w:b/>
                          <w:color w:val="FFFFFF" w:themeColor="background1"/>
                          <w:sz w:val="32"/>
                          <w:szCs w:val="32"/>
                        </w:rPr>
                        <w:t xml:space="preserve">quêtes </w:t>
                      </w:r>
                      <w:r w:rsidR="00F761FC">
                        <w:rPr>
                          <w:b/>
                          <w:color w:val="FFFFFF" w:themeColor="background1"/>
                          <w:sz w:val="32"/>
                          <w:szCs w:val="32"/>
                        </w:rPr>
                        <w:t xml:space="preserve">SQL </w:t>
                      </w:r>
                      <w:r w:rsidR="00BA7153">
                        <w:rPr>
                          <w:b/>
                          <w:color w:val="FFFFFF" w:themeColor="background1"/>
                          <w:sz w:val="32"/>
                          <w:szCs w:val="32"/>
                        </w:rPr>
                        <w:t>complexes</w:t>
                      </w:r>
                      <w:r w:rsidR="00341CB8">
                        <w:rPr>
                          <w:b/>
                          <w:color w:val="FFFFFF" w:themeColor="background1"/>
                          <w:sz w:val="32"/>
                          <w:szCs w:val="32"/>
                        </w:rPr>
                        <w:br/>
                      </w:r>
                    </w:p>
                  </w:txbxContent>
                </v:textbox>
              </v:shape>
              <v:shape id="Image 77" o:spid="_x0000_s1032" type="#_x0000_t75" style="position:absolute;left:20345;top:20802;width:25222;height:2293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NAGHEAAAA2wAAAA8AAABkcnMvZG93bnJldi54bWxEj09rAjEUxO8Fv0N4Qi+iWQutshpFpC31&#10;UPHfxdtj89wsbl6WJNX12xuh4HGYmd8w03lra3EhHyrHCoaDDARx4XTFpYLD/qs/BhEissbaMSm4&#10;UYD5rPMyxVy7K2/psoulSBAOOSowMTa5lKEwZDEMXEOcvJPzFmOSvpTa4zXBbS3fsuxDWqw4LRhs&#10;aGmoOO/+rILt+pPfhyda1NWmt/a/36t9zxyVeu22iwmISG18hv/bP1rBaASPL+kHyN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INAGHEAAAA2wAAAA8AAAAAAAAAAAAAAAAA&#10;nwIAAGRycy9kb3ducmV2LnhtbFBLBQYAAAAABAAEAPcAAACQAwAAAAA=&#10;">
                <v:imagedata r:id="rId15" o:title=""/>
                <v:path arrowok="t"/>
              </v:shape>
              <v:shape id="Text Box 9" o:spid="_x0000_s1033" type="#_x0000_t202" style="position:absolute;top:6629;width:46799;height:61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W94sQA&#10;AADbAAAADwAAAGRycy9kb3ducmV2LnhtbESPzW7CMBCE70h9B2srcUHgwKFUKQ6iqUh74RDKA6zi&#10;zY+I11HsJqFPX1dC4jiamW80u/1kWjFQ7xrLCtarCARxYXXDlYLL93H5CsJ5ZI2tZVJwIwf75Gm2&#10;w1jbkXMazr4SAcIuRgW1910spStqMuhWtiMOXml7gz7IvpK6xzHATSs3UfQiDTYcFmrsKK2puJ5/&#10;jAI65Pb3dHWZyd8/0qxsmBbyU6n583R4A+Fp8o/wvf2lFWzX8P8l/AC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FveLEAAAA2wAAAA8AAAAAAAAAAAAAAAAAmAIAAGRycy9k&#10;b3ducmV2LnhtbFBLBQYAAAAABAAEAPUAAACJAwAAAAA=&#10;" filled="f" stroked="f">
                <v:textbox inset="0,0,0,0">
                  <w:txbxContent>
                    <w:p w:rsidR="00843BD5" w:rsidRPr="00F84FD8" w:rsidRDefault="00542BA9" w:rsidP="001B1C41">
                      <w:pPr>
                        <w:jc w:val="center"/>
                        <w:rPr>
                          <w:sz w:val="32"/>
                          <w:szCs w:val="32"/>
                        </w:rPr>
                      </w:pPr>
                      <w:r>
                        <w:rPr>
                          <w:sz w:val="32"/>
                          <w:szCs w:val="32"/>
                        </w:rPr>
                        <w:t>Séquence</w:t>
                      </w:r>
                      <w:r w:rsidR="00843BD5" w:rsidRPr="00F84FD8">
                        <w:rPr>
                          <w:sz w:val="32"/>
                          <w:szCs w:val="32"/>
                        </w:rPr>
                        <w:t xml:space="preserve"> « </w:t>
                      </w:r>
                      <w:r w:rsidR="00341CB8">
                        <w:rPr>
                          <w:sz w:val="32"/>
                          <w:szCs w:val="32"/>
                        </w:rPr>
                        <w:t xml:space="preserve">Développer des composants </w:t>
                      </w:r>
                      <w:r w:rsidR="00BA7153">
                        <w:rPr>
                          <w:sz w:val="32"/>
                          <w:szCs w:val="32"/>
                        </w:rPr>
                        <w:t>dans le langage de la base de</w:t>
                      </w:r>
                      <w:r w:rsidR="00341CB8">
                        <w:rPr>
                          <w:sz w:val="32"/>
                          <w:szCs w:val="32"/>
                        </w:rPr>
                        <w:t xml:space="preserve"> données</w:t>
                      </w:r>
                      <w:r w:rsidR="00843BD5" w:rsidRPr="00F84FD8">
                        <w:rPr>
                          <w:sz w:val="32"/>
                          <w:szCs w:val="32"/>
                        </w:rPr>
                        <w:t> »</w:t>
                      </w:r>
                    </w:p>
                  </w:txbxContent>
                </v:textbox>
              </v:shape>
              <v:shape id="Text Box 4" o:spid="_x0000_s1034" type="#_x0000_t202" style="position:absolute;top:36635;width:18357;height:791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llsQA&#10;AADbAAAADwAAAGRycy9kb3ducmV2LnhtbESPzW7CMBCE75V4B2uReqnAaQ8pCpiIH5Fy6SGBB1jF&#10;SxIlXkexC4Gnr5Eq9TiamW80q3Q0nbjS4BrLCt7nEQji0uqGKwXn02G2AOE8ssbOMim4k4N0PXlZ&#10;YaLtjXO6Fr4SAcIuQQW1930ipStrMujmticO3sUOBn2QQyX1gLcAN538iKJYGmw4LNTY066msi1+&#10;jALa5Pbx3brM5Nv9Lrs0TG/yS6nX6bhZgvA0+v/wX/uoFXzG8Pw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sJZbEAAAA2wAAAA8AAAAAAAAAAAAAAAAAmAIAAGRycy9k&#10;b3ducmV2LnhtbFBLBQYAAAAABAAEAPUAAACJAwAAAAA=&#10;" filled="f" stroked="f">
                <v:textbox inset="0,0,0,0">
                  <w:txbxContent>
                    <w:p w:rsidR="00843BD5" w:rsidRPr="001B1C41" w:rsidRDefault="00843BD5" w:rsidP="001B1C41">
                      <w:pPr>
                        <w:jc w:val="center"/>
                        <w:rPr>
                          <w:sz w:val="32"/>
                          <w:szCs w:val="32"/>
                        </w:rPr>
                      </w:pPr>
                      <w:r w:rsidRPr="001B1C41">
                        <w:rPr>
                          <w:sz w:val="32"/>
                          <w:szCs w:val="32"/>
                        </w:rPr>
                        <w:t>Evaluation</w:t>
                      </w:r>
                    </w:p>
                  </w:txbxContent>
                </v:textbox>
              </v:shape>
            </v:group>
            <v:shape id="Text Box 7" o:spid="_x0000_s1035" type="#_x0000_t202" style="position:absolute;top:28257;width:18357;height:79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b78A&#10;AADaAAAADwAAAGRycy9kb3ducmV2LnhtbESPzQrCMBCE74LvEFbwIprqQaQaxR/8uXio+gBLs7bF&#10;ZlOaqNWnN4LgcZiZb5jZojGleFDtCssKhoMIBHFqdcGZgst525+AcB5ZY2mZFLzIwWLebs0w1vbJ&#10;CT1OPhMBwi5GBbn3VSylS3My6Aa2Ig7e1dYGfZB1JnWNzwA3pRxF0VgaLDgs5FjROqf0drobBbRM&#10;7Pt4czuTrDbr3bVg6sm9Ut1Os5yC8NT4f/jXPmgFI/heCT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VH5vvwAAANoAAAAPAAAAAAAAAAAAAAAAAJgCAABkcnMvZG93bnJl&#10;di54bWxQSwUGAAAAAAQABAD1AAAAhAMAAAAA&#10;" filled="f" stroked="f">
              <v:textbox inset="0,0,0,0">
                <w:txbxContent>
                  <w:p w:rsidR="00002D72" w:rsidRPr="009C5D52" w:rsidRDefault="00002D72" w:rsidP="00002D72">
                    <w:pPr>
                      <w:jc w:val="center"/>
                      <w:rPr>
                        <w:b/>
                        <w:color w:val="FFFFFF" w:themeColor="background1"/>
                        <w:sz w:val="32"/>
                        <w:szCs w:val="32"/>
                      </w:rPr>
                    </w:pPr>
                    <w:r w:rsidRPr="009C5D52">
                      <w:rPr>
                        <w:b/>
                        <w:color w:val="FFFFFF" w:themeColor="background1"/>
                        <w:sz w:val="32"/>
                        <w:szCs w:val="32"/>
                      </w:rPr>
                      <w:t xml:space="preserve">Mise en </w:t>
                    </w:r>
                    <w:r w:rsidR="00603596" w:rsidRPr="00603596">
                      <w:rPr>
                        <w:b/>
                        <w:color w:val="FFFFFF" w:themeColor="background1"/>
                        <w:sz w:val="32"/>
                        <w:szCs w:val="32"/>
                      </w:rPr>
                      <w:t>pratique</w:t>
                    </w:r>
                  </w:p>
                </w:txbxContent>
              </v:textbox>
            </v:shape>
            <v:shape id="Text Box 6" o:spid="_x0000_s1036" type="#_x0000_t202" style="position:absolute;left:63;top:19875;width:18358;height:79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gMMA&#10;AADaAAAADwAAAGRycy9kb3ducmV2LnhtbESP3WrCQBSE7wu+w3KE3hSzUaRIzCr+oPamF1Ef4JA9&#10;JsHs2ZBdk7RP3y0IXg4z8w2TrgdTi45aV1lWMI1iEMS51RUXCq6Xw2QBwnlkjbVlUvBDDtar0VuK&#10;ibY9Z9SdfSEChF2CCkrvm0RKl5dk0EW2IQ7ezbYGfZBtIXWLfYCbWs7i+FMarDgslNjQrqT8fn4Y&#10;BbTJ7O/33R1Ntt3vjreK6UOelHofD5slCE+Df4Wf7S+tYA7/V8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DgMMAAADaAAAADwAAAAAAAAAAAAAAAACYAgAAZHJzL2Rv&#10;d25yZXYueG1sUEsFBgAAAAAEAAQA9QAAAIgDAAAAAA==&#10;" filled="f" stroked="f">
              <v:textbox inset="0,0,0,0">
                <w:txbxContent>
                  <w:p w:rsidR="00002D72" w:rsidRPr="009C5D52" w:rsidRDefault="00002D72" w:rsidP="00002D72">
                    <w:pPr>
                      <w:jc w:val="center"/>
                      <w:rPr>
                        <w:sz w:val="32"/>
                        <w:szCs w:val="32"/>
                      </w:rPr>
                    </w:pPr>
                    <w:r w:rsidRPr="009C5D52">
                      <w:rPr>
                        <w:sz w:val="32"/>
                        <w:szCs w:val="32"/>
                      </w:rPr>
                      <w:t>Apprentissage</w:t>
                    </w:r>
                  </w:p>
                </w:txbxContent>
              </v:textbox>
            </v:shape>
          </v:group>
        </w:pict>
      </w:r>
    </w:p>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CE060B" w:rsidRDefault="00CE060B"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0B7D18" w:rsidRDefault="000B7D18" w:rsidP="00476499"/>
    <w:p w:rsidR="00DD1EBC" w:rsidRDefault="00DD1EBC" w:rsidP="00476499"/>
    <w:p w:rsidR="00843BD5" w:rsidRDefault="00843BD5" w:rsidP="00476499">
      <w:r>
        <w:br w:type="page"/>
      </w:r>
    </w:p>
    <w:p w:rsidR="000B7D18" w:rsidRDefault="000B7D18" w:rsidP="00476499"/>
    <w:p w:rsidR="00843BD5" w:rsidRDefault="00843BD5" w:rsidP="00476499">
      <w:r>
        <w:br w:type="page"/>
      </w:r>
    </w:p>
    <w:p w:rsidR="000B7D18" w:rsidRPr="00843BD5" w:rsidRDefault="000B7D18" w:rsidP="00476499">
      <w:pPr>
        <w:pStyle w:val="En-ttedetabledesmatires"/>
      </w:pPr>
      <w:bookmarkStart w:id="0" w:name="_Toc386099923"/>
      <w:bookmarkStart w:id="1" w:name="_Toc386103056"/>
      <w:bookmarkStart w:id="2" w:name="_Toc442706146"/>
      <w:r w:rsidRPr="00843BD5">
        <w:lastRenderedPageBreak/>
        <w:t>Table des matières</w:t>
      </w:r>
      <w:bookmarkEnd w:id="0"/>
      <w:bookmarkEnd w:id="1"/>
      <w:bookmarkEnd w:id="2"/>
    </w:p>
    <w:p w:rsidR="009E2E00" w:rsidRDefault="009E2E00" w:rsidP="00476499">
      <w:pPr>
        <w:pStyle w:val="TM1"/>
      </w:pPr>
    </w:p>
    <w:bookmarkStart w:id="3" w:name="_GoBack"/>
    <w:bookmarkEnd w:id="3"/>
    <w:p w:rsidR="00EE0FDE" w:rsidRDefault="007F68BF">
      <w:pPr>
        <w:pStyle w:val="TM1"/>
        <w:rPr>
          <w:rFonts w:asciiTheme="minorHAnsi" w:eastAsiaTheme="minorEastAsia" w:hAnsiTheme="minorHAnsi" w:cstheme="minorBidi"/>
          <w:iCs w:val="0"/>
          <w:noProof/>
          <w:color w:val="auto"/>
          <w:sz w:val="22"/>
          <w:szCs w:val="22"/>
          <w:lang w:eastAsia="fr-FR"/>
        </w:rPr>
      </w:pPr>
      <w:r w:rsidRPr="007F68BF">
        <w:fldChar w:fldCharType="begin"/>
      </w:r>
      <w:r w:rsidR="005C0F98">
        <w:instrText xml:space="preserve"> TOC \o "1-3" \h \z \u </w:instrText>
      </w:r>
      <w:r w:rsidRPr="007F68BF">
        <w:fldChar w:fldCharType="separate"/>
      </w:r>
      <w:hyperlink w:anchor="_Toc442706146" w:history="1">
        <w:r w:rsidR="00EE0FDE" w:rsidRPr="00A94090">
          <w:rPr>
            <w:rStyle w:val="Lienhypertexte"/>
            <w:noProof/>
          </w:rPr>
          <w:t>Table des matières</w:t>
        </w:r>
        <w:r w:rsidR="00EE0FDE">
          <w:rPr>
            <w:noProof/>
            <w:webHidden/>
          </w:rPr>
          <w:tab/>
        </w:r>
        <w:r>
          <w:rPr>
            <w:noProof/>
            <w:webHidden/>
          </w:rPr>
          <w:fldChar w:fldCharType="begin"/>
        </w:r>
        <w:r w:rsidR="00EE0FDE">
          <w:rPr>
            <w:noProof/>
            <w:webHidden/>
          </w:rPr>
          <w:instrText xml:space="preserve"> PAGEREF _Toc442706146 \h </w:instrText>
        </w:r>
        <w:r>
          <w:rPr>
            <w:noProof/>
            <w:webHidden/>
          </w:rPr>
        </w:r>
        <w:r>
          <w:rPr>
            <w:noProof/>
            <w:webHidden/>
          </w:rPr>
          <w:fldChar w:fldCharType="separate"/>
        </w:r>
        <w:r w:rsidR="007542BB">
          <w:rPr>
            <w:noProof/>
            <w:webHidden/>
          </w:rPr>
          <w:t>3</w:t>
        </w:r>
        <w:r>
          <w:rPr>
            <w:noProof/>
            <w:webHidden/>
          </w:rPr>
          <w:fldChar w:fldCharType="end"/>
        </w:r>
      </w:hyperlink>
    </w:p>
    <w:p w:rsidR="00EE0FDE" w:rsidRDefault="007F68BF">
      <w:pPr>
        <w:pStyle w:val="TM1"/>
        <w:tabs>
          <w:tab w:val="left" w:pos="600"/>
        </w:tabs>
        <w:rPr>
          <w:rFonts w:asciiTheme="minorHAnsi" w:eastAsiaTheme="minorEastAsia" w:hAnsiTheme="minorHAnsi" w:cstheme="minorBidi"/>
          <w:iCs w:val="0"/>
          <w:noProof/>
          <w:color w:val="auto"/>
          <w:sz w:val="22"/>
          <w:szCs w:val="22"/>
          <w:lang w:eastAsia="fr-FR"/>
        </w:rPr>
      </w:pPr>
      <w:hyperlink w:anchor="_Toc442706147" w:history="1">
        <w:r w:rsidR="00EE0FDE" w:rsidRPr="00A94090">
          <w:rPr>
            <w:rStyle w:val="Lienhypertexte"/>
            <w:noProof/>
          </w:rPr>
          <w:t>1.</w:t>
        </w:r>
        <w:r w:rsidR="00EE0FDE">
          <w:rPr>
            <w:rFonts w:asciiTheme="minorHAnsi" w:eastAsiaTheme="minorEastAsia" w:hAnsiTheme="minorHAnsi" w:cstheme="minorBidi"/>
            <w:iCs w:val="0"/>
            <w:noProof/>
            <w:color w:val="auto"/>
            <w:sz w:val="22"/>
            <w:szCs w:val="22"/>
            <w:lang w:eastAsia="fr-FR"/>
          </w:rPr>
          <w:tab/>
        </w:r>
        <w:r w:rsidR="00EE0FDE" w:rsidRPr="00A94090">
          <w:rPr>
            <w:rStyle w:val="Lienhypertexte"/>
            <w:noProof/>
          </w:rPr>
          <w:t>Requêtes SQL complexes à analyser et traduire</w:t>
        </w:r>
        <w:r w:rsidR="00EE0FDE">
          <w:rPr>
            <w:noProof/>
            <w:webHidden/>
          </w:rPr>
          <w:tab/>
        </w:r>
        <w:r>
          <w:rPr>
            <w:noProof/>
            <w:webHidden/>
          </w:rPr>
          <w:fldChar w:fldCharType="begin"/>
        </w:r>
        <w:r w:rsidR="00EE0FDE">
          <w:rPr>
            <w:noProof/>
            <w:webHidden/>
          </w:rPr>
          <w:instrText xml:space="preserve"> PAGEREF _Toc442706147 \h </w:instrText>
        </w:r>
        <w:r>
          <w:rPr>
            <w:noProof/>
            <w:webHidden/>
          </w:rPr>
        </w:r>
        <w:r>
          <w:rPr>
            <w:noProof/>
            <w:webHidden/>
          </w:rPr>
          <w:fldChar w:fldCharType="separate"/>
        </w:r>
        <w:r w:rsidR="007542BB">
          <w:rPr>
            <w:noProof/>
            <w:webHidden/>
          </w:rPr>
          <w:t>5</w:t>
        </w:r>
        <w:r>
          <w:rPr>
            <w:noProof/>
            <w:webHidden/>
          </w:rPr>
          <w:fldChar w:fldCharType="end"/>
        </w:r>
      </w:hyperlink>
    </w:p>
    <w:p w:rsidR="00814690" w:rsidRPr="00814690" w:rsidRDefault="007F68BF" w:rsidP="00814690">
      <w:r>
        <w:fldChar w:fldCharType="end"/>
      </w:r>
    </w:p>
    <w:p w:rsidR="009E2E00" w:rsidRDefault="009E2E00" w:rsidP="00476499">
      <w:pPr>
        <w:rPr>
          <w:color w:val="FD7A03"/>
          <w:sz w:val="28"/>
          <w:szCs w:val="32"/>
        </w:rPr>
      </w:pPr>
      <w:r>
        <w:br w:type="page"/>
      </w:r>
    </w:p>
    <w:p w:rsidR="000B7D18" w:rsidRDefault="00FF1FE3" w:rsidP="00476499">
      <w:pPr>
        <w:pStyle w:val="chapitreC"/>
      </w:pPr>
      <w:r>
        <w:lastRenderedPageBreak/>
        <w:t>Préambule</w:t>
      </w:r>
    </w:p>
    <w:p w:rsidR="00341CB8" w:rsidRDefault="00341CB8" w:rsidP="00476499"/>
    <w:p w:rsidR="00FF1FE3" w:rsidRDefault="00FF1FE3" w:rsidP="00FF1FE3">
      <w:pPr>
        <w:pStyle w:val="chapitreC"/>
      </w:pPr>
      <w:r>
        <w:t>Objectifs</w:t>
      </w:r>
    </w:p>
    <w:p w:rsidR="00F761FC" w:rsidRDefault="00F761FC" w:rsidP="00476499"/>
    <w:p w:rsidR="006C3AD7" w:rsidRDefault="009E2E00" w:rsidP="00476499">
      <w:pPr>
        <w:pStyle w:val="Chapitre0"/>
      </w:pPr>
      <w:r>
        <w:t>Méthodologie</w:t>
      </w:r>
    </w:p>
    <w:p w:rsidR="00F761FC" w:rsidRDefault="00F761FC" w:rsidP="00F761FC">
      <w:r>
        <w:t xml:space="preserve">Ce document propose </w:t>
      </w:r>
      <w:r w:rsidR="00AC7133">
        <w:t xml:space="preserve">des traductions en clair pour </w:t>
      </w:r>
      <w:r>
        <w:t>une série de requêtes SQL complexes. Pour chacun</w:t>
      </w:r>
      <w:r w:rsidR="00AC7133">
        <w:t>e</w:t>
      </w:r>
      <w:r>
        <w:t>,</w:t>
      </w:r>
      <w:r w:rsidR="00AC7133">
        <w:t xml:space="preserve"> on identifie le besoin et tente</w:t>
      </w:r>
      <w:r>
        <w:t xml:space="preserve"> une ou plusieurs traductions clairement exprimées en français.</w:t>
      </w:r>
    </w:p>
    <w:p w:rsidR="006C3AD7" w:rsidRDefault="006C3AD7" w:rsidP="00476499"/>
    <w:p w:rsidR="00341CB8" w:rsidRDefault="00341CB8">
      <w:pPr>
        <w:suppressAutoHyphens w:val="0"/>
        <w:spacing w:after="0" w:line="240" w:lineRule="auto"/>
        <w:ind w:right="0"/>
        <w:jc w:val="left"/>
      </w:pPr>
      <w:r>
        <w:br w:type="page"/>
      </w:r>
    </w:p>
    <w:p w:rsidR="00B64FC6" w:rsidRDefault="00B64FC6" w:rsidP="00F761FC">
      <w:pPr>
        <w:pStyle w:val="Titre1"/>
      </w:pPr>
      <w:bookmarkStart w:id="4" w:name="_Toc442706147"/>
      <w:r>
        <w:lastRenderedPageBreak/>
        <w:t xml:space="preserve">Requêtes SQL complexes à </w:t>
      </w:r>
      <w:r w:rsidR="00F761FC">
        <w:t>analyser et traduire</w:t>
      </w:r>
      <w:bookmarkEnd w:id="4"/>
    </w:p>
    <w:p w:rsidR="00140AAB" w:rsidRPr="00140AAB" w:rsidRDefault="00140AAB" w:rsidP="00140AAB"/>
    <w:p w:rsidR="00F761FC" w:rsidRDefault="00F761FC" w:rsidP="00F761FC">
      <w:pPr>
        <w:pStyle w:val="Paragraphedeliste"/>
        <w:numPr>
          <w:ilvl w:val="0"/>
          <w:numId w:val="44"/>
        </w:numPr>
        <w:spacing w:after="240"/>
        <w:rPr>
          <w:rFonts w:ascii="Courier New" w:hAnsi="Courier New" w:cs="Courier New"/>
          <w:color w:val="000000"/>
          <w:lang w:val="en-GB"/>
        </w:rPr>
      </w:pPr>
      <w:r w:rsidRPr="00F761FC">
        <w:rPr>
          <w:rFonts w:ascii="Courier New" w:hAnsi="Courier New" w:cs="Courier New"/>
          <w:lang w:val="en-US"/>
        </w:rPr>
        <w:t xml:space="preserve">SELECT PRENOM, NOM FROM EMPLOYES </w:t>
      </w:r>
      <w:r w:rsidRPr="00F761FC">
        <w:rPr>
          <w:rFonts w:ascii="Courier New" w:hAnsi="Courier New" w:cs="Courier New"/>
          <w:color w:val="000000"/>
          <w:lang w:val="en-GB"/>
        </w:rPr>
        <w:t xml:space="preserve">WHERE SALAIRE IS </w:t>
      </w:r>
      <w:r w:rsidR="00654AB6">
        <w:rPr>
          <w:rFonts w:ascii="Courier New" w:hAnsi="Courier New" w:cs="Courier New"/>
          <w:color w:val="000000"/>
          <w:lang w:val="en-GB"/>
        </w:rPr>
        <w:t xml:space="preserve">NOT </w:t>
      </w:r>
      <w:r w:rsidRPr="00F761FC">
        <w:rPr>
          <w:rFonts w:ascii="Courier New" w:hAnsi="Courier New" w:cs="Courier New"/>
          <w:color w:val="000000"/>
          <w:lang w:val="en-GB"/>
        </w:rPr>
        <w:t>NULL</w:t>
      </w:r>
      <w:r w:rsidR="00F56A38">
        <w:rPr>
          <w:rFonts w:ascii="Courier New" w:hAnsi="Courier New" w:cs="Courier New"/>
          <w:color w:val="000000"/>
          <w:lang w:val="en-GB"/>
        </w:rPr>
        <w:t>;</w:t>
      </w:r>
    </w:p>
    <w:p w:rsidR="00AC7133" w:rsidRPr="00AC7133" w:rsidRDefault="00AC7133" w:rsidP="00AC7133"/>
    <w:p w:rsidR="00B64FC6" w:rsidRDefault="00F761FC" w:rsidP="00F761FC">
      <w:pPr>
        <w:pStyle w:val="Paragraphedeliste"/>
        <w:numPr>
          <w:ilvl w:val="0"/>
          <w:numId w:val="44"/>
        </w:numPr>
        <w:spacing w:after="240"/>
        <w:rPr>
          <w:rFonts w:ascii="Courier New" w:hAnsi="Courier New" w:cs="Courier New"/>
          <w:lang w:val="en-US"/>
        </w:rPr>
      </w:pPr>
      <w:r w:rsidRPr="00F761FC">
        <w:rPr>
          <w:rFonts w:ascii="Courier New" w:hAnsi="Courier New" w:cs="Courier New"/>
          <w:lang w:val="en-US"/>
        </w:rPr>
        <w:t xml:space="preserve">SELECT WDEPT, AVG (SALAIRE), MIN (SALAIRE) FROM EMPLOYES WHERE NOEMP &gt; </w:t>
      </w:r>
      <w:r w:rsidR="004977CA" w:rsidRPr="00591CC5">
        <w:rPr>
          <w:rFonts w:ascii="Courier New" w:hAnsi="Courier New" w:cs="Courier New"/>
          <w:lang w:val="en-US"/>
        </w:rPr>
        <w:t>‘00010’</w:t>
      </w:r>
      <w:r w:rsidR="004977CA">
        <w:rPr>
          <w:rFonts w:ascii="Courier New" w:hAnsi="Courier New" w:cs="Courier New"/>
          <w:lang w:val="en-US"/>
        </w:rPr>
        <w:t xml:space="preserve"> </w:t>
      </w:r>
      <w:r w:rsidRPr="00F761FC">
        <w:rPr>
          <w:rFonts w:ascii="Courier New" w:hAnsi="Courier New" w:cs="Courier New"/>
          <w:lang w:val="en-US"/>
        </w:rPr>
        <w:t>GROUP BY WDEPT</w:t>
      </w:r>
      <w:r w:rsidR="00F56A38">
        <w:rPr>
          <w:rFonts w:ascii="Courier New" w:hAnsi="Courier New" w:cs="Courier New"/>
          <w:lang w:val="en-US"/>
        </w:rPr>
        <w:t>;</w:t>
      </w:r>
    </w:p>
    <w:p w:rsidR="004977CA" w:rsidRPr="00AC7133" w:rsidRDefault="004977CA" w:rsidP="00AC7133"/>
    <w:p w:rsidR="004977CA" w:rsidRPr="00140AAB" w:rsidRDefault="00F761FC" w:rsidP="00140AAB">
      <w:pPr>
        <w:pStyle w:val="Paragraphedeliste"/>
        <w:numPr>
          <w:ilvl w:val="0"/>
          <w:numId w:val="44"/>
        </w:numPr>
        <w:spacing w:after="240"/>
        <w:rPr>
          <w:rFonts w:ascii="Courier New" w:hAnsi="Courier New" w:cs="Courier New"/>
          <w:lang w:val="en-US"/>
        </w:rPr>
      </w:pPr>
      <w:r w:rsidRPr="00F84AC8">
        <w:rPr>
          <w:rFonts w:ascii="Courier New" w:hAnsi="Courier New" w:cs="Courier New"/>
          <w:lang w:val="en-US"/>
        </w:rPr>
        <w:t xml:space="preserve">SELECT WDEPT, </w:t>
      </w:r>
      <w:r w:rsidR="00654AB6">
        <w:rPr>
          <w:rFonts w:ascii="Courier New" w:hAnsi="Courier New" w:cs="Courier New"/>
          <w:lang w:val="en-US"/>
        </w:rPr>
        <w:t>COUNT(*), MA</w:t>
      </w:r>
      <w:r w:rsidRPr="00F84AC8">
        <w:rPr>
          <w:rFonts w:ascii="Courier New" w:hAnsi="Courier New" w:cs="Courier New"/>
          <w:lang w:val="en-US"/>
        </w:rPr>
        <w:t xml:space="preserve"> (SALAIRE), MIN (SALAIRE) FROM EMPLOYES</w:t>
      </w:r>
      <w:r>
        <w:rPr>
          <w:rFonts w:ascii="Courier New" w:hAnsi="Courier New" w:cs="Courier New"/>
          <w:lang w:val="en-US"/>
        </w:rPr>
        <w:t xml:space="preserve"> </w:t>
      </w:r>
      <w:r w:rsidRPr="00F761FC">
        <w:rPr>
          <w:rFonts w:ascii="Courier New" w:hAnsi="Courier New" w:cs="Courier New"/>
          <w:lang w:val="en-US"/>
        </w:rPr>
        <w:t xml:space="preserve">WHERE NOEMP &gt; </w:t>
      </w:r>
      <w:r w:rsidR="004977CA" w:rsidRPr="00591CC5">
        <w:rPr>
          <w:rFonts w:ascii="Courier New" w:hAnsi="Courier New" w:cs="Courier New"/>
          <w:lang w:val="en-US"/>
        </w:rPr>
        <w:t>‘00010’</w:t>
      </w:r>
      <w:r w:rsidR="004977CA">
        <w:rPr>
          <w:rFonts w:ascii="Courier New" w:hAnsi="Courier New" w:cs="Courier New"/>
          <w:lang w:val="en-US"/>
        </w:rPr>
        <w:t xml:space="preserve"> </w:t>
      </w:r>
      <w:r w:rsidRPr="00F761FC">
        <w:rPr>
          <w:rFonts w:ascii="Courier New" w:hAnsi="Courier New" w:cs="Courier New"/>
          <w:lang w:val="en-US"/>
        </w:rPr>
        <w:t xml:space="preserve">GROUP BY WDEPT HAVING </w:t>
      </w:r>
      <w:r w:rsidR="00654AB6">
        <w:rPr>
          <w:rFonts w:ascii="Courier New" w:hAnsi="Courier New" w:cs="Courier New"/>
          <w:lang w:val="en-US"/>
        </w:rPr>
        <w:t>COUNT</w:t>
      </w:r>
      <w:r w:rsidRPr="00F761FC">
        <w:rPr>
          <w:rFonts w:ascii="Courier New" w:hAnsi="Courier New" w:cs="Courier New"/>
          <w:lang w:val="en-US"/>
        </w:rPr>
        <w:t>(</w:t>
      </w:r>
      <w:r w:rsidR="00654AB6">
        <w:rPr>
          <w:rFonts w:ascii="Courier New" w:hAnsi="Courier New" w:cs="Courier New"/>
          <w:lang w:val="en-US"/>
        </w:rPr>
        <w:t>*</w:t>
      </w:r>
      <w:r w:rsidRPr="00F761FC">
        <w:rPr>
          <w:rFonts w:ascii="Courier New" w:hAnsi="Courier New" w:cs="Courier New"/>
          <w:lang w:val="en-US"/>
        </w:rPr>
        <w:t>) &gt;= 1</w:t>
      </w:r>
      <w:r w:rsidR="00F56A38">
        <w:rPr>
          <w:rFonts w:ascii="Courier New" w:hAnsi="Courier New" w:cs="Courier New"/>
          <w:lang w:val="en-US"/>
        </w:rPr>
        <w:t>;</w:t>
      </w:r>
    </w:p>
    <w:p w:rsidR="004977CA" w:rsidRPr="004977CA" w:rsidRDefault="004977CA" w:rsidP="004977CA"/>
    <w:p w:rsidR="004977CA" w:rsidRPr="00140AAB" w:rsidRDefault="00591CC5" w:rsidP="004977CA">
      <w:pPr>
        <w:pStyle w:val="Paragraphedeliste"/>
        <w:numPr>
          <w:ilvl w:val="0"/>
          <w:numId w:val="44"/>
        </w:numPr>
        <w:spacing w:after="240"/>
        <w:rPr>
          <w:rFonts w:ascii="Courier New" w:hAnsi="Courier New" w:cs="Courier New"/>
          <w:lang w:val="en-US"/>
        </w:rPr>
      </w:pPr>
      <w:r w:rsidRPr="00591CC5">
        <w:rPr>
          <w:rFonts w:ascii="Courier New" w:hAnsi="Courier New" w:cs="Courier New"/>
          <w:lang w:val="en-US"/>
        </w:rPr>
        <w:t xml:space="preserve">SELECT NOM, PRENOM FROM EMPLOYES WHERE SALAIRE IN (SELECT SALAIRE FROM </w:t>
      </w:r>
      <w:proofErr w:type="spellStart"/>
      <w:r w:rsidRPr="00591CC5">
        <w:rPr>
          <w:rFonts w:ascii="Courier New" w:hAnsi="Courier New" w:cs="Courier New"/>
          <w:lang w:val="en-US"/>
        </w:rPr>
        <w:t>employes</w:t>
      </w:r>
      <w:proofErr w:type="spellEnd"/>
      <w:r w:rsidRPr="00591CC5">
        <w:rPr>
          <w:rFonts w:ascii="Courier New" w:hAnsi="Courier New" w:cs="Courier New"/>
          <w:lang w:val="en-US"/>
        </w:rPr>
        <w:t xml:space="preserve"> where WDEPT = 'B00')</w:t>
      </w:r>
      <w:r w:rsidR="00F56A38">
        <w:rPr>
          <w:rFonts w:ascii="Courier New" w:hAnsi="Courier New" w:cs="Courier New"/>
          <w:lang w:val="en-US"/>
        </w:rPr>
        <w:t>;</w:t>
      </w:r>
    </w:p>
    <w:p w:rsidR="004977CA" w:rsidRPr="004977CA" w:rsidRDefault="004977CA" w:rsidP="004977CA"/>
    <w:p w:rsidR="0054245A" w:rsidRPr="00140AAB" w:rsidRDefault="00591CC5" w:rsidP="0054245A">
      <w:pPr>
        <w:pStyle w:val="Paragraphedeliste"/>
        <w:numPr>
          <w:ilvl w:val="0"/>
          <w:numId w:val="44"/>
        </w:numPr>
        <w:spacing w:after="240"/>
        <w:rPr>
          <w:rFonts w:ascii="Courier New" w:hAnsi="Courier New" w:cs="Courier New"/>
          <w:lang w:val="en-US"/>
        </w:rPr>
      </w:pPr>
      <w:r w:rsidRPr="00591CC5">
        <w:rPr>
          <w:rFonts w:ascii="Courier New" w:hAnsi="Courier New" w:cs="Courier New"/>
          <w:lang w:val="en-US"/>
        </w:rPr>
        <w:t xml:space="preserve">SELECT NOM, PRENOM FROM EMPLOYES WHERE SALAIRE &gt; ANY (SELECT SALAIRE FROM </w:t>
      </w:r>
      <w:proofErr w:type="spellStart"/>
      <w:r w:rsidRPr="00591CC5">
        <w:rPr>
          <w:rFonts w:ascii="Courier New" w:hAnsi="Courier New" w:cs="Courier New"/>
          <w:lang w:val="en-US"/>
        </w:rPr>
        <w:t>employes</w:t>
      </w:r>
      <w:proofErr w:type="spellEnd"/>
      <w:r w:rsidRPr="00591CC5">
        <w:rPr>
          <w:rFonts w:ascii="Courier New" w:hAnsi="Courier New" w:cs="Courier New"/>
          <w:lang w:val="en-US"/>
        </w:rPr>
        <w:t xml:space="preserve"> where WDEPT = 'B00')</w:t>
      </w:r>
      <w:r w:rsidR="00F56A38">
        <w:rPr>
          <w:rFonts w:ascii="Courier New" w:hAnsi="Courier New" w:cs="Courier New"/>
          <w:lang w:val="en-US"/>
        </w:rPr>
        <w:t>;</w:t>
      </w:r>
    </w:p>
    <w:p w:rsidR="0054245A" w:rsidRPr="0054245A" w:rsidRDefault="0054245A" w:rsidP="0054245A"/>
    <w:p w:rsidR="00591CC5" w:rsidRPr="00591CC5" w:rsidRDefault="00591CC5" w:rsidP="00591CC5">
      <w:pPr>
        <w:pStyle w:val="Paragraphedeliste"/>
        <w:numPr>
          <w:ilvl w:val="0"/>
          <w:numId w:val="44"/>
        </w:numPr>
        <w:spacing w:after="240"/>
        <w:rPr>
          <w:rFonts w:ascii="Courier New" w:hAnsi="Courier New" w:cs="Courier New"/>
          <w:lang w:val="en-US"/>
        </w:rPr>
      </w:pPr>
      <w:r w:rsidRPr="00591CC5">
        <w:rPr>
          <w:rFonts w:ascii="Courier New" w:hAnsi="Courier New" w:cs="Courier New"/>
          <w:lang w:val="en-US"/>
        </w:rPr>
        <w:t xml:space="preserve">SELECT NOM, PRENOM FROM EMPLOYES WHERE SALAIRE </w:t>
      </w:r>
      <w:r>
        <w:rPr>
          <w:rFonts w:ascii="Courier New" w:hAnsi="Courier New" w:cs="Courier New"/>
          <w:lang w:val="en-US"/>
        </w:rPr>
        <w:t>&gt; ALL</w:t>
      </w:r>
      <w:r w:rsidRPr="00591CC5">
        <w:rPr>
          <w:rFonts w:ascii="Courier New" w:hAnsi="Courier New" w:cs="Courier New"/>
          <w:lang w:val="en-US"/>
        </w:rPr>
        <w:t xml:space="preserve"> (SELECT SALAIRE FROM </w:t>
      </w:r>
      <w:proofErr w:type="spellStart"/>
      <w:r w:rsidRPr="00591CC5">
        <w:rPr>
          <w:rFonts w:ascii="Courier New" w:hAnsi="Courier New" w:cs="Courier New"/>
          <w:lang w:val="en-US"/>
        </w:rPr>
        <w:t>employes</w:t>
      </w:r>
      <w:proofErr w:type="spellEnd"/>
      <w:r w:rsidRPr="00591CC5">
        <w:rPr>
          <w:rFonts w:ascii="Courier New" w:hAnsi="Courier New" w:cs="Courier New"/>
          <w:lang w:val="en-US"/>
        </w:rPr>
        <w:t xml:space="preserve"> where WDEPT = 'B00')</w:t>
      </w:r>
      <w:r w:rsidR="00F56A38">
        <w:rPr>
          <w:rFonts w:ascii="Courier New" w:hAnsi="Courier New" w:cs="Courier New"/>
          <w:lang w:val="en-US"/>
        </w:rPr>
        <w:t>;</w:t>
      </w:r>
    </w:p>
    <w:p w:rsidR="00654AB6" w:rsidRPr="00654AB6" w:rsidRDefault="00654AB6" w:rsidP="00654AB6">
      <w:pPr>
        <w:pStyle w:val="Paragraphedeliste"/>
        <w:numPr>
          <w:ilvl w:val="0"/>
          <w:numId w:val="44"/>
        </w:numPr>
        <w:spacing w:after="240"/>
        <w:rPr>
          <w:rFonts w:ascii="Courier New" w:hAnsi="Courier New" w:cs="Courier New"/>
          <w:lang w:val="en-US"/>
        </w:rPr>
      </w:pPr>
      <w:r>
        <w:rPr>
          <w:rFonts w:ascii="Courier New" w:hAnsi="Courier New" w:cs="Courier New"/>
          <w:lang w:val="en-US"/>
        </w:rPr>
        <w:t>SELECT A.NOM, A.PRENOM, A.SALAIRE, A.WDEPT FROM EMPLOYES A WHERE EXISTS(SELECT * FROM EMPLOYES B WHERE A.WDEPT &lt;&gt; B.WDEPT AND A.SALAIRE = B.SALAIRE) ORDER BY A.WDEPT, A.SALAIRE ;</w:t>
      </w:r>
    </w:p>
    <w:p w:rsidR="00654AB6" w:rsidRPr="00654AB6" w:rsidRDefault="00654AB6">
      <w:pPr>
        <w:suppressAutoHyphens w:val="0"/>
        <w:spacing w:after="0" w:line="240" w:lineRule="auto"/>
        <w:ind w:right="0"/>
        <w:jc w:val="left"/>
      </w:pPr>
      <w:r w:rsidRPr="00654AB6">
        <w:br w:type="page"/>
      </w:r>
    </w:p>
    <w:p w:rsidR="00654AB6" w:rsidRPr="00654AB6" w:rsidRDefault="00654AB6" w:rsidP="00B16012"/>
    <w:p w:rsidR="00B16012" w:rsidRDefault="00B16012" w:rsidP="00B16012">
      <w:pPr>
        <w:pStyle w:val="Noparagraphstyle"/>
        <w:spacing w:line="100" w:lineRule="atLeast"/>
        <w:rPr>
          <w:rFonts w:ascii="Myriad Pro" w:hAnsi="Myriad Pro" w:cs="Arial"/>
          <w:b/>
          <w:bCs/>
        </w:rPr>
      </w:pPr>
      <w:r>
        <w:rPr>
          <w:rFonts w:ascii="Myriad Pro" w:hAnsi="Myriad Pro" w:cs="Arial"/>
          <w:b/>
          <w:bCs/>
        </w:rPr>
        <w:t>CREDITS</w:t>
      </w:r>
    </w:p>
    <w:p w:rsidR="00B16012" w:rsidRDefault="00B16012" w:rsidP="00B16012">
      <w:pPr>
        <w:pStyle w:val="Noparagraphstyle"/>
        <w:spacing w:line="100" w:lineRule="atLeast"/>
        <w:rPr>
          <w:rFonts w:ascii="Myriad Pro" w:hAnsi="Myriad Pro" w:cs="Arial"/>
          <w:b/>
          <w:bCs/>
        </w:rPr>
      </w:pPr>
    </w:p>
    <w:p w:rsidR="00B16012" w:rsidRDefault="00B16012" w:rsidP="00B16012">
      <w:pPr>
        <w:pStyle w:val="Noparagraphstyle"/>
        <w:spacing w:line="100" w:lineRule="atLeast"/>
        <w:rPr>
          <w:rFonts w:ascii="Myriad Pro" w:hAnsi="Myriad Pro" w:cs="Arial"/>
          <w:b/>
          <w:bCs/>
        </w:rPr>
      </w:pPr>
      <w:r>
        <w:rPr>
          <w:rFonts w:ascii="Myriad Pro" w:hAnsi="Myriad Pro" w:cs="Arial"/>
          <w:b/>
          <w:bCs/>
        </w:rPr>
        <w:t>ŒUVRE COLLECTIVE DE l’AFPA</w:t>
      </w:r>
    </w:p>
    <w:p w:rsidR="00B16012" w:rsidRDefault="00B16012" w:rsidP="00B16012">
      <w:pPr>
        <w:pStyle w:val="Noparagraphstyle"/>
        <w:spacing w:line="100" w:lineRule="atLeast"/>
        <w:rPr>
          <w:rFonts w:ascii="Myriad Pro" w:hAnsi="Myriad Pro" w:cs="Arial"/>
          <w:b/>
          <w:bCs/>
        </w:rPr>
      </w:pPr>
      <w:r>
        <w:rPr>
          <w:rFonts w:ascii="Myriad Pro" w:hAnsi="Myriad Pro" w:cs="Arial"/>
          <w:b/>
          <w:bCs/>
        </w:rPr>
        <w:t>Sous le pilotage de la DIIP et du centre d’ingénierie sectoriel Tertiaire-Services</w:t>
      </w:r>
    </w:p>
    <w:p w:rsidR="00B16012" w:rsidRDefault="00B16012" w:rsidP="00B16012">
      <w:pPr>
        <w:pStyle w:val="Noparagraphstyle"/>
        <w:spacing w:line="100" w:lineRule="atLeast"/>
        <w:rPr>
          <w:rFonts w:ascii="Myriad Pro" w:hAnsi="Myriad Pro" w:cs="Arial"/>
          <w:b/>
          <w:bCs/>
        </w:rPr>
      </w:pPr>
    </w:p>
    <w:p w:rsidR="00B16012" w:rsidRDefault="00B16012" w:rsidP="00B16012">
      <w:pPr>
        <w:pStyle w:val="Noparagraphstyle"/>
        <w:spacing w:line="100" w:lineRule="atLeast"/>
        <w:rPr>
          <w:rFonts w:ascii="Myriad Pro" w:hAnsi="Myriad Pro" w:cs="Arial"/>
          <w:b/>
          <w:bCs/>
        </w:rPr>
      </w:pPr>
      <w:r>
        <w:rPr>
          <w:rFonts w:ascii="Myriad Pro" w:hAnsi="Myriad Pro" w:cs="Arial"/>
          <w:b/>
          <w:bCs/>
        </w:rPr>
        <w:t>Equipe de conception (IF, formateur, mediatiseur)</w:t>
      </w:r>
    </w:p>
    <w:p w:rsidR="00F56A38" w:rsidRDefault="00F56A38" w:rsidP="00B16012">
      <w:pPr>
        <w:pStyle w:val="Noparagraphstyle"/>
        <w:spacing w:line="100" w:lineRule="atLeast"/>
        <w:rPr>
          <w:rFonts w:ascii="Times New Roman" w:hAnsi="Times New Roman"/>
          <w:iCs/>
          <w:sz w:val="20"/>
          <w:szCs w:val="20"/>
        </w:rPr>
      </w:pPr>
      <w:r>
        <w:rPr>
          <w:rFonts w:ascii="Times New Roman" w:hAnsi="Times New Roman"/>
          <w:iCs/>
          <w:sz w:val="20"/>
          <w:szCs w:val="20"/>
        </w:rPr>
        <w:t xml:space="preserve">V. </w:t>
      </w:r>
      <w:proofErr w:type="spellStart"/>
      <w:r>
        <w:rPr>
          <w:rFonts w:ascii="Times New Roman" w:hAnsi="Times New Roman"/>
          <w:iCs/>
          <w:sz w:val="20"/>
          <w:szCs w:val="20"/>
        </w:rPr>
        <w:t>Bost</w:t>
      </w:r>
      <w:proofErr w:type="spellEnd"/>
      <w:r>
        <w:rPr>
          <w:rFonts w:ascii="Times New Roman" w:hAnsi="Times New Roman"/>
          <w:iCs/>
          <w:sz w:val="20"/>
          <w:szCs w:val="20"/>
        </w:rPr>
        <w:t xml:space="preserve"> - Formateur</w:t>
      </w:r>
    </w:p>
    <w:p w:rsidR="00341CB8" w:rsidRDefault="00341CB8" w:rsidP="00B16012">
      <w:pPr>
        <w:pStyle w:val="Noparagraphstyle"/>
        <w:spacing w:line="100" w:lineRule="atLeast"/>
        <w:rPr>
          <w:rFonts w:ascii="Times New Roman" w:hAnsi="Times New Roman"/>
          <w:iCs/>
          <w:sz w:val="20"/>
          <w:szCs w:val="20"/>
        </w:rPr>
      </w:pPr>
      <w:r>
        <w:rPr>
          <w:rFonts w:ascii="Times New Roman" w:hAnsi="Times New Roman"/>
          <w:iCs/>
          <w:sz w:val="20"/>
          <w:szCs w:val="20"/>
        </w:rPr>
        <w:t xml:space="preserve">B. </w:t>
      </w:r>
      <w:proofErr w:type="spellStart"/>
      <w:r>
        <w:rPr>
          <w:rFonts w:ascii="Times New Roman" w:hAnsi="Times New Roman"/>
          <w:iCs/>
          <w:sz w:val="20"/>
          <w:szCs w:val="20"/>
        </w:rPr>
        <w:t>Hézard</w:t>
      </w:r>
      <w:proofErr w:type="spellEnd"/>
      <w:r>
        <w:rPr>
          <w:rFonts w:ascii="Times New Roman" w:hAnsi="Times New Roman"/>
          <w:iCs/>
          <w:sz w:val="20"/>
          <w:szCs w:val="20"/>
        </w:rPr>
        <w:t xml:space="preserve"> - Formateur</w:t>
      </w:r>
    </w:p>
    <w:p w:rsidR="00B16012" w:rsidRDefault="00341CB8" w:rsidP="00B16012">
      <w:pPr>
        <w:pStyle w:val="Noparagraphstyle"/>
        <w:spacing w:line="100" w:lineRule="atLeast"/>
        <w:rPr>
          <w:rFonts w:ascii="Times New Roman" w:hAnsi="Times New Roman"/>
          <w:iCs/>
          <w:sz w:val="20"/>
          <w:szCs w:val="20"/>
        </w:rPr>
      </w:pPr>
      <w:r>
        <w:rPr>
          <w:rFonts w:ascii="Times New Roman" w:hAnsi="Times New Roman"/>
          <w:iCs/>
          <w:sz w:val="20"/>
          <w:szCs w:val="20"/>
        </w:rPr>
        <w:t>Ch. Perrachon</w:t>
      </w:r>
      <w:r w:rsidR="00B16012">
        <w:rPr>
          <w:rFonts w:ascii="Times New Roman" w:hAnsi="Times New Roman"/>
          <w:iCs/>
          <w:sz w:val="20"/>
          <w:szCs w:val="20"/>
        </w:rPr>
        <w:t xml:space="preserve"> </w:t>
      </w:r>
      <w:r>
        <w:rPr>
          <w:rFonts w:ascii="Times New Roman" w:hAnsi="Times New Roman"/>
          <w:iCs/>
          <w:sz w:val="20"/>
          <w:szCs w:val="20"/>
        </w:rPr>
        <w:t>– Ingénieure de formation</w:t>
      </w:r>
    </w:p>
    <w:p w:rsidR="00B16012" w:rsidRDefault="00B16012" w:rsidP="00B16012"/>
    <w:p w:rsidR="00B16012" w:rsidRDefault="00B16012" w:rsidP="00B16012">
      <w:r>
        <w:rPr>
          <w:b/>
        </w:rPr>
        <w:t>Date de mise à jour</w:t>
      </w:r>
      <w:r>
        <w:t xml:space="preserve"> : </w:t>
      </w:r>
      <w:r w:rsidR="00367A7D">
        <w:t>08</w:t>
      </w:r>
      <w:r w:rsidR="00341CB8">
        <w:t>/</w:t>
      </w:r>
      <w:r w:rsidR="00E23390">
        <w:t>0</w:t>
      </w:r>
      <w:r w:rsidR="00367A7D">
        <w:t>2</w:t>
      </w:r>
      <w:r w:rsidR="00E23390">
        <w:t>/16</w:t>
      </w:r>
    </w:p>
    <w:p w:rsidR="000B7D18" w:rsidRPr="00C62607" w:rsidRDefault="007F68BF" w:rsidP="00476499">
      <w:r>
        <w:rPr>
          <w:noProof/>
          <w:lang w:eastAsia="fr-FR"/>
        </w:rPr>
        <w:pict>
          <v:shape id="Text Box 13" o:spid="_x0000_s1037" type="#_x0000_t202" style="position:absolute;left:0;text-align:left;margin-left:77.85pt;margin-top:288.8pt;width:311.6pt;height:113.2pt;z-index:25164083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" fillcolor="#c7d2e8" stroked="f">
            <v:textbox inset="0,0,0,0">
              <w:txbxContent>
                <w:p w:rsidR="00843BD5" w:rsidRDefault="00843BD5">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843BD5" w:rsidRDefault="00843BD5">
                  <w:pPr>
                    <w:pStyle w:val="Noparagraphstyle"/>
                    <w:spacing w:line="100" w:lineRule="atLeast"/>
                    <w:ind w:left="113" w:right="113"/>
                    <w:jc w:val="both"/>
                    <w:rPr>
                      <w:rFonts w:ascii="Myriad Pro" w:hAnsi="Myriad Pro"/>
                      <w:b/>
                      <w:sz w:val="18"/>
                    </w:rPr>
                  </w:pPr>
                </w:p>
                <w:p w:rsidR="00843BD5" w:rsidRDefault="00843BD5" w:rsidP="00476499">
                  <w:pPr>
                    <w:pStyle w:val="Corpsdetexte31"/>
                  </w:pPr>
                  <w:r>
                    <w:t>Article L 122-4 du code de la propriété intellectuelle.</w:t>
                  </w:r>
                </w:p>
                <w:p w:rsidR="00843BD5" w:rsidRDefault="00C62607" w:rsidP="00476499">
                  <w:pPr>
                    <w:pStyle w:val="Corpsdetexte31"/>
                  </w:pPr>
                  <w:r>
                    <w:t>« T</w:t>
                  </w:r>
                  <w:r w:rsidR="00843BD5">
                    <w:t xml:space="preserve">oute représentation ou reproduction intégrale ou partielle faite sans le consentement de l’auteur ou de ses ayants droits ou ayants cause est illicite. Il en est de même pour la traduction, l’adaptation ou la reproduction par </w:t>
                  </w:r>
                  <w:r w:rsidR="00691E40">
                    <w:t>un art ou un procédé quelconque</w:t>
                  </w:r>
                  <w:r w:rsidR="00843BD5">
                    <w:t>. »</w:t>
                  </w:r>
                </w:p>
              </w:txbxContent>
            </v:textbox>
          </v:shape>
        </w:pict>
      </w:r>
    </w:p>
    <w:sectPr w:rsidR="000B7D18" w:rsidRPr="00C62607" w:rsidSect="00CD561B">
      <w:footerReference w:type="default" r:id="rId16"/>
      <w:pgSz w:w="11906" w:h="16838"/>
      <w:pgMar w:top="1418" w:right="1418" w:bottom="1418" w:left="1134" w:header="720" w:footer="25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7222" w:rsidRDefault="00C17222" w:rsidP="00476499">
      <w:r>
        <w:separator/>
      </w:r>
    </w:p>
    <w:p w:rsidR="00C17222" w:rsidRDefault="00C17222" w:rsidP="00476499"/>
  </w:endnote>
  <w:endnote w:type="continuationSeparator" w:id="0">
    <w:p w:rsidR="00C17222" w:rsidRDefault="00C17222" w:rsidP="00476499">
      <w:r>
        <w:continuationSeparator/>
      </w:r>
    </w:p>
    <w:p w:rsidR="00C17222" w:rsidRDefault="00C17222" w:rsidP="0047649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Univers Condensed">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imes">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Dutch 801 SWA">
    <w:altName w:val="Times New Roman"/>
    <w:charset w:val="00"/>
    <w:family w:val="roman"/>
    <w:pitch w:val="variable"/>
    <w:sig w:usb0="00000001" w:usb1="00000000" w:usb2="00000000" w:usb3="00000000" w:csb0="0000001B"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yriad Pro Cond">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1310" w:type="dxa"/>
      <w:tblLayout w:type="fixed"/>
      <w:tblCellMar>
        <w:left w:w="70" w:type="dxa"/>
        <w:right w:w="70" w:type="dxa"/>
      </w:tblCellMar>
      <w:tblLook w:val="0000"/>
    </w:tblPr>
    <w:tblGrid>
      <w:gridCol w:w="8556"/>
    </w:tblGrid>
    <w:tr w:rsidR="00AE00B9" w:rsidTr="00002D72">
      <w:trPr>
        <w:jc w:val="center"/>
      </w:trPr>
      <w:tc>
        <w:tcPr>
          <w:tcW w:w="8556" w:type="dxa"/>
        </w:tcPr>
        <w:p w:rsidR="00341CB8" w:rsidRDefault="00AC7133" w:rsidP="00BA7153">
          <w:pPr>
            <w:pStyle w:val="Pieddepage"/>
            <w:jc w:val="center"/>
          </w:pPr>
          <w:r>
            <w:t xml:space="preserve">Solutions : </w:t>
          </w:r>
          <w:r w:rsidR="00BA7153">
            <w:t>Re</w:t>
          </w:r>
          <w:r w:rsidR="00F761FC">
            <w:t>lire des re</w:t>
          </w:r>
          <w:r w:rsidR="00BA7153">
            <w:t xml:space="preserve">quêtes </w:t>
          </w:r>
          <w:r w:rsidR="00F761FC">
            <w:t xml:space="preserve">SQL </w:t>
          </w:r>
          <w:r w:rsidR="00BA7153">
            <w:t>complexes</w:t>
          </w:r>
        </w:p>
      </w:tc>
    </w:tr>
    <w:tr w:rsidR="00AE00B9" w:rsidTr="00002D72">
      <w:trPr>
        <w:jc w:val="center"/>
      </w:trPr>
      <w:tc>
        <w:tcPr>
          <w:tcW w:w="8556" w:type="dxa"/>
        </w:tcPr>
        <w:p w:rsidR="00AE00B9" w:rsidRDefault="001B1C41" w:rsidP="001B1C41">
          <w:pPr>
            <w:pStyle w:val="Pieddepage"/>
            <w:jc w:val="center"/>
          </w:pPr>
          <w:r>
            <w:rPr>
              <w:iCs/>
            </w:rPr>
            <w:t>A</w:t>
          </w:r>
          <w:r w:rsidR="00AE00B9">
            <w:rPr>
              <w:iCs/>
            </w:rPr>
            <w:t xml:space="preserve">fpa </w:t>
          </w:r>
          <w:r w:rsidR="00AE00B9">
            <w:rPr>
              <w:rFonts w:ascii="Symbol" w:hAnsi="Symbol"/>
              <w:iCs/>
            </w:rPr>
            <w:t></w:t>
          </w:r>
          <w:r w:rsidR="00AE00B9">
            <w:rPr>
              <w:iCs/>
            </w:rPr>
            <w:t xml:space="preserve"> 201</w:t>
          </w:r>
          <w:r w:rsidR="00BA7153">
            <w:rPr>
              <w:iCs/>
            </w:rPr>
            <w:t>6</w:t>
          </w:r>
          <w:r>
            <w:rPr>
              <w:iCs/>
            </w:rPr>
            <w:t xml:space="preserve"> </w:t>
          </w:r>
          <w:r w:rsidR="00AE00B9">
            <w:t xml:space="preserve">– Section Tertiaire Informatique – Filière </w:t>
          </w:r>
          <w:r w:rsidR="00002D72">
            <w:t>« E</w:t>
          </w:r>
          <w:r w:rsidR="00AE00B9">
            <w:t xml:space="preserve">tude </w:t>
          </w:r>
          <w:r>
            <w:t>et</w:t>
          </w:r>
          <w:r w:rsidR="00AE00B9">
            <w:t xml:space="preserve"> développement</w:t>
          </w:r>
          <w:r w:rsidR="00002D72">
            <w:t> »</w:t>
          </w:r>
        </w:p>
        <w:p w:rsidR="00AE00B9" w:rsidRDefault="007F68BF" w:rsidP="00556ED2">
          <w:pPr>
            <w:pStyle w:val="Pieddepage"/>
            <w:jc w:val="center"/>
          </w:pPr>
          <w:r>
            <w:rPr>
              <w:rStyle w:val="Numrodepage"/>
              <w:sz w:val="16"/>
            </w:rPr>
            <w:fldChar w:fldCharType="begin"/>
          </w:r>
          <w:r w:rsidR="00AE00B9">
            <w:rPr>
              <w:rStyle w:val="Numrodepage"/>
              <w:sz w:val="16"/>
            </w:rPr>
            <w:instrText xml:space="preserve"> PAGE </w:instrText>
          </w:r>
          <w:r>
            <w:rPr>
              <w:rStyle w:val="Numrodepage"/>
              <w:sz w:val="16"/>
            </w:rPr>
            <w:fldChar w:fldCharType="separate"/>
          </w:r>
          <w:r w:rsidR="00140AAB">
            <w:rPr>
              <w:rStyle w:val="Numrodepage"/>
              <w:noProof/>
              <w:sz w:val="16"/>
            </w:rPr>
            <w:t>5</w:t>
          </w:r>
          <w:r>
            <w:rPr>
              <w:rStyle w:val="Numrodepage"/>
              <w:sz w:val="16"/>
            </w:rPr>
            <w:fldChar w:fldCharType="end"/>
          </w:r>
          <w:r w:rsidR="00AE00B9">
            <w:rPr>
              <w:rStyle w:val="Numrodepage"/>
              <w:iCs/>
              <w:color w:val="000000"/>
              <w:sz w:val="16"/>
              <w:szCs w:val="16"/>
            </w:rPr>
            <w:t>/</w:t>
          </w:r>
          <w:fldSimple w:instr=" NUMPAGES  \* Arabic  \* MERGEFORMAT ">
            <w:r w:rsidR="00140AAB">
              <w:rPr>
                <w:rStyle w:val="Numrodepage"/>
                <w:iCs/>
                <w:noProof/>
                <w:color w:val="000000"/>
                <w:sz w:val="16"/>
                <w:szCs w:val="16"/>
              </w:rPr>
              <w:t>6</w:t>
            </w:r>
          </w:fldSimple>
        </w:p>
      </w:tc>
    </w:tr>
  </w:tbl>
  <w:p w:rsidR="00843BD5" w:rsidRDefault="00843BD5" w:rsidP="001B1C4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7222" w:rsidRDefault="00C17222" w:rsidP="00476499">
      <w:r>
        <w:separator/>
      </w:r>
    </w:p>
    <w:p w:rsidR="00C17222" w:rsidRDefault="00C17222" w:rsidP="00476499"/>
  </w:footnote>
  <w:footnote w:type="continuationSeparator" w:id="0">
    <w:p w:rsidR="00C17222" w:rsidRDefault="00C17222" w:rsidP="00476499">
      <w:r>
        <w:continuationSeparator/>
      </w:r>
    </w:p>
    <w:p w:rsidR="00C17222" w:rsidRDefault="00C17222" w:rsidP="00476499"/>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65pt;height:10.65pt" o:bullet="t" filled="t">
        <v:fill color2="black"/>
        <v:imagedata r:id="rId1" o:title=""/>
      </v:shape>
    </w:pict>
  </w:numPicBullet>
  <w:numPicBullet w:numPicBulletId="1">
    <w:pict>
      <v:shape id="_x0000_i1039" type="#_x0000_t75" style="width:9.4pt;height:9.4pt" o:bullet="t">
        <v:imagedata r:id="rId2" o:title="BD14984_"/>
      </v:shape>
    </w:pict>
  </w:numPicBullet>
  <w:numPicBullet w:numPicBulletId="2">
    <w:pict>
      <v:shape id="_x0000_i1040" type="#_x0000_t75" style="width:9.4pt;height:9.4pt" o:bullet="t">
        <v:imagedata r:id="rId3" o:title="BD15170_"/>
      </v:shape>
    </w:pict>
  </w:numPicBullet>
  <w:numPicBullet w:numPicBulletId="3">
    <w:pict>
      <v:shape id="_x0000_i1041" type="#_x0000_t75" style="width:9.4pt;height:9.4pt" o:bullet="t">
        <v:imagedata r:id="rId4" o:title="BD15276_"/>
      </v:shape>
    </w:pict>
  </w:numPicBullet>
  <w:abstractNum w:abstractNumId="0">
    <w:nsid w:val="00000001"/>
    <w:multiLevelType w:val="multilevel"/>
    <w:tmpl w:val="A6CED40E"/>
    <w:name w:val="Outline2"/>
    <w:lvl w:ilvl="0">
      <w:start w:val="1"/>
      <w:numFmt w:val="upperRoman"/>
      <w:lvlText w:val="%1."/>
      <w:lvlJc w:val="left"/>
      <w:pPr>
        <w:tabs>
          <w:tab w:val="num" w:pos="170"/>
        </w:tabs>
        <w:ind w:left="340" w:hanging="34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1287"/>
        </w:tabs>
        <w:ind w:left="0" w:firstLine="0"/>
      </w:pPr>
      <w:rPr>
        <w:rFonts w:hint="default"/>
      </w:rPr>
    </w:lvl>
    <w:lvl w:ilvl="3">
      <w:start w:val="1"/>
      <w:numFmt w:val="decimal"/>
      <w:lvlText w:val="%1.%2.%3.%4"/>
      <w:lvlJc w:val="left"/>
      <w:pPr>
        <w:tabs>
          <w:tab w:val="num" w:pos="1431"/>
        </w:tabs>
        <w:ind w:left="0" w:firstLine="0"/>
      </w:pPr>
      <w:rPr>
        <w:rFonts w:hint="default"/>
      </w:rPr>
    </w:lvl>
    <w:lvl w:ilvl="4">
      <w:start w:val="1"/>
      <w:numFmt w:val="decimal"/>
      <w:lvlText w:val="%1.%2.%3.%4.%5"/>
      <w:lvlJc w:val="left"/>
      <w:pPr>
        <w:tabs>
          <w:tab w:val="num" w:pos="1575"/>
        </w:tabs>
        <w:ind w:left="0" w:firstLine="0"/>
      </w:pPr>
      <w:rPr>
        <w:rFonts w:hint="default"/>
      </w:rPr>
    </w:lvl>
    <w:lvl w:ilvl="5">
      <w:start w:val="1"/>
      <w:numFmt w:val="decimal"/>
      <w:lvlText w:val="%1.%2.%3.%4.%5.%6"/>
      <w:lvlJc w:val="left"/>
      <w:pPr>
        <w:tabs>
          <w:tab w:val="num" w:pos="1719"/>
        </w:tabs>
        <w:ind w:left="0" w:firstLine="0"/>
      </w:pPr>
      <w:rPr>
        <w:rFonts w:hint="default"/>
      </w:rPr>
    </w:lvl>
    <w:lvl w:ilvl="6">
      <w:start w:val="1"/>
      <w:numFmt w:val="decimal"/>
      <w:lvlText w:val="%1.%2.%3.%4.%5.%6.%7"/>
      <w:lvlJc w:val="left"/>
      <w:pPr>
        <w:tabs>
          <w:tab w:val="num" w:pos="1863"/>
        </w:tabs>
        <w:ind w:left="0" w:firstLine="0"/>
      </w:pPr>
      <w:rPr>
        <w:rFonts w:hint="default"/>
      </w:rPr>
    </w:lvl>
    <w:lvl w:ilvl="7">
      <w:start w:val="1"/>
      <w:numFmt w:val="decimal"/>
      <w:lvlText w:val="%1.%2.%3.%4.%5.%6.%7.%8"/>
      <w:lvlJc w:val="left"/>
      <w:pPr>
        <w:tabs>
          <w:tab w:val="num" w:pos="2007"/>
        </w:tabs>
        <w:ind w:left="0" w:firstLine="0"/>
      </w:pPr>
      <w:rPr>
        <w:rFonts w:hint="default"/>
      </w:rPr>
    </w:lvl>
    <w:lvl w:ilvl="8">
      <w:start w:val="1"/>
      <w:numFmt w:val="decimal"/>
      <w:lvlText w:val="%1.%2.%3.%4.%5.%6.%7.%8.%9"/>
      <w:lvlJc w:val="left"/>
      <w:pPr>
        <w:tabs>
          <w:tab w:val="num" w:pos="2151"/>
        </w:tabs>
        <w:ind w:left="0" w:firstLine="0"/>
      </w:pPr>
      <w:rPr>
        <w:rFonts w:hint="default"/>
      </w:rPr>
    </w:lvl>
  </w:abstractNum>
  <w:abstractNum w:abstractNumId="1">
    <w:nsid w:val="00000002"/>
    <w:multiLevelType w:val="multilevel"/>
    <w:tmpl w:val="66649BFC"/>
    <w:name w:val="WW8Num1"/>
    <w:lvl w:ilvl="0">
      <w:start w:val="1"/>
      <w:numFmt w:val="upperRoman"/>
      <w:lvlText w:val="%1"/>
      <w:lvlJc w:val="left"/>
      <w:pPr>
        <w:tabs>
          <w:tab w:val="num" w:pos="999"/>
        </w:tabs>
        <w:ind w:left="999" w:hanging="432"/>
      </w:pPr>
    </w:lvl>
    <w:lvl w:ilvl="1">
      <w:start w:val="1"/>
      <w:numFmt w:val="decimal"/>
      <w:lvlText w:val="%1.%2"/>
      <w:lvlJc w:val="left"/>
      <w:pPr>
        <w:tabs>
          <w:tab w:val="num" w:pos="1428"/>
        </w:tabs>
        <w:ind w:left="1428" w:hanging="576"/>
      </w:pPr>
    </w:lvl>
    <w:lvl w:ilvl="2">
      <w:start w:val="1"/>
      <w:numFmt w:val="decimal"/>
      <w:lvlText w:val="%1.%2.%3"/>
      <w:lvlJc w:val="left"/>
      <w:pPr>
        <w:tabs>
          <w:tab w:val="num" w:pos="1287"/>
        </w:tabs>
        <w:ind w:left="1287" w:hanging="720"/>
      </w:p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2">
    <w:nsid w:val="00000003"/>
    <w:multiLevelType w:val="multilevel"/>
    <w:tmpl w:val="00000003"/>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multilevel"/>
    <w:tmpl w:val="00000004"/>
    <w:name w:val="WW8Num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5"/>
    <w:multiLevelType w:val="multilevel"/>
    <w:tmpl w:val="00000005"/>
    <w:name w:val="WW8Num4"/>
    <w:lvl w:ilvl="0">
      <w:start w:val="1"/>
      <w:numFmt w:val="decimal"/>
      <w:lvlText w:val="%1."/>
      <w:lvlJc w:val="left"/>
      <w:pPr>
        <w:tabs>
          <w:tab w:val="num" w:pos="1315"/>
        </w:tabs>
        <w:ind w:left="1315" w:hanging="360"/>
      </w:pPr>
    </w:lvl>
    <w:lvl w:ilvl="1">
      <w:start w:val="1"/>
      <w:numFmt w:val="bullet"/>
      <w:lvlText w:val="o"/>
      <w:lvlJc w:val="left"/>
      <w:pPr>
        <w:tabs>
          <w:tab w:val="num" w:pos="2035"/>
        </w:tabs>
        <w:ind w:left="2035" w:hanging="360"/>
      </w:pPr>
      <w:rPr>
        <w:rFonts w:ascii="Courier New" w:hAnsi="Courier New" w:cs="Courier New"/>
      </w:rPr>
    </w:lvl>
    <w:lvl w:ilvl="2">
      <w:start w:val="1"/>
      <w:numFmt w:val="bullet"/>
      <w:lvlText w:val=""/>
      <w:lvlJc w:val="left"/>
      <w:pPr>
        <w:tabs>
          <w:tab w:val="num" w:pos="2755"/>
        </w:tabs>
        <w:ind w:left="2755" w:hanging="360"/>
      </w:pPr>
      <w:rPr>
        <w:rFonts w:ascii="Wingdings" w:hAnsi="Wingdings"/>
      </w:rPr>
    </w:lvl>
    <w:lvl w:ilvl="3">
      <w:start w:val="1"/>
      <w:numFmt w:val="bullet"/>
      <w:lvlText w:val=""/>
      <w:lvlJc w:val="left"/>
      <w:pPr>
        <w:tabs>
          <w:tab w:val="num" w:pos="3475"/>
        </w:tabs>
        <w:ind w:left="3475" w:hanging="360"/>
      </w:pPr>
      <w:rPr>
        <w:rFonts w:ascii="Wingdings" w:hAnsi="Wingdings"/>
      </w:rPr>
    </w:lvl>
    <w:lvl w:ilvl="4">
      <w:start w:val="1"/>
      <w:numFmt w:val="bullet"/>
      <w:lvlText w:val=""/>
      <w:lvlJc w:val="left"/>
      <w:pPr>
        <w:tabs>
          <w:tab w:val="num" w:pos="4195"/>
        </w:tabs>
        <w:ind w:left="4195" w:hanging="360"/>
      </w:pPr>
      <w:rPr>
        <w:rFonts w:ascii="Wingdings" w:hAnsi="Wingdings"/>
      </w:rPr>
    </w:lvl>
    <w:lvl w:ilvl="5">
      <w:start w:val="1"/>
      <w:numFmt w:val="bullet"/>
      <w:lvlText w:val=""/>
      <w:lvlJc w:val="left"/>
      <w:pPr>
        <w:tabs>
          <w:tab w:val="num" w:pos="4915"/>
        </w:tabs>
        <w:ind w:left="4915" w:hanging="360"/>
      </w:pPr>
      <w:rPr>
        <w:rFonts w:ascii="Wingdings" w:hAnsi="Wingdings"/>
      </w:rPr>
    </w:lvl>
    <w:lvl w:ilvl="6">
      <w:start w:val="1"/>
      <w:numFmt w:val="bullet"/>
      <w:lvlText w:val=""/>
      <w:lvlJc w:val="left"/>
      <w:pPr>
        <w:tabs>
          <w:tab w:val="num" w:pos="5635"/>
        </w:tabs>
        <w:ind w:left="5635" w:hanging="360"/>
      </w:pPr>
      <w:rPr>
        <w:rFonts w:ascii="Wingdings" w:hAnsi="Wingdings"/>
      </w:rPr>
    </w:lvl>
    <w:lvl w:ilvl="7">
      <w:start w:val="1"/>
      <w:numFmt w:val="bullet"/>
      <w:lvlText w:val=""/>
      <w:lvlJc w:val="left"/>
      <w:pPr>
        <w:tabs>
          <w:tab w:val="num" w:pos="6355"/>
        </w:tabs>
        <w:ind w:left="6355" w:hanging="360"/>
      </w:pPr>
      <w:rPr>
        <w:rFonts w:ascii="Wingdings" w:hAnsi="Wingdings"/>
      </w:rPr>
    </w:lvl>
    <w:lvl w:ilvl="8">
      <w:start w:val="1"/>
      <w:numFmt w:val="bullet"/>
      <w:lvlText w:val=""/>
      <w:lvlJc w:val="left"/>
      <w:pPr>
        <w:tabs>
          <w:tab w:val="num" w:pos="7075"/>
        </w:tabs>
        <w:ind w:left="7075" w:hanging="360"/>
      </w:pPr>
      <w:rPr>
        <w:rFonts w:ascii="Wingdings" w:hAnsi="Wingdings"/>
      </w:rPr>
    </w:lvl>
  </w:abstractNum>
  <w:abstractNum w:abstractNumId="5">
    <w:nsid w:val="00000006"/>
    <w:multiLevelType w:val="multilevel"/>
    <w:tmpl w:val="00000006"/>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singleLevel"/>
    <w:tmpl w:val="00000007"/>
    <w:name w:val="WW8Num6"/>
    <w:lvl w:ilvl="0">
      <w:start w:val="1"/>
      <w:numFmt w:val="decimal"/>
      <w:lvlText w:val="%1-"/>
      <w:lvlJc w:val="left"/>
      <w:pPr>
        <w:tabs>
          <w:tab w:val="num" w:pos="720"/>
        </w:tabs>
        <w:ind w:left="720" w:hanging="360"/>
      </w:pPr>
    </w:lvl>
  </w:abstractNum>
  <w:abstractNum w:abstractNumId="7">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nsid w:val="00000009"/>
    <w:multiLevelType w:val="multilevel"/>
    <w:tmpl w:val="00000009"/>
    <w:name w:val="WW8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multilevel"/>
    <w:tmpl w:val="0000000A"/>
    <w:name w:val="WW8Num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singleLevel"/>
    <w:tmpl w:val="0000000B"/>
    <w:name w:val="WW8Num10"/>
    <w:lvl w:ilvl="0">
      <w:start w:val="1"/>
      <w:numFmt w:val="decimal"/>
      <w:lvlText w:val="%1."/>
      <w:lvlJc w:val="left"/>
      <w:pPr>
        <w:tabs>
          <w:tab w:val="num" w:pos="644"/>
        </w:tabs>
        <w:ind w:left="644" w:hanging="360"/>
      </w:pPr>
    </w:lvl>
  </w:abstractNum>
  <w:abstractNum w:abstractNumId="11">
    <w:nsid w:val="0000000C"/>
    <w:multiLevelType w:val="multilevel"/>
    <w:tmpl w:val="0000000C"/>
    <w:name w:val="WW8Num1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multilevel"/>
    <w:tmpl w:val="0000000D"/>
    <w:name w:val="WW8Num1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nsid w:val="0000000E"/>
    <w:multiLevelType w:val="multilevel"/>
    <w:tmpl w:val="0000000E"/>
    <w:name w:val="WW8Num13"/>
    <w:lvl w:ilvl="0">
      <w:start w:val="1"/>
      <w:numFmt w:val="bullet"/>
      <w:lvlText w:val=""/>
      <w:lvlJc w:val="left"/>
      <w:pPr>
        <w:tabs>
          <w:tab w:val="num" w:pos="720"/>
        </w:tabs>
        <w:ind w:left="720" w:hanging="360"/>
      </w:pPr>
      <w:rPr>
        <w:rFonts w:ascii="Symbol" w:hAnsi="Symbol"/>
        <w:b w:val="0"/>
        <w:i w:val="0"/>
        <w:sz w:val="22"/>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4">
    <w:nsid w:val="0000000F"/>
    <w:multiLevelType w:val="multilevel"/>
    <w:tmpl w:val="0000000F"/>
    <w:name w:val="WW8Num14"/>
    <w:lvl w:ilvl="0">
      <w:start w:val="1"/>
      <w:numFmt w:val="bullet"/>
      <w:lvlText w:val=""/>
      <w:lvlJc w:val="left"/>
      <w:pPr>
        <w:tabs>
          <w:tab w:val="num" w:pos="720"/>
        </w:tabs>
        <w:ind w:left="720" w:hanging="360"/>
      </w:pPr>
      <w:rPr>
        <w:rFonts w:ascii="Symbol" w:hAnsi="Symbol"/>
        <w:b w:val="0"/>
        <w:i w:val="0"/>
        <w:sz w:val="22"/>
      </w:rPr>
    </w:lvl>
    <w:lvl w:ilvl="1">
      <w:start w:val="1"/>
      <w:numFmt w:val="bullet"/>
      <w:lvlText w:val=""/>
      <w:lvlJc w:val="left"/>
      <w:pPr>
        <w:tabs>
          <w:tab w:val="num" w:pos="1440"/>
        </w:tabs>
        <w:ind w:left="1440" w:hanging="360"/>
      </w:pPr>
      <w:rPr>
        <w:rFonts w:ascii="Wingdings" w:hAnsi="Wingdings"/>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nsid w:val="00000010"/>
    <w:multiLevelType w:val="multilevel"/>
    <w:tmpl w:val="00000010"/>
    <w:name w:val="WW8Num1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cs="Times New Roman"/>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6">
    <w:nsid w:val="00000011"/>
    <w:multiLevelType w:val="multilevel"/>
    <w:tmpl w:val="00000011"/>
    <w:name w:val="WW8Num1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nsid w:val="00000012"/>
    <w:multiLevelType w:val="multilevel"/>
    <w:tmpl w:val="00000012"/>
    <w:name w:val="WW8Num1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nsid w:val="00000013"/>
    <w:multiLevelType w:val="multilevel"/>
    <w:tmpl w:val="00000013"/>
    <w:name w:val="WW8Num1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9">
    <w:nsid w:val="00000014"/>
    <w:multiLevelType w:val="multilevel"/>
    <w:tmpl w:val="00000014"/>
    <w:name w:val="WW8Num2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0">
    <w:nsid w:val="00000015"/>
    <w:multiLevelType w:val="multilevel"/>
    <w:tmpl w:val="00000015"/>
    <w:name w:val="WW8Num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1">
    <w:nsid w:val="00000016"/>
    <w:multiLevelType w:val="multilevel"/>
    <w:tmpl w:val="00000016"/>
    <w:name w:val="WW8Num2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2">
    <w:nsid w:val="00000017"/>
    <w:multiLevelType w:val="multilevel"/>
    <w:tmpl w:val="00000017"/>
    <w:name w:val="WW8Num2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3">
    <w:nsid w:val="00000018"/>
    <w:multiLevelType w:val="multilevel"/>
    <w:tmpl w:val="00000018"/>
    <w:name w:val="WW8Num2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singleLevel"/>
    <w:tmpl w:val="00000019"/>
    <w:name w:val="WW8Num25"/>
    <w:lvl w:ilvl="0">
      <w:start w:val="1"/>
      <w:numFmt w:val="bullet"/>
      <w:lvlText w:val=""/>
      <w:lvlJc w:val="left"/>
      <w:pPr>
        <w:tabs>
          <w:tab w:val="num" w:pos="360"/>
        </w:tabs>
        <w:ind w:left="360" w:hanging="360"/>
      </w:pPr>
      <w:rPr>
        <w:rFonts w:ascii="Symbol" w:hAnsi="Symbol"/>
        <w:sz w:val="40"/>
      </w:rPr>
    </w:lvl>
  </w:abstractNum>
  <w:abstractNum w:abstractNumId="25">
    <w:nsid w:val="0000001A"/>
    <w:multiLevelType w:val="multilevel"/>
    <w:tmpl w:val="0000001A"/>
    <w:name w:val="WW8Num2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6">
    <w:nsid w:val="0000001B"/>
    <w:multiLevelType w:val="multilevel"/>
    <w:tmpl w:val="0000001B"/>
    <w:name w:val="WW8Num2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7">
    <w:nsid w:val="0000001C"/>
    <w:multiLevelType w:val="multilevel"/>
    <w:tmpl w:val="0000001C"/>
    <w:name w:val="WW8Num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singleLevel"/>
    <w:tmpl w:val="0000001D"/>
    <w:name w:val="WW8Num29"/>
    <w:lvl w:ilvl="0">
      <w:start w:val="1"/>
      <w:numFmt w:val="bullet"/>
      <w:lvlText w:val="-"/>
      <w:lvlJc w:val="left"/>
      <w:pPr>
        <w:tabs>
          <w:tab w:val="num" w:pos="360"/>
        </w:tabs>
        <w:ind w:left="360" w:hanging="360"/>
      </w:pPr>
      <w:rPr>
        <w:rFonts w:ascii="OpenSymbol" w:hAnsi="OpenSymbol"/>
        <w:sz w:val="20"/>
      </w:rPr>
    </w:lvl>
  </w:abstractNum>
  <w:abstractNum w:abstractNumId="29">
    <w:nsid w:val="0000001E"/>
    <w:multiLevelType w:val="multilevel"/>
    <w:tmpl w:val="0000001E"/>
    <w:name w:val="WW8Num3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0">
    <w:nsid w:val="0000001F"/>
    <w:multiLevelType w:val="multilevel"/>
    <w:tmpl w:val="0000001F"/>
    <w:name w:val="WW8Num3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1">
    <w:nsid w:val="00000020"/>
    <w:multiLevelType w:val="multilevel"/>
    <w:tmpl w:val="00000020"/>
    <w:name w:val="WW8Num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2">
    <w:nsid w:val="00000021"/>
    <w:multiLevelType w:val="singleLevel"/>
    <w:tmpl w:val="00000021"/>
    <w:name w:val="WW8Num33"/>
    <w:lvl w:ilvl="0">
      <w:start w:val="1"/>
      <w:numFmt w:val="bullet"/>
      <w:lvlText w:val=""/>
      <w:lvlJc w:val="left"/>
      <w:pPr>
        <w:tabs>
          <w:tab w:val="num" w:pos="360"/>
        </w:tabs>
        <w:ind w:left="360" w:hanging="360"/>
      </w:pPr>
      <w:rPr>
        <w:rFonts w:ascii="Symbol" w:hAnsi="Symbol"/>
        <w:sz w:val="20"/>
      </w:rPr>
    </w:lvl>
  </w:abstractNum>
  <w:abstractNum w:abstractNumId="33">
    <w:nsid w:val="00000022"/>
    <w:multiLevelType w:val="multilevel"/>
    <w:tmpl w:val="00000022"/>
    <w:name w:val="WW8Num3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4">
    <w:nsid w:val="00000023"/>
    <w:multiLevelType w:val="multilevel"/>
    <w:tmpl w:val="00000023"/>
    <w:name w:val="WW8Num3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5">
    <w:nsid w:val="00000024"/>
    <w:multiLevelType w:val="multilevel"/>
    <w:tmpl w:val="00000024"/>
    <w:name w:val="WW8Num3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6">
    <w:nsid w:val="00000025"/>
    <w:multiLevelType w:val="multilevel"/>
    <w:tmpl w:val="00000025"/>
    <w:name w:val="WW8Num3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7">
    <w:nsid w:val="00000026"/>
    <w:multiLevelType w:val="multilevel"/>
    <w:tmpl w:val="00000026"/>
    <w:name w:val="WW8Num3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8">
    <w:nsid w:val="00000027"/>
    <w:multiLevelType w:val="multilevel"/>
    <w:tmpl w:val="00000027"/>
    <w:name w:val="WW8Num3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9">
    <w:nsid w:val="00000028"/>
    <w:multiLevelType w:val="singleLevel"/>
    <w:tmpl w:val="00000028"/>
    <w:name w:val="WW8Num41"/>
    <w:lvl w:ilvl="0">
      <w:start w:val="1"/>
      <w:numFmt w:val="bullet"/>
      <w:lvlText w:val=""/>
      <w:lvlJc w:val="left"/>
      <w:pPr>
        <w:tabs>
          <w:tab w:val="num" w:pos="0"/>
        </w:tabs>
        <w:ind w:left="720" w:hanging="360"/>
      </w:pPr>
      <w:rPr>
        <w:rFonts w:ascii="Symbol" w:hAnsi="Symbol"/>
        <w:sz w:val="20"/>
      </w:rPr>
    </w:lvl>
  </w:abstractNum>
  <w:abstractNum w:abstractNumId="40">
    <w:nsid w:val="00000029"/>
    <w:multiLevelType w:val="singleLevel"/>
    <w:tmpl w:val="00000029"/>
    <w:name w:val="WW8Num42"/>
    <w:lvl w:ilvl="0">
      <w:start w:val="1"/>
      <w:numFmt w:val="bullet"/>
      <w:lvlText w:val=""/>
      <w:lvlJc w:val="left"/>
      <w:pPr>
        <w:tabs>
          <w:tab w:val="num" w:pos="0"/>
        </w:tabs>
        <w:ind w:left="1069" w:hanging="360"/>
      </w:pPr>
      <w:rPr>
        <w:rFonts w:ascii="Symbol" w:hAnsi="Symbol"/>
      </w:rPr>
    </w:lvl>
  </w:abstractNum>
  <w:abstractNum w:abstractNumId="41">
    <w:nsid w:val="0000002A"/>
    <w:multiLevelType w:val="singleLevel"/>
    <w:tmpl w:val="0000002A"/>
    <w:name w:val="WW8Num43"/>
    <w:lvl w:ilvl="0">
      <w:start w:val="3"/>
      <w:numFmt w:val="decimal"/>
      <w:pStyle w:val="cours"/>
      <w:lvlText w:val="%1)"/>
      <w:lvlJc w:val="left"/>
      <w:pPr>
        <w:tabs>
          <w:tab w:val="num" w:pos="360"/>
        </w:tabs>
        <w:ind w:left="360" w:hanging="360"/>
      </w:pPr>
    </w:lvl>
  </w:abstractNum>
  <w:abstractNum w:abstractNumId="42">
    <w:nsid w:val="0000002B"/>
    <w:multiLevelType w:val="singleLevel"/>
    <w:tmpl w:val="0000002B"/>
    <w:name w:val="WW8Num44"/>
    <w:lvl w:ilvl="0">
      <w:start w:val="1"/>
      <w:numFmt w:val="bullet"/>
      <w:lvlText w:val=""/>
      <w:lvlJc w:val="left"/>
      <w:pPr>
        <w:tabs>
          <w:tab w:val="num" w:pos="0"/>
        </w:tabs>
        <w:ind w:left="1440" w:hanging="360"/>
      </w:pPr>
      <w:rPr>
        <w:rFonts w:ascii="Symbol" w:hAnsi="Symbol"/>
        <w:sz w:val="20"/>
      </w:rPr>
    </w:lvl>
  </w:abstractNum>
  <w:abstractNum w:abstractNumId="43">
    <w:nsid w:val="0000002C"/>
    <w:multiLevelType w:val="singleLevel"/>
    <w:tmpl w:val="0000002C"/>
    <w:name w:val="WW8Num45"/>
    <w:lvl w:ilvl="0">
      <w:start w:val="1"/>
      <w:numFmt w:val="bullet"/>
      <w:lvlText w:val=""/>
      <w:lvlJc w:val="left"/>
      <w:pPr>
        <w:tabs>
          <w:tab w:val="num" w:pos="0"/>
        </w:tabs>
        <w:ind w:left="720" w:hanging="360"/>
      </w:pPr>
      <w:rPr>
        <w:rFonts w:ascii="Symbol" w:hAnsi="Symbol"/>
        <w:sz w:val="20"/>
      </w:rPr>
    </w:lvl>
  </w:abstractNum>
  <w:abstractNum w:abstractNumId="44">
    <w:nsid w:val="0000002D"/>
    <w:multiLevelType w:val="singleLevel"/>
    <w:tmpl w:val="0000002D"/>
    <w:name w:val="WW8Num47"/>
    <w:lvl w:ilvl="0">
      <w:start w:val="1"/>
      <w:numFmt w:val="bullet"/>
      <w:lvlText w:val=""/>
      <w:lvlJc w:val="left"/>
      <w:pPr>
        <w:tabs>
          <w:tab w:val="num" w:pos="0"/>
        </w:tabs>
        <w:ind w:left="720" w:hanging="360"/>
      </w:pPr>
      <w:rPr>
        <w:rFonts w:ascii="Symbol" w:hAnsi="Symbol"/>
        <w:sz w:val="20"/>
      </w:rPr>
    </w:lvl>
  </w:abstractNum>
  <w:abstractNum w:abstractNumId="45">
    <w:nsid w:val="0000002E"/>
    <w:multiLevelType w:val="singleLevel"/>
    <w:tmpl w:val="0000002E"/>
    <w:name w:val="WW8Num48"/>
    <w:lvl w:ilvl="0">
      <w:start w:val="1"/>
      <w:numFmt w:val="bullet"/>
      <w:lvlText w:val=""/>
      <w:lvlJc w:val="left"/>
      <w:pPr>
        <w:tabs>
          <w:tab w:val="num" w:pos="0"/>
        </w:tabs>
        <w:ind w:left="927" w:hanging="360"/>
      </w:pPr>
      <w:rPr>
        <w:rFonts w:ascii="Symbol" w:hAnsi="Symbol"/>
        <w:sz w:val="20"/>
      </w:rPr>
    </w:lvl>
  </w:abstractNum>
  <w:abstractNum w:abstractNumId="46">
    <w:nsid w:val="0000002F"/>
    <w:multiLevelType w:val="multilevel"/>
    <w:tmpl w:val="0000002F"/>
    <w:name w:val="WW8Num49"/>
    <w:lvl w:ilvl="0">
      <w:start w:val="1"/>
      <w:numFmt w:val="decimal"/>
      <w:pStyle w:val="dtails"/>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7">
    <w:nsid w:val="00000030"/>
    <w:multiLevelType w:val="singleLevel"/>
    <w:tmpl w:val="00000030"/>
    <w:name w:val="WW8Num50"/>
    <w:lvl w:ilvl="0">
      <w:start w:val="1"/>
      <w:numFmt w:val="bullet"/>
      <w:lvlText w:val=""/>
      <w:lvlJc w:val="left"/>
      <w:pPr>
        <w:tabs>
          <w:tab w:val="num" w:pos="0"/>
        </w:tabs>
        <w:ind w:left="720" w:hanging="360"/>
      </w:pPr>
      <w:rPr>
        <w:rFonts w:ascii="Symbol" w:hAnsi="Symbol"/>
        <w:sz w:val="20"/>
      </w:rPr>
    </w:lvl>
  </w:abstractNum>
  <w:abstractNum w:abstractNumId="48">
    <w:nsid w:val="0078388E"/>
    <w:multiLevelType w:val="hybridMultilevel"/>
    <w:tmpl w:val="DCE82CAC"/>
    <w:lvl w:ilvl="0" w:tplc="040C000F">
      <w:start w:val="1"/>
      <w:numFmt w:val="decimal"/>
      <w:lvlText w:val="%1."/>
      <w:lvlJc w:val="left"/>
      <w:pPr>
        <w:ind w:left="777" w:hanging="360"/>
      </w:pPr>
    </w:lvl>
    <w:lvl w:ilvl="1" w:tplc="040C0019" w:tentative="1">
      <w:start w:val="1"/>
      <w:numFmt w:val="lowerLetter"/>
      <w:lvlText w:val="%2."/>
      <w:lvlJc w:val="left"/>
      <w:pPr>
        <w:ind w:left="1497" w:hanging="360"/>
      </w:pPr>
    </w:lvl>
    <w:lvl w:ilvl="2" w:tplc="040C001B" w:tentative="1">
      <w:start w:val="1"/>
      <w:numFmt w:val="lowerRoman"/>
      <w:lvlText w:val="%3."/>
      <w:lvlJc w:val="right"/>
      <w:pPr>
        <w:ind w:left="2217" w:hanging="180"/>
      </w:pPr>
    </w:lvl>
    <w:lvl w:ilvl="3" w:tplc="040C000F" w:tentative="1">
      <w:start w:val="1"/>
      <w:numFmt w:val="decimal"/>
      <w:lvlText w:val="%4."/>
      <w:lvlJc w:val="left"/>
      <w:pPr>
        <w:ind w:left="2937" w:hanging="360"/>
      </w:pPr>
    </w:lvl>
    <w:lvl w:ilvl="4" w:tplc="040C0019" w:tentative="1">
      <w:start w:val="1"/>
      <w:numFmt w:val="lowerLetter"/>
      <w:lvlText w:val="%5."/>
      <w:lvlJc w:val="left"/>
      <w:pPr>
        <w:ind w:left="3657" w:hanging="360"/>
      </w:pPr>
    </w:lvl>
    <w:lvl w:ilvl="5" w:tplc="040C001B" w:tentative="1">
      <w:start w:val="1"/>
      <w:numFmt w:val="lowerRoman"/>
      <w:lvlText w:val="%6."/>
      <w:lvlJc w:val="right"/>
      <w:pPr>
        <w:ind w:left="4377" w:hanging="180"/>
      </w:pPr>
    </w:lvl>
    <w:lvl w:ilvl="6" w:tplc="040C000F" w:tentative="1">
      <w:start w:val="1"/>
      <w:numFmt w:val="decimal"/>
      <w:lvlText w:val="%7."/>
      <w:lvlJc w:val="left"/>
      <w:pPr>
        <w:ind w:left="5097" w:hanging="360"/>
      </w:pPr>
    </w:lvl>
    <w:lvl w:ilvl="7" w:tplc="040C0019" w:tentative="1">
      <w:start w:val="1"/>
      <w:numFmt w:val="lowerLetter"/>
      <w:lvlText w:val="%8."/>
      <w:lvlJc w:val="left"/>
      <w:pPr>
        <w:ind w:left="5817" w:hanging="360"/>
      </w:pPr>
    </w:lvl>
    <w:lvl w:ilvl="8" w:tplc="040C001B" w:tentative="1">
      <w:start w:val="1"/>
      <w:numFmt w:val="lowerRoman"/>
      <w:lvlText w:val="%9."/>
      <w:lvlJc w:val="right"/>
      <w:pPr>
        <w:ind w:left="6537" w:hanging="180"/>
      </w:pPr>
    </w:lvl>
  </w:abstractNum>
  <w:abstractNum w:abstractNumId="49">
    <w:nsid w:val="05CB6170"/>
    <w:multiLevelType w:val="hybridMultilevel"/>
    <w:tmpl w:val="8AAEAB56"/>
    <w:lvl w:ilvl="0" w:tplc="961662B4">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067C6B00"/>
    <w:multiLevelType w:val="multilevel"/>
    <w:tmpl w:val="9AA074D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1">
    <w:nsid w:val="07B43FAC"/>
    <w:multiLevelType w:val="hybridMultilevel"/>
    <w:tmpl w:val="F5E4C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0AE47ED5"/>
    <w:multiLevelType w:val="hybridMultilevel"/>
    <w:tmpl w:val="3B2A3ABE"/>
    <w:lvl w:ilvl="0" w:tplc="E5E41510">
      <w:start w:val="1"/>
      <w:numFmt w:val="decimal"/>
      <w:lvlText w:val="%1."/>
      <w:lvlJc w:val="left"/>
      <w:pPr>
        <w:ind w:left="720" w:hanging="360"/>
      </w:pPr>
      <w:rPr>
        <w:rFonts w:ascii="Algerian" w:hAnsi="Algerian" w:hint="default"/>
        <w:color w:val="63242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nsid w:val="0C3A4987"/>
    <w:multiLevelType w:val="hybridMultilevel"/>
    <w:tmpl w:val="96D84DF4"/>
    <w:lvl w:ilvl="0" w:tplc="961662B4">
      <w:start w:val="1"/>
      <w:numFmt w:val="bullet"/>
      <w:lvlText w:val=""/>
      <w:lvlPicBulletId w:val="3"/>
      <w:lvlJc w:val="left"/>
      <w:pPr>
        <w:ind w:left="1152" w:hanging="360"/>
      </w:pPr>
      <w:rPr>
        <w:rFonts w:ascii="Symbol" w:hAnsi="Symbol" w:hint="default"/>
        <w:color w:val="auto"/>
        <w:sz w:val="16"/>
        <w:szCs w:val="16"/>
      </w:rPr>
    </w:lvl>
    <w:lvl w:ilvl="1" w:tplc="036A3374">
      <w:numFmt w:val="bullet"/>
      <w:lvlText w:val="•"/>
      <w:lvlJc w:val="left"/>
      <w:pPr>
        <w:ind w:left="1872" w:hanging="360"/>
      </w:pPr>
      <w:rPr>
        <w:rFonts w:ascii="Arial" w:eastAsia="Times New Roman" w:hAnsi="Arial" w:cs="Arial"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54">
    <w:nsid w:val="0DA47389"/>
    <w:multiLevelType w:val="hybridMultilevel"/>
    <w:tmpl w:val="40FEE1FA"/>
    <w:lvl w:ilvl="0" w:tplc="1436BCCC">
      <w:start w:val="1"/>
      <w:numFmt w:val="bullet"/>
      <w:lvlText w:val=""/>
      <w:lvlPicBulletId w:val="1"/>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12CF51EA"/>
    <w:multiLevelType w:val="multilevel"/>
    <w:tmpl w:val="DE842CDC"/>
    <w:lvl w:ilvl="0">
      <w:start w:val="1"/>
      <w:numFmt w:val="bullet"/>
      <w:lvlText w:val=""/>
      <w:lvlPicBulletId w:val="1"/>
      <w:lvlJc w:val="left"/>
      <w:pPr>
        <w:tabs>
          <w:tab w:val="num" w:pos="720"/>
        </w:tabs>
        <w:ind w:left="720" w:hanging="360"/>
      </w:pPr>
      <w:rPr>
        <w:rFonts w:ascii="Symbol" w:hAnsi="Symbol" w:hint="default"/>
        <w:color w:val="auto"/>
        <w:sz w:val="16"/>
        <w:szCs w:val="1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140B1D96"/>
    <w:multiLevelType w:val="hybridMultilevel"/>
    <w:tmpl w:val="2BC6C8BE"/>
    <w:lvl w:ilvl="0" w:tplc="961662B4">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14A245AA"/>
    <w:multiLevelType w:val="hybridMultilevel"/>
    <w:tmpl w:val="8BB41FE6"/>
    <w:lvl w:ilvl="0" w:tplc="C6289006">
      <w:start w:val="1"/>
      <w:numFmt w:val="decimal"/>
      <w:lvlText w:val="%1."/>
      <w:lvlJc w:val="left"/>
      <w:pPr>
        <w:tabs>
          <w:tab w:val="num" w:pos="360"/>
        </w:tabs>
        <w:ind w:left="3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8">
    <w:nsid w:val="16A14401"/>
    <w:multiLevelType w:val="hybridMultilevel"/>
    <w:tmpl w:val="1C9E4362"/>
    <w:lvl w:ilvl="0" w:tplc="961662B4">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nsid w:val="18AC2895"/>
    <w:multiLevelType w:val="hybridMultilevel"/>
    <w:tmpl w:val="227AFFAC"/>
    <w:lvl w:ilvl="0" w:tplc="26948276">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60">
    <w:nsid w:val="18CD3057"/>
    <w:multiLevelType w:val="singleLevel"/>
    <w:tmpl w:val="040C0003"/>
    <w:lvl w:ilvl="0">
      <w:start w:val="1"/>
      <w:numFmt w:val="bullet"/>
      <w:lvlText w:val=""/>
      <w:lvlJc w:val="left"/>
      <w:pPr>
        <w:tabs>
          <w:tab w:val="num" w:pos="360"/>
        </w:tabs>
        <w:ind w:left="360" w:hanging="360"/>
      </w:pPr>
      <w:rPr>
        <w:rFonts w:ascii="Symbol" w:hAnsi="Symbol" w:hint="default"/>
      </w:rPr>
    </w:lvl>
  </w:abstractNum>
  <w:abstractNum w:abstractNumId="61">
    <w:nsid w:val="19504AFE"/>
    <w:multiLevelType w:val="hybridMultilevel"/>
    <w:tmpl w:val="81B69526"/>
    <w:lvl w:ilvl="0" w:tplc="1436BCCC">
      <w:start w:val="1"/>
      <w:numFmt w:val="bullet"/>
      <w:lvlText w:val=""/>
      <w:lvlPicBulletId w:val="1"/>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nsid w:val="1E6369C7"/>
    <w:multiLevelType w:val="hybridMultilevel"/>
    <w:tmpl w:val="8B221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nsid w:val="220E2573"/>
    <w:multiLevelType w:val="hybridMultilevel"/>
    <w:tmpl w:val="D3E451CA"/>
    <w:lvl w:ilvl="0" w:tplc="040C000F">
      <w:start w:val="1"/>
      <w:numFmt w:val="decimal"/>
      <w:lvlText w:val="%1."/>
      <w:lvlJc w:val="left"/>
      <w:pPr>
        <w:ind w:left="777" w:hanging="360"/>
      </w:pPr>
    </w:lvl>
    <w:lvl w:ilvl="1" w:tplc="040C0019" w:tentative="1">
      <w:start w:val="1"/>
      <w:numFmt w:val="lowerLetter"/>
      <w:lvlText w:val="%2."/>
      <w:lvlJc w:val="left"/>
      <w:pPr>
        <w:ind w:left="1497" w:hanging="360"/>
      </w:pPr>
    </w:lvl>
    <w:lvl w:ilvl="2" w:tplc="040C001B" w:tentative="1">
      <w:start w:val="1"/>
      <w:numFmt w:val="lowerRoman"/>
      <w:lvlText w:val="%3."/>
      <w:lvlJc w:val="right"/>
      <w:pPr>
        <w:ind w:left="2217" w:hanging="180"/>
      </w:pPr>
    </w:lvl>
    <w:lvl w:ilvl="3" w:tplc="040C000F" w:tentative="1">
      <w:start w:val="1"/>
      <w:numFmt w:val="decimal"/>
      <w:lvlText w:val="%4."/>
      <w:lvlJc w:val="left"/>
      <w:pPr>
        <w:ind w:left="2937" w:hanging="360"/>
      </w:pPr>
    </w:lvl>
    <w:lvl w:ilvl="4" w:tplc="040C0019" w:tentative="1">
      <w:start w:val="1"/>
      <w:numFmt w:val="lowerLetter"/>
      <w:lvlText w:val="%5."/>
      <w:lvlJc w:val="left"/>
      <w:pPr>
        <w:ind w:left="3657" w:hanging="360"/>
      </w:pPr>
    </w:lvl>
    <w:lvl w:ilvl="5" w:tplc="040C001B" w:tentative="1">
      <w:start w:val="1"/>
      <w:numFmt w:val="lowerRoman"/>
      <w:lvlText w:val="%6."/>
      <w:lvlJc w:val="right"/>
      <w:pPr>
        <w:ind w:left="4377" w:hanging="180"/>
      </w:pPr>
    </w:lvl>
    <w:lvl w:ilvl="6" w:tplc="040C000F" w:tentative="1">
      <w:start w:val="1"/>
      <w:numFmt w:val="decimal"/>
      <w:lvlText w:val="%7."/>
      <w:lvlJc w:val="left"/>
      <w:pPr>
        <w:ind w:left="5097" w:hanging="360"/>
      </w:pPr>
    </w:lvl>
    <w:lvl w:ilvl="7" w:tplc="040C0019" w:tentative="1">
      <w:start w:val="1"/>
      <w:numFmt w:val="lowerLetter"/>
      <w:lvlText w:val="%8."/>
      <w:lvlJc w:val="left"/>
      <w:pPr>
        <w:ind w:left="5817" w:hanging="360"/>
      </w:pPr>
    </w:lvl>
    <w:lvl w:ilvl="8" w:tplc="040C001B" w:tentative="1">
      <w:start w:val="1"/>
      <w:numFmt w:val="lowerRoman"/>
      <w:lvlText w:val="%9."/>
      <w:lvlJc w:val="right"/>
      <w:pPr>
        <w:ind w:left="6537" w:hanging="180"/>
      </w:pPr>
    </w:lvl>
  </w:abstractNum>
  <w:abstractNum w:abstractNumId="64">
    <w:nsid w:val="235E15BC"/>
    <w:multiLevelType w:val="hybridMultilevel"/>
    <w:tmpl w:val="4E3CAA2C"/>
    <w:lvl w:ilvl="0" w:tplc="075EE7F6">
      <w:start w:val="1"/>
      <w:numFmt w:val="bullet"/>
      <w:lvlText w:val=""/>
      <w:lvlPicBulletId w:val="1"/>
      <w:lvlJc w:val="left"/>
      <w:pPr>
        <w:ind w:left="779" w:hanging="360"/>
      </w:pPr>
      <w:rPr>
        <w:rFonts w:ascii="Symbol" w:hAnsi="Symbol" w:hint="default"/>
        <w:color w:val="auto"/>
        <w:sz w:val="16"/>
        <w:szCs w:val="16"/>
      </w:rPr>
    </w:lvl>
    <w:lvl w:ilvl="1" w:tplc="040C0003" w:tentative="1">
      <w:start w:val="1"/>
      <w:numFmt w:val="bullet"/>
      <w:lvlText w:val="o"/>
      <w:lvlJc w:val="left"/>
      <w:pPr>
        <w:ind w:left="1499" w:hanging="360"/>
      </w:pPr>
      <w:rPr>
        <w:rFonts w:ascii="Courier New" w:hAnsi="Courier New" w:cs="Courier New" w:hint="default"/>
      </w:rPr>
    </w:lvl>
    <w:lvl w:ilvl="2" w:tplc="040C0005" w:tentative="1">
      <w:start w:val="1"/>
      <w:numFmt w:val="bullet"/>
      <w:lvlText w:val=""/>
      <w:lvlJc w:val="left"/>
      <w:pPr>
        <w:ind w:left="2219" w:hanging="360"/>
      </w:pPr>
      <w:rPr>
        <w:rFonts w:ascii="Wingdings" w:hAnsi="Wingdings" w:hint="default"/>
      </w:rPr>
    </w:lvl>
    <w:lvl w:ilvl="3" w:tplc="040C0001" w:tentative="1">
      <w:start w:val="1"/>
      <w:numFmt w:val="bullet"/>
      <w:lvlText w:val=""/>
      <w:lvlJc w:val="left"/>
      <w:pPr>
        <w:ind w:left="2939" w:hanging="360"/>
      </w:pPr>
      <w:rPr>
        <w:rFonts w:ascii="Symbol" w:hAnsi="Symbol" w:hint="default"/>
      </w:rPr>
    </w:lvl>
    <w:lvl w:ilvl="4" w:tplc="040C0003" w:tentative="1">
      <w:start w:val="1"/>
      <w:numFmt w:val="bullet"/>
      <w:lvlText w:val="o"/>
      <w:lvlJc w:val="left"/>
      <w:pPr>
        <w:ind w:left="3659" w:hanging="360"/>
      </w:pPr>
      <w:rPr>
        <w:rFonts w:ascii="Courier New" w:hAnsi="Courier New" w:cs="Courier New" w:hint="default"/>
      </w:rPr>
    </w:lvl>
    <w:lvl w:ilvl="5" w:tplc="040C0005" w:tentative="1">
      <w:start w:val="1"/>
      <w:numFmt w:val="bullet"/>
      <w:lvlText w:val=""/>
      <w:lvlJc w:val="left"/>
      <w:pPr>
        <w:ind w:left="4379" w:hanging="360"/>
      </w:pPr>
      <w:rPr>
        <w:rFonts w:ascii="Wingdings" w:hAnsi="Wingdings" w:hint="default"/>
      </w:rPr>
    </w:lvl>
    <w:lvl w:ilvl="6" w:tplc="040C0001" w:tentative="1">
      <w:start w:val="1"/>
      <w:numFmt w:val="bullet"/>
      <w:lvlText w:val=""/>
      <w:lvlJc w:val="left"/>
      <w:pPr>
        <w:ind w:left="5099" w:hanging="360"/>
      </w:pPr>
      <w:rPr>
        <w:rFonts w:ascii="Symbol" w:hAnsi="Symbol" w:hint="default"/>
      </w:rPr>
    </w:lvl>
    <w:lvl w:ilvl="7" w:tplc="040C0003" w:tentative="1">
      <w:start w:val="1"/>
      <w:numFmt w:val="bullet"/>
      <w:lvlText w:val="o"/>
      <w:lvlJc w:val="left"/>
      <w:pPr>
        <w:ind w:left="5819" w:hanging="360"/>
      </w:pPr>
      <w:rPr>
        <w:rFonts w:ascii="Courier New" w:hAnsi="Courier New" w:cs="Courier New" w:hint="default"/>
      </w:rPr>
    </w:lvl>
    <w:lvl w:ilvl="8" w:tplc="040C0005" w:tentative="1">
      <w:start w:val="1"/>
      <w:numFmt w:val="bullet"/>
      <w:lvlText w:val=""/>
      <w:lvlJc w:val="left"/>
      <w:pPr>
        <w:ind w:left="6539" w:hanging="360"/>
      </w:pPr>
      <w:rPr>
        <w:rFonts w:ascii="Wingdings" w:hAnsi="Wingdings" w:hint="default"/>
      </w:rPr>
    </w:lvl>
  </w:abstractNum>
  <w:abstractNum w:abstractNumId="65">
    <w:nsid w:val="253C2165"/>
    <w:multiLevelType w:val="hybridMultilevel"/>
    <w:tmpl w:val="B6C4132C"/>
    <w:lvl w:ilvl="0" w:tplc="EF02D234">
      <w:start w:val="1"/>
      <w:numFmt w:val="bullet"/>
      <w:lvlText w:val=""/>
      <w:lvlPicBulletId w:val="3"/>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66">
    <w:nsid w:val="2AF40478"/>
    <w:multiLevelType w:val="multilevel"/>
    <w:tmpl w:val="204A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B825670"/>
    <w:multiLevelType w:val="hybridMultilevel"/>
    <w:tmpl w:val="B0F42D90"/>
    <w:lvl w:ilvl="0" w:tplc="68C60B10">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nsid w:val="34776ADC"/>
    <w:multiLevelType w:val="hybridMultilevel"/>
    <w:tmpl w:val="62109F24"/>
    <w:lvl w:ilvl="0" w:tplc="D2827364">
      <w:start w:val="1"/>
      <w:numFmt w:val="bullet"/>
      <w:lvlText w:val=""/>
      <w:lvlPicBulletId w:val="1"/>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nsid w:val="38E84BC8"/>
    <w:multiLevelType w:val="hybridMultilevel"/>
    <w:tmpl w:val="FAD421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0">
    <w:nsid w:val="3E4777D0"/>
    <w:multiLevelType w:val="hybridMultilevel"/>
    <w:tmpl w:val="1B8EA148"/>
    <w:lvl w:ilvl="0" w:tplc="C5B2DFA0">
      <w:start w:val="1"/>
      <w:numFmt w:val="bullet"/>
      <w:lvlText w:val=""/>
      <w:lvlPicBulletId w:val="3"/>
      <w:lvlJc w:val="left"/>
      <w:pPr>
        <w:ind w:left="644"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nsid w:val="48D73758"/>
    <w:multiLevelType w:val="hybridMultilevel"/>
    <w:tmpl w:val="8CF4D570"/>
    <w:lvl w:ilvl="0" w:tplc="1436BCCC">
      <w:start w:val="1"/>
      <w:numFmt w:val="bullet"/>
      <w:lvlText w:val=""/>
      <w:lvlPicBulletId w:val="1"/>
      <w:lvlJc w:val="left"/>
      <w:pPr>
        <w:ind w:left="408" w:hanging="360"/>
      </w:pPr>
      <w:rPr>
        <w:rFonts w:ascii="Symbol" w:hAnsi="Symbol" w:hint="default"/>
        <w:color w:val="auto"/>
        <w:sz w:val="16"/>
        <w:szCs w:val="16"/>
      </w:rPr>
    </w:lvl>
    <w:lvl w:ilvl="1" w:tplc="EF02D234">
      <w:start w:val="1"/>
      <w:numFmt w:val="bullet"/>
      <w:lvlText w:val=""/>
      <w:lvlPicBulletId w:val="3"/>
      <w:lvlJc w:val="left"/>
      <w:pPr>
        <w:ind w:left="1128" w:hanging="360"/>
      </w:pPr>
      <w:rPr>
        <w:rFonts w:ascii="Symbol" w:hAnsi="Symbol" w:hint="default"/>
        <w:color w:val="auto"/>
        <w:sz w:val="16"/>
        <w:szCs w:val="16"/>
      </w:rPr>
    </w:lvl>
    <w:lvl w:ilvl="2" w:tplc="040C0005">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72">
    <w:nsid w:val="4C3C50FD"/>
    <w:multiLevelType w:val="hybridMultilevel"/>
    <w:tmpl w:val="DDE43420"/>
    <w:lvl w:ilvl="0" w:tplc="1436BCCC">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73">
    <w:nsid w:val="4E0B547C"/>
    <w:multiLevelType w:val="hybridMultilevel"/>
    <w:tmpl w:val="93F2341E"/>
    <w:lvl w:ilvl="0" w:tplc="C6289006">
      <w:start w:val="1"/>
      <w:numFmt w:val="decimal"/>
      <w:lvlText w:val="%1."/>
      <w:lvlJc w:val="left"/>
      <w:pPr>
        <w:tabs>
          <w:tab w:val="num" w:pos="36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74">
    <w:nsid w:val="4E141152"/>
    <w:multiLevelType w:val="hybridMultilevel"/>
    <w:tmpl w:val="78C0B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nsid w:val="4FC6149C"/>
    <w:multiLevelType w:val="singleLevel"/>
    <w:tmpl w:val="9E909A1C"/>
    <w:lvl w:ilvl="0">
      <w:start w:val="1"/>
      <w:numFmt w:val="bullet"/>
      <w:pStyle w:val="Entranement"/>
      <w:lvlText w:val=""/>
      <w:lvlJc w:val="left"/>
      <w:pPr>
        <w:tabs>
          <w:tab w:val="num" w:pos="720"/>
        </w:tabs>
        <w:ind w:left="510" w:hanging="510"/>
      </w:pPr>
      <w:rPr>
        <w:rFonts w:ascii="Webdings" w:hAnsi="Webdings" w:hint="default"/>
        <w:sz w:val="56"/>
      </w:rPr>
    </w:lvl>
  </w:abstractNum>
  <w:abstractNum w:abstractNumId="76">
    <w:nsid w:val="56280A49"/>
    <w:multiLevelType w:val="hybridMultilevel"/>
    <w:tmpl w:val="55040E86"/>
    <w:lvl w:ilvl="0" w:tplc="040C0011">
      <w:start w:val="1"/>
      <w:numFmt w:val="decimal"/>
      <w:lvlText w:val="%1)"/>
      <w:lvlJc w:val="left"/>
      <w:pPr>
        <w:tabs>
          <w:tab w:val="num" w:pos="1440"/>
        </w:tabs>
        <w:ind w:left="1440" w:hanging="360"/>
      </w:pPr>
    </w:lvl>
    <w:lvl w:ilvl="1" w:tplc="040C0019">
      <w:start w:val="1"/>
      <w:numFmt w:val="lowerLetter"/>
      <w:lvlText w:val="%2."/>
      <w:lvlJc w:val="left"/>
      <w:pPr>
        <w:tabs>
          <w:tab w:val="num" w:pos="2160"/>
        </w:tabs>
        <w:ind w:left="2160" w:hanging="360"/>
      </w:pPr>
    </w:lvl>
    <w:lvl w:ilvl="2" w:tplc="040C001B">
      <w:start w:val="1"/>
      <w:numFmt w:val="lowerRoman"/>
      <w:lvlText w:val="%3."/>
      <w:lvlJc w:val="right"/>
      <w:pPr>
        <w:tabs>
          <w:tab w:val="num" w:pos="2880"/>
        </w:tabs>
        <w:ind w:left="2880" w:hanging="180"/>
      </w:pPr>
    </w:lvl>
    <w:lvl w:ilvl="3" w:tplc="040C000F">
      <w:start w:val="1"/>
      <w:numFmt w:val="decimal"/>
      <w:lvlText w:val="%4."/>
      <w:lvlJc w:val="left"/>
      <w:pPr>
        <w:tabs>
          <w:tab w:val="num" w:pos="3600"/>
        </w:tabs>
        <w:ind w:left="3600" w:hanging="360"/>
      </w:pPr>
    </w:lvl>
    <w:lvl w:ilvl="4" w:tplc="040C0019" w:tentative="1">
      <w:start w:val="1"/>
      <w:numFmt w:val="lowerLetter"/>
      <w:lvlText w:val="%5."/>
      <w:lvlJc w:val="left"/>
      <w:pPr>
        <w:tabs>
          <w:tab w:val="num" w:pos="4320"/>
        </w:tabs>
        <w:ind w:left="4320" w:hanging="360"/>
      </w:pPr>
    </w:lvl>
    <w:lvl w:ilvl="5" w:tplc="040C001B" w:tentative="1">
      <w:start w:val="1"/>
      <w:numFmt w:val="lowerRoman"/>
      <w:lvlText w:val="%6."/>
      <w:lvlJc w:val="right"/>
      <w:pPr>
        <w:tabs>
          <w:tab w:val="num" w:pos="5040"/>
        </w:tabs>
        <w:ind w:left="5040" w:hanging="180"/>
      </w:pPr>
    </w:lvl>
    <w:lvl w:ilvl="6" w:tplc="040C000F" w:tentative="1">
      <w:start w:val="1"/>
      <w:numFmt w:val="decimal"/>
      <w:lvlText w:val="%7."/>
      <w:lvlJc w:val="left"/>
      <w:pPr>
        <w:tabs>
          <w:tab w:val="num" w:pos="5760"/>
        </w:tabs>
        <w:ind w:left="5760" w:hanging="360"/>
      </w:pPr>
    </w:lvl>
    <w:lvl w:ilvl="7" w:tplc="040C0019" w:tentative="1">
      <w:start w:val="1"/>
      <w:numFmt w:val="lowerLetter"/>
      <w:lvlText w:val="%8."/>
      <w:lvlJc w:val="left"/>
      <w:pPr>
        <w:tabs>
          <w:tab w:val="num" w:pos="6480"/>
        </w:tabs>
        <w:ind w:left="6480" w:hanging="360"/>
      </w:pPr>
    </w:lvl>
    <w:lvl w:ilvl="8" w:tplc="040C001B" w:tentative="1">
      <w:start w:val="1"/>
      <w:numFmt w:val="lowerRoman"/>
      <w:lvlText w:val="%9."/>
      <w:lvlJc w:val="right"/>
      <w:pPr>
        <w:tabs>
          <w:tab w:val="num" w:pos="7200"/>
        </w:tabs>
        <w:ind w:left="7200" w:hanging="180"/>
      </w:pPr>
    </w:lvl>
  </w:abstractNum>
  <w:abstractNum w:abstractNumId="77">
    <w:nsid w:val="57C7419B"/>
    <w:multiLevelType w:val="hybridMultilevel"/>
    <w:tmpl w:val="3764422C"/>
    <w:lvl w:ilvl="0" w:tplc="1436BCCC">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78">
    <w:nsid w:val="5CE61DB0"/>
    <w:multiLevelType w:val="hybridMultilevel"/>
    <w:tmpl w:val="932EF6A0"/>
    <w:lvl w:ilvl="0" w:tplc="0D8AB3A0">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nsid w:val="60D935FB"/>
    <w:multiLevelType w:val="hybridMultilevel"/>
    <w:tmpl w:val="AB682092"/>
    <w:lvl w:ilvl="0" w:tplc="0C1E26FA">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80">
    <w:nsid w:val="628969B7"/>
    <w:multiLevelType w:val="hybridMultilevel"/>
    <w:tmpl w:val="9A6E193C"/>
    <w:lvl w:ilvl="0" w:tplc="766EB554">
      <w:start w:val="1"/>
      <w:numFmt w:val="bullet"/>
      <w:lvlText w:val=""/>
      <w:lvlPicBulletId w:val="3"/>
      <w:lvlJc w:val="left"/>
      <w:pPr>
        <w:ind w:left="1117" w:hanging="360"/>
      </w:pPr>
      <w:rPr>
        <w:rFonts w:ascii="Symbol" w:hAnsi="Symbol" w:hint="default"/>
        <w:color w:val="auto"/>
        <w:sz w:val="16"/>
        <w:szCs w:val="16"/>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81">
    <w:nsid w:val="63686B15"/>
    <w:multiLevelType w:val="hybridMultilevel"/>
    <w:tmpl w:val="3B465900"/>
    <w:lvl w:ilvl="0" w:tplc="D41815FC">
      <w:start w:val="1"/>
      <w:numFmt w:val="decimal"/>
      <w:lvlText w:val="%1."/>
      <w:lvlJc w:val="left"/>
      <w:pPr>
        <w:ind w:left="720" w:hanging="360"/>
      </w:pPr>
      <w:rPr>
        <w:rFonts w:ascii="Algerian" w:hAnsi="Algerian" w:hint="default"/>
        <w:color w:val="63242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2">
    <w:nsid w:val="63A27BA6"/>
    <w:multiLevelType w:val="hybridMultilevel"/>
    <w:tmpl w:val="DCA66EAA"/>
    <w:lvl w:ilvl="0" w:tplc="DF9AA8E0">
      <w:start w:val="1"/>
      <w:numFmt w:val="bullet"/>
      <w:lvlText w:val=""/>
      <w:lvlPicBulletId w:val="3"/>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nsid w:val="67D054F2"/>
    <w:multiLevelType w:val="hybridMultilevel"/>
    <w:tmpl w:val="72524616"/>
    <w:lvl w:ilvl="0" w:tplc="378C54FC">
      <w:start w:val="1"/>
      <w:numFmt w:val="bullet"/>
      <w:lvlText w:val=""/>
      <w:lvlPicBulletId w:val="1"/>
      <w:lvlJc w:val="left"/>
      <w:pPr>
        <w:ind w:left="777" w:hanging="360"/>
      </w:pPr>
      <w:rPr>
        <w:rFonts w:ascii="Symbol" w:hAnsi="Symbol" w:hint="default"/>
        <w:color w:val="auto"/>
        <w:sz w:val="16"/>
        <w:szCs w:val="16"/>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84">
    <w:nsid w:val="6B531A84"/>
    <w:multiLevelType w:val="hybridMultilevel"/>
    <w:tmpl w:val="CEE260F8"/>
    <w:lvl w:ilvl="0" w:tplc="961662B4">
      <w:start w:val="1"/>
      <w:numFmt w:val="bullet"/>
      <w:lvlText w:val=""/>
      <w:lvlPicBulletId w:val="3"/>
      <w:lvlJc w:val="left"/>
      <w:pPr>
        <w:ind w:left="1069" w:hanging="360"/>
      </w:pPr>
      <w:rPr>
        <w:rFonts w:ascii="Symbol" w:hAnsi="Symbol" w:hint="default"/>
        <w:color w:val="auto"/>
        <w:sz w:val="16"/>
        <w:szCs w:val="16"/>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85">
    <w:nsid w:val="702A4DED"/>
    <w:multiLevelType w:val="hybridMultilevel"/>
    <w:tmpl w:val="76169588"/>
    <w:lvl w:ilvl="0" w:tplc="040C000F">
      <w:start w:val="1"/>
      <w:numFmt w:val="decimal"/>
      <w:lvlText w:val="%1."/>
      <w:lvlJc w:val="left"/>
      <w:pPr>
        <w:ind w:left="720" w:hanging="360"/>
      </w:pPr>
      <w:rPr>
        <w:rFonts w:hint="default"/>
        <w:color w:val="63242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6">
    <w:nsid w:val="73990AF3"/>
    <w:multiLevelType w:val="hybridMultilevel"/>
    <w:tmpl w:val="C486F682"/>
    <w:lvl w:ilvl="0" w:tplc="757C9F32">
      <w:start w:val="1"/>
      <w:numFmt w:val="bullet"/>
      <w:lvlText w:val=""/>
      <w:lvlJc w:val="left"/>
      <w:pPr>
        <w:tabs>
          <w:tab w:val="num" w:pos="284"/>
        </w:tabs>
        <w:ind w:left="567" w:hanging="283"/>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7">
    <w:nsid w:val="750935BA"/>
    <w:multiLevelType w:val="hybridMultilevel"/>
    <w:tmpl w:val="80B63B04"/>
    <w:lvl w:ilvl="0" w:tplc="515E0710">
      <w:start w:val="1"/>
      <w:numFmt w:val="bullet"/>
      <w:lvlText w:val=""/>
      <w:lvlPicBulletId w:val="1"/>
      <w:lvlJc w:val="left"/>
      <w:pPr>
        <w:ind w:left="720" w:hanging="360"/>
      </w:pPr>
      <w:rPr>
        <w:rFonts w:ascii="Symbol" w:hAnsi="Symbol" w:hint="default"/>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nsid w:val="7D2E305D"/>
    <w:multiLevelType w:val="hybridMultilevel"/>
    <w:tmpl w:val="54B05BBA"/>
    <w:lvl w:ilvl="0" w:tplc="E9A29244">
      <w:start w:val="1"/>
      <w:numFmt w:val="bullet"/>
      <w:lvlText w:val=""/>
      <w:lvlPicBulletId w:val="1"/>
      <w:lvlJc w:val="left"/>
      <w:pPr>
        <w:ind w:left="777" w:hanging="360"/>
      </w:pPr>
      <w:rPr>
        <w:rFonts w:ascii="Symbol" w:hAnsi="Symbol" w:hint="default"/>
        <w:color w:val="auto"/>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89">
    <w:nsid w:val="7F87318A"/>
    <w:multiLevelType w:val="hybridMultilevel"/>
    <w:tmpl w:val="524EF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1"/>
  </w:num>
  <w:num w:numId="2">
    <w:abstractNumId w:val="44"/>
  </w:num>
  <w:num w:numId="3">
    <w:abstractNumId w:val="46"/>
  </w:num>
  <w:num w:numId="4">
    <w:abstractNumId w:val="50"/>
  </w:num>
  <w:num w:numId="5">
    <w:abstractNumId w:val="63"/>
  </w:num>
  <w:num w:numId="6">
    <w:abstractNumId w:val="77"/>
  </w:num>
  <w:num w:numId="7">
    <w:abstractNumId w:val="74"/>
  </w:num>
  <w:num w:numId="8">
    <w:abstractNumId w:val="79"/>
  </w:num>
  <w:num w:numId="9">
    <w:abstractNumId w:val="55"/>
  </w:num>
  <w:num w:numId="10">
    <w:abstractNumId w:val="72"/>
  </w:num>
  <w:num w:numId="11">
    <w:abstractNumId w:val="65"/>
  </w:num>
  <w:num w:numId="12">
    <w:abstractNumId w:val="78"/>
  </w:num>
  <w:num w:numId="13">
    <w:abstractNumId w:val="64"/>
  </w:num>
  <w:num w:numId="14">
    <w:abstractNumId w:val="68"/>
  </w:num>
  <w:num w:numId="15">
    <w:abstractNumId w:val="70"/>
  </w:num>
  <w:num w:numId="16">
    <w:abstractNumId w:val="59"/>
  </w:num>
  <w:num w:numId="17">
    <w:abstractNumId w:val="48"/>
  </w:num>
  <w:num w:numId="18">
    <w:abstractNumId w:val="69"/>
  </w:num>
  <w:num w:numId="19">
    <w:abstractNumId w:val="83"/>
  </w:num>
  <w:num w:numId="20">
    <w:abstractNumId w:val="88"/>
  </w:num>
  <w:num w:numId="21">
    <w:abstractNumId w:val="87"/>
  </w:num>
  <w:num w:numId="22">
    <w:abstractNumId w:val="67"/>
  </w:num>
  <w:num w:numId="23">
    <w:abstractNumId w:val="80"/>
  </w:num>
  <w:num w:numId="24">
    <w:abstractNumId w:val="52"/>
  </w:num>
  <w:num w:numId="25">
    <w:abstractNumId w:val="62"/>
  </w:num>
  <w:num w:numId="26">
    <w:abstractNumId w:val="82"/>
  </w:num>
  <w:num w:numId="27">
    <w:abstractNumId w:val="66"/>
  </w:num>
  <w:num w:numId="28">
    <w:abstractNumId w:val="56"/>
  </w:num>
  <w:num w:numId="29">
    <w:abstractNumId w:val="58"/>
  </w:num>
  <w:num w:numId="30">
    <w:abstractNumId w:val="81"/>
  </w:num>
  <w:num w:numId="31">
    <w:abstractNumId w:val="85"/>
  </w:num>
  <w:num w:numId="32">
    <w:abstractNumId w:val="53"/>
  </w:num>
  <w:num w:numId="33">
    <w:abstractNumId w:val="49"/>
  </w:num>
  <w:num w:numId="34">
    <w:abstractNumId w:val="84"/>
  </w:num>
  <w:num w:numId="35">
    <w:abstractNumId w:val="71"/>
  </w:num>
  <w:num w:numId="36">
    <w:abstractNumId w:val="51"/>
  </w:num>
  <w:num w:numId="37">
    <w:abstractNumId w:val="61"/>
  </w:num>
  <w:num w:numId="38">
    <w:abstractNumId w:val="54"/>
  </w:num>
  <w:num w:numId="39">
    <w:abstractNumId w:val="0"/>
  </w:num>
  <w:num w:numId="40">
    <w:abstractNumId w:val="75"/>
  </w:num>
  <w:num w:numId="41">
    <w:abstractNumId w:val="86"/>
  </w:num>
  <w:num w:numId="42">
    <w:abstractNumId w:val="76"/>
  </w:num>
  <w:num w:numId="43">
    <w:abstractNumId w:val="60"/>
  </w:num>
  <w:num w:numId="44">
    <w:abstractNumId w:val="73"/>
  </w:num>
  <w:num w:numId="45">
    <w:abstractNumId w:val="57"/>
  </w:num>
  <w:num w:numId="46">
    <w:abstractNumId w:val="89"/>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proofState w:spelling="clean" w:grammar="clean"/>
  <w:attachedTemplate r:id="rId1"/>
  <w:stylePaneFormatFilter w:val="000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3074">
      <v:stroke endarrow="block"/>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341CB8"/>
    <w:rsid w:val="0000082F"/>
    <w:rsid w:val="00001527"/>
    <w:rsid w:val="00002D72"/>
    <w:rsid w:val="0000414E"/>
    <w:rsid w:val="000049CA"/>
    <w:rsid w:val="00005F52"/>
    <w:rsid w:val="000071C2"/>
    <w:rsid w:val="000107A2"/>
    <w:rsid w:val="000111C1"/>
    <w:rsid w:val="00014B40"/>
    <w:rsid w:val="000206FE"/>
    <w:rsid w:val="00020DD7"/>
    <w:rsid w:val="00021E9A"/>
    <w:rsid w:val="00021F85"/>
    <w:rsid w:val="000247F7"/>
    <w:rsid w:val="00027EC5"/>
    <w:rsid w:val="00032AEF"/>
    <w:rsid w:val="000339F1"/>
    <w:rsid w:val="00034384"/>
    <w:rsid w:val="0003578A"/>
    <w:rsid w:val="00036B5A"/>
    <w:rsid w:val="000408DD"/>
    <w:rsid w:val="000412EB"/>
    <w:rsid w:val="00041BBA"/>
    <w:rsid w:val="000427C2"/>
    <w:rsid w:val="00043A7F"/>
    <w:rsid w:val="00044BD3"/>
    <w:rsid w:val="00044CFD"/>
    <w:rsid w:val="00045501"/>
    <w:rsid w:val="000465E2"/>
    <w:rsid w:val="00046E13"/>
    <w:rsid w:val="00050CFE"/>
    <w:rsid w:val="00052EFA"/>
    <w:rsid w:val="00055A6B"/>
    <w:rsid w:val="000602AF"/>
    <w:rsid w:val="00062376"/>
    <w:rsid w:val="0006283A"/>
    <w:rsid w:val="00062D78"/>
    <w:rsid w:val="00064C97"/>
    <w:rsid w:val="00067CF5"/>
    <w:rsid w:val="00072421"/>
    <w:rsid w:val="00072EC8"/>
    <w:rsid w:val="00073341"/>
    <w:rsid w:val="00075864"/>
    <w:rsid w:val="000764B4"/>
    <w:rsid w:val="0007742D"/>
    <w:rsid w:val="000820CF"/>
    <w:rsid w:val="000821BE"/>
    <w:rsid w:val="0008339C"/>
    <w:rsid w:val="000837E0"/>
    <w:rsid w:val="00083C62"/>
    <w:rsid w:val="00085839"/>
    <w:rsid w:val="0008671E"/>
    <w:rsid w:val="000871EE"/>
    <w:rsid w:val="000939D4"/>
    <w:rsid w:val="00093B0C"/>
    <w:rsid w:val="000945CB"/>
    <w:rsid w:val="000963AD"/>
    <w:rsid w:val="00096535"/>
    <w:rsid w:val="000967C8"/>
    <w:rsid w:val="00096EB8"/>
    <w:rsid w:val="000A1CEA"/>
    <w:rsid w:val="000A29B9"/>
    <w:rsid w:val="000A4CBC"/>
    <w:rsid w:val="000A5DAF"/>
    <w:rsid w:val="000B100F"/>
    <w:rsid w:val="000B105C"/>
    <w:rsid w:val="000B408D"/>
    <w:rsid w:val="000B74BE"/>
    <w:rsid w:val="000B7D18"/>
    <w:rsid w:val="000C1C87"/>
    <w:rsid w:val="000C41AB"/>
    <w:rsid w:val="000C421B"/>
    <w:rsid w:val="000C4719"/>
    <w:rsid w:val="000C7DBD"/>
    <w:rsid w:val="000D1173"/>
    <w:rsid w:val="000D1624"/>
    <w:rsid w:val="000D28A2"/>
    <w:rsid w:val="000D584B"/>
    <w:rsid w:val="000E421C"/>
    <w:rsid w:val="000E524C"/>
    <w:rsid w:val="000E6C2B"/>
    <w:rsid w:val="000E7F32"/>
    <w:rsid w:val="000F1CBD"/>
    <w:rsid w:val="000F33B0"/>
    <w:rsid w:val="000F40D8"/>
    <w:rsid w:val="000F5429"/>
    <w:rsid w:val="000F5D96"/>
    <w:rsid w:val="000F695E"/>
    <w:rsid w:val="000F6F1B"/>
    <w:rsid w:val="0010004C"/>
    <w:rsid w:val="00101AD2"/>
    <w:rsid w:val="00103F1D"/>
    <w:rsid w:val="00103FFA"/>
    <w:rsid w:val="001040DF"/>
    <w:rsid w:val="00106DDE"/>
    <w:rsid w:val="00112120"/>
    <w:rsid w:val="001121F4"/>
    <w:rsid w:val="00112E7A"/>
    <w:rsid w:val="0011673B"/>
    <w:rsid w:val="00120E77"/>
    <w:rsid w:val="00123C8E"/>
    <w:rsid w:val="001242C4"/>
    <w:rsid w:val="00127F83"/>
    <w:rsid w:val="00132C34"/>
    <w:rsid w:val="00133B0E"/>
    <w:rsid w:val="00135FD4"/>
    <w:rsid w:val="00140657"/>
    <w:rsid w:val="00140AAB"/>
    <w:rsid w:val="00140D79"/>
    <w:rsid w:val="00143905"/>
    <w:rsid w:val="001444EE"/>
    <w:rsid w:val="00150187"/>
    <w:rsid w:val="001502BC"/>
    <w:rsid w:val="00150605"/>
    <w:rsid w:val="001507EA"/>
    <w:rsid w:val="0015378A"/>
    <w:rsid w:val="00154907"/>
    <w:rsid w:val="001571F9"/>
    <w:rsid w:val="0016046C"/>
    <w:rsid w:val="00163AC1"/>
    <w:rsid w:val="00167858"/>
    <w:rsid w:val="0017160D"/>
    <w:rsid w:val="00172335"/>
    <w:rsid w:val="00180F9B"/>
    <w:rsid w:val="00184CAA"/>
    <w:rsid w:val="00184D63"/>
    <w:rsid w:val="0018661A"/>
    <w:rsid w:val="00186C2C"/>
    <w:rsid w:val="00197271"/>
    <w:rsid w:val="001A133E"/>
    <w:rsid w:val="001A2272"/>
    <w:rsid w:val="001A5B0F"/>
    <w:rsid w:val="001B1C41"/>
    <w:rsid w:val="001B307D"/>
    <w:rsid w:val="001B30F7"/>
    <w:rsid w:val="001B4F0C"/>
    <w:rsid w:val="001B5ECC"/>
    <w:rsid w:val="001B6E40"/>
    <w:rsid w:val="001C2D8D"/>
    <w:rsid w:val="001C593B"/>
    <w:rsid w:val="001C7122"/>
    <w:rsid w:val="001D0F21"/>
    <w:rsid w:val="001D1658"/>
    <w:rsid w:val="001D1925"/>
    <w:rsid w:val="001D41B2"/>
    <w:rsid w:val="001E1959"/>
    <w:rsid w:val="001E5563"/>
    <w:rsid w:val="001F2708"/>
    <w:rsid w:val="001F4377"/>
    <w:rsid w:val="001F4870"/>
    <w:rsid w:val="001F6CE1"/>
    <w:rsid w:val="001F7E88"/>
    <w:rsid w:val="002003E2"/>
    <w:rsid w:val="00203043"/>
    <w:rsid w:val="0020347F"/>
    <w:rsid w:val="00203847"/>
    <w:rsid w:val="00207B99"/>
    <w:rsid w:val="00210DD0"/>
    <w:rsid w:val="0021125C"/>
    <w:rsid w:val="002112BF"/>
    <w:rsid w:val="00212DAC"/>
    <w:rsid w:val="00213F17"/>
    <w:rsid w:val="00214BA4"/>
    <w:rsid w:val="00215423"/>
    <w:rsid w:val="002162C2"/>
    <w:rsid w:val="0021642A"/>
    <w:rsid w:val="0021698E"/>
    <w:rsid w:val="00217681"/>
    <w:rsid w:val="00217ADE"/>
    <w:rsid w:val="00221877"/>
    <w:rsid w:val="002228F4"/>
    <w:rsid w:val="00223F6D"/>
    <w:rsid w:val="0022589C"/>
    <w:rsid w:val="00225A48"/>
    <w:rsid w:val="00226BB2"/>
    <w:rsid w:val="00227D85"/>
    <w:rsid w:val="00232001"/>
    <w:rsid w:val="00232AA4"/>
    <w:rsid w:val="00233B51"/>
    <w:rsid w:val="00236EE1"/>
    <w:rsid w:val="002416AB"/>
    <w:rsid w:val="002444C1"/>
    <w:rsid w:val="002464B3"/>
    <w:rsid w:val="002516DC"/>
    <w:rsid w:val="00257D3F"/>
    <w:rsid w:val="00261C61"/>
    <w:rsid w:val="00265860"/>
    <w:rsid w:val="00267F55"/>
    <w:rsid w:val="0027044C"/>
    <w:rsid w:val="002714B2"/>
    <w:rsid w:val="00271ABC"/>
    <w:rsid w:val="00280020"/>
    <w:rsid w:val="00280053"/>
    <w:rsid w:val="002818D7"/>
    <w:rsid w:val="00283369"/>
    <w:rsid w:val="0028709C"/>
    <w:rsid w:val="00294882"/>
    <w:rsid w:val="00296C51"/>
    <w:rsid w:val="002A5300"/>
    <w:rsid w:val="002B3AAB"/>
    <w:rsid w:val="002B554B"/>
    <w:rsid w:val="002B6681"/>
    <w:rsid w:val="002B7199"/>
    <w:rsid w:val="002B7559"/>
    <w:rsid w:val="002C2D25"/>
    <w:rsid w:val="002C45E1"/>
    <w:rsid w:val="002C57C4"/>
    <w:rsid w:val="002D0101"/>
    <w:rsid w:val="002D072C"/>
    <w:rsid w:val="002D41DF"/>
    <w:rsid w:val="002D6850"/>
    <w:rsid w:val="002E3E50"/>
    <w:rsid w:val="002E53D4"/>
    <w:rsid w:val="002E5D3D"/>
    <w:rsid w:val="002E5EEE"/>
    <w:rsid w:val="002F19CA"/>
    <w:rsid w:val="002F612B"/>
    <w:rsid w:val="002F7581"/>
    <w:rsid w:val="0030224C"/>
    <w:rsid w:val="00306BE2"/>
    <w:rsid w:val="003106EB"/>
    <w:rsid w:val="0031121F"/>
    <w:rsid w:val="003152E0"/>
    <w:rsid w:val="003179CB"/>
    <w:rsid w:val="00324B6D"/>
    <w:rsid w:val="0032639A"/>
    <w:rsid w:val="003318B6"/>
    <w:rsid w:val="0033220B"/>
    <w:rsid w:val="00332BF2"/>
    <w:rsid w:val="003347CD"/>
    <w:rsid w:val="00334C51"/>
    <w:rsid w:val="00337507"/>
    <w:rsid w:val="00341CB8"/>
    <w:rsid w:val="00344E70"/>
    <w:rsid w:val="003478C9"/>
    <w:rsid w:val="00352403"/>
    <w:rsid w:val="003548A7"/>
    <w:rsid w:val="00356888"/>
    <w:rsid w:val="003627EF"/>
    <w:rsid w:val="00367A7D"/>
    <w:rsid w:val="00371579"/>
    <w:rsid w:val="0037365E"/>
    <w:rsid w:val="003737CB"/>
    <w:rsid w:val="00375E93"/>
    <w:rsid w:val="00375F76"/>
    <w:rsid w:val="003760E1"/>
    <w:rsid w:val="003774C6"/>
    <w:rsid w:val="00380244"/>
    <w:rsid w:val="00383531"/>
    <w:rsid w:val="0038771C"/>
    <w:rsid w:val="00387D85"/>
    <w:rsid w:val="0039645E"/>
    <w:rsid w:val="00397669"/>
    <w:rsid w:val="003A1C1A"/>
    <w:rsid w:val="003A2303"/>
    <w:rsid w:val="003A254D"/>
    <w:rsid w:val="003A4009"/>
    <w:rsid w:val="003A744C"/>
    <w:rsid w:val="003A758A"/>
    <w:rsid w:val="003A7EBE"/>
    <w:rsid w:val="003B0D42"/>
    <w:rsid w:val="003B1077"/>
    <w:rsid w:val="003B10BB"/>
    <w:rsid w:val="003B7B40"/>
    <w:rsid w:val="003B7C59"/>
    <w:rsid w:val="003B7CFA"/>
    <w:rsid w:val="003C11DE"/>
    <w:rsid w:val="003D31ED"/>
    <w:rsid w:val="003D38EB"/>
    <w:rsid w:val="003D42AD"/>
    <w:rsid w:val="003D444B"/>
    <w:rsid w:val="003D45A1"/>
    <w:rsid w:val="003D762D"/>
    <w:rsid w:val="003D7E22"/>
    <w:rsid w:val="003E5697"/>
    <w:rsid w:val="003E7AC6"/>
    <w:rsid w:val="003F13E7"/>
    <w:rsid w:val="003F49CD"/>
    <w:rsid w:val="003F56E8"/>
    <w:rsid w:val="00401A33"/>
    <w:rsid w:val="0041254E"/>
    <w:rsid w:val="00415B9E"/>
    <w:rsid w:val="004209CC"/>
    <w:rsid w:val="0042226C"/>
    <w:rsid w:val="00423251"/>
    <w:rsid w:val="00431157"/>
    <w:rsid w:val="00434A2F"/>
    <w:rsid w:val="00435548"/>
    <w:rsid w:val="004359B3"/>
    <w:rsid w:val="00435DD9"/>
    <w:rsid w:val="00436080"/>
    <w:rsid w:val="0043755A"/>
    <w:rsid w:val="00437A7A"/>
    <w:rsid w:val="00446EB4"/>
    <w:rsid w:val="004473A5"/>
    <w:rsid w:val="00456589"/>
    <w:rsid w:val="00460D7C"/>
    <w:rsid w:val="00464BA9"/>
    <w:rsid w:val="00465F1F"/>
    <w:rsid w:val="004664DC"/>
    <w:rsid w:val="0046713A"/>
    <w:rsid w:val="00467381"/>
    <w:rsid w:val="004677CC"/>
    <w:rsid w:val="00470EB8"/>
    <w:rsid w:val="004722F7"/>
    <w:rsid w:val="00472445"/>
    <w:rsid w:val="00473956"/>
    <w:rsid w:val="00474552"/>
    <w:rsid w:val="00474672"/>
    <w:rsid w:val="00476499"/>
    <w:rsid w:val="004765AB"/>
    <w:rsid w:val="00477CFE"/>
    <w:rsid w:val="00477EA6"/>
    <w:rsid w:val="004817F4"/>
    <w:rsid w:val="00492B9A"/>
    <w:rsid w:val="00492F37"/>
    <w:rsid w:val="00496494"/>
    <w:rsid w:val="004977CA"/>
    <w:rsid w:val="004A20E5"/>
    <w:rsid w:val="004A32A4"/>
    <w:rsid w:val="004A339C"/>
    <w:rsid w:val="004A369D"/>
    <w:rsid w:val="004A79F4"/>
    <w:rsid w:val="004B01BD"/>
    <w:rsid w:val="004B49BD"/>
    <w:rsid w:val="004B4F71"/>
    <w:rsid w:val="004B5D2C"/>
    <w:rsid w:val="004B6592"/>
    <w:rsid w:val="004B74DA"/>
    <w:rsid w:val="004C07BE"/>
    <w:rsid w:val="004C372A"/>
    <w:rsid w:val="004C3DD9"/>
    <w:rsid w:val="004D4F6B"/>
    <w:rsid w:val="004E16DC"/>
    <w:rsid w:val="004E231B"/>
    <w:rsid w:val="004E30FB"/>
    <w:rsid w:val="004E3928"/>
    <w:rsid w:val="004E67A3"/>
    <w:rsid w:val="004F4FE6"/>
    <w:rsid w:val="004F79EA"/>
    <w:rsid w:val="005015EE"/>
    <w:rsid w:val="005042E0"/>
    <w:rsid w:val="00504849"/>
    <w:rsid w:val="00505F39"/>
    <w:rsid w:val="00507E2A"/>
    <w:rsid w:val="00510E43"/>
    <w:rsid w:val="005133FA"/>
    <w:rsid w:val="0051522A"/>
    <w:rsid w:val="00517780"/>
    <w:rsid w:val="005207D2"/>
    <w:rsid w:val="005211D3"/>
    <w:rsid w:val="00522FD2"/>
    <w:rsid w:val="00524D07"/>
    <w:rsid w:val="00530F97"/>
    <w:rsid w:val="00532D2B"/>
    <w:rsid w:val="00535B4C"/>
    <w:rsid w:val="00535E8A"/>
    <w:rsid w:val="0053746E"/>
    <w:rsid w:val="00541EEF"/>
    <w:rsid w:val="0054245A"/>
    <w:rsid w:val="00542B6D"/>
    <w:rsid w:val="00542BA9"/>
    <w:rsid w:val="00543332"/>
    <w:rsid w:val="00543A9C"/>
    <w:rsid w:val="00546C52"/>
    <w:rsid w:val="00547355"/>
    <w:rsid w:val="00550521"/>
    <w:rsid w:val="005531CE"/>
    <w:rsid w:val="00553A56"/>
    <w:rsid w:val="00553C99"/>
    <w:rsid w:val="005554E8"/>
    <w:rsid w:val="005559E2"/>
    <w:rsid w:val="00556ED2"/>
    <w:rsid w:val="005605C7"/>
    <w:rsid w:val="00562520"/>
    <w:rsid w:val="0056267C"/>
    <w:rsid w:val="0057019B"/>
    <w:rsid w:val="0057032F"/>
    <w:rsid w:val="00570FD3"/>
    <w:rsid w:val="005713E0"/>
    <w:rsid w:val="00571517"/>
    <w:rsid w:val="00571D88"/>
    <w:rsid w:val="005750D0"/>
    <w:rsid w:val="005755F5"/>
    <w:rsid w:val="00583D61"/>
    <w:rsid w:val="00583FD1"/>
    <w:rsid w:val="00587CF6"/>
    <w:rsid w:val="005900EF"/>
    <w:rsid w:val="00591CC5"/>
    <w:rsid w:val="00592C92"/>
    <w:rsid w:val="005939F8"/>
    <w:rsid w:val="005944C0"/>
    <w:rsid w:val="00595757"/>
    <w:rsid w:val="005970FD"/>
    <w:rsid w:val="00597C4B"/>
    <w:rsid w:val="005A13BA"/>
    <w:rsid w:val="005A1E67"/>
    <w:rsid w:val="005A784B"/>
    <w:rsid w:val="005B0F1C"/>
    <w:rsid w:val="005B0FB8"/>
    <w:rsid w:val="005B342D"/>
    <w:rsid w:val="005B3F6F"/>
    <w:rsid w:val="005B7B21"/>
    <w:rsid w:val="005C0D65"/>
    <w:rsid w:val="005C0F98"/>
    <w:rsid w:val="005C2F20"/>
    <w:rsid w:val="005C6D7C"/>
    <w:rsid w:val="005D5954"/>
    <w:rsid w:val="005D69F1"/>
    <w:rsid w:val="005E1898"/>
    <w:rsid w:val="005E2ECE"/>
    <w:rsid w:val="005E3C3A"/>
    <w:rsid w:val="005E4602"/>
    <w:rsid w:val="005E488D"/>
    <w:rsid w:val="005E4AC5"/>
    <w:rsid w:val="005E4FF2"/>
    <w:rsid w:val="005E5AE2"/>
    <w:rsid w:val="005F01FE"/>
    <w:rsid w:val="005F0AFE"/>
    <w:rsid w:val="005F6E83"/>
    <w:rsid w:val="00601094"/>
    <w:rsid w:val="00601791"/>
    <w:rsid w:val="00601C23"/>
    <w:rsid w:val="0060214E"/>
    <w:rsid w:val="00602811"/>
    <w:rsid w:val="00603596"/>
    <w:rsid w:val="006117C8"/>
    <w:rsid w:val="00611807"/>
    <w:rsid w:val="00611B3D"/>
    <w:rsid w:val="00617B91"/>
    <w:rsid w:val="00620E44"/>
    <w:rsid w:val="006222CC"/>
    <w:rsid w:val="00622AE6"/>
    <w:rsid w:val="00623598"/>
    <w:rsid w:val="00627353"/>
    <w:rsid w:val="00627380"/>
    <w:rsid w:val="006326A7"/>
    <w:rsid w:val="00636302"/>
    <w:rsid w:val="00637C98"/>
    <w:rsid w:val="0064301D"/>
    <w:rsid w:val="00644FB4"/>
    <w:rsid w:val="006504A8"/>
    <w:rsid w:val="00652642"/>
    <w:rsid w:val="00654AB6"/>
    <w:rsid w:val="00655027"/>
    <w:rsid w:val="00657C1F"/>
    <w:rsid w:val="00660FFD"/>
    <w:rsid w:val="006632D2"/>
    <w:rsid w:val="006634AC"/>
    <w:rsid w:val="006656D0"/>
    <w:rsid w:val="00665BCD"/>
    <w:rsid w:val="00665F57"/>
    <w:rsid w:val="00666AD4"/>
    <w:rsid w:val="00672D4E"/>
    <w:rsid w:val="00674150"/>
    <w:rsid w:val="00676F06"/>
    <w:rsid w:val="00677A4A"/>
    <w:rsid w:val="00684D89"/>
    <w:rsid w:val="00687000"/>
    <w:rsid w:val="00691B19"/>
    <w:rsid w:val="00691E40"/>
    <w:rsid w:val="00692382"/>
    <w:rsid w:val="00696C80"/>
    <w:rsid w:val="006A3234"/>
    <w:rsid w:val="006A3976"/>
    <w:rsid w:val="006A4284"/>
    <w:rsid w:val="006A6446"/>
    <w:rsid w:val="006A793D"/>
    <w:rsid w:val="006B32A1"/>
    <w:rsid w:val="006B7F01"/>
    <w:rsid w:val="006C1493"/>
    <w:rsid w:val="006C3AD7"/>
    <w:rsid w:val="006C527D"/>
    <w:rsid w:val="006C52ED"/>
    <w:rsid w:val="006D069F"/>
    <w:rsid w:val="006D3BB2"/>
    <w:rsid w:val="006D54C9"/>
    <w:rsid w:val="006E2CC4"/>
    <w:rsid w:val="006F28C0"/>
    <w:rsid w:val="006F390C"/>
    <w:rsid w:val="006F4AC9"/>
    <w:rsid w:val="006F4BDD"/>
    <w:rsid w:val="00701A70"/>
    <w:rsid w:val="00702ACC"/>
    <w:rsid w:val="00705CFF"/>
    <w:rsid w:val="0071058E"/>
    <w:rsid w:val="007133CC"/>
    <w:rsid w:val="00713680"/>
    <w:rsid w:val="00714795"/>
    <w:rsid w:val="0071554B"/>
    <w:rsid w:val="00717E83"/>
    <w:rsid w:val="007212BE"/>
    <w:rsid w:val="0072143F"/>
    <w:rsid w:val="00723844"/>
    <w:rsid w:val="00723BEA"/>
    <w:rsid w:val="007324CC"/>
    <w:rsid w:val="007329AB"/>
    <w:rsid w:val="0073443B"/>
    <w:rsid w:val="00734F78"/>
    <w:rsid w:val="007403A7"/>
    <w:rsid w:val="00744609"/>
    <w:rsid w:val="0074603A"/>
    <w:rsid w:val="0075079B"/>
    <w:rsid w:val="007542BB"/>
    <w:rsid w:val="0076194D"/>
    <w:rsid w:val="0076247B"/>
    <w:rsid w:val="00771E31"/>
    <w:rsid w:val="0077206E"/>
    <w:rsid w:val="007825BD"/>
    <w:rsid w:val="007827F0"/>
    <w:rsid w:val="007833A4"/>
    <w:rsid w:val="0078432D"/>
    <w:rsid w:val="0078471C"/>
    <w:rsid w:val="00784D44"/>
    <w:rsid w:val="00785626"/>
    <w:rsid w:val="007874D4"/>
    <w:rsid w:val="00790B5D"/>
    <w:rsid w:val="00795C7F"/>
    <w:rsid w:val="00795D6B"/>
    <w:rsid w:val="00796920"/>
    <w:rsid w:val="007970EA"/>
    <w:rsid w:val="007A036C"/>
    <w:rsid w:val="007A143E"/>
    <w:rsid w:val="007A3128"/>
    <w:rsid w:val="007A3488"/>
    <w:rsid w:val="007A6B01"/>
    <w:rsid w:val="007B3803"/>
    <w:rsid w:val="007B3E9B"/>
    <w:rsid w:val="007C0BB7"/>
    <w:rsid w:val="007C21E2"/>
    <w:rsid w:val="007D3B99"/>
    <w:rsid w:val="007D3F57"/>
    <w:rsid w:val="007D56EA"/>
    <w:rsid w:val="007D5849"/>
    <w:rsid w:val="007E0AE4"/>
    <w:rsid w:val="007E3ABB"/>
    <w:rsid w:val="007E4710"/>
    <w:rsid w:val="007F43E3"/>
    <w:rsid w:val="007F5B00"/>
    <w:rsid w:val="007F5D45"/>
    <w:rsid w:val="007F68BF"/>
    <w:rsid w:val="0080177B"/>
    <w:rsid w:val="00801991"/>
    <w:rsid w:val="00804851"/>
    <w:rsid w:val="0080549B"/>
    <w:rsid w:val="0080752A"/>
    <w:rsid w:val="008108B9"/>
    <w:rsid w:val="00810CEC"/>
    <w:rsid w:val="00811FE3"/>
    <w:rsid w:val="00812BFF"/>
    <w:rsid w:val="00812D2E"/>
    <w:rsid w:val="00813ADD"/>
    <w:rsid w:val="00814690"/>
    <w:rsid w:val="00820E33"/>
    <w:rsid w:val="00821ADC"/>
    <w:rsid w:val="00821C52"/>
    <w:rsid w:val="00822596"/>
    <w:rsid w:val="008316C6"/>
    <w:rsid w:val="00832C23"/>
    <w:rsid w:val="00834746"/>
    <w:rsid w:val="0083476A"/>
    <w:rsid w:val="00840411"/>
    <w:rsid w:val="008427C1"/>
    <w:rsid w:val="00843BD5"/>
    <w:rsid w:val="00844CDC"/>
    <w:rsid w:val="00846D17"/>
    <w:rsid w:val="00851554"/>
    <w:rsid w:val="00853273"/>
    <w:rsid w:val="008543B7"/>
    <w:rsid w:val="008543FC"/>
    <w:rsid w:val="00856A25"/>
    <w:rsid w:val="00862DBD"/>
    <w:rsid w:val="00865318"/>
    <w:rsid w:val="00865A22"/>
    <w:rsid w:val="00865AE8"/>
    <w:rsid w:val="00866298"/>
    <w:rsid w:val="008679AE"/>
    <w:rsid w:val="00871486"/>
    <w:rsid w:val="00871A2D"/>
    <w:rsid w:val="00874D4A"/>
    <w:rsid w:val="008768EC"/>
    <w:rsid w:val="00877702"/>
    <w:rsid w:val="00881445"/>
    <w:rsid w:val="00881839"/>
    <w:rsid w:val="00882411"/>
    <w:rsid w:val="00882551"/>
    <w:rsid w:val="00883BF5"/>
    <w:rsid w:val="00890EAF"/>
    <w:rsid w:val="00892A85"/>
    <w:rsid w:val="00893F28"/>
    <w:rsid w:val="008970D9"/>
    <w:rsid w:val="008A0BD9"/>
    <w:rsid w:val="008A246F"/>
    <w:rsid w:val="008A4079"/>
    <w:rsid w:val="008A4940"/>
    <w:rsid w:val="008A6BF7"/>
    <w:rsid w:val="008B3F7A"/>
    <w:rsid w:val="008B4535"/>
    <w:rsid w:val="008B50A9"/>
    <w:rsid w:val="008B6870"/>
    <w:rsid w:val="008C0DE4"/>
    <w:rsid w:val="008C24B7"/>
    <w:rsid w:val="008C73F7"/>
    <w:rsid w:val="008D20A4"/>
    <w:rsid w:val="008D33E5"/>
    <w:rsid w:val="008D4052"/>
    <w:rsid w:val="008E1BBB"/>
    <w:rsid w:val="008E39DB"/>
    <w:rsid w:val="008E45C5"/>
    <w:rsid w:val="008E74BD"/>
    <w:rsid w:val="008E7C09"/>
    <w:rsid w:val="008F0753"/>
    <w:rsid w:val="008F10DE"/>
    <w:rsid w:val="008F1E69"/>
    <w:rsid w:val="008F2868"/>
    <w:rsid w:val="008F63C9"/>
    <w:rsid w:val="008F6789"/>
    <w:rsid w:val="009017D1"/>
    <w:rsid w:val="0090261E"/>
    <w:rsid w:val="00902FF9"/>
    <w:rsid w:val="0090518D"/>
    <w:rsid w:val="00906002"/>
    <w:rsid w:val="00906442"/>
    <w:rsid w:val="009073F5"/>
    <w:rsid w:val="0091014F"/>
    <w:rsid w:val="0091071F"/>
    <w:rsid w:val="009108BF"/>
    <w:rsid w:val="009134EC"/>
    <w:rsid w:val="00913902"/>
    <w:rsid w:val="00913DE1"/>
    <w:rsid w:val="0091755B"/>
    <w:rsid w:val="00917766"/>
    <w:rsid w:val="0092022B"/>
    <w:rsid w:val="00921E32"/>
    <w:rsid w:val="00925D2B"/>
    <w:rsid w:val="009308BA"/>
    <w:rsid w:val="00936D6F"/>
    <w:rsid w:val="00944A86"/>
    <w:rsid w:val="00944CBC"/>
    <w:rsid w:val="00947B56"/>
    <w:rsid w:val="009543C5"/>
    <w:rsid w:val="0095724A"/>
    <w:rsid w:val="00961ACA"/>
    <w:rsid w:val="0096291E"/>
    <w:rsid w:val="00964A4D"/>
    <w:rsid w:val="00964BA5"/>
    <w:rsid w:val="009655DF"/>
    <w:rsid w:val="00970834"/>
    <w:rsid w:val="00974469"/>
    <w:rsid w:val="00975654"/>
    <w:rsid w:val="00976100"/>
    <w:rsid w:val="00976743"/>
    <w:rsid w:val="009800DF"/>
    <w:rsid w:val="00981D6E"/>
    <w:rsid w:val="009827B1"/>
    <w:rsid w:val="009828CE"/>
    <w:rsid w:val="00982BC2"/>
    <w:rsid w:val="00984514"/>
    <w:rsid w:val="0098490E"/>
    <w:rsid w:val="00984CDF"/>
    <w:rsid w:val="00987494"/>
    <w:rsid w:val="00995100"/>
    <w:rsid w:val="0099761C"/>
    <w:rsid w:val="009A09BA"/>
    <w:rsid w:val="009A331B"/>
    <w:rsid w:val="009A3546"/>
    <w:rsid w:val="009A3C77"/>
    <w:rsid w:val="009A57F2"/>
    <w:rsid w:val="009A7BD7"/>
    <w:rsid w:val="009B343D"/>
    <w:rsid w:val="009B7B56"/>
    <w:rsid w:val="009C0526"/>
    <w:rsid w:val="009C280C"/>
    <w:rsid w:val="009C4751"/>
    <w:rsid w:val="009C5D52"/>
    <w:rsid w:val="009C6D67"/>
    <w:rsid w:val="009C76AE"/>
    <w:rsid w:val="009D1427"/>
    <w:rsid w:val="009D1975"/>
    <w:rsid w:val="009D3A1C"/>
    <w:rsid w:val="009D4704"/>
    <w:rsid w:val="009D5258"/>
    <w:rsid w:val="009D7770"/>
    <w:rsid w:val="009E2E00"/>
    <w:rsid w:val="009E43F6"/>
    <w:rsid w:val="009E4453"/>
    <w:rsid w:val="009E7852"/>
    <w:rsid w:val="009E796B"/>
    <w:rsid w:val="009F1551"/>
    <w:rsid w:val="009F2373"/>
    <w:rsid w:val="009F3479"/>
    <w:rsid w:val="009F379A"/>
    <w:rsid w:val="009F5DF5"/>
    <w:rsid w:val="009F7CEA"/>
    <w:rsid w:val="00A02F2F"/>
    <w:rsid w:val="00A1042E"/>
    <w:rsid w:val="00A13754"/>
    <w:rsid w:val="00A176EE"/>
    <w:rsid w:val="00A17A74"/>
    <w:rsid w:val="00A206C9"/>
    <w:rsid w:val="00A2187C"/>
    <w:rsid w:val="00A2257F"/>
    <w:rsid w:val="00A346BE"/>
    <w:rsid w:val="00A356FE"/>
    <w:rsid w:val="00A3722A"/>
    <w:rsid w:val="00A375F8"/>
    <w:rsid w:val="00A40BF1"/>
    <w:rsid w:val="00A434E6"/>
    <w:rsid w:val="00A45191"/>
    <w:rsid w:val="00A507BA"/>
    <w:rsid w:val="00A52F9A"/>
    <w:rsid w:val="00A5413F"/>
    <w:rsid w:val="00A5745B"/>
    <w:rsid w:val="00A57BF6"/>
    <w:rsid w:val="00A61D2A"/>
    <w:rsid w:val="00A6762C"/>
    <w:rsid w:val="00A728B4"/>
    <w:rsid w:val="00A75D49"/>
    <w:rsid w:val="00A82051"/>
    <w:rsid w:val="00A826FB"/>
    <w:rsid w:val="00A8530A"/>
    <w:rsid w:val="00A87F8B"/>
    <w:rsid w:val="00A91C87"/>
    <w:rsid w:val="00A92250"/>
    <w:rsid w:val="00A965D6"/>
    <w:rsid w:val="00AA15EA"/>
    <w:rsid w:val="00AA6BFE"/>
    <w:rsid w:val="00AA7C25"/>
    <w:rsid w:val="00AB0526"/>
    <w:rsid w:val="00AB31BA"/>
    <w:rsid w:val="00AB3DED"/>
    <w:rsid w:val="00AB5E70"/>
    <w:rsid w:val="00AB5EE4"/>
    <w:rsid w:val="00AC56EB"/>
    <w:rsid w:val="00AC7133"/>
    <w:rsid w:val="00AC7689"/>
    <w:rsid w:val="00AD40B2"/>
    <w:rsid w:val="00AD4A88"/>
    <w:rsid w:val="00AD502F"/>
    <w:rsid w:val="00AD70A9"/>
    <w:rsid w:val="00AE00B9"/>
    <w:rsid w:val="00AE0F2B"/>
    <w:rsid w:val="00AF1041"/>
    <w:rsid w:val="00B04776"/>
    <w:rsid w:val="00B05F6C"/>
    <w:rsid w:val="00B07DC6"/>
    <w:rsid w:val="00B1288C"/>
    <w:rsid w:val="00B1443E"/>
    <w:rsid w:val="00B16012"/>
    <w:rsid w:val="00B17BE8"/>
    <w:rsid w:val="00B2130B"/>
    <w:rsid w:val="00B21F01"/>
    <w:rsid w:val="00B23460"/>
    <w:rsid w:val="00B2492A"/>
    <w:rsid w:val="00B2578D"/>
    <w:rsid w:val="00B259B0"/>
    <w:rsid w:val="00B263C8"/>
    <w:rsid w:val="00B3050C"/>
    <w:rsid w:val="00B31101"/>
    <w:rsid w:val="00B31FED"/>
    <w:rsid w:val="00B33193"/>
    <w:rsid w:val="00B33E86"/>
    <w:rsid w:val="00B35677"/>
    <w:rsid w:val="00B35996"/>
    <w:rsid w:val="00B36C27"/>
    <w:rsid w:val="00B402A0"/>
    <w:rsid w:val="00B40B6F"/>
    <w:rsid w:val="00B420DD"/>
    <w:rsid w:val="00B4246A"/>
    <w:rsid w:val="00B4468A"/>
    <w:rsid w:val="00B472CA"/>
    <w:rsid w:val="00B51C3F"/>
    <w:rsid w:val="00B60EE7"/>
    <w:rsid w:val="00B61280"/>
    <w:rsid w:val="00B6147C"/>
    <w:rsid w:val="00B622CC"/>
    <w:rsid w:val="00B64FC6"/>
    <w:rsid w:val="00B66304"/>
    <w:rsid w:val="00B72741"/>
    <w:rsid w:val="00B75423"/>
    <w:rsid w:val="00B75A46"/>
    <w:rsid w:val="00B769D7"/>
    <w:rsid w:val="00B77F2D"/>
    <w:rsid w:val="00B804AD"/>
    <w:rsid w:val="00B850C7"/>
    <w:rsid w:val="00B85C66"/>
    <w:rsid w:val="00B901C2"/>
    <w:rsid w:val="00B904AC"/>
    <w:rsid w:val="00B97915"/>
    <w:rsid w:val="00BA0A6D"/>
    <w:rsid w:val="00BA2054"/>
    <w:rsid w:val="00BA23C9"/>
    <w:rsid w:val="00BA36BF"/>
    <w:rsid w:val="00BA3A08"/>
    <w:rsid w:val="00BA7153"/>
    <w:rsid w:val="00BA725F"/>
    <w:rsid w:val="00BB0E29"/>
    <w:rsid w:val="00BD03D6"/>
    <w:rsid w:val="00BD1C13"/>
    <w:rsid w:val="00BD26F8"/>
    <w:rsid w:val="00BD5EB0"/>
    <w:rsid w:val="00BE19F1"/>
    <w:rsid w:val="00BF3836"/>
    <w:rsid w:val="00BF3CA0"/>
    <w:rsid w:val="00BF3E50"/>
    <w:rsid w:val="00C021DC"/>
    <w:rsid w:val="00C0704F"/>
    <w:rsid w:val="00C07F47"/>
    <w:rsid w:val="00C126B3"/>
    <w:rsid w:val="00C12B9A"/>
    <w:rsid w:val="00C12FD7"/>
    <w:rsid w:val="00C13383"/>
    <w:rsid w:val="00C13BE7"/>
    <w:rsid w:val="00C14FC0"/>
    <w:rsid w:val="00C15809"/>
    <w:rsid w:val="00C17222"/>
    <w:rsid w:val="00C2241C"/>
    <w:rsid w:val="00C238BF"/>
    <w:rsid w:val="00C239D9"/>
    <w:rsid w:val="00C24301"/>
    <w:rsid w:val="00C273F2"/>
    <w:rsid w:val="00C27B31"/>
    <w:rsid w:val="00C31A49"/>
    <w:rsid w:val="00C33880"/>
    <w:rsid w:val="00C34BCD"/>
    <w:rsid w:val="00C35597"/>
    <w:rsid w:val="00C42D06"/>
    <w:rsid w:val="00C4787A"/>
    <w:rsid w:val="00C523A8"/>
    <w:rsid w:val="00C548FF"/>
    <w:rsid w:val="00C57366"/>
    <w:rsid w:val="00C6106D"/>
    <w:rsid w:val="00C61162"/>
    <w:rsid w:val="00C61FF4"/>
    <w:rsid w:val="00C62607"/>
    <w:rsid w:val="00C62F85"/>
    <w:rsid w:val="00C67246"/>
    <w:rsid w:val="00C70FED"/>
    <w:rsid w:val="00C72D57"/>
    <w:rsid w:val="00C751C0"/>
    <w:rsid w:val="00C754BC"/>
    <w:rsid w:val="00C77BD6"/>
    <w:rsid w:val="00C818E0"/>
    <w:rsid w:val="00C85B11"/>
    <w:rsid w:val="00C87AB6"/>
    <w:rsid w:val="00C87D1B"/>
    <w:rsid w:val="00C9702F"/>
    <w:rsid w:val="00C97944"/>
    <w:rsid w:val="00CA4DBB"/>
    <w:rsid w:val="00CA60FE"/>
    <w:rsid w:val="00CA76D3"/>
    <w:rsid w:val="00CB4999"/>
    <w:rsid w:val="00CB4B9C"/>
    <w:rsid w:val="00CB5671"/>
    <w:rsid w:val="00CB7C30"/>
    <w:rsid w:val="00CC1644"/>
    <w:rsid w:val="00CC2B09"/>
    <w:rsid w:val="00CD2CFA"/>
    <w:rsid w:val="00CD39A8"/>
    <w:rsid w:val="00CD561B"/>
    <w:rsid w:val="00CD6EA5"/>
    <w:rsid w:val="00CE060B"/>
    <w:rsid w:val="00CE06A1"/>
    <w:rsid w:val="00CE5845"/>
    <w:rsid w:val="00CE6125"/>
    <w:rsid w:val="00CF1CEF"/>
    <w:rsid w:val="00CF3449"/>
    <w:rsid w:val="00CF39D1"/>
    <w:rsid w:val="00D00D7D"/>
    <w:rsid w:val="00D020DD"/>
    <w:rsid w:val="00D04346"/>
    <w:rsid w:val="00D0442A"/>
    <w:rsid w:val="00D054D7"/>
    <w:rsid w:val="00D06C74"/>
    <w:rsid w:val="00D06DA5"/>
    <w:rsid w:val="00D1159E"/>
    <w:rsid w:val="00D11B89"/>
    <w:rsid w:val="00D11BED"/>
    <w:rsid w:val="00D1238E"/>
    <w:rsid w:val="00D12D7D"/>
    <w:rsid w:val="00D141B9"/>
    <w:rsid w:val="00D16D30"/>
    <w:rsid w:val="00D24381"/>
    <w:rsid w:val="00D24430"/>
    <w:rsid w:val="00D26E42"/>
    <w:rsid w:val="00D2745F"/>
    <w:rsid w:val="00D277B1"/>
    <w:rsid w:val="00D27DE4"/>
    <w:rsid w:val="00D3046A"/>
    <w:rsid w:val="00D31D8B"/>
    <w:rsid w:val="00D3344A"/>
    <w:rsid w:val="00D33654"/>
    <w:rsid w:val="00D358F9"/>
    <w:rsid w:val="00D36EC2"/>
    <w:rsid w:val="00D37C2D"/>
    <w:rsid w:val="00D43AB9"/>
    <w:rsid w:val="00D53B12"/>
    <w:rsid w:val="00D6020F"/>
    <w:rsid w:val="00D60221"/>
    <w:rsid w:val="00D604AA"/>
    <w:rsid w:val="00D60E48"/>
    <w:rsid w:val="00D62781"/>
    <w:rsid w:val="00D62C82"/>
    <w:rsid w:val="00D636BF"/>
    <w:rsid w:val="00D6625D"/>
    <w:rsid w:val="00D737CC"/>
    <w:rsid w:val="00D74165"/>
    <w:rsid w:val="00D7795F"/>
    <w:rsid w:val="00D80577"/>
    <w:rsid w:val="00D842D9"/>
    <w:rsid w:val="00D847EE"/>
    <w:rsid w:val="00D848E4"/>
    <w:rsid w:val="00D8592A"/>
    <w:rsid w:val="00D86653"/>
    <w:rsid w:val="00D91FDD"/>
    <w:rsid w:val="00D938BA"/>
    <w:rsid w:val="00D93AED"/>
    <w:rsid w:val="00D944D5"/>
    <w:rsid w:val="00DA1740"/>
    <w:rsid w:val="00DA4930"/>
    <w:rsid w:val="00DA4B75"/>
    <w:rsid w:val="00DA4D40"/>
    <w:rsid w:val="00DA5554"/>
    <w:rsid w:val="00DB2DC3"/>
    <w:rsid w:val="00DB318D"/>
    <w:rsid w:val="00DB744A"/>
    <w:rsid w:val="00DC3B18"/>
    <w:rsid w:val="00DC719A"/>
    <w:rsid w:val="00DC7CD9"/>
    <w:rsid w:val="00DD1EBC"/>
    <w:rsid w:val="00DD27CE"/>
    <w:rsid w:val="00DD5CD4"/>
    <w:rsid w:val="00DD658B"/>
    <w:rsid w:val="00DD76B5"/>
    <w:rsid w:val="00DE29DB"/>
    <w:rsid w:val="00DE69AD"/>
    <w:rsid w:val="00DF0389"/>
    <w:rsid w:val="00DF1917"/>
    <w:rsid w:val="00DF5E19"/>
    <w:rsid w:val="00DF706B"/>
    <w:rsid w:val="00E01BAE"/>
    <w:rsid w:val="00E04666"/>
    <w:rsid w:val="00E05441"/>
    <w:rsid w:val="00E06FEE"/>
    <w:rsid w:val="00E07C4A"/>
    <w:rsid w:val="00E13F11"/>
    <w:rsid w:val="00E21DE5"/>
    <w:rsid w:val="00E225DA"/>
    <w:rsid w:val="00E23390"/>
    <w:rsid w:val="00E300B7"/>
    <w:rsid w:val="00E32B65"/>
    <w:rsid w:val="00E3644C"/>
    <w:rsid w:val="00E374F4"/>
    <w:rsid w:val="00E37F92"/>
    <w:rsid w:val="00E40CF9"/>
    <w:rsid w:val="00E429E0"/>
    <w:rsid w:val="00E444BC"/>
    <w:rsid w:val="00E514C8"/>
    <w:rsid w:val="00E51D21"/>
    <w:rsid w:val="00E538C0"/>
    <w:rsid w:val="00E54425"/>
    <w:rsid w:val="00E562B5"/>
    <w:rsid w:val="00E56362"/>
    <w:rsid w:val="00E61F37"/>
    <w:rsid w:val="00E63DF7"/>
    <w:rsid w:val="00E6466B"/>
    <w:rsid w:val="00E64685"/>
    <w:rsid w:val="00E6670F"/>
    <w:rsid w:val="00E7014C"/>
    <w:rsid w:val="00E717F9"/>
    <w:rsid w:val="00E73246"/>
    <w:rsid w:val="00E77524"/>
    <w:rsid w:val="00E81142"/>
    <w:rsid w:val="00E8216A"/>
    <w:rsid w:val="00E84FE2"/>
    <w:rsid w:val="00E91EB0"/>
    <w:rsid w:val="00E94E70"/>
    <w:rsid w:val="00EA0422"/>
    <w:rsid w:val="00EA4E47"/>
    <w:rsid w:val="00EA75A4"/>
    <w:rsid w:val="00EB69F0"/>
    <w:rsid w:val="00EC0318"/>
    <w:rsid w:val="00EC259B"/>
    <w:rsid w:val="00EC41CE"/>
    <w:rsid w:val="00EC4B59"/>
    <w:rsid w:val="00ED436E"/>
    <w:rsid w:val="00ED5951"/>
    <w:rsid w:val="00ED7BE0"/>
    <w:rsid w:val="00EE0FDE"/>
    <w:rsid w:val="00EE30F7"/>
    <w:rsid w:val="00EE6610"/>
    <w:rsid w:val="00EE6ADB"/>
    <w:rsid w:val="00EE7C38"/>
    <w:rsid w:val="00EF121E"/>
    <w:rsid w:val="00EF703F"/>
    <w:rsid w:val="00EF7715"/>
    <w:rsid w:val="00F0005A"/>
    <w:rsid w:val="00F01A5C"/>
    <w:rsid w:val="00F043DC"/>
    <w:rsid w:val="00F04E6F"/>
    <w:rsid w:val="00F10F01"/>
    <w:rsid w:val="00F11852"/>
    <w:rsid w:val="00F20B93"/>
    <w:rsid w:val="00F20D3F"/>
    <w:rsid w:val="00F2182E"/>
    <w:rsid w:val="00F21E69"/>
    <w:rsid w:val="00F223BE"/>
    <w:rsid w:val="00F246A9"/>
    <w:rsid w:val="00F26B4A"/>
    <w:rsid w:val="00F26FA5"/>
    <w:rsid w:val="00F27385"/>
    <w:rsid w:val="00F30D65"/>
    <w:rsid w:val="00F33351"/>
    <w:rsid w:val="00F35FB0"/>
    <w:rsid w:val="00F37695"/>
    <w:rsid w:val="00F3783D"/>
    <w:rsid w:val="00F420C7"/>
    <w:rsid w:val="00F438F0"/>
    <w:rsid w:val="00F50447"/>
    <w:rsid w:val="00F51423"/>
    <w:rsid w:val="00F5148C"/>
    <w:rsid w:val="00F53C86"/>
    <w:rsid w:val="00F54880"/>
    <w:rsid w:val="00F54D53"/>
    <w:rsid w:val="00F56A38"/>
    <w:rsid w:val="00F570FD"/>
    <w:rsid w:val="00F65751"/>
    <w:rsid w:val="00F67284"/>
    <w:rsid w:val="00F67D54"/>
    <w:rsid w:val="00F75900"/>
    <w:rsid w:val="00F761FC"/>
    <w:rsid w:val="00F81B86"/>
    <w:rsid w:val="00F84FD8"/>
    <w:rsid w:val="00F8515C"/>
    <w:rsid w:val="00F8586D"/>
    <w:rsid w:val="00F903A7"/>
    <w:rsid w:val="00F91CAF"/>
    <w:rsid w:val="00F92E0F"/>
    <w:rsid w:val="00F94354"/>
    <w:rsid w:val="00F94E18"/>
    <w:rsid w:val="00F95324"/>
    <w:rsid w:val="00F95E1C"/>
    <w:rsid w:val="00F97067"/>
    <w:rsid w:val="00FA2410"/>
    <w:rsid w:val="00FA28BF"/>
    <w:rsid w:val="00FA348E"/>
    <w:rsid w:val="00FB0DE0"/>
    <w:rsid w:val="00FB1B6A"/>
    <w:rsid w:val="00FB42EA"/>
    <w:rsid w:val="00FC3FA0"/>
    <w:rsid w:val="00FC5734"/>
    <w:rsid w:val="00FC757A"/>
    <w:rsid w:val="00FC7A8D"/>
    <w:rsid w:val="00FD2433"/>
    <w:rsid w:val="00FD3513"/>
    <w:rsid w:val="00FD44EF"/>
    <w:rsid w:val="00FD55E8"/>
    <w:rsid w:val="00FD6553"/>
    <w:rsid w:val="00FD7872"/>
    <w:rsid w:val="00FE2C9D"/>
    <w:rsid w:val="00FE577B"/>
    <w:rsid w:val="00FE650C"/>
    <w:rsid w:val="00FF0011"/>
    <w:rsid w:val="00FF0442"/>
    <w:rsid w:val="00FF12CE"/>
    <w:rsid w:val="00FF194F"/>
    <w:rsid w:val="00FF1FE3"/>
    <w:rsid w:val="00FF456D"/>
    <w:rsid w:val="00FF56C6"/>
    <w:rsid w:val="00FF5AF8"/>
    <w:rsid w:val="00FF5FD9"/>
    <w:rsid w:val="00FF6A22"/>
    <w:rsid w:val="00FF7C62"/>
    <w:rsid w:val="00FF7E0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v:stroke endarrow="block"/>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761FC"/>
    <w:pPr>
      <w:suppressAutoHyphens/>
      <w:spacing w:after="100" w:line="240" w:lineRule="atLeast"/>
      <w:ind w:right="57"/>
      <w:jc w:val="both"/>
    </w:pPr>
    <w:rPr>
      <w:rFonts w:ascii="Arial" w:hAnsi="Arial"/>
      <w:sz w:val="22"/>
      <w:szCs w:val="22"/>
      <w:lang w:eastAsia="ar-SA"/>
    </w:rPr>
  </w:style>
  <w:style w:type="paragraph" w:styleId="Titre1">
    <w:name w:val="heading 1"/>
    <w:basedOn w:val="Normal"/>
    <w:next w:val="Normal"/>
    <w:qFormat/>
    <w:rsid w:val="00F97067"/>
    <w:pPr>
      <w:keepNext/>
      <w:numPr>
        <w:numId w:val="4"/>
      </w:numPr>
      <w:spacing w:before="120"/>
      <w:ind w:right="0"/>
      <w:outlineLvl w:val="0"/>
    </w:pPr>
    <w:rPr>
      <w:rFonts w:cs="Arial"/>
      <w:b/>
      <w:bCs/>
      <w:smallCaps/>
      <w:color w:val="839BCD"/>
      <w:sz w:val="32"/>
      <w:szCs w:val="24"/>
    </w:rPr>
  </w:style>
  <w:style w:type="paragraph" w:styleId="Titre2">
    <w:name w:val="heading 2"/>
    <w:basedOn w:val="Normal"/>
    <w:next w:val="Normal"/>
    <w:qFormat/>
    <w:rsid w:val="00F97067"/>
    <w:pPr>
      <w:keepNext/>
      <w:numPr>
        <w:ilvl w:val="1"/>
        <w:numId w:val="4"/>
      </w:numPr>
      <w:ind w:right="0"/>
      <w:outlineLvl w:val="1"/>
    </w:pPr>
    <w:rPr>
      <w:b/>
      <w:bCs/>
      <w:smallCaps/>
      <w:color w:val="839BCD"/>
      <w:spacing w:val="4"/>
      <w:szCs w:val="24"/>
    </w:rPr>
  </w:style>
  <w:style w:type="paragraph" w:styleId="Titre3">
    <w:name w:val="heading 3"/>
    <w:basedOn w:val="Normal"/>
    <w:next w:val="Normal"/>
    <w:qFormat/>
    <w:rsid w:val="00542BA9"/>
    <w:pPr>
      <w:keepNext/>
      <w:numPr>
        <w:ilvl w:val="2"/>
        <w:numId w:val="4"/>
      </w:numPr>
      <w:ind w:left="709" w:right="0"/>
      <w:outlineLvl w:val="2"/>
    </w:pPr>
    <w:rPr>
      <w:rFonts w:ascii="Garamond" w:hAnsi="Garamond"/>
      <w:b/>
      <w:bCs/>
      <w:color w:val="A0B2CF"/>
      <w:sz w:val="24"/>
      <w:szCs w:val="60"/>
    </w:rPr>
  </w:style>
  <w:style w:type="paragraph" w:styleId="Titre4">
    <w:name w:val="heading 4"/>
    <w:basedOn w:val="Normal"/>
    <w:next w:val="Normal"/>
    <w:qFormat/>
    <w:rsid w:val="007F68BF"/>
    <w:pPr>
      <w:keepNext/>
      <w:numPr>
        <w:ilvl w:val="3"/>
        <w:numId w:val="4"/>
      </w:numPr>
      <w:ind w:right="0"/>
      <w:outlineLvl w:val="3"/>
    </w:pPr>
    <w:rPr>
      <w:rFonts w:ascii="Univers Condensed" w:hAnsi="Univers Condensed"/>
      <w:b/>
      <w:bCs/>
      <w:spacing w:val="30"/>
    </w:rPr>
  </w:style>
  <w:style w:type="paragraph" w:styleId="Titre5">
    <w:name w:val="heading 5"/>
    <w:basedOn w:val="Normal"/>
    <w:next w:val="Normal"/>
    <w:qFormat/>
    <w:rsid w:val="007F68BF"/>
    <w:pPr>
      <w:keepNext/>
      <w:numPr>
        <w:ilvl w:val="4"/>
        <w:numId w:val="4"/>
      </w:numPr>
      <w:ind w:right="0"/>
      <w:jc w:val="center"/>
      <w:outlineLvl w:val="4"/>
    </w:pPr>
    <w:rPr>
      <w:rFonts w:ascii="Garamond" w:hAnsi="Garamond"/>
      <w:b/>
      <w:bCs/>
      <w:sz w:val="60"/>
      <w:szCs w:val="60"/>
    </w:rPr>
  </w:style>
  <w:style w:type="paragraph" w:styleId="Titre6">
    <w:name w:val="heading 6"/>
    <w:basedOn w:val="Normal"/>
    <w:next w:val="Normal"/>
    <w:qFormat/>
    <w:rsid w:val="007F68BF"/>
    <w:pPr>
      <w:keepNext/>
      <w:numPr>
        <w:ilvl w:val="5"/>
        <w:numId w:val="4"/>
      </w:numPr>
      <w:ind w:right="0"/>
      <w:jc w:val="center"/>
      <w:outlineLvl w:val="5"/>
    </w:pPr>
    <w:rPr>
      <w:rFonts w:ascii="Univers Condensed" w:hAnsi="Univers Condensed"/>
      <w:b/>
      <w:bCs/>
    </w:rPr>
  </w:style>
  <w:style w:type="paragraph" w:styleId="Titre7">
    <w:name w:val="heading 7"/>
    <w:basedOn w:val="Normal"/>
    <w:next w:val="Normal"/>
    <w:qFormat/>
    <w:rsid w:val="007F68BF"/>
    <w:pPr>
      <w:keepNext/>
      <w:numPr>
        <w:ilvl w:val="6"/>
        <w:numId w:val="4"/>
      </w:numPr>
      <w:ind w:right="0"/>
      <w:outlineLvl w:val="6"/>
    </w:pPr>
    <w:rPr>
      <w:rFonts w:ascii="Univers Condensed" w:hAnsi="Univers Condensed"/>
      <w:b/>
      <w:bCs/>
      <w:caps/>
      <w:spacing w:val="4"/>
      <w:sz w:val="24"/>
      <w:szCs w:val="24"/>
    </w:rPr>
  </w:style>
  <w:style w:type="paragraph" w:styleId="Titre8">
    <w:name w:val="heading 8"/>
    <w:basedOn w:val="Normal"/>
    <w:next w:val="Normal"/>
    <w:qFormat/>
    <w:rsid w:val="007F68BF"/>
    <w:pPr>
      <w:keepNext/>
      <w:numPr>
        <w:ilvl w:val="7"/>
        <w:numId w:val="4"/>
      </w:numPr>
      <w:ind w:right="0"/>
      <w:outlineLvl w:val="7"/>
    </w:pPr>
    <w:rPr>
      <w:rFonts w:ascii="Univers Condensed" w:hAnsi="Univers Condensed"/>
      <w:b/>
      <w:bCs/>
    </w:rPr>
  </w:style>
  <w:style w:type="paragraph" w:styleId="Titre9">
    <w:name w:val="heading 9"/>
    <w:basedOn w:val="Normal"/>
    <w:next w:val="Normal"/>
    <w:qFormat/>
    <w:rsid w:val="007F68BF"/>
    <w:pPr>
      <w:keepNext/>
      <w:numPr>
        <w:ilvl w:val="8"/>
        <w:numId w:val="4"/>
      </w:numPr>
      <w:ind w:right="0"/>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7F68BF"/>
    <w:rPr>
      <w:rFonts w:ascii="Symbol" w:hAnsi="Symbol"/>
    </w:rPr>
  </w:style>
  <w:style w:type="character" w:customStyle="1" w:styleId="WW8Num2z1">
    <w:name w:val="WW8Num2z1"/>
    <w:rsid w:val="007F68BF"/>
    <w:rPr>
      <w:rFonts w:ascii="Courier New" w:hAnsi="Courier New" w:cs="Courier New"/>
    </w:rPr>
  </w:style>
  <w:style w:type="character" w:customStyle="1" w:styleId="WW8Num2z2">
    <w:name w:val="WW8Num2z2"/>
    <w:rsid w:val="007F68BF"/>
    <w:rPr>
      <w:rFonts w:ascii="Wingdings" w:hAnsi="Wingdings"/>
    </w:rPr>
  </w:style>
  <w:style w:type="character" w:customStyle="1" w:styleId="WW8Num3z0">
    <w:name w:val="WW8Num3z0"/>
    <w:rsid w:val="007F68BF"/>
    <w:rPr>
      <w:rFonts w:ascii="Symbol" w:hAnsi="Symbol"/>
    </w:rPr>
  </w:style>
  <w:style w:type="character" w:customStyle="1" w:styleId="WW8Num3z1">
    <w:name w:val="WW8Num3z1"/>
    <w:rsid w:val="007F68BF"/>
    <w:rPr>
      <w:rFonts w:ascii="Courier New" w:hAnsi="Courier New"/>
      <w:sz w:val="20"/>
    </w:rPr>
  </w:style>
  <w:style w:type="character" w:customStyle="1" w:styleId="WW8Num3z2">
    <w:name w:val="WW8Num3z2"/>
    <w:rsid w:val="007F68BF"/>
    <w:rPr>
      <w:rFonts w:ascii="Wingdings" w:hAnsi="Wingdings"/>
      <w:sz w:val="20"/>
    </w:rPr>
  </w:style>
  <w:style w:type="character" w:customStyle="1" w:styleId="WW8Num4z1">
    <w:name w:val="WW8Num4z1"/>
    <w:rsid w:val="007F68BF"/>
    <w:rPr>
      <w:rFonts w:ascii="Courier New" w:hAnsi="Courier New" w:cs="Courier New"/>
    </w:rPr>
  </w:style>
  <w:style w:type="character" w:customStyle="1" w:styleId="WW8Num4z2">
    <w:name w:val="WW8Num4z2"/>
    <w:rsid w:val="007F68BF"/>
    <w:rPr>
      <w:rFonts w:ascii="Wingdings" w:hAnsi="Wingdings"/>
    </w:rPr>
  </w:style>
  <w:style w:type="character" w:customStyle="1" w:styleId="WW8Num5z0">
    <w:name w:val="WW8Num5z0"/>
    <w:rsid w:val="007F68BF"/>
    <w:rPr>
      <w:rFonts w:ascii="Symbol" w:hAnsi="Symbol"/>
    </w:rPr>
  </w:style>
  <w:style w:type="character" w:customStyle="1" w:styleId="WW8Num5z1">
    <w:name w:val="WW8Num5z1"/>
    <w:rsid w:val="007F68BF"/>
    <w:rPr>
      <w:rFonts w:ascii="Courier New" w:hAnsi="Courier New" w:cs="Courier New"/>
    </w:rPr>
  </w:style>
  <w:style w:type="character" w:customStyle="1" w:styleId="WW8Num5z2">
    <w:name w:val="WW8Num5z2"/>
    <w:rsid w:val="007F68BF"/>
    <w:rPr>
      <w:rFonts w:ascii="Wingdings" w:hAnsi="Wingdings"/>
    </w:rPr>
  </w:style>
  <w:style w:type="character" w:customStyle="1" w:styleId="WW8Num7z0">
    <w:name w:val="WW8Num7z0"/>
    <w:rsid w:val="007F68BF"/>
    <w:rPr>
      <w:rFonts w:ascii="Symbol" w:hAnsi="Symbol"/>
      <w:sz w:val="20"/>
    </w:rPr>
  </w:style>
  <w:style w:type="character" w:customStyle="1" w:styleId="WW8Num7z1">
    <w:name w:val="WW8Num7z1"/>
    <w:rsid w:val="007F68BF"/>
    <w:rPr>
      <w:rFonts w:ascii="Courier New" w:hAnsi="Courier New"/>
      <w:sz w:val="20"/>
    </w:rPr>
  </w:style>
  <w:style w:type="character" w:customStyle="1" w:styleId="WW8Num7z2">
    <w:name w:val="WW8Num7z2"/>
    <w:rsid w:val="007F68BF"/>
    <w:rPr>
      <w:rFonts w:ascii="Wingdings" w:hAnsi="Wingdings"/>
      <w:sz w:val="20"/>
    </w:rPr>
  </w:style>
  <w:style w:type="character" w:customStyle="1" w:styleId="WW8Num8z0">
    <w:name w:val="WW8Num8z0"/>
    <w:rsid w:val="007F68BF"/>
    <w:rPr>
      <w:rFonts w:ascii="Symbol" w:hAnsi="Symbol"/>
      <w:sz w:val="20"/>
    </w:rPr>
  </w:style>
  <w:style w:type="character" w:customStyle="1" w:styleId="WW8Num8z1">
    <w:name w:val="WW8Num8z1"/>
    <w:rsid w:val="007F68BF"/>
    <w:rPr>
      <w:rFonts w:ascii="Courier New" w:hAnsi="Courier New"/>
    </w:rPr>
  </w:style>
  <w:style w:type="character" w:customStyle="1" w:styleId="WW8Num8z2">
    <w:name w:val="WW8Num8z2"/>
    <w:rsid w:val="007F68BF"/>
    <w:rPr>
      <w:rFonts w:ascii="Wingdings" w:hAnsi="Wingdings"/>
    </w:rPr>
  </w:style>
  <w:style w:type="character" w:customStyle="1" w:styleId="WW8Num9z0">
    <w:name w:val="WW8Num9z0"/>
    <w:rsid w:val="007F68BF"/>
    <w:rPr>
      <w:rFonts w:ascii="Symbol" w:hAnsi="Symbol"/>
    </w:rPr>
  </w:style>
  <w:style w:type="character" w:customStyle="1" w:styleId="WW8Num9z1">
    <w:name w:val="WW8Num9z1"/>
    <w:rsid w:val="007F68BF"/>
    <w:rPr>
      <w:rFonts w:ascii="Courier New" w:hAnsi="Courier New" w:cs="Courier New"/>
    </w:rPr>
  </w:style>
  <w:style w:type="character" w:customStyle="1" w:styleId="WW8Num9z2">
    <w:name w:val="WW8Num9z2"/>
    <w:rsid w:val="007F68BF"/>
    <w:rPr>
      <w:rFonts w:ascii="Wingdings" w:hAnsi="Wingdings"/>
    </w:rPr>
  </w:style>
  <w:style w:type="character" w:customStyle="1" w:styleId="WW8Num11z0">
    <w:name w:val="WW8Num11z0"/>
    <w:rsid w:val="007F68BF"/>
    <w:rPr>
      <w:rFonts w:ascii="Symbol" w:hAnsi="Symbol"/>
    </w:rPr>
  </w:style>
  <w:style w:type="character" w:customStyle="1" w:styleId="WW8Num11z1">
    <w:name w:val="WW8Num11z1"/>
    <w:rsid w:val="007F68BF"/>
    <w:rPr>
      <w:rFonts w:ascii="Courier New" w:hAnsi="Courier New" w:cs="Courier New"/>
    </w:rPr>
  </w:style>
  <w:style w:type="character" w:customStyle="1" w:styleId="WW8Num11z2">
    <w:name w:val="WW8Num11z2"/>
    <w:rsid w:val="007F68BF"/>
    <w:rPr>
      <w:rFonts w:ascii="Wingdings" w:hAnsi="Wingdings"/>
    </w:rPr>
  </w:style>
  <w:style w:type="character" w:customStyle="1" w:styleId="WW8Num12z0">
    <w:name w:val="WW8Num12z0"/>
    <w:rsid w:val="007F68BF"/>
    <w:rPr>
      <w:rFonts w:ascii="Symbol" w:hAnsi="Symbol"/>
      <w:sz w:val="20"/>
    </w:rPr>
  </w:style>
  <w:style w:type="character" w:customStyle="1" w:styleId="WW8Num12z1">
    <w:name w:val="WW8Num12z1"/>
    <w:rsid w:val="007F68BF"/>
    <w:rPr>
      <w:rFonts w:ascii="Courier New" w:hAnsi="Courier New"/>
      <w:sz w:val="20"/>
    </w:rPr>
  </w:style>
  <w:style w:type="character" w:customStyle="1" w:styleId="WW8Num12z2">
    <w:name w:val="WW8Num12z2"/>
    <w:rsid w:val="007F68BF"/>
    <w:rPr>
      <w:rFonts w:ascii="Wingdings" w:hAnsi="Wingdings"/>
      <w:sz w:val="20"/>
    </w:rPr>
  </w:style>
  <w:style w:type="character" w:customStyle="1" w:styleId="WW8Num13z0">
    <w:name w:val="WW8Num13z0"/>
    <w:rsid w:val="007F68BF"/>
    <w:rPr>
      <w:rFonts w:ascii="Helvetica" w:hAnsi="Helvetica"/>
      <w:b w:val="0"/>
      <w:i w:val="0"/>
      <w:color w:val="auto"/>
      <w:sz w:val="22"/>
    </w:rPr>
  </w:style>
  <w:style w:type="character" w:customStyle="1" w:styleId="WW8Num13z1">
    <w:name w:val="WW8Num13z1"/>
    <w:rsid w:val="007F68BF"/>
    <w:rPr>
      <w:rFonts w:ascii="Courier New" w:hAnsi="Courier New"/>
      <w:sz w:val="20"/>
    </w:rPr>
  </w:style>
  <w:style w:type="character" w:customStyle="1" w:styleId="WW8Num13z2">
    <w:name w:val="WW8Num13z2"/>
    <w:rsid w:val="007F68BF"/>
    <w:rPr>
      <w:rFonts w:ascii="Wingdings" w:hAnsi="Wingdings"/>
      <w:sz w:val="20"/>
    </w:rPr>
  </w:style>
  <w:style w:type="character" w:customStyle="1" w:styleId="WW8Num14z0">
    <w:name w:val="WW8Num14z0"/>
    <w:rsid w:val="007F68BF"/>
    <w:rPr>
      <w:rFonts w:ascii="Helvetica" w:hAnsi="Helvetica"/>
      <w:b w:val="0"/>
      <w:i w:val="0"/>
      <w:color w:val="auto"/>
      <w:sz w:val="22"/>
    </w:rPr>
  </w:style>
  <w:style w:type="character" w:customStyle="1" w:styleId="WW8Num14z1">
    <w:name w:val="WW8Num14z1"/>
    <w:rsid w:val="007F68BF"/>
    <w:rPr>
      <w:rFonts w:ascii="Courier New" w:hAnsi="Courier New"/>
      <w:sz w:val="20"/>
    </w:rPr>
  </w:style>
  <w:style w:type="character" w:customStyle="1" w:styleId="WW8Num14z2">
    <w:name w:val="WW8Num14z2"/>
    <w:rsid w:val="007F68BF"/>
    <w:rPr>
      <w:rFonts w:ascii="Wingdings" w:hAnsi="Wingdings"/>
      <w:sz w:val="20"/>
    </w:rPr>
  </w:style>
  <w:style w:type="character" w:customStyle="1" w:styleId="WW8Num15z0">
    <w:name w:val="WW8Num15z0"/>
    <w:rsid w:val="007F68BF"/>
    <w:rPr>
      <w:rFonts w:ascii="Symbol" w:hAnsi="Symbol"/>
      <w:sz w:val="20"/>
    </w:rPr>
  </w:style>
  <w:style w:type="character" w:customStyle="1" w:styleId="WW8Num15z1">
    <w:name w:val="WW8Num15z1"/>
    <w:rsid w:val="007F68BF"/>
    <w:rPr>
      <w:rFonts w:ascii="Wingdings" w:eastAsia="Times New Roman" w:hAnsi="Wingdings" w:cs="Times New Roman"/>
    </w:rPr>
  </w:style>
  <w:style w:type="character" w:customStyle="1" w:styleId="WW8Num15z2">
    <w:name w:val="WW8Num15z2"/>
    <w:rsid w:val="007F68BF"/>
    <w:rPr>
      <w:rFonts w:ascii="Wingdings" w:hAnsi="Wingdings"/>
      <w:sz w:val="20"/>
    </w:rPr>
  </w:style>
  <w:style w:type="character" w:customStyle="1" w:styleId="WW8Num16z0">
    <w:name w:val="WW8Num16z0"/>
    <w:rsid w:val="007F68BF"/>
    <w:rPr>
      <w:rFonts w:ascii="Symbol" w:hAnsi="Symbol"/>
      <w:sz w:val="20"/>
    </w:rPr>
  </w:style>
  <w:style w:type="character" w:customStyle="1" w:styleId="WW8Num16z1">
    <w:name w:val="WW8Num16z1"/>
    <w:rsid w:val="007F68BF"/>
    <w:rPr>
      <w:rFonts w:ascii="Courier New" w:hAnsi="Courier New"/>
      <w:sz w:val="20"/>
    </w:rPr>
  </w:style>
  <w:style w:type="character" w:customStyle="1" w:styleId="WW8Num16z2">
    <w:name w:val="WW8Num16z2"/>
    <w:rsid w:val="007F68BF"/>
    <w:rPr>
      <w:rFonts w:ascii="Wingdings" w:hAnsi="Wingdings"/>
      <w:sz w:val="20"/>
    </w:rPr>
  </w:style>
  <w:style w:type="character" w:customStyle="1" w:styleId="WW8Num17z0">
    <w:name w:val="WW8Num17z0"/>
    <w:rsid w:val="007F68BF"/>
    <w:rPr>
      <w:rFonts w:ascii="Symbol" w:hAnsi="Symbol"/>
      <w:sz w:val="20"/>
    </w:rPr>
  </w:style>
  <w:style w:type="character" w:customStyle="1" w:styleId="WW8Num17z1">
    <w:name w:val="WW8Num17z1"/>
    <w:rsid w:val="007F68BF"/>
    <w:rPr>
      <w:rFonts w:ascii="Courier New" w:hAnsi="Courier New"/>
      <w:sz w:val="20"/>
    </w:rPr>
  </w:style>
  <w:style w:type="character" w:customStyle="1" w:styleId="WW8Num17z2">
    <w:name w:val="WW8Num17z2"/>
    <w:rsid w:val="007F68BF"/>
    <w:rPr>
      <w:rFonts w:ascii="Wingdings" w:hAnsi="Wingdings"/>
      <w:sz w:val="20"/>
    </w:rPr>
  </w:style>
  <w:style w:type="character" w:customStyle="1" w:styleId="WW8Num18z0">
    <w:name w:val="WW8Num18z0"/>
    <w:rsid w:val="007F68BF"/>
    <w:rPr>
      <w:rFonts w:ascii="Symbol" w:hAnsi="Symbol"/>
      <w:sz w:val="20"/>
    </w:rPr>
  </w:style>
  <w:style w:type="character" w:customStyle="1" w:styleId="WW8Num18z1">
    <w:name w:val="WW8Num18z1"/>
    <w:rsid w:val="007F68BF"/>
    <w:rPr>
      <w:rFonts w:ascii="Courier New" w:hAnsi="Courier New"/>
      <w:sz w:val="20"/>
    </w:rPr>
  </w:style>
  <w:style w:type="character" w:customStyle="1" w:styleId="WW8Num18z2">
    <w:name w:val="WW8Num18z2"/>
    <w:rsid w:val="007F68BF"/>
    <w:rPr>
      <w:rFonts w:ascii="Wingdings" w:hAnsi="Wingdings"/>
      <w:sz w:val="20"/>
    </w:rPr>
  </w:style>
  <w:style w:type="character" w:customStyle="1" w:styleId="WW8Num19z0">
    <w:name w:val="WW8Num19z0"/>
    <w:rsid w:val="007F68BF"/>
    <w:rPr>
      <w:rFonts w:ascii="Symbol" w:hAnsi="Symbol"/>
      <w:sz w:val="20"/>
    </w:rPr>
  </w:style>
  <w:style w:type="character" w:customStyle="1" w:styleId="WW8Num20z0">
    <w:name w:val="WW8Num20z0"/>
    <w:rsid w:val="007F68BF"/>
    <w:rPr>
      <w:rFonts w:ascii="Symbol" w:hAnsi="Symbol"/>
      <w:sz w:val="20"/>
    </w:rPr>
  </w:style>
  <w:style w:type="character" w:customStyle="1" w:styleId="WW8Num20z1">
    <w:name w:val="WW8Num20z1"/>
    <w:rsid w:val="007F68BF"/>
    <w:rPr>
      <w:rFonts w:ascii="Courier New" w:hAnsi="Courier New"/>
      <w:sz w:val="20"/>
    </w:rPr>
  </w:style>
  <w:style w:type="character" w:customStyle="1" w:styleId="WW8Num20z2">
    <w:name w:val="WW8Num20z2"/>
    <w:rsid w:val="007F68BF"/>
    <w:rPr>
      <w:rFonts w:ascii="Wingdings" w:hAnsi="Wingdings"/>
      <w:sz w:val="20"/>
    </w:rPr>
  </w:style>
  <w:style w:type="character" w:customStyle="1" w:styleId="WW8Num21z0">
    <w:name w:val="WW8Num21z0"/>
    <w:rsid w:val="007F68BF"/>
    <w:rPr>
      <w:rFonts w:ascii="Symbol" w:hAnsi="Symbol"/>
    </w:rPr>
  </w:style>
  <w:style w:type="character" w:customStyle="1" w:styleId="WW8Num21z1">
    <w:name w:val="WW8Num21z1"/>
    <w:rsid w:val="007F68BF"/>
    <w:rPr>
      <w:rFonts w:ascii="Courier New" w:hAnsi="Courier New"/>
      <w:sz w:val="20"/>
    </w:rPr>
  </w:style>
  <w:style w:type="character" w:customStyle="1" w:styleId="WW8Num21z2">
    <w:name w:val="WW8Num21z2"/>
    <w:rsid w:val="007F68BF"/>
    <w:rPr>
      <w:rFonts w:ascii="Wingdings" w:hAnsi="Wingdings"/>
      <w:sz w:val="20"/>
    </w:rPr>
  </w:style>
  <w:style w:type="character" w:customStyle="1" w:styleId="WW8Num22z0">
    <w:name w:val="WW8Num22z0"/>
    <w:rsid w:val="007F68BF"/>
    <w:rPr>
      <w:rFonts w:ascii="Symbol" w:hAnsi="Symbol"/>
      <w:sz w:val="20"/>
    </w:rPr>
  </w:style>
  <w:style w:type="character" w:customStyle="1" w:styleId="WW8Num22z1">
    <w:name w:val="WW8Num22z1"/>
    <w:rsid w:val="007F68BF"/>
    <w:rPr>
      <w:rFonts w:ascii="Courier New" w:hAnsi="Courier New"/>
      <w:sz w:val="20"/>
    </w:rPr>
  </w:style>
  <w:style w:type="character" w:customStyle="1" w:styleId="WW8Num22z2">
    <w:name w:val="WW8Num22z2"/>
    <w:rsid w:val="007F68BF"/>
    <w:rPr>
      <w:rFonts w:ascii="Wingdings" w:hAnsi="Wingdings"/>
      <w:sz w:val="20"/>
    </w:rPr>
  </w:style>
  <w:style w:type="character" w:customStyle="1" w:styleId="WW8Num23z0">
    <w:name w:val="WW8Num23z0"/>
    <w:rsid w:val="007F68BF"/>
    <w:rPr>
      <w:rFonts w:ascii="Symbol" w:hAnsi="Symbol"/>
      <w:sz w:val="20"/>
    </w:rPr>
  </w:style>
  <w:style w:type="character" w:customStyle="1" w:styleId="WW8Num23z1">
    <w:name w:val="WW8Num23z1"/>
    <w:rsid w:val="007F68BF"/>
    <w:rPr>
      <w:rFonts w:ascii="Courier New" w:hAnsi="Courier New"/>
      <w:sz w:val="20"/>
    </w:rPr>
  </w:style>
  <w:style w:type="character" w:customStyle="1" w:styleId="WW8Num23z2">
    <w:name w:val="WW8Num23z2"/>
    <w:rsid w:val="007F68BF"/>
    <w:rPr>
      <w:rFonts w:ascii="Wingdings" w:hAnsi="Wingdings"/>
      <w:sz w:val="20"/>
    </w:rPr>
  </w:style>
  <w:style w:type="character" w:customStyle="1" w:styleId="WW8Num24z0">
    <w:name w:val="WW8Num24z0"/>
    <w:rsid w:val="007F68BF"/>
    <w:rPr>
      <w:rFonts w:ascii="Symbol" w:hAnsi="Symbol"/>
    </w:rPr>
  </w:style>
  <w:style w:type="character" w:customStyle="1" w:styleId="WW8Num24z1">
    <w:name w:val="WW8Num24z1"/>
    <w:rsid w:val="007F68BF"/>
    <w:rPr>
      <w:rFonts w:ascii="Courier New" w:hAnsi="Courier New" w:cs="Courier New"/>
    </w:rPr>
  </w:style>
  <w:style w:type="character" w:customStyle="1" w:styleId="WW8Num24z2">
    <w:name w:val="WW8Num24z2"/>
    <w:rsid w:val="007F68BF"/>
    <w:rPr>
      <w:rFonts w:ascii="Wingdings" w:hAnsi="Wingdings"/>
    </w:rPr>
  </w:style>
  <w:style w:type="character" w:customStyle="1" w:styleId="WW8Num25z0">
    <w:name w:val="WW8Num25z0"/>
    <w:rsid w:val="007F68BF"/>
    <w:rPr>
      <w:rFonts w:ascii="Wingdings" w:hAnsi="Wingdings"/>
      <w:sz w:val="40"/>
    </w:rPr>
  </w:style>
  <w:style w:type="character" w:customStyle="1" w:styleId="WW8Num26z0">
    <w:name w:val="WW8Num26z0"/>
    <w:rsid w:val="007F68BF"/>
    <w:rPr>
      <w:rFonts w:ascii="Symbol" w:hAnsi="Symbol"/>
      <w:sz w:val="20"/>
    </w:rPr>
  </w:style>
  <w:style w:type="character" w:customStyle="1" w:styleId="WW8Num26z1">
    <w:name w:val="WW8Num26z1"/>
    <w:rsid w:val="007F68BF"/>
    <w:rPr>
      <w:rFonts w:ascii="Courier New" w:hAnsi="Courier New"/>
      <w:sz w:val="20"/>
    </w:rPr>
  </w:style>
  <w:style w:type="character" w:customStyle="1" w:styleId="WW8Num26z2">
    <w:name w:val="WW8Num26z2"/>
    <w:rsid w:val="007F68BF"/>
    <w:rPr>
      <w:rFonts w:ascii="Wingdings" w:hAnsi="Wingdings"/>
      <w:sz w:val="20"/>
    </w:rPr>
  </w:style>
  <w:style w:type="character" w:customStyle="1" w:styleId="WW8Num27z0">
    <w:name w:val="WW8Num27z0"/>
    <w:rsid w:val="007F68BF"/>
    <w:rPr>
      <w:rFonts w:ascii="Symbol" w:hAnsi="Symbol"/>
      <w:sz w:val="20"/>
    </w:rPr>
  </w:style>
  <w:style w:type="character" w:customStyle="1" w:styleId="WW8Num27z1">
    <w:name w:val="WW8Num27z1"/>
    <w:rsid w:val="007F68BF"/>
    <w:rPr>
      <w:rFonts w:ascii="Courier New" w:hAnsi="Courier New"/>
      <w:sz w:val="20"/>
    </w:rPr>
  </w:style>
  <w:style w:type="character" w:customStyle="1" w:styleId="WW8Num27z2">
    <w:name w:val="WW8Num27z2"/>
    <w:rsid w:val="007F68BF"/>
    <w:rPr>
      <w:rFonts w:ascii="Wingdings" w:hAnsi="Wingdings"/>
      <w:sz w:val="20"/>
    </w:rPr>
  </w:style>
  <w:style w:type="character" w:customStyle="1" w:styleId="WW8Num28z0">
    <w:name w:val="WW8Num28z0"/>
    <w:rsid w:val="007F68BF"/>
    <w:rPr>
      <w:rFonts w:ascii="Symbol" w:hAnsi="Symbol"/>
    </w:rPr>
  </w:style>
  <w:style w:type="character" w:customStyle="1" w:styleId="WW8Num28z1">
    <w:name w:val="WW8Num28z1"/>
    <w:rsid w:val="007F68BF"/>
    <w:rPr>
      <w:rFonts w:ascii="Courier New" w:hAnsi="Courier New" w:cs="Courier New"/>
    </w:rPr>
  </w:style>
  <w:style w:type="character" w:customStyle="1" w:styleId="WW8Num28z2">
    <w:name w:val="WW8Num28z2"/>
    <w:rsid w:val="007F68BF"/>
    <w:rPr>
      <w:rFonts w:ascii="Wingdings" w:hAnsi="Wingdings"/>
    </w:rPr>
  </w:style>
  <w:style w:type="character" w:customStyle="1" w:styleId="WW8Num29z0">
    <w:name w:val="WW8Num29z0"/>
    <w:rsid w:val="007F68BF"/>
    <w:rPr>
      <w:rFonts w:ascii="Symbol" w:hAnsi="Symbol"/>
      <w:sz w:val="20"/>
    </w:rPr>
  </w:style>
  <w:style w:type="character" w:customStyle="1" w:styleId="WW8Num30z0">
    <w:name w:val="WW8Num30z0"/>
    <w:rsid w:val="007F68BF"/>
    <w:rPr>
      <w:rFonts w:ascii="Symbol" w:hAnsi="Symbol"/>
    </w:rPr>
  </w:style>
  <w:style w:type="character" w:customStyle="1" w:styleId="WW8Num30z1">
    <w:name w:val="WW8Num30z1"/>
    <w:rsid w:val="007F68BF"/>
    <w:rPr>
      <w:rFonts w:ascii="Courier New" w:hAnsi="Courier New"/>
      <w:sz w:val="20"/>
    </w:rPr>
  </w:style>
  <w:style w:type="character" w:customStyle="1" w:styleId="WW8Num30z2">
    <w:name w:val="WW8Num30z2"/>
    <w:rsid w:val="007F68BF"/>
    <w:rPr>
      <w:rFonts w:ascii="Wingdings" w:hAnsi="Wingdings"/>
      <w:sz w:val="20"/>
    </w:rPr>
  </w:style>
  <w:style w:type="character" w:customStyle="1" w:styleId="WW8Num31z0">
    <w:name w:val="WW8Num31z0"/>
    <w:rsid w:val="007F68BF"/>
    <w:rPr>
      <w:rFonts w:ascii="Symbol" w:hAnsi="Symbol"/>
      <w:sz w:val="20"/>
    </w:rPr>
  </w:style>
  <w:style w:type="character" w:customStyle="1" w:styleId="WW8Num31z1">
    <w:name w:val="WW8Num31z1"/>
    <w:rsid w:val="007F68BF"/>
    <w:rPr>
      <w:rFonts w:ascii="Courier New" w:hAnsi="Courier New"/>
      <w:sz w:val="20"/>
    </w:rPr>
  </w:style>
  <w:style w:type="character" w:customStyle="1" w:styleId="WW8Num31z2">
    <w:name w:val="WW8Num31z2"/>
    <w:rsid w:val="007F68BF"/>
    <w:rPr>
      <w:rFonts w:ascii="Wingdings" w:hAnsi="Wingdings"/>
      <w:sz w:val="20"/>
    </w:rPr>
  </w:style>
  <w:style w:type="character" w:customStyle="1" w:styleId="WW8Num32z0">
    <w:name w:val="WW8Num32z0"/>
    <w:rsid w:val="007F68BF"/>
    <w:rPr>
      <w:rFonts w:ascii="Symbol" w:hAnsi="Symbol"/>
    </w:rPr>
  </w:style>
  <w:style w:type="character" w:customStyle="1" w:styleId="WW8Num32z1">
    <w:name w:val="WW8Num32z1"/>
    <w:rsid w:val="007F68BF"/>
    <w:rPr>
      <w:rFonts w:ascii="Courier New" w:hAnsi="Courier New"/>
      <w:sz w:val="20"/>
    </w:rPr>
  </w:style>
  <w:style w:type="character" w:customStyle="1" w:styleId="WW8Num32z2">
    <w:name w:val="WW8Num32z2"/>
    <w:rsid w:val="007F68BF"/>
    <w:rPr>
      <w:rFonts w:ascii="Wingdings" w:hAnsi="Wingdings"/>
      <w:sz w:val="20"/>
    </w:rPr>
  </w:style>
  <w:style w:type="character" w:customStyle="1" w:styleId="WW8Num33z0">
    <w:name w:val="WW8Num33z0"/>
    <w:rsid w:val="007F68BF"/>
    <w:rPr>
      <w:rFonts w:ascii="Symbol" w:hAnsi="Symbol"/>
      <w:sz w:val="20"/>
    </w:rPr>
  </w:style>
  <w:style w:type="character" w:customStyle="1" w:styleId="WW8Num34z0">
    <w:name w:val="WW8Num34z0"/>
    <w:rsid w:val="007F68BF"/>
    <w:rPr>
      <w:rFonts w:ascii="Symbol" w:hAnsi="Symbol"/>
      <w:sz w:val="20"/>
    </w:rPr>
  </w:style>
  <w:style w:type="character" w:customStyle="1" w:styleId="WW8Num34z1">
    <w:name w:val="WW8Num34z1"/>
    <w:rsid w:val="007F68BF"/>
    <w:rPr>
      <w:rFonts w:ascii="Courier New" w:hAnsi="Courier New"/>
      <w:sz w:val="20"/>
    </w:rPr>
  </w:style>
  <w:style w:type="character" w:customStyle="1" w:styleId="WW8Num34z2">
    <w:name w:val="WW8Num34z2"/>
    <w:rsid w:val="007F68BF"/>
    <w:rPr>
      <w:rFonts w:ascii="Wingdings" w:hAnsi="Wingdings"/>
      <w:sz w:val="20"/>
    </w:rPr>
  </w:style>
  <w:style w:type="character" w:customStyle="1" w:styleId="WW8Num35z0">
    <w:name w:val="WW8Num35z0"/>
    <w:rsid w:val="007F68BF"/>
    <w:rPr>
      <w:rFonts w:ascii="Symbol" w:hAnsi="Symbol"/>
      <w:sz w:val="20"/>
    </w:rPr>
  </w:style>
  <w:style w:type="character" w:customStyle="1" w:styleId="WW8Num35z1">
    <w:name w:val="WW8Num35z1"/>
    <w:rsid w:val="007F68BF"/>
    <w:rPr>
      <w:rFonts w:ascii="Courier New" w:hAnsi="Courier New"/>
      <w:sz w:val="20"/>
    </w:rPr>
  </w:style>
  <w:style w:type="character" w:customStyle="1" w:styleId="WW8Num35z2">
    <w:name w:val="WW8Num35z2"/>
    <w:rsid w:val="007F68BF"/>
    <w:rPr>
      <w:rFonts w:ascii="Wingdings" w:hAnsi="Wingdings"/>
      <w:sz w:val="20"/>
    </w:rPr>
  </w:style>
  <w:style w:type="character" w:customStyle="1" w:styleId="WW8Num36z0">
    <w:name w:val="WW8Num36z0"/>
    <w:rsid w:val="007F68BF"/>
    <w:rPr>
      <w:rFonts w:ascii="Symbol" w:hAnsi="Symbol"/>
      <w:sz w:val="20"/>
    </w:rPr>
  </w:style>
  <w:style w:type="character" w:customStyle="1" w:styleId="WW8Num36z1">
    <w:name w:val="WW8Num36z1"/>
    <w:rsid w:val="007F68BF"/>
    <w:rPr>
      <w:rFonts w:ascii="Courier New" w:hAnsi="Courier New"/>
      <w:sz w:val="20"/>
    </w:rPr>
  </w:style>
  <w:style w:type="character" w:customStyle="1" w:styleId="WW8Num36z2">
    <w:name w:val="WW8Num36z2"/>
    <w:rsid w:val="007F68BF"/>
    <w:rPr>
      <w:rFonts w:ascii="Wingdings" w:hAnsi="Wingdings"/>
      <w:sz w:val="20"/>
    </w:rPr>
  </w:style>
  <w:style w:type="character" w:customStyle="1" w:styleId="WW8Num37z0">
    <w:name w:val="WW8Num37z0"/>
    <w:rsid w:val="007F68BF"/>
    <w:rPr>
      <w:rFonts w:ascii="Symbol" w:hAnsi="Symbol"/>
      <w:sz w:val="20"/>
    </w:rPr>
  </w:style>
  <w:style w:type="character" w:customStyle="1" w:styleId="WW8Num37z1">
    <w:name w:val="WW8Num37z1"/>
    <w:rsid w:val="007F68BF"/>
    <w:rPr>
      <w:rFonts w:ascii="Courier New" w:hAnsi="Courier New"/>
      <w:sz w:val="20"/>
    </w:rPr>
  </w:style>
  <w:style w:type="character" w:customStyle="1" w:styleId="WW8Num37z2">
    <w:name w:val="WW8Num37z2"/>
    <w:rsid w:val="007F68BF"/>
    <w:rPr>
      <w:rFonts w:ascii="Wingdings" w:hAnsi="Wingdings"/>
      <w:sz w:val="20"/>
    </w:rPr>
  </w:style>
  <w:style w:type="character" w:customStyle="1" w:styleId="WW8Num38z0">
    <w:name w:val="WW8Num38z0"/>
    <w:rsid w:val="007F68BF"/>
    <w:rPr>
      <w:rFonts w:ascii="Symbol" w:hAnsi="Symbol"/>
      <w:sz w:val="20"/>
    </w:rPr>
  </w:style>
  <w:style w:type="character" w:customStyle="1" w:styleId="WW8Num38z1">
    <w:name w:val="WW8Num38z1"/>
    <w:rsid w:val="007F68BF"/>
    <w:rPr>
      <w:rFonts w:ascii="Courier New" w:hAnsi="Courier New"/>
      <w:sz w:val="20"/>
    </w:rPr>
  </w:style>
  <w:style w:type="character" w:customStyle="1" w:styleId="WW8Num38z2">
    <w:name w:val="WW8Num38z2"/>
    <w:rsid w:val="007F68BF"/>
    <w:rPr>
      <w:rFonts w:ascii="Wingdings" w:hAnsi="Wingdings"/>
      <w:sz w:val="20"/>
    </w:rPr>
  </w:style>
  <w:style w:type="character" w:customStyle="1" w:styleId="WW8Num39z0">
    <w:name w:val="WW8Num39z0"/>
    <w:rsid w:val="007F68BF"/>
    <w:rPr>
      <w:rFonts w:ascii="Symbol" w:hAnsi="Symbol"/>
      <w:sz w:val="20"/>
    </w:rPr>
  </w:style>
  <w:style w:type="character" w:customStyle="1" w:styleId="WW8Num39z1">
    <w:name w:val="WW8Num39z1"/>
    <w:rsid w:val="007F68BF"/>
    <w:rPr>
      <w:rFonts w:ascii="Courier New" w:hAnsi="Courier New"/>
      <w:sz w:val="20"/>
    </w:rPr>
  </w:style>
  <w:style w:type="character" w:customStyle="1" w:styleId="WW8Num39z2">
    <w:name w:val="WW8Num39z2"/>
    <w:rsid w:val="007F68BF"/>
    <w:rPr>
      <w:rFonts w:ascii="Wingdings" w:hAnsi="Wingdings"/>
      <w:sz w:val="20"/>
    </w:rPr>
  </w:style>
  <w:style w:type="character" w:customStyle="1" w:styleId="WW8Num41z0">
    <w:name w:val="WW8Num41z0"/>
    <w:rsid w:val="007F68BF"/>
    <w:rPr>
      <w:rFonts w:ascii="Symbol" w:hAnsi="Symbol"/>
      <w:sz w:val="20"/>
    </w:rPr>
  </w:style>
  <w:style w:type="character" w:customStyle="1" w:styleId="WW8Num41z1">
    <w:name w:val="WW8Num41z1"/>
    <w:rsid w:val="007F68BF"/>
    <w:rPr>
      <w:rFonts w:ascii="Courier New" w:hAnsi="Courier New"/>
      <w:sz w:val="20"/>
    </w:rPr>
  </w:style>
  <w:style w:type="character" w:customStyle="1" w:styleId="WW8Num41z2">
    <w:name w:val="WW8Num41z2"/>
    <w:rsid w:val="007F68BF"/>
    <w:rPr>
      <w:rFonts w:ascii="Wingdings" w:hAnsi="Wingdings"/>
      <w:sz w:val="20"/>
    </w:rPr>
  </w:style>
  <w:style w:type="character" w:customStyle="1" w:styleId="WW8Num42z0">
    <w:name w:val="WW8Num42z0"/>
    <w:rsid w:val="007F68BF"/>
    <w:rPr>
      <w:rFonts w:ascii="Symbol" w:hAnsi="Symbol"/>
    </w:rPr>
  </w:style>
  <w:style w:type="character" w:customStyle="1" w:styleId="WW8Num42z1">
    <w:name w:val="WW8Num42z1"/>
    <w:rsid w:val="007F68BF"/>
    <w:rPr>
      <w:rFonts w:ascii="Courier New" w:hAnsi="Courier New" w:cs="Courier New"/>
    </w:rPr>
  </w:style>
  <w:style w:type="character" w:customStyle="1" w:styleId="WW8Num42z2">
    <w:name w:val="WW8Num42z2"/>
    <w:rsid w:val="007F68BF"/>
    <w:rPr>
      <w:rFonts w:ascii="Wingdings" w:hAnsi="Wingdings"/>
    </w:rPr>
  </w:style>
  <w:style w:type="character" w:customStyle="1" w:styleId="WW8Num44z0">
    <w:name w:val="WW8Num44z0"/>
    <w:rsid w:val="007F68BF"/>
    <w:rPr>
      <w:rFonts w:ascii="Symbol" w:hAnsi="Symbol"/>
      <w:sz w:val="20"/>
    </w:rPr>
  </w:style>
  <w:style w:type="character" w:customStyle="1" w:styleId="WW8Num44z1">
    <w:name w:val="WW8Num44z1"/>
    <w:rsid w:val="007F68BF"/>
    <w:rPr>
      <w:rFonts w:ascii="Courier New" w:hAnsi="Courier New"/>
      <w:sz w:val="20"/>
    </w:rPr>
  </w:style>
  <w:style w:type="character" w:customStyle="1" w:styleId="WW8Num44z2">
    <w:name w:val="WW8Num44z2"/>
    <w:rsid w:val="007F68BF"/>
    <w:rPr>
      <w:rFonts w:ascii="Wingdings" w:hAnsi="Wingdings"/>
      <w:sz w:val="20"/>
    </w:rPr>
  </w:style>
  <w:style w:type="character" w:customStyle="1" w:styleId="WW8Num45z0">
    <w:name w:val="WW8Num45z0"/>
    <w:rsid w:val="007F68BF"/>
    <w:rPr>
      <w:rFonts w:ascii="Symbol" w:hAnsi="Symbol"/>
      <w:sz w:val="20"/>
    </w:rPr>
  </w:style>
  <w:style w:type="character" w:customStyle="1" w:styleId="WW8Num45z1">
    <w:name w:val="WW8Num45z1"/>
    <w:rsid w:val="007F68BF"/>
    <w:rPr>
      <w:rFonts w:ascii="Courier New" w:hAnsi="Courier New"/>
      <w:sz w:val="20"/>
    </w:rPr>
  </w:style>
  <w:style w:type="character" w:customStyle="1" w:styleId="WW8Num45z2">
    <w:name w:val="WW8Num45z2"/>
    <w:rsid w:val="007F68BF"/>
    <w:rPr>
      <w:rFonts w:ascii="Wingdings" w:hAnsi="Wingdings"/>
      <w:sz w:val="20"/>
    </w:rPr>
  </w:style>
  <w:style w:type="character" w:customStyle="1" w:styleId="WW8Num47z0">
    <w:name w:val="WW8Num47z0"/>
    <w:rsid w:val="007F68BF"/>
    <w:rPr>
      <w:rFonts w:ascii="Symbol" w:hAnsi="Symbol"/>
      <w:sz w:val="20"/>
    </w:rPr>
  </w:style>
  <w:style w:type="character" w:customStyle="1" w:styleId="WW8Num47z1">
    <w:name w:val="WW8Num47z1"/>
    <w:rsid w:val="007F68BF"/>
    <w:rPr>
      <w:rFonts w:ascii="Courier New" w:hAnsi="Courier New"/>
      <w:sz w:val="20"/>
    </w:rPr>
  </w:style>
  <w:style w:type="character" w:customStyle="1" w:styleId="WW8Num47z2">
    <w:name w:val="WW8Num47z2"/>
    <w:rsid w:val="007F68BF"/>
    <w:rPr>
      <w:rFonts w:ascii="Wingdings" w:hAnsi="Wingdings"/>
      <w:sz w:val="20"/>
    </w:rPr>
  </w:style>
  <w:style w:type="character" w:customStyle="1" w:styleId="WW8Num48z0">
    <w:name w:val="WW8Num48z0"/>
    <w:rsid w:val="007F68BF"/>
    <w:rPr>
      <w:rFonts w:ascii="Symbol" w:hAnsi="Symbol"/>
      <w:sz w:val="20"/>
    </w:rPr>
  </w:style>
  <w:style w:type="character" w:customStyle="1" w:styleId="WW8Num48z1">
    <w:name w:val="WW8Num48z1"/>
    <w:rsid w:val="007F68BF"/>
    <w:rPr>
      <w:rFonts w:ascii="Courier New" w:hAnsi="Courier New"/>
      <w:sz w:val="20"/>
    </w:rPr>
  </w:style>
  <w:style w:type="character" w:customStyle="1" w:styleId="WW8Num48z2">
    <w:name w:val="WW8Num48z2"/>
    <w:rsid w:val="007F68BF"/>
    <w:rPr>
      <w:rFonts w:ascii="Wingdings" w:hAnsi="Wingdings"/>
      <w:sz w:val="20"/>
    </w:rPr>
  </w:style>
  <w:style w:type="character" w:customStyle="1" w:styleId="WW8Num50z0">
    <w:name w:val="WW8Num50z0"/>
    <w:rsid w:val="007F68BF"/>
    <w:rPr>
      <w:rFonts w:ascii="Symbol" w:hAnsi="Symbol"/>
      <w:sz w:val="20"/>
    </w:rPr>
  </w:style>
  <w:style w:type="character" w:customStyle="1" w:styleId="WW8Num50z1">
    <w:name w:val="WW8Num50z1"/>
    <w:rsid w:val="007F68BF"/>
    <w:rPr>
      <w:rFonts w:ascii="Courier New" w:hAnsi="Courier New"/>
      <w:sz w:val="20"/>
    </w:rPr>
  </w:style>
  <w:style w:type="character" w:customStyle="1" w:styleId="WW8Num50z2">
    <w:name w:val="WW8Num50z2"/>
    <w:rsid w:val="007F68BF"/>
    <w:rPr>
      <w:rFonts w:ascii="Wingdings" w:hAnsi="Wingdings"/>
      <w:sz w:val="20"/>
    </w:rPr>
  </w:style>
  <w:style w:type="character" w:customStyle="1" w:styleId="WW8Num51z0">
    <w:name w:val="WW8Num51z0"/>
    <w:rsid w:val="007F68BF"/>
    <w:rPr>
      <w:rFonts w:ascii="Symbol" w:hAnsi="Symbol"/>
      <w:sz w:val="20"/>
    </w:rPr>
  </w:style>
  <w:style w:type="character" w:customStyle="1" w:styleId="WW8Num51z2">
    <w:name w:val="WW8Num51z2"/>
    <w:rsid w:val="007F68BF"/>
    <w:rPr>
      <w:rFonts w:ascii="Wingdings" w:hAnsi="Wingdings"/>
      <w:sz w:val="20"/>
    </w:rPr>
  </w:style>
  <w:style w:type="character" w:customStyle="1" w:styleId="Policepardfaut3">
    <w:name w:val="Police par défaut3"/>
    <w:rsid w:val="007F68BF"/>
  </w:style>
  <w:style w:type="character" w:styleId="Numrodepage">
    <w:name w:val="page number"/>
    <w:basedOn w:val="Policepardfaut3"/>
    <w:rsid w:val="007F68BF"/>
  </w:style>
  <w:style w:type="character" w:styleId="Lienhypertexte">
    <w:name w:val="Hyperlink"/>
    <w:uiPriority w:val="99"/>
    <w:rsid w:val="007F68BF"/>
    <w:rPr>
      <w:color w:val="0000FF"/>
      <w:u w:val="single"/>
    </w:rPr>
  </w:style>
  <w:style w:type="character" w:customStyle="1" w:styleId="Car">
    <w:name w:val="Car"/>
    <w:rsid w:val="007F68BF"/>
    <w:rPr>
      <w:rFonts w:ascii="Myriad Pro" w:hAnsi="Myriad Pro" w:cs="Arial"/>
      <w:b/>
      <w:bCs/>
      <w:caps/>
      <w:color w:val="FD7A03"/>
      <w:sz w:val="32"/>
      <w:szCs w:val="24"/>
      <w:lang w:val="fr-FR" w:eastAsia="ar-SA" w:bidi="ar-SA"/>
    </w:rPr>
  </w:style>
  <w:style w:type="character" w:customStyle="1" w:styleId="WW8Num4z0">
    <w:name w:val="WW8Num4z0"/>
    <w:rsid w:val="007F68BF"/>
    <w:rPr>
      <w:rFonts w:ascii="Arial" w:eastAsia="Times New Roman" w:hAnsi="Arial" w:cs="Arial"/>
    </w:rPr>
  </w:style>
  <w:style w:type="character" w:customStyle="1" w:styleId="WW8Num10z0">
    <w:name w:val="WW8Num10z0"/>
    <w:rsid w:val="007F68BF"/>
    <w:rPr>
      <w:rFonts w:ascii="Helvetica" w:hAnsi="Helvetica"/>
      <w:b w:val="0"/>
      <w:i w:val="0"/>
      <w:color w:val="auto"/>
      <w:sz w:val="22"/>
    </w:rPr>
  </w:style>
  <w:style w:type="character" w:customStyle="1" w:styleId="WW8Num19z1">
    <w:name w:val="WW8Num19z1"/>
    <w:rsid w:val="007F68BF"/>
    <w:rPr>
      <w:rFonts w:ascii="Courier New" w:hAnsi="Courier New"/>
      <w:sz w:val="20"/>
    </w:rPr>
  </w:style>
  <w:style w:type="character" w:customStyle="1" w:styleId="WW8Num19z2">
    <w:name w:val="WW8Num19z2"/>
    <w:rsid w:val="007F68BF"/>
    <w:rPr>
      <w:rFonts w:ascii="Wingdings" w:hAnsi="Wingdings"/>
      <w:sz w:val="20"/>
    </w:rPr>
  </w:style>
  <w:style w:type="character" w:customStyle="1" w:styleId="WW8Num29z1">
    <w:name w:val="WW8Num29z1"/>
    <w:rsid w:val="007F68BF"/>
    <w:rPr>
      <w:rFonts w:ascii="Courier New" w:hAnsi="Courier New"/>
      <w:sz w:val="20"/>
    </w:rPr>
  </w:style>
  <w:style w:type="character" w:customStyle="1" w:styleId="WW8Num29z2">
    <w:name w:val="WW8Num29z2"/>
    <w:rsid w:val="007F68BF"/>
    <w:rPr>
      <w:rFonts w:ascii="Wingdings" w:hAnsi="Wingdings"/>
      <w:sz w:val="20"/>
    </w:rPr>
  </w:style>
  <w:style w:type="character" w:customStyle="1" w:styleId="WW8Num33z1">
    <w:name w:val="WW8Num33z1"/>
    <w:rsid w:val="007F68BF"/>
    <w:rPr>
      <w:rFonts w:ascii="Courier New" w:hAnsi="Courier New"/>
      <w:sz w:val="20"/>
    </w:rPr>
  </w:style>
  <w:style w:type="character" w:customStyle="1" w:styleId="WW8Num33z2">
    <w:name w:val="WW8Num33z2"/>
    <w:rsid w:val="007F68BF"/>
    <w:rPr>
      <w:rFonts w:ascii="Wingdings" w:hAnsi="Wingdings"/>
      <w:sz w:val="20"/>
    </w:rPr>
  </w:style>
  <w:style w:type="character" w:customStyle="1" w:styleId="WW8Num40z0">
    <w:name w:val="WW8Num40z0"/>
    <w:rsid w:val="007F68BF"/>
    <w:rPr>
      <w:rFonts w:ascii="Symbol" w:hAnsi="Symbol"/>
      <w:sz w:val="20"/>
    </w:rPr>
  </w:style>
  <w:style w:type="character" w:customStyle="1" w:styleId="WW8Num40z1">
    <w:name w:val="WW8Num40z1"/>
    <w:rsid w:val="007F68BF"/>
    <w:rPr>
      <w:rFonts w:ascii="Courier New" w:hAnsi="Courier New"/>
      <w:sz w:val="20"/>
    </w:rPr>
  </w:style>
  <w:style w:type="character" w:customStyle="1" w:styleId="WW8Num40z2">
    <w:name w:val="WW8Num40z2"/>
    <w:rsid w:val="007F68BF"/>
    <w:rPr>
      <w:rFonts w:ascii="Wingdings" w:hAnsi="Wingdings"/>
      <w:sz w:val="20"/>
    </w:rPr>
  </w:style>
  <w:style w:type="character" w:customStyle="1" w:styleId="WW8Num43z0">
    <w:name w:val="WW8Num43z0"/>
    <w:rsid w:val="007F68BF"/>
    <w:rPr>
      <w:rFonts w:ascii="Symbol" w:hAnsi="Symbol"/>
      <w:sz w:val="20"/>
    </w:rPr>
  </w:style>
  <w:style w:type="character" w:customStyle="1" w:styleId="WW8Num43z1">
    <w:name w:val="WW8Num43z1"/>
    <w:rsid w:val="007F68BF"/>
    <w:rPr>
      <w:rFonts w:ascii="Courier New" w:hAnsi="Courier New"/>
      <w:sz w:val="20"/>
    </w:rPr>
  </w:style>
  <w:style w:type="character" w:customStyle="1" w:styleId="WW8Num43z2">
    <w:name w:val="WW8Num43z2"/>
    <w:rsid w:val="007F68BF"/>
    <w:rPr>
      <w:rFonts w:ascii="Wingdings" w:hAnsi="Wingdings"/>
      <w:sz w:val="20"/>
    </w:rPr>
  </w:style>
  <w:style w:type="character" w:customStyle="1" w:styleId="WW8Num46z0">
    <w:name w:val="WW8Num46z0"/>
    <w:rsid w:val="007F68BF"/>
    <w:rPr>
      <w:rFonts w:ascii="Symbol" w:hAnsi="Symbol"/>
    </w:rPr>
  </w:style>
  <w:style w:type="character" w:customStyle="1" w:styleId="WW8Num46z1">
    <w:name w:val="WW8Num46z1"/>
    <w:rsid w:val="007F68BF"/>
    <w:rPr>
      <w:rFonts w:ascii="Courier New" w:hAnsi="Courier New" w:cs="Courier New"/>
    </w:rPr>
  </w:style>
  <w:style w:type="character" w:customStyle="1" w:styleId="WW8Num46z2">
    <w:name w:val="WW8Num46z2"/>
    <w:rsid w:val="007F68BF"/>
    <w:rPr>
      <w:rFonts w:ascii="Wingdings" w:hAnsi="Wingdings"/>
    </w:rPr>
  </w:style>
  <w:style w:type="character" w:customStyle="1" w:styleId="WW8Num49z0">
    <w:name w:val="WW8Num49z0"/>
    <w:rsid w:val="007F68BF"/>
    <w:rPr>
      <w:rFonts w:ascii="Symbol" w:hAnsi="Symbol"/>
      <w:sz w:val="20"/>
    </w:rPr>
  </w:style>
  <w:style w:type="character" w:customStyle="1" w:styleId="WW8Num49z1">
    <w:name w:val="WW8Num49z1"/>
    <w:rsid w:val="007F68BF"/>
    <w:rPr>
      <w:rFonts w:ascii="Courier New" w:hAnsi="Courier New"/>
      <w:sz w:val="20"/>
    </w:rPr>
  </w:style>
  <w:style w:type="character" w:customStyle="1" w:styleId="WW8Num49z2">
    <w:name w:val="WW8Num49z2"/>
    <w:rsid w:val="007F68BF"/>
    <w:rPr>
      <w:rFonts w:ascii="Wingdings" w:hAnsi="Wingdings"/>
      <w:sz w:val="20"/>
    </w:rPr>
  </w:style>
  <w:style w:type="character" w:customStyle="1" w:styleId="Policepardfaut2">
    <w:name w:val="Police par défaut2"/>
    <w:rsid w:val="007F68BF"/>
  </w:style>
  <w:style w:type="character" w:customStyle="1" w:styleId="Policepardfaut1">
    <w:name w:val="Police par défaut1"/>
    <w:rsid w:val="007F68BF"/>
  </w:style>
  <w:style w:type="character" w:customStyle="1" w:styleId="WW8Num4z3">
    <w:name w:val="WW8Num4z3"/>
    <w:rsid w:val="007F68BF"/>
    <w:rPr>
      <w:rFonts w:ascii="Symbol" w:hAnsi="Symbol"/>
    </w:rPr>
  </w:style>
  <w:style w:type="character" w:customStyle="1" w:styleId="WW8Num6z0">
    <w:name w:val="WW8Num6z0"/>
    <w:rsid w:val="007F68BF"/>
    <w:rPr>
      <w:rFonts w:ascii="Symbol" w:hAnsi="Symbol"/>
    </w:rPr>
  </w:style>
  <w:style w:type="character" w:customStyle="1" w:styleId="WW8Num6z1">
    <w:name w:val="WW8Num6z1"/>
    <w:rsid w:val="007F68BF"/>
    <w:rPr>
      <w:rFonts w:ascii="Courier New" w:hAnsi="Courier New" w:cs="Courier New"/>
    </w:rPr>
  </w:style>
  <w:style w:type="character" w:customStyle="1" w:styleId="WW8Num6z2">
    <w:name w:val="WW8Num6z2"/>
    <w:rsid w:val="007F68BF"/>
    <w:rPr>
      <w:rFonts w:ascii="Wingdings" w:hAnsi="Wingdings"/>
    </w:rPr>
  </w:style>
  <w:style w:type="character" w:customStyle="1" w:styleId="WW8Num8z3">
    <w:name w:val="WW8Num8z3"/>
    <w:rsid w:val="007F68BF"/>
    <w:rPr>
      <w:rFonts w:ascii="Symbol" w:hAnsi="Symbol"/>
    </w:rPr>
  </w:style>
  <w:style w:type="character" w:customStyle="1" w:styleId="WW-Policepardfaut">
    <w:name w:val="WW-Police par défaut"/>
    <w:rsid w:val="007F68BF"/>
  </w:style>
  <w:style w:type="character" w:styleId="Lienhypertextesuivivisit">
    <w:name w:val="FollowedHyperlink"/>
    <w:rsid w:val="007F68BF"/>
    <w:rPr>
      <w:color w:val="800080"/>
      <w:u w:val="single"/>
    </w:rPr>
  </w:style>
  <w:style w:type="character" w:customStyle="1" w:styleId="StyleTitre1Car">
    <w:name w:val="Style Titre 1 Car"/>
    <w:basedOn w:val="Car"/>
    <w:rsid w:val="007F68BF"/>
    <w:rPr>
      <w:rFonts w:ascii="Myriad Pro" w:hAnsi="Myriad Pro" w:cs="Arial"/>
      <w:b/>
      <w:bCs/>
      <w:caps/>
      <w:color w:val="FD7A03"/>
      <w:sz w:val="32"/>
      <w:szCs w:val="24"/>
      <w:lang w:val="fr-FR" w:eastAsia="ar-SA" w:bidi="ar-SA"/>
    </w:rPr>
  </w:style>
  <w:style w:type="character" w:customStyle="1" w:styleId="CODE">
    <w:name w:val="CODE"/>
    <w:rsid w:val="007F68BF"/>
    <w:rPr>
      <w:rFonts w:ascii="Courier New" w:hAnsi="Courier New"/>
      <w:sz w:val="20"/>
      <w:szCs w:val="20"/>
    </w:rPr>
  </w:style>
  <w:style w:type="character" w:styleId="CodeHTML">
    <w:name w:val="HTML Code"/>
    <w:uiPriority w:val="99"/>
    <w:rsid w:val="007F68BF"/>
    <w:rPr>
      <w:rFonts w:ascii="Courier New" w:eastAsia="Times New Roman" w:hAnsi="Courier New" w:cs="Courier New"/>
      <w:sz w:val="20"/>
      <w:szCs w:val="20"/>
    </w:rPr>
  </w:style>
  <w:style w:type="character" w:styleId="Accentuation">
    <w:name w:val="Emphasis"/>
    <w:uiPriority w:val="20"/>
    <w:qFormat/>
    <w:rsid w:val="007F68BF"/>
    <w:rPr>
      <w:i/>
      <w:iCs/>
    </w:rPr>
  </w:style>
  <w:style w:type="character" w:customStyle="1" w:styleId="m1">
    <w:name w:val="m1"/>
    <w:rsid w:val="007F68BF"/>
    <w:rPr>
      <w:color w:val="0000FF"/>
    </w:rPr>
  </w:style>
  <w:style w:type="character" w:customStyle="1" w:styleId="t1">
    <w:name w:val="t1"/>
    <w:rsid w:val="007F68BF"/>
    <w:rPr>
      <w:color w:val="990000"/>
    </w:rPr>
  </w:style>
  <w:style w:type="character" w:customStyle="1" w:styleId="ns1">
    <w:name w:val="ns1"/>
    <w:rsid w:val="007F68BF"/>
    <w:rPr>
      <w:color w:val="FF0000"/>
    </w:rPr>
  </w:style>
  <w:style w:type="character" w:customStyle="1" w:styleId="b1">
    <w:name w:val="b1"/>
    <w:rsid w:val="007F68BF"/>
    <w:rPr>
      <w:rFonts w:ascii="Courier New" w:hAnsi="Courier New" w:cs="Courier New"/>
      <w:b/>
      <w:bCs/>
      <w:strike w:val="0"/>
      <w:dstrike w:val="0"/>
      <w:color w:val="FF0000"/>
      <w:u w:val="none"/>
    </w:rPr>
  </w:style>
  <w:style w:type="character" w:customStyle="1" w:styleId="tx1">
    <w:name w:val="tx1"/>
    <w:rsid w:val="007F68BF"/>
    <w:rPr>
      <w:b/>
      <w:bCs/>
    </w:rPr>
  </w:style>
  <w:style w:type="character" w:customStyle="1" w:styleId="javacode">
    <w:name w:val="java_code"/>
    <w:basedOn w:val="Policepardfaut2"/>
    <w:rsid w:val="007F68BF"/>
  </w:style>
  <w:style w:type="character" w:customStyle="1" w:styleId="javach">
    <w:name w:val="java_ch"/>
    <w:basedOn w:val="Policepardfaut2"/>
    <w:rsid w:val="007F68BF"/>
  </w:style>
  <w:style w:type="character" w:customStyle="1" w:styleId="javakw">
    <w:name w:val="java_kw"/>
    <w:basedOn w:val="Policepardfaut2"/>
    <w:rsid w:val="007F68BF"/>
  </w:style>
  <w:style w:type="character" w:customStyle="1" w:styleId="xmlcode">
    <w:name w:val="xml_code"/>
    <w:basedOn w:val="Policepardfaut2"/>
    <w:rsid w:val="007F68BF"/>
  </w:style>
  <w:style w:type="character" w:customStyle="1" w:styleId="xmlch">
    <w:name w:val="xml_ch"/>
    <w:basedOn w:val="Policepardfaut2"/>
    <w:rsid w:val="007F68BF"/>
  </w:style>
  <w:style w:type="character" w:customStyle="1" w:styleId="xmlbalise">
    <w:name w:val="xml_balise"/>
    <w:basedOn w:val="Policepardfaut2"/>
    <w:rsid w:val="007F68BF"/>
  </w:style>
  <w:style w:type="character" w:customStyle="1" w:styleId="a2">
    <w:name w:val="a2"/>
    <w:basedOn w:val="Policepardfaut2"/>
    <w:rsid w:val="007F68BF"/>
  </w:style>
  <w:style w:type="character" w:styleId="lev">
    <w:name w:val="Strong"/>
    <w:uiPriority w:val="22"/>
    <w:qFormat/>
    <w:rsid w:val="007F68BF"/>
    <w:rPr>
      <w:b/>
      <w:bCs/>
    </w:rPr>
  </w:style>
  <w:style w:type="character" w:customStyle="1" w:styleId="aep1">
    <w:name w:val="aep1"/>
    <w:rsid w:val="007F68BF"/>
    <w:rPr>
      <w:i/>
      <w:iCs/>
      <w:color w:val="666666"/>
    </w:rPr>
  </w:style>
  <w:style w:type="character" w:customStyle="1" w:styleId="a">
    <w:name w:val="a"/>
    <w:basedOn w:val="Policepardfaut2"/>
    <w:rsid w:val="007F68BF"/>
  </w:style>
  <w:style w:type="character" w:customStyle="1" w:styleId="ExplorateurdedocumentsCar">
    <w:name w:val="Explorateur de documents Car"/>
    <w:rsid w:val="007F68BF"/>
    <w:rPr>
      <w:rFonts w:ascii="Tahoma" w:hAnsi="Tahoma" w:cs="Tahoma"/>
      <w:sz w:val="24"/>
      <w:szCs w:val="24"/>
      <w:shd w:val="clear" w:color="auto" w:fill="000080"/>
    </w:rPr>
  </w:style>
  <w:style w:type="character" w:customStyle="1" w:styleId="TextedebullesCar">
    <w:name w:val="Texte de bulles Car"/>
    <w:rsid w:val="007F68BF"/>
    <w:rPr>
      <w:rFonts w:ascii="Tahoma" w:hAnsi="Tahoma" w:cs="Tahoma"/>
      <w:sz w:val="16"/>
      <w:szCs w:val="16"/>
    </w:rPr>
  </w:style>
  <w:style w:type="character" w:customStyle="1" w:styleId="PrformatHTMLCar">
    <w:name w:val="Préformaté HTML Car"/>
    <w:uiPriority w:val="99"/>
    <w:rsid w:val="007F68BF"/>
    <w:rPr>
      <w:rFonts w:ascii="Courier New" w:hAnsi="Courier New" w:cs="Courier New"/>
      <w:kern w:val="1"/>
    </w:rPr>
  </w:style>
  <w:style w:type="character" w:customStyle="1" w:styleId="z-HautduformulaireCar">
    <w:name w:val="z-Haut du formulaire Car"/>
    <w:rsid w:val="007F68BF"/>
    <w:rPr>
      <w:rFonts w:ascii="Arial" w:hAnsi="Arial" w:cs="Arial"/>
      <w:vanish/>
      <w:kern w:val="1"/>
      <w:sz w:val="16"/>
      <w:szCs w:val="16"/>
    </w:rPr>
  </w:style>
  <w:style w:type="character" w:customStyle="1" w:styleId="z-BasduformulaireCar">
    <w:name w:val="z-Bas du formulaire Car"/>
    <w:rsid w:val="007F68BF"/>
    <w:rPr>
      <w:rFonts w:ascii="Arial" w:hAnsi="Arial" w:cs="Arial"/>
      <w:vanish/>
      <w:kern w:val="1"/>
      <w:sz w:val="16"/>
      <w:szCs w:val="16"/>
    </w:rPr>
  </w:style>
  <w:style w:type="character" w:customStyle="1" w:styleId="TextedebullesCar1">
    <w:name w:val="Texte de bulles Car1"/>
    <w:rsid w:val="007F68BF"/>
    <w:rPr>
      <w:rFonts w:ascii="Tahoma" w:hAnsi="Tahoma" w:cs="Tahoma"/>
      <w:kern w:val="1"/>
      <w:sz w:val="16"/>
      <w:szCs w:val="16"/>
    </w:rPr>
  </w:style>
  <w:style w:type="character" w:customStyle="1" w:styleId="CitationintenseCar">
    <w:name w:val="Citation intense Car"/>
    <w:rsid w:val="007F68BF"/>
    <w:rPr>
      <w:rFonts w:ascii="Arial" w:hAnsi="Arial"/>
      <w:b/>
      <w:bCs/>
      <w:i/>
      <w:iCs/>
      <w:color w:val="4F81BD"/>
      <w:kern w:val="1"/>
    </w:rPr>
  </w:style>
  <w:style w:type="character" w:customStyle="1" w:styleId="start-tag">
    <w:name w:val="start-tag"/>
    <w:basedOn w:val="Policepardfaut3"/>
    <w:rsid w:val="007F68BF"/>
  </w:style>
  <w:style w:type="character" w:customStyle="1" w:styleId="end-tag">
    <w:name w:val="end-tag"/>
    <w:basedOn w:val="Policepardfaut3"/>
    <w:rsid w:val="007F68BF"/>
  </w:style>
  <w:style w:type="character" w:customStyle="1" w:styleId="attribute-name">
    <w:name w:val="attribute-name"/>
    <w:basedOn w:val="Policepardfaut3"/>
    <w:rsid w:val="007F68BF"/>
  </w:style>
  <w:style w:type="character" w:customStyle="1" w:styleId="attribute-value">
    <w:name w:val="attribute-value"/>
    <w:basedOn w:val="Policepardfaut3"/>
    <w:rsid w:val="007F68BF"/>
  </w:style>
  <w:style w:type="character" w:customStyle="1" w:styleId="entity">
    <w:name w:val="entity"/>
    <w:basedOn w:val="Policepardfaut3"/>
    <w:rsid w:val="007F68BF"/>
  </w:style>
  <w:style w:type="paragraph" w:customStyle="1" w:styleId="Titre30">
    <w:name w:val="Titre3"/>
    <w:basedOn w:val="Normal"/>
    <w:next w:val="Corpsdetexte"/>
    <w:rsid w:val="007F68BF"/>
    <w:pPr>
      <w:keepNext/>
      <w:spacing w:before="240" w:after="120"/>
    </w:pPr>
    <w:rPr>
      <w:rFonts w:eastAsia="Lucida Sans Unicode" w:cs="Tahoma"/>
      <w:sz w:val="28"/>
      <w:szCs w:val="28"/>
    </w:rPr>
  </w:style>
  <w:style w:type="paragraph" w:styleId="Corpsdetexte">
    <w:name w:val="Body Text"/>
    <w:basedOn w:val="Normal"/>
    <w:rsid w:val="007F68BF"/>
    <w:rPr>
      <w:iCs/>
      <w:szCs w:val="44"/>
    </w:rPr>
  </w:style>
  <w:style w:type="paragraph" w:styleId="Liste">
    <w:name w:val="List"/>
    <w:basedOn w:val="Corpsdetexte"/>
    <w:rsid w:val="007F68BF"/>
    <w:pPr>
      <w:ind w:right="0"/>
    </w:pPr>
    <w:rPr>
      <w:rFonts w:ascii="Garamond" w:hAnsi="Garamond" w:cs="Tahoma"/>
      <w:i/>
      <w:kern w:val="1"/>
      <w:sz w:val="44"/>
    </w:rPr>
  </w:style>
  <w:style w:type="paragraph" w:customStyle="1" w:styleId="Lgende3">
    <w:name w:val="Légende3"/>
    <w:basedOn w:val="Normal"/>
    <w:rsid w:val="007F68BF"/>
    <w:pPr>
      <w:suppressLineNumbers/>
      <w:spacing w:before="120" w:after="120"/>
    </w:pPr>
    <w:rPr>
      <w:rFonts w:cs="Tahoma"/>
      <w:i/>
      <w:iCs/>
      <w:sz w:val="24"/>
      <w:szCs w:val="24"/>
    </w:rPr>
  </w:style>
  <w:style w:type="paragraph" w:customStyle="1" w:styleId="Index">
    <w:name w:val="Index"/>
    <w:basedOn w:val="Normal"/>
    <w:rsid w:val="007F68BF"/>
    <w:pPr>
      <w:suppressLineNumbers/>
      <w:ind w:right="0"/>
    </w:pPr>
    <w:rPr>
      <w:rFonts w:cs="Tahoma"/>
      <w:kern w:val="1"/>
    </w:rPr>
  </w:style>
  <w:style w:type="paragraph" w:styleId="Bibliographie">
    <w:name w:val="Bibliography"/>
    <w:basedOn w:val="Normal"/>
    <w:rsid w:val="007F68BF"/>
    <w:pPr>
      <w:pBdr>
        <w:left w:val="single" w:sz="20" w:space="4" w:color="000000"/>
      </w:pBdr>
      <w:shd w:val="clear" w:color="auto" w:fill="FFCC99"/>
      <w:suppressAutoHyphens w:val="0"/>
      <w:spacing w:before="120" w:after="120"/>
      <w:ind w:left="4536" w:right="0"/>
    </w:pPr>
    <w:rPr>
      <w:szCs w:val="24"/>
    </w:rPr>
  </w:style>
  <w:style w:type="paragraph" w:styleId="En-ttedetabledesmatires">
    <w:name w:val="TOC Heading"/>
    <w:basedOn w:val="Titre1"/>
    <w:next w:val="Normal"/>
    <w:uiPriority w:val="39"/>
    <w:qFormat/>
    <w:rsid w:val="00843BD5"/>
    <w:pPr>
      <w:numPr>
        <w:numId w:val="0"/>
      </w:numPr>
    </w:pPr>
  </w:style>
  <w:style w:type="paragraph" w:customStyle="1" w:styleId="essai">
    <w:name w:val="essai"/>
    <w:basedOn w:val="Normal"/>
    <w:rsid w:val="007F68BF"/>
    <w:pPr>
      <w:suppressAutoHyphens w:val="0"/>
      <w:ind w:right="0"/>
    </w:pPr>
    <w:rPr>
      <w:rFonts w:ascii="Times New Roman" w:hAnsi="Times New Roman"/>
      <w:szCs w:val="24"/>
    </w:rPr>
  </w:style>
  <w:style w:type="paragraph" w:customStyle="1" w:styleId="TitreC">
    <w:name w:val="TitreC++"/>
    <w:basedOn w:val="Normal"/>
    <w:rsid w:val="007F68BF"/>
    <w:pPr>
      <w:suppressAutoHyphens w:val="0"/>
      <w:spacing w:after="360" w:line="480" w:lineRule="auto"/>
      <w:ind w:right="0"/>
      <w:jc w:val="center"/>
    </w:pPr>
    <w:rPr>
      <w:rFonts w:ascii="Times" w:hAnsi="Times"/>
      <w:b/>
      <w:bCs/>
      <w:caps/>
      <w:sz w:val="32"/>
      <w:szCs w:val="32"/>
    </w:rPr>
  </w:style>
  <w:style w:type="paragraph" w:customStyle="1" w:styleId="Listing">
    <w:name w:val="Listing"/>
    <w:basedOn w:val="Normal"/>
    <w:rsid w:val="007F68BF"/>
    <w:pPr>
      <w:shd w:val="clear" w:color="auto" w:fill="F2F2F2"/>
      <w:suppressAutoHyphens w:val="0"/>
      <w:ind w:right="0"/>
    </w:pPr>
    <w:rPr>
      <w:rFonts w:ascii="Times New Roman" w:hAnsi="Times New Roman"/>
      <w:sz w:val="28"/>
      <w:szCs w:val="28"/>
    </w:rPr>
  </w:style>
  <w:style w:type="paragraph" w:customStyle="1" w:styleId="Retraitnormal2">
    <w:name w:val="Retrait normal2"/>
    <w:basedOn w:val="Normal"/>
    <w:rsid w:val="007F68BF"/>
    <w:pPr>
      <w:suppressAutoHyphens w:val="0"/>
      <w:ind w:left="708" w:right="0"/>
    </w:pPr>
    <w:rPr>
      <w:rFonts w:ascii="Times New Roman" w:hAnsi="Times New Roman"/>
      <w:szCs w:val="24"/>
    </w:rPr>
  </w:style>
  <w:style w:type="paragraph" w:customStyle="1" w:styleId="paragraphe">
    <w:name w:val="paragraphe"/>
    <w:basedOn w:val="Retraitnormal2"/>
    <w:rsid w:val="007F68BF"/>
    <w:pPr>
      <w:ind w:left="709"/>
    </w:pPr>
  </w:style>
  <w:style w:type="paragraph" w:customStyle="1" w:styleId="Corpsdetexte21">
    <w:name w:val="Corps de texte 21"/>
    <w:basedOn w:val="Normal"/>
    <w:rsid w:val="007F68BF"/>
    <w:pPr>
      <w:jc w:val="center"/>
    </w:pPr>
    <w:rPr>
      <w:rFonts w:ascii="Garamond" w:hAnsi="Garamond"/>
      <w:i/>
      <w:iCs/>
      <w:sz w:val="60"/>
      <w:szCs w:val="60"/>
    </w:rPr>
  </w:style>
  <w:style w:type="paragraph" w:styleId="Retraitcorpsdetexte">
    <w:name w:val="Body Text Indent"/>
    <w:basedOn w:val="Normal"/>
    <w:rsid w:val="007F68BF"/>
    <w:pPr>
      <w:suppressAutoHyphens w:val="0"/>
      <w:ind w:right="566" w:firstLine="284"/>
    </w:pPr>
    <w:rPr>
      <w:rFonts w:ascii="Times New Roman" w:hAnsi="Times New Roman"/>
      <w:i/>
      <w:iCs/>
      <w:szCs w:val="24"/>
    </w:rPr>
  </w:style>
  <w:style w:type="paragraph" w:customStyle="1" w:styleId="Corpsdetexte31">
    <w:name w:val="Corps de texte 31"/>
    <w:basedOn w:val="Normal"/>
    <w:rsid w:val="007F68BF"/>
    <w:rPr>
      <w:rFonts w:ascii="Garamond" w:hAnsi="Garamond"/>
      <w:sz w:val="18"/>
      <w:szCs w:val="18"/>
    </w:rPr>
  </w:style>
  <w:style w:type="paragraph" w:customStyle="1" w:styleId="Sujet">
    <w:name w:val="Sujet"/>
    <w:basedOn w:val="Normal"/>
    <w:rsid w:val="007F68BF"/>
    <w:pPr>
      <w:tabs>
        <w:tab w:val="left" w:pos="284"/>
        <w:tab w:val="left" w:pos="1702"/>
        <w:tab w:val="left" w:pos="2835"/>
        <w:tab w:val="left" w:pos="3969"/>
        <w:tab w:val="left" w:pos="5104"/>
      </w:tabs>
      <w:suppressAutoHyphens w:val="0"/>
      <w:ind w:right="0"/>
    </w:pPr>
    <w:rPr>
      <w:rFonts w:cs="Arial"/>
    </w:rPr>
  </w:style>
  <w:style w:type="paragraph" w:customStyle="1" w:styleId="Normalcentr3">
    <w:name w:val="Normal centré3"/>
    <w:basedOn w:val="Normal"/>
    <w:rsid w:val="007F68BF"/>
  </w:style>
  <w:style w:type="paragraph" w:styleId="En-tte">
    <w:name w:val="header"/>
    <w:basedOn w:val="Normal"/>
    <w:link w:val="En-tteCar"/>
    <w:rsid w:val="007F68BF"/>
    <w:pPr>
      <w:tabs>
        <w:tab w:val="center" w:pos="4593"/>
        <w:tab w:val="right" w:pos="9129"/>
      </w:tabs>
    </w:pPr>
  </w:style>
  <w:style w:type="paragraph" w:styleId="Pieddepage">
    <w:name w:val="footer"/>
    <w:basedOn w:val="Normal"/>
    <w:link w:val="PieddepageCar"/>
    <w:rsid w:val="007F68BF"/>
    <w:pPr>
      <w:tabs>
        <w:tab w:val="center" w:pos="4593"/>
        <w:tab w:val="right" w:pos="9129"/>
      </w:tabs>
    </w:pPr>
  </w:style>
  <w:style w:type="paragraph" w:styleId="TM1">
    <w:name w:val="toc 1"/>
    <w:basedOn w:val="Normal"/>
    <w:next w:val="Normal"/>
    <w:uiPriority w:val="39"/>
    <w:rsid w:val="005C0F98"/>
    <w:pPr>
      <w:tabs>
        <w:tab w:val="right" w:leader="dot" w:pos="9344"/>
      </w:tabs>
      <w:spacing w:line="360" w:lineRule="auto"/>
    </w:pPr>
    <w:rPr>
      <w:iCs/>
      <w:color w:val="839BCD"/>
      <w:sz w:val="28"/>
      <w:szCs w:val="32"/>
    </w:rPr>
  </w:style>
  <w:style w:type="paragraph" w:styleId="TM2">
    <w:name w:val="toc 2"/>
    <w:basedOn w:val="Normal"/>
    <w:next w:val="Normal"/>
    <w:uiPriority w:val="39"/>
    <w:rsid w:val="007F68BF"/>
    <w:pPr>
      <w:ind w:left="200" w:right="0"/>
    </w:pPr>
  </w:style>
  <w:style w:type="paragraph" w:styleId="TM3">
    <w:name w:val="toc 3"/>
    <w:basedOn w:val="Normal"/>
    <w:next w:val="Normal"/>
    <w:uiPriority w:val="39"/>
    <w:rsid w:val="007F68BF"/>
    <w:pPr>
      <w:ind w:left="400" w:right="0"/>
    </w:pPr>
  </w:style>
  <w:style w:type="paragraph" w:styleId="TM4">
    <w:name w:val="toc 4"/>
    <w:basedOn w:val="Normal"/>
    <w:next w:val="Normal"/>
    <w:uiPriority w:val="39"/>
    <w:rsid w:val="007F68BF"/>
    <w:pPr>
      <w:ind w:left="600" w:right="0"/>
    </w:pPr>
  </w:style>
  <w:style w:type="paragraph" w:styleId="TM5">
    <w:name w:val="toc 5"/>
    <w:basedOn w:val="Normal"/>
    <w:next w:val="Normal"/>
    <w:rsid w:val="007F68BF"/>
    <w:pPr>
      <w:ind w:left="800" w:right="0"/>
    </w:pPr>
  </w:style>
  <w:style w:type="paragraph" w:styleId="TM6">
    <w:name w:val="toc 6"/>
    <w:basedOn w:val="Normal"/>
    <w:next w:val="Normal"/>
    <w:rsid w:val="007F68BF"/>
    <w:pPr>
      <w:ind w:left="1000" w:right="0"/>
    </w:pPr>
  </w:style>
  <w:style w:type="paragraph" w:styleId="TM7">
    <w:name w:val="toc 7"/>
    <w:basedOn w:val="Normal"/>
    <w:next w:val="Normal"/>
    <w:rsid w:val="007F68BF"/>
    <w:pPr>
      <w:ind w:left="1200" w:right="0"/>
    </w:pPr>
  </w:style>
  <w:style w:type="paragraph" w:styleId="TM8">
    <w:name w:val="toc 8"/>
    <w:basedOn w:val="Normal"/>
    <w:next w:val="Normal"/>
    <w:rsid w:val="007F68BF"/>
    <w:pPr>
      <w:ind w:left="1400" w:right="0"/>
    </w:pPr>
  </w:style>
  <w:style w:type="paragraph" w:styleId="TM9">
    <w:name w:val="toc 9"/>
    <w:basedOn w:val="Normal"/>
    <w:next w:val="Normal"/>
    <w:rsid w:val="007F68BF"/>
    <w:pPr>
      <w:ind w:left="1600" w:right="0"/>
    </w:pPr>
  </w:style>
  <w:style w:type="paragraph" w:customStyle="1" w:styleId="chapitre">
    <w:name w:val="chapitre"/>
    <w:basedOn w:val="Normal"/>
    <w:rsid w:val="007F68BF"/>
    <w:pPr>
      <w:pBdr>
        <w:top w:val="single" w:sz="8" w:space="1" w:color="000000"/>
        <w:left w:val="single" w:sz="8" w:space="1" w:color="000000"/>
        <w:bottom w:val="single" w:sz="8" w:space="1" w:color="000000"/>
        <w:right w:val="single" w:sz="8" w:space="1" w:color="000000"/>
      </w:pBdr>
      <w:shd w:val="clear" w:color="auto" w:fill="FFCC99"/>
      <w:suppressAutoHyphens w:val="0"/>
      <w:spacing w:before="240" w:after="240"/>
      <w:ind w:right="0"/>
      <w:jc w:val="center"/>
    </w:pPr>
    <w:rPr>
      <w:b/>
      <w:bCs/>
      <w:color w:val="FF6600"/>
      <w:sz w:val="28"/>
      <w:szCs w:val="28"/>
    </w:rPr>
  </w:style>
  <w:style w:type="paragraph" w:customStyle="1" w:styleId="Paragraphe1cm">
    <w:name w:val="Paragraphe1cm"/>
    <w:basedOn w:val="Normal"/>
    <w:rsid w:val="007F68BF"/>
    <w:pPr>
      <w:tabs>
        <w:tab w:val="left" w:pos="1418"/>
      </w:tabs>
      <w:suppressAutoHyphens w:val="0"/>
      <w:ind w:left="567" w:right="0"/>
    </w:pPr>
    <w:rPr>
      <w:szCs w:val="24"/>
    </w:rPr>
  </w:style>
  <w:style w:type="paragraph" w:customStyle="1" w:styleId="PointsCls">
    <w:name w:val="Points Clés"/>
    <w:basedOn w:val="Normal"/>
    <w:next w:val="Normal"/>
    <w:rsid w:val="007F68BF"/>
    <w:pPr>
      <w:pBdr>
        <w:left w:val="double" w:sz="1" w:space="1" w:color="000000"/>
        <w:bottom w:val="double" w:sz="1" w:space="1" w:color="000000"/>
      </w:pBdr>
      <w:suppressAutoHyphens w:val="0"/>
      <w:ind w:right="0"/>
    </w:pPr>
    <w:rPr>
      <w:i/>
      <w:iCs/>
      <w:sz w:val="28"/>
      <w:szCs w:val="28"/>
    </w:rPr>
  </w:style>
  <w:style w:type="paragraph" w:customStyle="1" w:styleId="Textebrut2">
    <w:name w:val="Texte brut2"/>
    <w:basedOn w:val="Normal"/>
    <w:rsid w:val="007F68BF"/>
    <w:pPr>
      <w:suppressAutoHyphens w:val="0"/>
      <w:ind w:left="-567" w:right="0"/>
    </w:pPr>
    <w:rPr>
      <w:rFonts w:ascii="Courier New" w:hAnsi="Courier New" w:cs="Courier New"/>
    </w:rPr>
  </w:style>
  <w:style w:type="paragraph" w:customStyle="1" w:styleId="Corpsdetexte23">
    <w:name w:val="Corps de texte 23"/>
    <w:basedOn w:val="Normal"/>
    <w:rsid w:val="007F68BF"/>
    <w:pPr>
      <w:suppressAutoHyphens w:val="0"/>
      <w:ind w:right="0"/>
    </w:pPr>
    <w:rPr>
      <w:rFonts w:ascii="Times New Roman" w:hAnsi="Times New Roman"/>
      <w:szCs w:val="24"/>
      <w:u w:val="single"/>
    </w:rPr>
  </w:style>
  <w:style w:type="paragraph" w:customStyle="1" w:styleId="Titre20">
    <w:name w:val="Titre2"/>
    <w:basedOn w:val="Normal"/>
    <w:next w:val="Corpsdetexte"/>
    <w:rsid w:val="007F68BF"/>
    <w:pPr>
      <w:keepNext/>
      <w:spacing w:before="240" w:after="120"/>
      <w:ind w:right="0"/>
    </w:pPr>
    <w:rPr>
      <w:rFonts w:eastAsia="SimSun" w:cs="Tahoma"/>
      <w:kern w:val="1"/>
      <w:sz w:val="28"/>
      <w:szCs w:val="28"/>
    </w:rPr>
  </w:style>
  <w:style w:type="paragraph" w:customStyle="1" w:styleId="Lgende2">
    <w:name w:val="Légende2"/>
    <w:basedOn w:val="Normal"/>
    <w:next w:val="Normal"/>
    <w:rsid w:val="007F68BF"/>
    <w:pPr>
      <w:suppressAutoHyphens w:val="0"/>
      <w:ind w:left="2127" w:right="0"/>
    </w:pPr>
    <w:rPr>
      <w:rFonts w:ascii="Times New Roman" w:hAnsi="Times New Roman"/>
      <w:b/>
      <w:bCs/>
      <w:kern w:val="1"/>
    </w:rPr>
  </w:style>
  <w:style w:type="paragraph" w:customStyle="1" w:styleId="Titre10">
    <w:name w:val="Titre1"/>
    <w:basedOn w:val="Normal"/>
    <w:next w:val="Corpsdetexte"/>
    <w:rsid w:val="007F68BF"/>
    <w:pPr>
      <w:keepNext/>
      <w:spacing w:before="240" w:after="120"/>
      <w:ind w:right="0"/>
    </w:pPr>
    <w:rPr>
      <w:rFonts w:eastAsia="Lucida Sans Unicode" w:cs="Tahoma"/>
      <w:kern w:val="1"/>
      <w:sz w:val="28"/>
      <w:szCs w:val="28"/>
    </w:rPr>
  </w:style>
  <w:style w:type="paragraph" w:customStyle="1" w:styleId="Lgende1">
    <w:name w:val="Légende1"/>
    <w:basedOn w:val="Normal"/>
    <w:rsid w:val="007F68BF"/>
    <w:pPr>
      <w:suppressLineNumbers/>
      <w:spacing w:before="120" w:after="120"/>
      <w:ind w:right="0"/>
    </w:pPr>
    <w:rPr>
      <w:rFonts w:cs="Tahoma"/>
      <w:i/>
      <w:iCs/>
      <w:kern w:val="1"/>
      <w:sz w:val="24"/>
      <w:szCs w:val="24"/>
    </w:rPr>
  </w:style>
  <w:style w:type="paragraph" w:customStyle="1" w:styleId="Rpertoire">
    <w:name w:val="Répertoire"/>
    <w:basedOn w:val="Normal"/>
    <w:rsid w:val="007F68BF"/>
    <w:pPr>
      <w:suppressLineNumbers/>
      <w:ind w:right="0"/>
    </w:pPr>
    <w:rPr>
      <w:rFonts w:cs="Tahoma"/>
      <w:kern w:val="1"/>
    </w:rPr>
  </w:style>
  <w:style w:type="paragraph" w:customStyle="1" w:styleId="Heading">
    <w:name w:val="Heading"/>
    <w:basedOn w:val="Normal"/>
    <w:next w:val="Corpsdetexte"/>
    <w:rsid w:val="007F68BF"/>
    <w:pPr>
      <w:keepNext/>
      <w:spacing w:before="240" w:after="120"/>
      <w:ind w:right="0"/>
    </w:pPr>
    <w:rPr>
      <w:rFonts w:eastAsia="MS Mincho" w:cs="Tahoma"/>
      <w:kern w:val="1"/>
      <w:sz w:val="28"/>
      <w:szCs w:val="28"/>
    </w:rPr>
  </w:style>
  <w:style w:type="paragraph" w:customStyle="1" w:styleId="Lgende4">
    <w:name w:val="Légende4"/>
    <w:basedOn w:val="Normal"/>
    <w:rsid w:val="007F68BF"/>
    <w:pPr>
      <w:suppressLineNumbers/>
      <w:spacing w:before="120" w:after="120"/>
      <w:ind w:right="0"/>
    </w:pPr>
    <w:rPr>
      <w:rFonts w:cs="Tahoma"/>
      <w:i/>
      <w:iCs/>
      <w:kern w:val="1"/>
      <w:sz w:val="24"/>
      <w:szCs w:val="24"/>
    </w:rPr>
  </w:style>
  <w:style w:type="paragraph" w:customStyle="1" w:styleId="Noparagraphstyle">
    <w:name w:val="[No paragraph style]"/>
    <w:rsid w:val="007F68BF"/>
    <w:pPr>
      <w:suppressAutoHyphens/>
      <w:spacing w:line="288" w:lineRule="auto"/>
    </w:pPr>
    <w:rPr>
      <w:rFonts w:ascii="Dutch 801 SWA" w:eastAsia="Arial" w:hAnsi="Dutch 801 SWA"/>
      <w:color w:val="000000"/>
      <w:kern w:val="1"/>
      <w:sz w:val="24"/>
      <w:szCs w:val="24"/>
      <w:lang w:eastAsia="ar-SA"/>
    </w:rPr>
  </w:style>
  <w:style w:type="paragraph" w:customStyle="1" w:styleId="Normalcentr1">
    <w:name w:val="Normal centré1"/>
    <w:basedOn w:val="Normal"/>
    <w:rsid w:val="007F68BF"/>
    <w:pPr>
      <w:ind w:left="113" w:right="113"/>
    </w:pPr>
    <w:rPr>
      <w:rFonts w:ascii="Garamond" w:hAnsi="Garamond"/>
      <w:i/>
      <w:iCs/>
      <w:kern w:val="1"/>
      <w:sz w:val="18"/>
      <w:szCs w:val="18"/>
    </w:rPr>
  </w:style>
  <w:style w:type="paragraph" w:customStyle="1" w:styleId="Tabledesillustrations1">
    <w:name w:val="Table des illustrations1"/>
    <w:basedOn w:val="Normal"/>
    <w:next w:val="Normal"/>
    <w:rsid w:val="007F68BF"/>
    <w:pPr>
      <w:ind w:left="400" w:right="0" w:hanging="400"/>
    </w:pPr>
    <w:rPr>
      <w:kern w:val="1"/>
    </w:rPr>
  </w:style>
  <w:style w:type="paragraph" w:customStyle="1" w:styleId="StyleTitre1">
    <w:name w:val="Style Titre 1"/>
    <w:basedOn w:val="Titre1"/>
    <w:rsid w:val="007F68BF"/>
    <w:pPr>
      <w:numPr>
        <w:numId w:val="0"/>
      </w:numPr>
    </w:pPr>
    <w:rPr>
      <w:kern w:val="1"/>
    </w:rPr>
  </w:style>
  <w:style w:type="paragraph" w:customStyle="1" w:styleId="normalvert">
    <w:name w:val="normal vert"/>
    <w:basedOn w:val="Normal"/>
    <w:rsid w:val="007F68BF"/>
    <w:pPr>
      <w:ind w:right="0"/>
      <w:jc w:val="center"/>
    </w:pPr>
    <w:rPr>
      <w:b/>
      <w:bCs/>
      <w:color w:val="339966"/>
      <w:kern w:val="1"/>
      <w:sz w:val="32"/>
      <w:szCs w:val="32"/>
    </w:rPr>
  </w:style>
  <w:style w:type="paragraph" w:customStyle="1" w:styleId="Framecontents">
    <w:name w:val="Frame contents"/>
    <w:basedOn w:val="Corpsdetexte"/>
    <w:rsid w:val="007F68BF"/>
    <w:pPr>
      <w:ind w:right="0"/>
    </w:pPr>
    <w:rPr>
      <w:rFonts w:ascii="Garamond" w:hAnsi="Garamond"/>
      <w:i/>
      <w:kern w:val="1"/>
      <w:sz w:val="44"/>
    </w:rPr>
  </w:style>
  <w:style w:type="paragraph" w:customStyle="1" w:styleId="Contents10">
    <w:name w:val="Contents 10"/>
    <w:basedOn w:val="Index"/>
    <w:rsid w:val="007F68BF"/>
    <w:pPr>
      <w:tabs>
        <w:tab w:val="right" w:leader="dot" w:pos="9637"/>
      </w:tabs>
      <w:ind w:left="2547"/>
    </w:pPr>
  </w:style>
  <w:style w:type="paragraph" w:customStyle="1" w:styleId="TableContents">
    <w:name w:val="Table Contents"/>
    <w:basedOn w:val="Normal"/>
    <w:rsid w:val="007F68BF"/>
    <w:pPr>
      <w:suppressLineNumbers/>
      <w:ind w:right="0"/>
    </w:pPr>
    <w:rPr>
      <w:kern w:val="1"/>
    </w:rPr>
  </w:style>
  <w:style w:type="paragraph" w:customStyle="1" w:styleId="TableHeading">
    <w:name w:val="Table Heading"/>
    <w:basedOn w:val="TableContents"/>
    <w:rsid w:val="007F68BF"/>
    <w:pPr>
      <w:jc w:val="center"/>
    </w:pPr>
    <w:rPr>
      <w:b/>
      <w:bCs/>
    </w:rPr>
  </w:style>
  <w:style w:type="paragraph" w:customStyle="1" w:styleId="Contenuducadre">
    <w:name w:val="Contenu du cadre"/>
    <w:basedOn w:val="Corpsdetexte"/>
    <w:rsid w:val="007F68BF"/>
    <w:pPr>
      <w:ind w:right="0"/>
    </w:pPr>
    <w:rPr>
      <w:rFonts w:ascii="Garamond" w:hAnsi="Garamond"/>
      <w:i/>
      <w:kern w:val="1"/>
      <w:sz w:val="44"/>
    </w:rPr>
  </w:style>
  <w:style w:type="paragraph" w:customStyle="1" w:styleId="Contenudetableau">
    <w:name w:val="Contenu de tableau"/>
    <w:basedOn w:val="Normal"/>
    <w:rsid w:val="007F68BF"/>
    <w:pPr>
      <w:suppressLineNumbers/>
      <w:ind w:right="0"/>
    </w:pPr>
    <w:rPr>
      <w:kern w:val="1"/>
    </w:rPr>
  </w:style>
  <w:style w:type="paragraph" w:customStyle="1" w:styleId="Titredetableau">
    <w:name w:val="Titre de tableau"/>
    <w:basedOn w:val="Contenudetableau"/>
    <w:rsid w:val="007F68BF"/>
    <w:pPr>
      <w:jc w:val="center"/>
    </w:pPr>
    <w:rPr>
      <w:b/>
      <w:bCs/>
    </w:rPr>
  </w:style>
  <w:style w:type="paragraph" w:customStyle="1" w:styleId="Tabledesmatiresniveau10">
    <w:name w:val="Table des matières niveau 10"/>
    <w:basedOn w:val="Rpertoire"/>
    <w:rsid w:val="007F68BF"/>
    <w:pPr>
      <w:tabs>
        <w:tab w:val="right" w:leader="dot" w:pos="9637"/>
      </w:tabs>
      <w:ind w:left="2547"/>
    </w:pPr>
  </w:style>
  <w:style w:type="paragraph" w:customStyle="1" w:styleId="1erEn-tte">
    <w:name w:val="1er En-tête"/>
    <w:basedOn w:val="En-tte"/>
    <w:rsid w:val="007F68BF"/>
    <w:pPr>
      <w:tabs>
        <w:tab w:val="clear" w:pos="4593"/>
        <w:tab w:val="clear" w:pos="9129"/>
        <w:tab w:val="center" w:pos="4536"/>
        <w:tab w:val="right" w:pos="9072"/>
      </w:tabs>
      <w:ind w:left="2268" w:right="0" w:hanging="3402"/>
    </w:pPr>
    <w:rPr>
      <w:b/>
      <w:bCs/>
      <w:kern w:val="1"/>
      <w:sz w:val="26"/>
      <w:szCs w:val="26"/>
    </w:rPr>
  </w:style>
  <w:style w:type="paragraph" w:customStyle="1" w:styleId="DefinitionTerm">
    <w:name w:val="Definition Term"/>
    <w:basedOn w:val="Normal"/>
    <w:next w:val="DefinitionList"/>
    <w:rsid w:val="007F68BF"/>
    <w:pPr>
      <w:suppressAutoHyphens w:val="0"/>
      <w:ind w:right="0"/>
    </w:pPr>
    <w:rPr>
      <w:rFonts w:ascii="Times New Roman" w:hAnsi="Times New Roman"/>
      <w:kern w:val="1"/>
      <w:szCs w:val="24"/>
    </w:rPr>
  </w:style>
  <w:style w:type="paragraph" w:customStyle="1" w:styleId="DefinitionList">
    <w:name w:val="Definition List"/>
    <w:basedOn w:val="Normal"/>
    <w:next w:val="DefinitionTerm"/>
    <w:rsid w:val="007F68BF"/>
    <w:pPr>
      <w:suppressAutoHyphens w:val="0"/>
      <w:ind w:left="360" w:right="0"/>
    </w:pPr>
    <w:rPr>
      <w:rFonts w:ascii="Times New Roman" w:hAnsi="Times New Roman"/>
      <w:kern w:val="1"/>
      <w:szCs w:val="24"/>
    </w:rPr>
  </w:style>
  <w:style w:type="paragraph" w:customStyle="1" w:styleId="Preformatted">
    <w:name w:val="Preformatted"/>
    <w:basedOn w:val="Normal"/>
    <w:rsid w:val="007F68BF"/>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ind w:right="0"/>
    </w:pPr>
    <w:rPr>
      <w:rFonts w:ascii="Courier New" w:hAnsi="Courier New" w:cs="Courier New"/>
      <w:kern w:val="1"/>
    </w:rPr>
  </w:style>
  <w:style w:type="paragraph" w:customStyle="1" w:styleId="Retraitcorpsdetexte21">
    <w:name w:val="Retrait corps de texte 21"/>
    <w:basedOn w:val="Normal"/>
    <w:rsid w:val="007F68BF"/>
    <w:pPr>
      <w:suppressAutoHyphens w:val="0"/>
      <w:spacing w:after="120" w:line="480" w:lineRule="auto"/>
      <w:ind w:left="283" w:right="0"/>
    </w:pPr>
    <w:rPr>
      <w:rFonts w:ascii="Times New Roman" w:hAnsi="Times New Roman"/>
      <w:kern w:val="1"/>
    </w:rPr>
  </w:style>
  <w:style w:type="paragraph" w:customStyle="1" w:styleId="Retraitcorpsdetexte31">
    <w:name w:val="Retrait corps de texte 31"/>
    <w:basedOn w:val="Normal"/>
    <w:rsid w:val="007F68BF"/>
    <w:pPr>
      <w:suppressAutoHyphens w:val="0"/>
      <w:spacing w:after="120"/>
      <w:ind w:left="283" w:right="0"/>
    </w:pPr>
    <w:rPr>
      <w:rFonts w:ascii="Times New Roman" w:hAnsi="Times New Roman"/>
      <w:kern w:val="1"/>
      <w:sz w:val="16"/>
      <w:szCs w:val="16"/>
    </w:rPr>
  </w:style>
  <w:style w:type="paragraph" w:customStyle="1" w:styleId="Corpsdetexte22">
    <w:name w:val="Corps de texte 22"/>
    <w:basedOn w:val="Normal"/>
    <w:rsid w:val="007F68BF"/>
    <w:pPr>
      <w:suppressAutoHyphens w:val="0"/>
      <w:spacing w:after="120" w:line="480" w:lineRule="auto"/>
      <w:ind w:right="0"/>
    </w:pPr>
    <w:rPr>
      <w:rFonts w:ascii="Times New Roman" w:hAnsi="Times New Roman"/>
      <w:kern w:val="1"/>
    </w:rPr>
  </w:style>
  <w:style w:type="paragraph" w:customStyle="1" w:styleId="H5">
    <w:name w:val="H5"/>
    <w:basedOn w:val="Normal"/>
    <w:next w:val="Normal"/>
    <w:rsid w:val="007F68BF"/>
    <w:pPr>
      <w:keepNext/>
      <w:suppressAutoHyphens w:val="0"/>
      <w:spacing w:before="100"/>
      <w:ind w:right="0"/>
    </w:pPr>
    <w:rPr>
      <w:rFonts w:ascii="Times New Roman" w:hAnsi="Times New Roman"/>
      <w:b/>
      <w:bCs/>
      <w:kern w:val="1"/>
    </w:rPr>
  </w:style>
  <w:style w:type="paragraph" w:customStyle="1" w:styleId="H4">
    <w:name w:val="H4"/>
    <w:basedOn w:val="Normal"/>
    <w:next w:val="Normal"/>
    <w:rsid w:val="007F68BF"/>
    <w:pPr>
      <w:keepNext/>
      <w:suppressAutoHyphens w:val="0"/>
      <w:spacing w:before="100"/>
      <w:ind w:right="0"/>
    </w:pPr>
    <w:rPr>
      <w:rFonts w:ascii="Times New Roman" w:hAnsi="Times New Roman"/>
      <w:b/>
      <w:bCs/>
      <w:kern w:val="1"/>
      <w:szCs w:val="24"/>
    </w:rPr>
  </w:style>
  <w:style w:type="paragraph" w:customStyle="1" w:styleId="Corpsdetexte32">
    <w:name w:val="Corps de texte 32"/>
    <w:basedOn w:val="Normal"/>
    <w:rsid w:val="007F68BF"/>
    <w:pPr>
      <w:suppressAutoHyphens w:val="0"/>
      <w:ind w:right="0"/>
    </w:pPr>
    <w:rPr>
      <w:rFonts w:ascii="Times New Roman" w:hAnsi="Times New Roman"/>
      <w:kern w:val="1"/>
    </w:rPr>
  </w:style>
  <w:style w:type="paragraph" w:styleId="PrformatHTML">
    <w:name w:val="HTML Preformatted"/>
    <w:basedOn w:val="Normal"/>
    <w:uiPriority w:val="99"/>
    <w:rsid w:val="007F6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right="0"/>
    </w:pPr>
    <w:rPr>
      <w:rFonts w:ascii="Courier New" w:hAnsi="Courier New" w:cs="Courier New"/>
      <w:kern w:val="1"/>
    </w:rPr>
  </w:style>
  <w:style w:type="paragraph" w:customStyle="1" w:styleId="Textebrut1">
    <w:name w:val="Texte brut1"/>
    <w:basedOn w:val="Normal"/>
    <w:rsid w:val="007F68BF"/>
    <w:pPr>
      <w:suppressAutoHyphens w:val="0"/>
      <w:ind w:right="0"/>
    </w:pPr>
    <w:rPr>
      <w:rFonts w:ascii="Courier New" w:hAnsi="Courier New" w:cs="Courier New"/>
      <w:kern w:val="1"/>
    </w:rPr>
  </w:style>
  <w:style w:type="paragraph" w:customStyle="1" w:styleId="Cartouche">
    <w:name w:val="Cartouche"/>
    <w:basedOn w:val="Normal"/>
    <w:rsid w:val="007F68BF"/>
    <w:pPr>
      <w:shd w:val="clear" w:color="auto" w:fill="E5E5E5"/>
      <w:suppressAutoHyphens w:val="0"/>
      <w:spacing w:after="120"/>
      <w:ind w:right="-284" w:firstLine="284"/>
    </w:pPr>
    <w:rPr>
      <w:rFonts w:ascii="Times New Roman" w:hAnsi="Times New Roman"/>
      <w:b/>
      <w:bCs/>
      <w:kern w:val="1"/>
      <w:sz w:val="18"/>
      <w:szCs w:val="18"/>
    </w:rPr>
  </w:style>
  <w:style w:type="paragraph" w:customStyle="1" w:styleId="Chapitre0">
    <w:name w:val="Chapitre"/>
    <w:basedOn w:val="Normal"/>
    <w:rsid w:val="007F68BF"/>
    <w:pPr>
      <w:pBdr>
        <w:top w:val="single" w:sz="8" w:space="1" w:color="000000"/>
        <w:left w:val="single" w:sz="8" w:space="1" w:color="000000"/>
        <w:bottom w:val="single" w:sz="8" w:space="1" w:color="000000"/>
        <w:right w:val="single" w:sz="8" w:space="1" w:color="000000"/>
      </w:pBdr>
      <w:shd w:val="clear" w:color="auto" w:fill="E5E5E5"/>
      <w:suppressAutoHyphens w:val="0"/>
      <w:spacing w:before="240" w:after="240"/>
      <w:ind w:right="0"/>
    </w:pPr>
    <w:rPr>
      <w:rFonts w:ascii="Times New Roman" w:hAnsi="Times New Roman"/>
      <w:b/>
      <w:bCs/>
      <w:kern w:val="1"/>
      <w:sz w:val="28"/>
      <w:szCs w:val="28"/>
    </w:rPr>
  </w:style>
  <w:style w:type="paragraph" w:customStyle="1" w:styleId="Help">
    <w:name w:val="Help"/>
    <w:basedOn w:val="Normal"/>
    <w:rsid w:val="007F68BF"/>
    <w:pPr>
      <w:suppressAutoHyphens w:val="0"/>
      <w:ind w:right="-567"/>
    </w:pPr>
    <w:rPr>
      <w:rFonts w:ascii="Times New Roman" w:hAnsi="Times New Roman"/>
      <w:kern w:val="1"/>
      <w:szCs w:val="24"/>
    </w:rPr>
  </w:style>
  <w:style w:type="paragraph" w:customStyle="1" w:styleId="paragrapheNT">
    <w:name w:val="paragrapheNT"/>
    <w:basedOn w:val="Normal"/>
    <w:rsid w:val="007F68BF"/>
    <w:pPr>
      <w:suppressAutoHyphens w:val="0"/>
      <w:ind w:right="0"/>
      <w:jc w:val="center"/>
    </w:pPr>
    <w:rPr>
      <w:rFonts w:ascii="Times New Roman" w:hAnsi="Times New Roman"/>
      <w:smallCaps/>
      <w:kern w:val="1"/>
      <w:szCs w:val="24"/>
      <w:u w:val="single"/>
    </w:rPr>
  </w:style>
  <w:style w:type="paragraph" w:customStyle="1" w:styleId="Retraitnormal1">
    <w:name w:val="Retrait normal1"/>
    <w:basedOn w:val="Normal"/>
    <w:rsid w:val="007F68BF"/>
    <w:pPr>
      <w:suppressAutoHyphens w:val="0"/>
      <w:ind w:left="708" w:right="0"/>
    </w:pPr>
    <w:rPr>
      <w:rFonts w:ascii="Times New Roman" w:hAnsi="Times New Roman"/>
      <w:kern w:val="1"/>
      <w:szCs w:val="24"/>
    </w:rPr>
  </w:style>
  <w:style w:type="paragraph" w:customStyle="1" w:styleId="Style3">
    <w:name w:val="Style3"/>
    <w:basedOn w:val="Normal"/>
    <w:next w:val="Retraitnormal1"/>
    <w:rsid w:val="007F68BF"/>
    <w:pPr>
      <w:shd w:val="clear" w:color="auto" w:fill="E5E5E5"/>
      <w:suppressAutoHyphens w:val="0"/>
      <w:ind w:right="0"/>
      <w:jc w:val="center"/>
    </w:pPr>
    <w:rPr>
      <w:rFonts w:ascii="Times New Roman" w:hAnsi="Times New Roman"/>
      <w:b/>
      <w:bCs/>
      <w:kern w:val="1"/>
      <w:szCs w:val="24"/>
    </w:rPr>
  </w:style>
  <w:style w:type="paragraph" w:customStyle="1" w:styleId="dtails">
    <w:name w:val="détails"/>
    <w:basedOn w:val="Normal"/>
    <w:rsid w:val="007F68BF"/>
    <w:pPr>
      <w:numPr>
        <w:numId w:val="3"/>
      </w:numPr>
      <w:suppressAutoHyphens w:val="0"/>
      <w:ind w:left="567" w:right="283" w:firstLine="0"/>
    </w:pPr>
    <w:rPr>
      <w:rFonts w:ascii="Times New Roman" w:hAnsi="Times New Roman"/>
      <w:i/>
      <w:iCs/>
      <w:kern w:val="1"/>
    </w:rPr>
  </w:style>
  <w:style w:type="paragraph" w:customStyle="1" w:styleId="option">
    <w:name w:val="option"/>
    <w:basedOn w:val="Normal"/>
    <w:next w:val="dtails"/>
    <w:rsid w:val="007F68BF"/>
    <w:pPr>
      <w:suppressAutoHyphens w:val="0"/>
      <w:ind w:left="284" w:right="0"/>
    </w:pPr>
    <w:rPr>
      <w:rFonts w:ascii="Times New Roman" w:hAnsi="Times New Roman"/>
      <w:kern w:val="1"/>
    </w:rPr>
  </w:style>
  <w:style w:type="paragraph" w:customStyle="1" w:styleId="Normalcentr2">
    <w:name w:val="Normal centré2"/>
    <w:basedOn w:val="Normal"/>
    <w:rsid w:val="007F68BF"/>
    <w:pPr>
      <w:suppressAutoHyphens w:val="0"/>
      <w:spacing w:after="60" w:line="240" w:lineRule="exact"/>
      <w:ind w:left="360" w:right="120" w:hanging="240"/>
    </w:pPr>
    <w:rPr>
      <w:rFonts w:ascii="Times New Roman" w:hAnsi="Times New Roman"/>
      <w:kern w:val="1"/>
    </w:rPr>
  </w:style>
  <w:style w:type="paragraph" w:customStyle="1" w:styleId="exos">
    <w:name w:val="exos"/>
    <w:basedOn w:val="Normal"/>
    <w:rsid w:val="007F68BF"/>
    <w:pPr>
      <w:shd w:val="clear" w:color="auto" w:fill="F2F2F2"/>
      <w:suppressAutoHyphens w:val="0"/>
      <w:ind w:right="0"/>
    </w:pPr>
    <w:rPr>
      <w:rFonts w:ascii="Times New Roman" w:hAnsi="Times New Roman"/>
      <w:b/>
      <w:bCs/>
      <w:i/>
      <w:iCs/>
      <w:kern w:val="1"/>
    </w:rPr>
  </w:style>
  <w:style w:type="paragraph" w:customStyle="1" w:styleId="cours">
    <w:name w:val="cours"/>
    <w:basedOn w:val="Normal"/>
    <w:rsid w:val="007F68BF"/>
    <w:pPr>
      <w:numPr>
        <w:numId w:val="1"/>
      </w:numPr>
      <w:suppressAutoHyphens w:val="0"/>
      <w:spacing w:before="80" w:after="120" w:line="240" w:lineRule="exact"/>
      <w:ind w:left="0" w:right="120" w:firstLine="0"/>
    </w:pPr>
    <w:rPr>
      <w:rFonts w:ascii="Times New Roman" w:hAnsi="Times New Roman"/>
      <w:kern w:val="1"/>
    </w:rPr>
  </w:style>
  <w:style w:type="paragraph" w:customStyle="1" w:styleId="ref">
    <w:name w:val="ref"/>
    <w:basedOn w:val="Normal"/>
    <w:rsid w:val="007F68BF"/>
    <w:pPr>
      <w:shd w:val="clear" w:color="auto" w:fill="D8D8D8"/>
      <w:suppressAutoHyphens w:val="0"/>
      <w:ind w:right="0"/>
    </w:pPr>
    <w:rPr>
      <w:rFonts w:cs="Arial"/>
      <w:kern w:val="1"/>
    </w:rPr>
  </w:style>
  <w:style w:type="paragraph" w:customStyle="1" w:styleId="Pardcal">
    <w:name w:val="Par. décalé"/>
    <w:rsid w:val="007F68BF"/>
    <w:pPr>
      <w:suppressAutoHyphens/>
      <w:spacing w:line="360" w:lineRule="atLeast"/>
      <w:ind w:left="567"/>
      <w:jc w:val="both"/>
    </w:pPr>
    <w:rPr>
      <w:rFonts w:ascii="Tms Rmn" w:eastAsia="Arial" w:hAnsi="Tms Rmn"/>
      <w:kern w:val="1"/>
      <w:sz w:val="24"/>
      <w:szCs w:val="24"/>
      <w:lang w:eastAsia="ar-SA"/>
    </w:rPr>
  </w:style>
  <w:style w:type="paragraph" w:customStyle="1" w:styleId="txt">
    <w:name w:val="txt"/>
    <w:basedOn w:val="Normal"/>
    <w:rsid w:val="007F68BF"/>
    <w:pPr>
      <w:suppressAutoHyphens w:val="0"/>
      <w:spacing w:line="360" w:lineRule="atLeast"/>
      <w:ind w:right="0"/>
    </w:pPr>
    <w:rPr>
      <w:rFonts w:ascii="Tms Rmn" w:hAnsi="Tms Rmn"/>
      <w:kern w:val="1"/>
      <w:szCs w:val="24"/>
    </w:rPr>
  </w:style>
  <w:style w:type="paragraph" w:customStyle="1" w:styleId="code0">
    <w:name w:val="code"/>
    <w:basedOn w:val="Normal"/>
    <w:next w:val="Normal"/>
    <w:rsid w:val="007F68BF"/>
    <w:pPr>
      <w:suppressAutoHyphens w:val="0"/>
      <w:ind w:left="567" w:right="0"/>
    </w:pPr>
    <w:rPr>
      <w:rFonts w:ascii="Courier New" w:hAnsi="Courier New" w:cs="Courier New"/>
      <w:i/>
      <w:iCs/>
      <w:kern w:val="1"/>
      <w:szCs w:val="24"/>
    </w:rPr>
  </w:style>
  <w:style w:type="paragraph" w:customStyle="1" w:styleId="EX">
    <w:name w:val="EX"/>
    <w:rsid w:val="007F68BF"/>
    <w:pPr>
      <w:suppressAutoHyphens/>
      <w:spacing w:before="120" w:after="120" w:line="360" w:lineRule="atLeast"/>
      <w:ind w:left="567"/>
      <w:jc w:val="both"/>
    </w:pPr>
    <w:rPr>
      <w:rFonts w:ascii="Tms Rmn" w:eastAsia="Arial" w:hAnsi="Tms Rmn"/>
      <w:i/>
      <w:iCs/>
      <w:kern w:val="1"/>
      <w:sz w:val="24"/>
      <w:szCs w:val="24"/>
      <w:u w:val="single"/>
      <w:lang w:eastAsia="ar-SA"/>
    </w:rPr>
  </w:style>
  <w:style w:type="paragraph" w:customStyle="1" w:styleId="Parnondcal">
    <w:name w:val="Par. non décalé"/>
    <w:rsid w:val="007F68BF"/>
    <w:pPr>
      <w:suppressAutoHyphens/>
      <w:spacing w:line="360" w:lineRule="atLeast"/>
      <w:jc w:val="both"/>
    </w:pPr>
    <w:rPr>
      <w:rFonts w:ascii="Tms Rmn" w:eastAsia="Arial" w:hAnsi="Tms Rmn"/>
      <w:kern w:val="1"/>
      <w:sz w:val="24"/>
      <w:szCs w:val="24"/>
      <w:lang w:eastAsia="ar-SA"/>
    </w:rPr>
  </w:style>
  <w:style w:type="paragraph" w:customStyle="1" w:styleId="ligne">
    <w:name w:val="ligne"/>
    <w:basedOn w:val="Listing"/>
    <w:rsid w:val="007F68BF"/>
    <w:pPr>
      <w:widowControl w:val="0"/>
      <w:shd w:val="clear" w:color="auto" w:fill="E5E5E5"/>
      <w:suppressAutoHyphens/>
      <w:ind w:right="-1276"/>
    </w:pPr>
    <w:rPr>
      <w:rFonts w:ascii="Courier New" w:hAnsi="Courier New" w:cs="Courier New"/>
      <w:kern w:val="1"/>
      <w:sz w:val="18"/>
      <w:szCs w:val="18"/>
    </w:rPr>
  </w:style>
  <w:style w:type="paragraph" w:customStyle="1" w:styleId="Titrebase">
    <w:name w:val="Titre (base)"/>
    <w:basedOn w:val="Normal"/>
    <w:next w:val="Corpsdetexte"/>
    <w:rsid w:val="007F68BF"/>
    <w:pPr>
      <w:keepNext/>
      <w:keepLines/>
      <w:suppressAutoHyphens w:val="0"/>
      <w:spacing w:before="240" w:after="120"/>
      <w:ind w:right="0"/>
    </w:pPr>
    <w:rPr>
      <w:rFonts w:cs="Arial"/>
      <w:b/>
      <w:bCs/>
      <w:kern w:val="1"/>
      <w:sz w:val="36"/>
      <w:szCs w:val="36"/>
    </w:rPr>
  </w:style>
  <w:style w:type="paragraph" w:customStyle="1" w:styleId="Titrechapitre">
    <w:name w:val="Titre chapitre"/>
    <w:basedOn w:val="Titrebase"/>
    <w:next w:val="Sous-titrechapitre"/>
    <w:rsid w:val="007F68BF"/>
    <w:pPr>
      <w:spacing w:before="600" w:after="0"/>
      <w:jc w:val="center"/>
    </w:pPr>
    <w:rPr>
      <w:sz w:val="32"/>
      <w:szCs w:val="32"/>
    </w:rPr>
  </w:style>
  <w:style w:type="paragraph" w:customStyle="1" w:styleId="Sous-titrechapitre">
    <w:name w:val="Sous-titre chapitre"/>
    <w:basedOn w:val="Titrechapitre"/>
    <w:next w:val="Corpsdetexte"/>
    <w:rsid w:val="007F68BF"/>
    <w:pPr>
      <w:spacing w:before="360" w:after="360"/>
    </w:pPr>
    <w:rPr>
      <w:b w:val="0"/>
      <w:bCs w:val="0"/>
      <w:i/>
      <w:iCs/>
      <w:sz w:val="28"/>
      <w:szCs w:val="28"/>
    </w:rPr>
  </w:style>
  <w:style w:type="paragraph" w:customStyle="1" w:styleId="chapitreC">
    <w:name w:val="chapitreC++"/>
    <w:basedOn w:val="Normal"/>
    <w:rsid w:val="007F68BF"/>
    <w:pPr>
      <w:pBdr>
        <w:top w:val="single" w:sz="8" w:space="1" w:color="000000"/>
        <w:left w:val="single" w:sz="8" w:space="1" w:color="000000"/>
        <w:bottom w:val="single" w:sz="8" w:space="1" w:color="000000"/>
        <w:right w:val="single" w:sz="8" w:space="1" w:color="000000"/>
      </w:pBdr>
      <w:shd w:val="clear" w:color="auto" w:fill="E5E5E5"/>
      <w:suppressAutoHyphens w:val="0"/>
      <w:spacing w:before="240" w:after="240"/>
      <w:ind w:right="0"/>
    </w:pPr>
    <w:rPr>
      <w:rFonts w:ascii="Times New Roman" w:hAnsi="Times New Roman"/>
      <w:b/>
      <w:bCs/>
      <w:kern w:val="1"/>
      <w:sz w:val="28"/>
      <w:szCs w:val="28"/>
    </w:rPr>
  </w:style>
  <w:style w:type="paragraph" w:customStyle="1" w:styleId="H2">
    <w:name w:val="H2"/>
    <w:basedOn w:val="Normal"/>
    <w:next w:val="Normal"/>
    <w:rsid w:val="007F68BF"/>
    <w:pPr>
      <w:keepNext/>
      <w:suppressAutoHyphens w:val="0"/>
      <w:spacing w:before="100"/>
      <w:ind w:right="0"/>
    </w:pPr>
    <w:rPr>
      <w:rFonts w:ascii="Times New Roman" w:hAnsi="Times New Roman"/>
      <w:b/>
      <w:bCs/>
      <w:kern w:val="1"/>
      <w:sz w:val="36"/>
      <w:szCs w:val="36"/>
    </w:rPr>
  </w:style>
  <w:style w:type="paragraph" w:customStyle="1" w:styleId="H3">
    <w:name w:val="H3"/>
    <w:basedOn w:val="Normal"/>
    <w:next w:val="Normal"/>
    <w:rsid w:val="007F68BF"/>
    <w:pPr>
      <w:keepNext/>
      <w:suppressAutoHyphens w:val="0"/>
      <w:spacing w:before="100"/>
      <w:ind w:right="0"/>
    </w:pPr>
    <w:rPr>
      <w:rFonts w:ascii="Times New Roman" w:hAnsi="Times New Roman"/>
      <w:b/>
      <w:bCs/>
      <w:kern w:val="1"/>
      <w:sz w:val="28"/>
      <w:szCs w:val="28"/>
    </w:rPr>
  </w:style>
  <w:style w:type="paragraph" w:styleId="z-Hautduformulaire">
    <w:name w:val="HTML Top of Form"/>
    <w:basedOn w:val="Normal"/>
    <w:next w:val="Normal"/>
    <w:rsid w:val="007F68BF"/>
    <w:pPr>
      <w:pBdr>
        <w:bottom w:val="single" w:sz="4" w:space="1" w:color="000000"/>
      </w:pBdr>
      <w:suppressAutoHyphens w:val="0"/>
      <w:ind w:right="0"/>
      <w:jc w:val="center"/>
    </w:pPr>
    <w:rPr>
      <w:rFonts w:cs="Arial"/>
      <w:vanish/>
      <w:kern w:val="1"/>
      <w:sz w:val="16"/>
      <w:szCs w:val="16"/>
    </w:rPr>
  </w:style>
  <w:style w:type="paragraph" w:styleId="z-Basduformulaire">
    <w:name w:val="HTML Bottom of Form"/>
    <w:basedOn w:val="Normal"/>
    <w:next w:val="Normal"/>
    <w:rsid w:val="007F68BF"/>
    <w:pPr>
      <w:pBdr>
        <w:top w:val="single" w:sz="4" w:space="1" w:color="000000"/>
      </w:pBdr>
      <w:suppressAutoHyphens w:val="0"/>
      <w:ind w:right="0"/>
      <w:jc w:val="center"/>
    </w:pPr>
    <w:rPr>
      <w:rFonts w:cs="Arial"/>
      <w:vanish/>
      <w:kern w:val="1"/>
      <w:sz w:val="16"/>
      <w:szCs w:val="16"/>
    </w:rPr>
  </w:style>
  <w:style w:type="paragraph" w:styleId="NormalWeb">
    <w:name w:val="Normal (Web)"/>
    <w:basedOn w:val="Normal"/>
    <w:uiPriority w:val="99"/>
    <w:rsid w:val="007F68BF"/>
    <w:pPr>
      <w:suppressAutoHyphens w:val="0"/>
      <w:spacing w:before="100"/>
      <w:ind w:right="0"/>
    </w:pPr>
    <w:rPr>
      <w:rFonts w:ascii="Times New Roman" w:hAnsi="Times New Roman"/>
      <w:kern w:val="1"/>
      <w:szCs w:val="24"/>
    </w:rPr>
  </w:style>
  <w:style w:type="paragraph" w:customStyle="1" w:styleId="Titre1MF">
    <w:name w:val="Titre1 MF"/>
    <w:basedOn w:val="Titre1"/>
    <w:rsid w:val="007F68BF"/>
    <w:pPr>
      <w:numPr>
        <w:numId w:val="0"/>
      </w:numPr>
      <w:tabs>
        <w:tab w:val="left" w:pos="540"/>
        <w:tab w:val="right" w:pos="9360"/>
      </w:tabs>
      <w:suppressAutoHyphens w:val="0"/>
      <w:spacing w:before="240" w:after="60"/>
    </w:pPr>
    <w:rPr>
      <w:rFonts w:ascii="Arial Narrow" w:hAnsi="Arial Narrow"/>
      <w:smallCaps w:val="0"/>
      <w:color w:val="808080"/>
      <w:kern w:val="1"/>
      <w:sz w:val="24"/>
      <w:szCs w:val="32"/>
      <w:lang w:val="fr-CA"/>
    </w:rPr>
  </w:style>
  <w:style w:type="paragraph" w:customStyle="1" w:styleId="Explorateurdedocument">
    <w:name w:val="Explorateur de document"/>
    <w:basedOn w:val="Normal"/>
    <w:rsid w:val="007F68BF"/>
    <w:pPr>
      <w:shd w:val="clear" w:color="auto" w:fill="000080"/>
      <w:suppressAutoHyphens w:val="0"/>
      <w:ind w:right="0"/>
    </w:pPr>
    <w:rPr>
      <w:rFonts w:ascii="Tahoma" w:hAnsi="Tahoma" w:cs="Tahoma"/>
      <w:kern w:val="1"/>
      <w:szCs w:val="24"/>
    </w:rPr>
  </w:style>
  <w:style w:type="paragraph" w:styleId="Textedebulles">
    <w:name w:val="Balloon Text"/>
    <w:basedOn w:val="Normal"/>
    <w:rsid w:val="007F68BF"/>
    <w:pPr>
      <w:suppressAutoHyphens w:val="0"/>
      <w:ind w:right="0"/>
    </w:pPr>
    <w:rPr>
      <w:rFonts w:ascii="Tahoma" w:hAnsi="Tahoma" w:cs="Tahoma"/>
      <w:kern w:val="1"/>
      <w:sz w:val="16"/>
      <w:szCs w:val="16"/>
    </w:rPr>
  </w:style>
  <w:style w:type="paragraph" w:styleId="Paragraphedeliste">
    <w:name w:val="List Paragraph"/>
    <w:basedOn w:val="Normal"/>
    <w:uiPriority w:val="34"/>
    <w:qFormat/>
    <w:rsid w:val="007F68BF"/>
    <w:pPr>
      <w:ind w:left="708" w:right="0"/>
    </w:pPr>
    <w:rPr>
      <w:kern w:val="1"/>
    </w:rPr>
  </w:style>
  <w:style w:type="paragraph" w:styleId="Citationintense">
    <w:name w:val="Intense Quote"/>
    <w:basedOn w:val="Normal"/>
    <w:next w:val="Normal"/>
    <w:qFormat/>
    <w:rsid w:val="007F68BF"/>
    <w:pPr>
      <w:pBdr>
        <w:bottom w:val="single" w:sz="4" w:space="4" w:color="808080"/>
      </w:pBdr>
      <w:spacing w:before="200" w:after="280"/>
      <w:ind w:left="936" w:right="936"/>
    </w:pPr>
    <w:rPr>
      <w:b/>
      <w:bCs/>
      <w:i/>
      <w:iCs/>
      <w:color w:val="4F81BD"/>
      <w:kern w:val="1"/>
    </w:rPr>
  </w:style>
  <w:style w:type="paragraph" w:customStyle="1" w:styleId="Style1">
    <w:name w:val="Style1"/>
    <w:basedOn w:val="Normal"/>
    <w:rsid w:val="007F68BF"/>
    <w:pPr>
      <w:ind w:right="0"/>
    </w:pPr>
    <w:rPr>
      <w:b/>
      <w:color w:val="E36C0A"/>
      <w:kern w:val="1"/>
      <w:sz w:val="32"/>
    </w:rPr>
  </w:style>
  <w:style w:type="paragraph" w:customStyle="1" w:styleId="Style2">
    <w:name w:val="Style2"/>
    <w:basedOn w:val="Style1"/>
    <w:rsid w:val="007F68BF"/>
    <w:rPr>
      <w:sz w:val="24"/>
    </w:rPr>
  </w:style>
  <w:style w:type="character" w:styleId="Emphaseintense">
    <w:name w:val="Intense Emphasis"/>
    <w:uiPriority w:val="21"/>
    <w:qFormat/>
    <w:rsid w:val="00184D63"/>
    <w:rPr>
      <w:b/>
      <w:bCs/>
      <w:i/>
      <w:iCs/>
      <w:color w:val="4F81BD"/>
    </w:rPr>
  </w:style>
  <w:style w:type="paragraph" w:styleId="Citation">
    <w:name w:val="Quote"/>
    <w:basedOn w:val="Normal"/>
    <w:next w:val="Normal"/>
    <w:link w:val="CitationCar"/>
    <w:uiPriority w:val="29"/>
    <w:qFormat/>
    <w:rsid w:val="00AB5EE4"/>
    <w:rPr>
      <w:i/>
      <w:iCs/>
      <w:color w:val="000000"/>
    </w:rPr>
  </w:style>
  <w:style w:type="character" w:customStyle="1" w:styleId="CitationCar">
    <w:name w:val="Citation Car"/>
    <w:link w:val="Citation"/>
    <w:uiPriority w:val="29"/>
    <w:rsid w:val="00AB5EE4"/>
    <w:rPr>
      <w:rFonts w:ascii="Arial" w:hAnsi="Arial"/>
      <w:i/>
      <w:iCs/>
      <w:color w:val="000000"/>
      <w:lang w:eastAsia="ar-SA"/>
    </w:rPr>
  </w:style>
  <w:style w:type="character" w:customStyle="1" w:styleId="error">
    <w:name w:val="error"/>
    <w:basedOn w:val="Policepardfaut"/>
    <w:rsid w:val="00132C34"/>
  </w:style>
  <w:style w:type="paragraph" w:customStyle="1" w:styleId="Style7">
    <w:name w:val="Style7"/>
    <w:basedOn w:val="Normal"/>
    <w:rsid w:val="008543B7"/>
    <w:pPr>
      <w:suppressAutoHyphens w:val="0"/>
      <w:spacing w:before="120"/>
      <w:ind w:right="0"/>
      <w:outlineLvl w:val="1"/>
    </w:pPr>
    <w:rPr>
      <w:rFonts w:ascii="Times New Roman" w:hAnsi="Times New Roman"/>
      <w:b/>
      <w:i/>
      <w:iCs/>
      <w:lang w:eastAsia="fr-FR"/>
    </w:rPr>
  </w:style>
  <w:style w:type="paragraph" w:customStyle="1" w:styleId="Titresansnumero">
    <w:name w:val="Titre sans numero"/>
    <w:basedOn w:val="Titre1"/>
    <w:rsid w:val="008543B7"/>
    <w:pPr>
      <w:keepNext w:val="0"/>
      <w:numPr>
        <w:numId w:val="0"/>
      </w:numPr>
      <w:tabs>
        <w:tab w:val="left" w:pos="426"/>
      </w:tabs>
      <w:suppressAutoHyphens w:val="0"/>
      <w:spacing w:before="0"/>
      <w:jc w:val="center"/>
    </w:pPr>
    <w:rPr>
      <w:rFonts w:ascii="Times New Roman" w:hAnsi="Times New Roman" w:cs="Times New Roman"/>
      <w:bCs w:val="0"/>
      <w:caps/>
      <w:smallCaps w:val="0"/>
      <w:color w:val="auto"/>
      <w:sz w:val="24"/>
      <w:szCs w:val="20"/>
      <w:lang w:eastAsia="fr-FR"/>
    </w:rPr>
  </w:style>
  <w:style w:type="character" w:customStyle="1" w:styleId="apple-converted-space">
    <w:name w:val="apple-converted-space"/>
    <w:rsid w:val="00820E33"/>
  </w:style>
  <w:style w:type="character" w:customStyle="1" w:styleId="nowrap">
    <w:name w:val="nowrap"/>
    <w:rsid w:val="00D00D7D"/>
  </w:style>
  <w:style w:type="paragraph" w:customStyle="1" w:styleId="java">
    <w:name w:val="java"/>
    <w:basedOn w:val="Normal"/>
    <w:link w:val="javaCar"/>
    <w:qFormat/>
    <w:rsid w:val="005E4FF2"/>
    <w:pPr>
      <w:tabs>
        <w:tab w:val="left" w:leader="underscore" w:pos="340"/>
      </w:tabs>
      <w:suppressAutoHyphens w:val="0"/>
      <w:autoSpaceDE w:val="0"/>
      <w:autoSpaceDN w:val="0"/>
      <w:adjustRightInd w:val="0"/>
      <w:spacing w:after="0"/>
      <w:ind w:left="397" w:right="0"/>
      <w:jc w:val="left"/>
    </w:pPr>
    <w:rPr>
      <w:rFonts w:ascii="Consolas" w:hAnsi="Consolas" w:cs="Courier New"/>
      <w:sz w:val="18"/>
      <w:lang w:val="en-US" w:eastAsia="fr-FR"/>
    </w:rPr>
  </w:style>
  <w:style w:type="character" w:customStyle="1" w:styleId="application">
    <w:name w:val="application"/>
    <w:rsid w:val="00435548"/>
  </w:style>
  <w:style w:type="character" w:customStyle="1" w:styleId="javaCar">
    <w:name w:val="java Car"/>
    <w:link w:val="java"/>
    <w:rsid w:val="005E4FF2"/>
    <w:rPr>
      <w:rFonts w:ascii="Consolas" w:hAnsi="Consolas" w:cs="Courier New"/>
      <w:sz w:val="18"/>
      <w:lang w:val="en-US"/>
    </w:rPr>
  </w:style>
  <w:style w:type="character" w:styleId="VariableHTML">
    <w:name w:val="HTML Variable"/>
    <w:uiPriority w:val="99"/>
    <w:semiHidden/>
    <w:unhideWhenUsed/>
    <w:rsid w:val="00877702"/>
    <w:rPr>
      <w:i/>
      <w:iCs/>
    </w:rPr>
  </w:style>
  <w:style w:type="character" w:customStyle="1" w:styleId="En-tteCar">
    <w:name w:val="En-tête Car"/>
    <w:basedOn w:val="Policepardfaut"/>
    <w:link w:val="En-tte"/>
    <w:rsid w:val="00CE060B"/>
    <w:rPr>
      <w:rFonts w:ascii="Arial" w:hAnsi="Arial"/>
      <w:lang w:eastAsia="ar-SA"/>
    </w:rPr>
  </w:style>
  <w:style w:type="character" w:customStyle="1" w:styleId="PieddepageCar">
    <w:name w:val="Pied de page Car"/>
    <w:basedOn w:val="Policepardfaut"/>
    <w:link w:val="Pieddepage"/>
    <w:uiPriority w:val="99"/>
    <w:rsid w:val="00F92E0F"/>
    <w:rPr>
      <w:rFonts w:ascii="Arial" w:hAnsi="Arial"/>
      <w:lang w:eastAsia="ar-SA"/>
    </w:rPr>
  </w:style>
  <w:style w:type="paragraph" w:styleId="Corpsdetexte3">
    <w:name w:val="Body Text 3"/>
    <w:basedOn w:val="Normal"/>
    <w:link w:val="Corpsdetexte3Car"/>
    <w:semiHidden/>
    <w:rsid w:val="00341CB8"/>
    <w:pPr>
      <w:spacing w:after="0" w:line="240" w:lineRule="auto"/>
      <w:ind w:right="0"/>
    </w:pPr>
    <w:rPr>
      <w:rFonts w:ascii="Garamond" w:hAnsi="Garamond"/>
      <w:sz w:val="18"/>
      <w:szCs w:val="18"/>
    </w:rPr>
  </w:style>
  <w:style w:type="character" w:customStyle="1" w:styleId="Corpsdetexte3Car">
    <w:name w:val="Corps de texte 3 Car"/>
    <w:basedOn w:val="Policepardfaut"/>
    <w:link w:val="Corpsdetexte3"/>
    <w:semiHidden/>
    <w:rsid w:val="00341CB8"/>
    <w:rPr>
      <w:rFonts w:ascii="Garamond" w:hAnsi="Garamond"/>
      <w:sz w:val="18"/>
      <w:szCs w:val="18"/>
      <w:lang w:eastAsia="ar-SA"/>
    </w:rPr>
  </w:style>
  <w:style w:type="paragraph" w:customStyle="1" w:styleId="Entranement">
    <w:name w:val="Entraînement"/>
    <w:basedOn w:val="Normal"/>
    <w:autoRedefine/>
    <w:rsid w:val="00341CB8"/>
    <w:pPr>
      <w:numPr>
        <w:numId w:val="40"/>
      </w:numPr>
      <w:suppressAutoHyphens w:val="0"/>
      <w:spacing w:after="0" w:line="240" w:lineRule="auto"/>
      <w:ind w:right="0"/>
      <w:jc w:val="left"/>
    </w:pPr>
    <w:rPr>
      <w:rFonts w:ascii="Book Antiqua" w:hAnsi="Book Antiqua"/>
      <w:color w:val="0000FF"/>
      <w:szCs w:val="20"/>
      <w:lang w:eastAsia="fr-FR"/>
    </w:rPr>
  </w:style>
  <w:style w:type="paragraph" w:customStyle="1" w:styleId="texte2">
    <w:name w:val="texte2"/>
    <w:basedOn w:val="Normal"/>
    <w:rsid w:val="00341CB8"/>
    <w:pPr>
      <w:tabs>
        <w:tab w:val="left" w:pos="3420"/>
      </w:tabs>
      <w:suppressAutoHyphens w:val="0"/>
      <w:spacing w:after="0" w:line="240" w:lineRule="auto"/>
      <w:ind w:right="-1"/>
    </w:pPr>
    <w:rPr>
      <w:rFonts w:ascii="Times New Roman" w:hAnsi="Times New Roman"/>
      <w:color w:val="0000FF"/>
      <w:sz w:val="24"/>
      <w:szCs w:val="20"/>
      <w:lang w:eastAsia="fr-FR"/>
    </w:rPr>
  </w:style>
  <w:style w:type="paragraph" w:customStyle="1" w:styleId="liste0">
    <w:name w:val="liste"/>
    <w:basedOn w:val="Normal"/>
    <w:autoRedefine/>
    <w:rsid w:val="00341CB8"/>
    <w:pPr>
      <w:suppressAutoHyphens w:val="0"/>
      <w:spacing w:before="120" w:after="0" w:line="240" w:lineRule="auto"/>
      <w:ind w:right="0"/>
      <w:jc w:val="left"/>
    </w:pPr>
    <w:rPr>
      <w:rFonts w:ascii="Book Antiqua" w:hAnsi="Book Antiqua"/>
      <w:color w:val="0000FF"/>
      <w:szCs w:val="20"/>
      <w:lang w:eastAsia="fr-FR"/>
    </w:rPr>
  </w:style>
  <w:style w:type="paragraph" w:customStyle="1" w:styleId="rponse">
    <w:name w:val="réponse"/>
    <w:basedOn w:val="Normal"/>
    <w:rsid w:val="00BA7153"/>
    <w:pPr>
      <w:tabs>
        <w:tab w:val="left" w:pos="3540"/>
      </w:tabs>
      <w:suppressAutoHyphens w:val="0"/>
      <w:spacing w:after="0" w:line="360" w:lineRule="atLeast"/>
      <w:ind w:left="640" w:right="0"/>
      <w:jc w:val="left"/>
    </w:pPr>
    <w:rPr>
      <w:rFonts w:ascii="Times" w:hAnsi="Times"/>
      <w:sz w:val="24"/>
      <w:szCs w:val="20"/>
      <w:lang w:eastAsia="fr-FR"/>
    </w:rPr>
  </w:style>
  <w:style w:type="paragraph" w:styleId="Retraitnormal">
    <w:name w:val="Normal Indent"/>
    <w:basedOn w:val="Normal"/>
    <w:link w:val="RetraitnormalCar"/>
    <w:rsid w:val="00591CC5"/>
    <w:pPr>
      <w:widowControl w:val="0"/>
      <w:suppressAutoHyphens w:val="0"/>
      <w:adjustRightInd w:val="0"/>
      <w:spacing w:after="0" w:line="360" w:lineRule="atLeast"/>
      <w:ind w:left="426" w:right="0"/>
      <w:textAlignment w:val="baseline"/>
    </w:pPr>
    <w:rPr>
      <w:sz w:val="24"/>
      <w:szCs w:val="20"/>
      <w:lang w:eastAsia="fr-FR"/>
    </w:rPr>
  </w:style>
  <w:style w:type="character" w:customStyle="1" w:styleId="RetraitnormalCar">
    <w:name w:val="Retrait normal Car"/>
    <w:basedOn w:val="Policepardfaut"/>
    <w:link w:val="Retraitnormal"/>
    <w:rsid w:val="00591CC5"/>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761FC"/>
    <w:pPr>
      <w:suppressAutoHyphens/>
      <w:spacing w:after="100" w:line="240" w:lineRule="atLeast"/>
      <w:ind w:right="57"/>
      <w:jc w:val="both"/>
    </w:pPr>
    <w:rPr>
      <w:rFonts w:ascii="Arial" w:hAnsi="Arial"/>
      <w:sz w:val="22"/>
      <w:szCs w:val="22"/>
      <w:lang w:eastAsia="ar-SA"/>
    </w:rPr>
  </w:style>
  <w:style w:type="paragraph" w:styleId="Titre1">
    <w:name w:val="heading 1"/>
    <w:basedOn w:val="Normal"/>
    <w:next w:val="Normal"/>
    <w:qFormat/>
    <w:rsid w:val="00F97067"/>
    <w:pPr>
      <w:keepNext/>
      <w:numPr>
        <w:numId w:val="4"/>
      </w:numPr>
      <w:spacing w:before="120"/>
      <w:ind w:right="0"/>
      <w:outlineLvl w:val="0"/>
    </w:pPr>
    <w:rPr>
      <w:rFonts w:cs="Arial"/>
      <w:b/>
      <w:bCs/>
      <w:smallCaps/>
      <w:color w:val="839BCD"/>
      <w:sz w:val="32"/>
      <w:szCs w:val="24"/>
    </w:rPr>
  </w:style>
  <w:style w:type="paragraph" w:styleId="Titre2">
    <w:name w:val="heading 2"/>
    <w:basedOn w:val="Normal"/>
    <w:next w:val="Normal"/>
    <w:qFormat/>
    <w:rsid w:val="00F97067"/>
    <w:pPr>
      <w:keepNext/>
      <w:numPr>
        <w:ilvl w:val="1"/>
        <w:numId w:val="4"/>
      </w:numPr>
      <w:ind w:right="0"/>
      <w:outlineLvl w:val="1"/>
    </w:pPr>
    <w:rPr>
      <w:b/>
      <w:bCs/>
      <w:smallCaps/>
      <w:color w:val="839BCD"/>
      <w:spacing w:val="4"/>
      <w:szCs w:val="24"/>
    </w:rPr>
  </w:style>
  <w:style w:type="paragraph" w:styleId="Titre3">
    <w:name w:val="heading 3"/>
    <w:basedOn w:val="Normal"/>
    <w:next w:val="Normal"/>
    <w:qFormat/>
    <w:rsid w:val="00542BA9"/>
    <w:pPr>
      <w:keepNext/>
      <w:numPr>
        <w:ilvl w:val="2"/>
        <w:numId w:val="4"/>
      </w:numPr>
      <w:ind w:left="709" w:right="0"/>
      <w:outlineLvl w:val="2"/>
    </w:pPr>
    <w:rPr>
      <w:rFonts w:ascii="Garamond" w:hAnsi="Garamond"/>
      <w:b/>
      <w:bCs/>
      <w:color w:val="A0B2CF"/>
      <w:sz w:val="24"/>
      <w:szCs w:val="60"/>
    </w:rPr>
  </w:style>
  <w:style w:type="paragraph" w:styleId="Titre4">
    <w:name w:val="heading 4"/>
    <w:basedOn w:val="Normal"/>
    <w:next w:val="Normal"/>
    <w:qFormat/>
    <w:pPr>
      <w:keepNext/>
      <w:numPr>
        <w:ilvl w:val="3"/>
        <w:numId w:val="4"/>
      </w:numPr>
      <w:ind w:right="0"/>
      <w:outlineLvl w:val="3"/>
    </w:pPr>
    <w:rPr>
      <w:rFonts w:ascii="Univers Condensed" w:hAnsi="Univers Condensed"/>
      <w:b/>
      <w:bCs/>
      <w:spacing w:val="30"/>
    </w:rPr>
  </w:style>
  <w:style w:type="paragraph" w:styleId="Titre5">
    <w:name w:val="heading 5"/>
    <w:basedOn w:val="Normal"/>
    <w:next w:val="Normal"/>
    <w:qFormat/>
    <w:pPr>
      <w:keepNext/>
      <w:numPr>
        <w:ilvl w:val="4"/>
        <w:numId w:val="4"/>
      </w:numPr>
      <w:ind w:right="0"/>
      <w:jc w:val="center"/>
      <w:outlineLvl w:val="4"/>
    </w:pPr>
    <w:rPr>
      <w:rFonts w:ascii="Garamond" w:hAnsi="Garamond"/>
      <w:b/>
      <w:bCs/>
      <w:sz w:val="60"/>
      <w:szCs w:val="60"/>
    </w:rPr>
  </w:style>
  <w:style w:type="paragraph" w:styleId="Titre6">
    <w:name w:val="heading 6"/>
    <w:basedOn w:val="Normal"/>
    <w:next w:val="Normal"/>
    <w:qFormat/>
    <w:pPr>
      <w:keepNext/>
      <w:numPr>
        <w:ilvl w:val="5"/>
        <w:numId w:val="4"/>
      </w:numPr>
      <w:ind w:right="0"/>
      <w:jc w:val="center"/>
      <w:outlineLvl w:val="5"/>
    </w:pPr>
    <w:rPr>
      <w:rFonts w:ascii="Univers Condensed" w:hAnsi="Univers Condensed"/>
      <w:b/>
      <w:bCs/>
    </w:rPr>
  </w:style>
  <w:style w:type="paragraph" w:styleId="Titre7">
    <w:name w:val="heading 7"/>
    <w:basedOn w:val="Normal"/>
    <w:next w:val="Normal"/>
    <w:qFormat/>
    <w:pPr>
      <w:keepNext/>
      <w:numPr>
        <w:ilvl w:val="6"/>
        <w:numId w:val="4"/>
      </w:numPr>
      <w:ind w:right="0"/>
      <w:outlineLvl w:val="6"/>
    </w:pPr>
    <w:rPr>
      <w:rFonts w:ascii="Univers Condensed" w:hAnsi="Univers Condensed"/>
      <w:b/>
      <w:bCs/>
      <w:caps/>
      <w:spacing w:val="4"/>
      <w:sz w:val="24"/>
      <w:szCs w:val="24"/>
    </w:rPr>
  </w:style>
  <w:style w:type="paragraph" w:styleId="Titre8">
    <w:name w:val="heading 8"/>
    <w:basedOn w:val="Normal"/>
    <w:next w:val="Normal"/>
    <w:qFormat/>
    <w:pPr>
      <w:keepNext/>
      <w:numPr>
        <w:ilvl w:val="7"/>
        <w:numId w:val="4"/>
      </w:numPr>
      <w:ind w:right="0"/>
      <w:outlineLvl w:val="7"/>
    </w:pPr>
    <w:rPr>
      <w:rFonts w:ascii="Univers Condensed" w:hAnsi="Univers Condensed"/>
      <w:b/>
      <w:bCs/>
    </w:rPr>
  </w:style>
  <w:style w:type="paragraph" w:styleId="Titre9">
    <w:name w:val="heading 9"/>
    <w:basedOn w:val="Normal"/>
    <w:next w:val="Normal"/>
    <w:qFormat/>
    <w:pPr>
      <w:keepNext/>
      <w:numPr>
        <w:ilvl w:val="8"/>
        <w:numId w:val="4"/>
      </w:numPr>
      <w:ind w:right="0"/>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rPr>
      <w:rFonts w:ascii="Symbol" w:hAnsi="Symbol"/>
      <w:sz w:val="20"/>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sz w:val="20"/>
    </w:rPr>
  </w:style>
  <w:style w:type="character" w:customStyle="1" w:styleId="WW8Num12z1">
    <w:name w:val="WW8Num12z1"/>
    <w:rPr>
      <w:rFonts w:ascii="Courier New" w:hAnsi="Courier New"/>
      <w:sz w:val="20"/>
    </w:rPr>
  </w:style>
  <w:style w:type="character" w:customStyle="1" w:styleId="WW8Num12z2">
    <w:name w:val="WW8Num12z2"/>
    <w:rPr>
      <w:rFonts w:ascii="Wingdings" w:hAnsi="Wingdings"/>
      <w:sz w:val="20"/>
    </w:rPr>
  </w:style>
  <w:style w:type="character" w:customStyle="1" w:styleId="WW8Num13z0">
    <w:name w:val="WW8Num13z0"/>
    <w:rPr>
      <w:rFonts w:ascii="Helvetica" w:hAnsi="Helvetica"/>
      <w:b w:val="0"/>
      <w:i w:val="0"/>
      <w:color w:val="auto"/>
      <w:sz w:val="22"/>
    </w:rPr>
  </w:style>
  <w:style w:type="character" w:customStyle="1" w:styleId="WW8Num13z1">
    <w:name w:val="WW8Num13z1"/>
    <w:rPr>
      <w:rFonts w:ascii="Courier New" w:hAnsi="Courier New"/>
      <w:sz w:val="20"/>
    </w:rPr>
  </w:style>
  <w:style w:type="character" w:customStyle="1" w:styleId="WW8Num13z2">
    <w:name w:val="WW8Num13z2"/>
    <w:rPr>
      <w:rFonts w:ascii="Wingdings" w:hAnsi="Wingdings"/>
      <w:sz w:val="20"/>
    </w:rPr>
  </w:style>
  <w:style w:type="character" w:customStyle="1" w:styleId="WW8Num14z0">
    <w:name w:val="WW8Num14z0"/>
    <w:rPr>
      <w:rFonts w:ascii="Helvetica" w:hAnsi="Helvetica"/>
      <w:b w:val="0"/>
      <w:i w:val="0"/>
      <w:color w:val="auto"/>
      <w:sz w:val="22"/>
    </w:rPr>
  </w:style>
  <w:style w:type="character" w:customStyle="1" w:styleId="WW8Num14z1">
    <w:name w:val="WW8Num14z1"/>
    <w:rPr>
      <w:rFonts w:ascii="Courier New" w:hAnsi="Courier New"/>
      <w:sz w:val="20"/>
    </w:rPr>
  </w:style>
  <w:style w:type="character" w:customStyle="1" w:styleId="WW8Num14z2">
    <w:name w:val="WW8Num14z2"/>
    <w:rPr>
      <w:rFonts w:ascii="Wingdings" w:hAnsi="Wingdings"/>
      <w:sz w:val="20"/>
    </w:rPr>
  </w:style>
  <w:style w:type="character" w:customStyle="1" w:styleId="WW8Num15z0">
    <w:name w:val="WW8Num15z0"/>
    <w:rPr>
      <w:rFonts w:ascii="Symbol" w:hAnsi="Symbol"/>
      <w:sz w:val="20"/>
    </w:rPr>
  </w:style>
  <w:style w:type="character" w:customStyle="1" w:styleId="WW8Num15z1">
    <w:name w:val="WW8Num15z1"/>
    <w:rPr>
      <w:rFonts w:ascii="Wingdings" w:eastAsia="Times New Roman" w:hAnsi="Wingdings" w:cs="Times New Roman"/>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7z0">
    <w:name w:val="WW8Num17z0"/>
    <w:rPr>
      <w:rFonts w:ascii="Symbol" w:hAnsi="Symbol"/>
      <w:sz w:val="20"/>
    </w:rPr>
  </w:style>
  <w:style w:type="character" w:customStyle="1" w:styleId="WW8Num17z1">
    <w:name w:val="WW8Num17z1"/>
    <w:rPr>
      <w:rFonts w:ascii="Courier New" w:hAnsi="Courier New"/>
      <w:sz w:val="20"/>
    </w:rPr>
  </w:style>
  <w:style w:type="character" w:customStyle="1" w:styleId="WW8Num17z2">
    <w:name w:val="WW8Num17z2"/>
    <w:rPr>
      <w:rFonts w:ascii="Wingdings" w:hAnsi="Wingdings"/>
      <w:sz w:val="20"/>
    </w:rPr>
  </w:style>
  <w:style w:type="character" w:customStyle="1" w:styleId="WW8Num18z0">
    <w:name w:val="WW8Num18z0"/>
    <w:rPr>
      <w:rFonts w:ascii="Symbol" w:hAnsi="Symbol"/>
      <w:sz w:val="20"/>
    </w:rPr>
  </w:style>
  <w:style w:type="character" w:customStyle="1" w:styleId="WW8Num18z1">
    <w:name w:val="WW8Num18z1"/>
    <w:rPr>
      <w:rFonts w:ascii="Courier New" w:hAnsi="Courier New"/>
      <w:sz w:val="20"/>
    </w:rPr>
  </w:style>
  <w:style w:type="character" w:customStyle="1" w:styleId="WW8Num18z2">
    <w:name w:val="WW8Num18z2"/>
    <w:rPr>
      <w:rFonts w:ascii="Wingdings" w:hAnsi="Wingdings"/>
      <w:sz w:val="20"/>
    </w:rPr>
  </w:style>
  <w:style w:type="character" w:customStyle="1" w:styleId="WW8Num19z0">
    <w:name w:val="WW8Num19z0"/>
    <w:rPr>
      <w:rFonts w:ascii="Symbol" w:hAnsi="Symbol"/>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rPr>
  </w:style>
  <w:style w:type="character" w:customStyle="1" w:styleId="WW8Num21z1">
    <w:name w:val="WW8Num21z1"/>
    <w:rPr>
      <w:rFonts w:ascii="Courier New" w:hAnsi="Courier New"/>
      <w:sz w:val="20"/>
    </w:rPr>
  </w:style>
  <w:style w:type="character" w:customStyle="1" w:styleId="WW8Num21z2">
    <w:name w:val="WW8Num21z2"/>
    <w:rPr>
      <w:rFonts w:ascii="Wingdings" w:hAnsi="Wingdings"/>
      <w:sz w:val="20"/>
    </w:rPr>
  </w:style>
  <w:style w:type="character" w:customStyle="1" w:styleId="WW8Num22z0">
    <w:name w:val="WW8Num22z0"/>
    <w:rPr>
      <w:rFonts w:ascii="Symbol" w:hAnsi="Symbol"/>
      <w:sz w:val="20"/>
    </w:rPr>
  </w:style>
  <w:style w:type="character" w:customStyle="1" w:styleId="WW8Num22z1">
    <w:name w:val="WW8Num22z1"/>
    <w:rPr>
      <w:rFonts w:ascii="Courier New" w:hAnsi="Courier New"/>
      <w:sz w:val="20"/>
    </w:rPr>
  </w:style>
  <w:style w:type="character" w:customStyle="1" w:styleId="WW8Num22z2">
    <w:name w:val="WW8Num22z2"/>
    <w:rPr>
      <w:rFonts w:ascii="Wingdings" w:hAnsi="Wingdings"/>
      <w:sz w:val="20"/>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Wingdings" w:hAnsi="Wingdings"/>
      <w:sz w:val="40"/>
    </w:rPr>
  </w:style>
  <w:style w:type="character" w:customStyle="1" w:styleId="WW8Num26z0">
    <w:name w:val="WW8Num26z0"/>
    <w:rPr>
      <w:rFonts w:ascii="Symbol" w:hAnsi="Symbol"/>
      <w:sz w:val="20"/>
    </w:rPr>
  </w:style>
  <w:style w:type="character" w:customStyle="1" w:styleId="WW8Num26z1">
    <w:name w:val="WW8Num26z1"/>
    <w:rPr>
      <w:rFonts w:ascii="Courier New" w:hAnsi="Courier New"/>
      <w:sz w:val="20"/>
    </w:rPr>
  </w:style>
  <w:style w:type="character" w:customStyle="1" w:styleId="WW8Num26z2">
    <w:name w:val="WW8Num26z2"/>
    <w:rPr>
      <w:rFonts w:ascii="Wingdings" w:hAnsi="Wingdings"/>
      <w:sz w:val="20"/>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sz w:val="20"/>
    </w:rPr>
  </w:style>
  <w:style w:type="character" w:customStyle="1" w:styleId="WW8Num30z0">
    <w:name w:val="WW8Num30z0"/>
    <w:rPr>
      <w:rFonts w:ascii="Symbol" w:hAnsi="Symbol"/>
    </w:rPr>
  </w:style>
  <w:style w:type="character" w:customStyle="1" w:styleId="WW8Num30z1">
    <w:name w:val="WW8Num30z1"/>
    <w:rPr>
      <w:rFonts w:ascii="Courier New" w:hAnsi="Courier New"/>
      <w:sz w:val="20"/>
    </w:rPr>
  </w:style>
  <w:style w:type="character" w:customStyle="1" w:styleId="WW8Num30z2">
    <w:name w:val="WW8Num30z2"/>
    <w:rPr>
      <w:rFonts w:ascii="Wingdings" w:hAnsi="Wingdings"/>
      <w:sz w:val="20"/>
    </w:rPr>
  </w:style>
  <w:style w:type="character" w:customStyle="1" w:styleId="WW8Num31z0">
    <w:name w:val="WW8Num31z0"/>
    <w:rPr>
      <w:rFonts w:ascii="Symbol" w:hAnsi="Symbol"/>
      <w:sz w:val="20"/>
    </w:rPr>
  </w:style>
  <w:style w:type="character" w:customStyle="1" w:styleId="WW8Num31z1">
    <w:name w:val="WW8Num31z1"/>
    <w:rPr>
      <w:rFonts w:ascii="Courier New" w:hAnsi="Courier New"/>
      <w:sz w:val="20"/>
    </w:rPr>
  </w:style>
  <w:style w:type="character" w:customStyle="1" w:styleId="WW8Num31z2">
    <w:name w:val="WW8Num31z2"/>
    <w:rPr>
      <w:rFonts w:ascii="Wingdings" w:hAnsi="Wingdings"/>
      <w:sz w:val="20"/>
    </w:rPr>
  </w:style>
  <w:style w:type="character" w:customStyle="1" w:styleId="WW8Num32z0">
    <w:name w:val="WW8Num32z0"/>
    <w:rPr>
      <w:rFonts w:ascii="Symbol" w:hAnsi="Symbol"/>
    </w:rPr>
  </w:style>
  <w:style w:type="character" w:customStyle="1" w:styleId="WW8Num32z1">
    <w:name w:val="WW8Num32z1"/>
    <w:rPr>
      <w:rFonts w:ascii="Courier New" w:hAnsi="Courier New"/>
      <w:sz w:val="20"/>
    </w:rPr>
  </w:style>
  <w:style w:type="character" w:customStyle="1" w:styleId="WW8Num32z2">
    <w:name w:val="WW8Num32z2"/>
    <w:rPr>
      <w:rFonts w:ascii="Wingdings" w:hAnsi="Wingdings"/>
      <w:sz w:val="20"/>
    </w:rPr>
  </w:style>
  <w:style w:type="character" w:customStyle="1" w:styleId="WW8Num33z0">
    <w:name w:val="WW8Num33z0"/>
    <w:rPr>
      <w:rFonts w:ascii="Symbol" w:hAnsi="Symbol"/>
      <w:sz w:val="20"/>
    </w:rPr>
  </w:style>
  <w:style w:type="character" w:customStyle="1" w:styleId="WW8Num34z0">
    <w:name w:val="WW8Num34z0"/>
    <w:rPr>
      <w:rFonts w:ascii="Symbol" w:hAnsi="Symbol"/>
      <w:sz w:val="20"/>
    </w:rPr>
  </w:style>
  <w:style w:type="character" w:customStyle="1" w:styleId="WW8Num34z1">
    <w:name w:val="WW8Num34z1"/>
    <w:rPr>
      <w:rFonts w:ascii="Courier New" w:hAnsi="Courier New"/>
      <w:sz w:val="20"/>
    </w:rPr>
  </w:style>
  <w:style w:type="character" w:customStyle="1" w:styleId="WW8Num34z2">
    <w:name w:val="WW8Num34z2"/>
    <w:rPr>
      <w:rFonts w:ascii="Wingdings" w:hAnsi="Wingdings"/>
      <w:sz w:val="20"/>
    </w:rPr>
  </w:style>
  <w:style w:type="character" w:customStyle="1" w:styleId="WW8Num35z0">
    <w:name w:val="WW8Num35z0"/>
    <w:rPr>
      <w:rFonts w:ascii="Symbol" w:hAnsi="Symbol"/>
      <w:sz w:val="20"/>
    </w:rPr>
  </w:style>
  <w:style w:type="character" w:customStyle="1" w:styleId="WW8Num35z1">
    <w:name w:val="WW8Num35z1"/>
    <w:rPr>
      <w:rFonts w:ascii="Courier New" w:hAnsi="Courier New"/>
      <w:sz w:val="20"/>
    </w:rPr>
  </w:style>
  <w:style w:type="character" w:customStyle="1" w:styleId="WW8Num35z2">
    <w:name w:val="WW8Num35z2"/>
    <w:rPr>
      <w:rFonts w:ascii="Wingdings" w:hAnsi="Wingdings"/>
      <w:sz w:val="20"/>
    </w:rPr>
  </w:style>
  <w:style w:type="character" w:customStyle="1" w:styleId="WW8Num36z0">
    <w:name w:val="WW8Num36z0"/>
    <w:rPr>
      <w:rFonts w:ascii="Symbol" w:hAnsi="Symbol"/>
      <w:sz w:val="20"/>
    </w:rPr>
  </w:style>
  <w:style w:type="character" w:customStyle="1" w:styleId="WW8Num36z1">
    <w:name w:val="WW8Num36z1"/>
    <w:rPr>
      <w:rFonts w:ascii="Courier New" w:hAnsi="Courier New"/>
      <w:sz w:val="20"/>
    </w:rPr>
  </w:style>
  <w:style w:type="character" w:customStyle="1" w:styleId="WW8Num36z2">
    <w:name w:val="WW8Num36z2"/>
    <w:rPr>
      <w:rFonts w:ascii="Wingdings" w:hAnsi="Wingdings"/>
      <w:sz w:val="20"/>
    </w:rPr>
  </w:style>
  <w:style w:type="character" w:customStyle="1" w:styleId="WW8Num37z0">
    <w:name w:val="WW8Num37z0"/>
    <w:rPr>
      <w:rFonts w:ascii="Symbol" w:hAnsi="Symbol"/>
      <w:sz w:val="20"/>
    </w:rPr>
  </w:style>
  <w:style w:type="character" w:customStyle="1" w:styleId="WW8Num37z1">
    <w:name w:val="WW8Num37z1"/>
    <w:rPr>
      <w:rFonts w:ascii="Courier New" w:hAnsi="Courier New"/>
      <w:sz w:val="20"/>
    </w:rPr>
  </w:style>
  <w:style w:type="character" w:customStyle="1" w:styleId="WW8Num37z2">
    <w:name w:val="WW8Num37z2"/>
    <w:rPr>
      <w:rFonts w:ascii="Wingdings" w:hAnsi="Wingdings"/>
      <w:sz w:val="20"/>
    </w:rPr>
  </w:style>
  <w:style w:type="character" w:customStyle="1" w:styleId="WW8Num38z0">
    <w:name w:val="WW8Num38z0"/>
    <w:rPr>
      <w:rFonts w:ascii="Symbol" w:hAnsi="Symbol"/>
      <w:sz w:val="20"/>
    </w:rPr>
  </w:style>
  <w:style w:type="character" w:customStyle="1" w:styleId="WW8Num38z1">
    <w:name w:val="WW8Num38z1"/>
    <w:rPr>
      <w:rFonts w:ascii="Courier New" w:hAnsi="Courier New"/>
      <w:sz w:val="20"/>
    </w:rPr>
  </w:style>
  <w:style w:type="character" w:customStyle="1" w:styleId="WW8Num38z2">
    <w:name w:val="WW8Num38z2"/>
    <w:rPr>
      <w:rFonts w:ascii="Wingdings" w:hAnsi="Wingdings"/>
      <w:sz w:val="20"/>
    </w:rPr>
  </w:style>
  <w:style w:type="character" w:customStyle="1" w:styleId="WW8Num39z0">
    <w:name w:val="WW8Num39z0"/>
    <w:rPr>
      <w:rFonts w:ascii="Symbol" w:hAnsi="Symbol"/>
      <w:sz w:val="20"/>
    </w:rPr>
  </w:style>
  <w:style w:type="character" w:customStyle="1" w:styleId="WW8Num39z1">
    <w:name w:val="WW8Num39z1"/>
    <w:rPr>
      <w:rFonts w:ascii="Courier New" w:hAnsi="Courier New"/>
      <w:sz w:val="20"/>
    </w:rPr>
  </w:style>
  <w:style w:type="character" w:customStyle="1" w:styleId="WW8Num39z2">
    <w:name w:val="WW8Num39z2"/>
    <w:rPr>
      <w:rFonts w:ascii="Wingdings" w:hAnsi="Wingdings"/>
      <w:sz w:val="20"/>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4z0">
    <w:name w:val="WW8Num44z0"/>
    <w:rPr>
      <w:rFonts w:ascii="Symbol" w:hAnsi="Symbol"/>
      <w:sz w:val="20"/>
    </w:rPr>
  </w:style>
  <w:style w:type="character" w:customStyle="1" w:styleId="WW8Num44z1">
    <w:name w:val="WW8Num44z1"/>
    <w:rPr>
      <w:rFonts w:ascii="Courier New" w:hAnsi="Courier New"/>
      <w:sz w:val="20"/>
    </w:rPr>
  </w:style>
  <w:style w:type="character" w:customStyle="1" w:styleId="WW8Num44z2">
    <w:name w:val="WW8Num44z2"/>
    <w:rPr>
      <w:rFonts w:ascii="Wingdings" w:hAnsi="Wingdings"/>
      <w:sz w:val="20"/>
    </w:rPr>
  </w:style>
  <w:style w:type="character" w:customStyle="1" w:styleId="WW8Num45z0">
    <w:name w:val="WW8Num45z0"/>
    <w:rPr>
      <w:rFonts w:ascii="Symbol" w:hAnsi="Symbol"/>
      <w:sz w:val="20"/>
    </w:rPr>
  </w:style>
  <w:style w:type="character" w:customStyle="1" w:styleId="WW8Num45z1">
    <w:name w:val="WW8Num45z1"/>
    <w:rPr>
      <w:rFonts w:ascii="Courier New" w:hAnsi="Courier New"/>
      <w:sz w:val="20"/>
    </w:rPr>
  </w:style>
  <w:style w:type="character" w:customStyle="1" w:styleId="WW8Num45z2">
    <w:name w:val="WW8Num45z2"/>
    <w:rPr>
      <w:rFonts w:ascii="Wingdings" w:hAnsi="Wingdings"/>
      <w:sz w:val="20"/>
    </w:rPr>
  </w:style>
  <w:style w:type="character" w:customStyle="1" w:styleId="WW8Num47z0">
    <w:name w:val="WW8Num47z0"/>
    <w:rPr>
      <w:rFonts w:ascii="Symbol" w:hAnsi="Symbol"/>
      <w:sz w:val="20"/>
    </w:rPr>
  </w:style>
  <w:style w:type="character" w:customStyle="1" w:styleId="WW8Num47z1">
    <w:name w:val="WW8Num47z1"/>
    <w:rPr>
      <w:rFonts w:ascii="Courier New" w:hAnsi="Courier New"/>
      <w:sz w:val="20"/>
    </w:rPr>
  </w:style>
  <w:style w:type="character" w:customStyle="1" w:styleId="WW8Num47z2">
    <w:name w:val="WW8Num47z2"/>
    <w:rPr>
      <w:rFonts w:ascii="Wingdings" w:hAnsi="Wingdings"/>
      <w:sz w:val="20"/>
    </w:rPr>
  </w:style>
  <w:style w:type="character" w:customStyle="1" w:styleId="WW8Num48z0">
    <w:name w:val="WW8Num48z0"/>
    <w:rPr>
      <w:rFonts w:ascii="Symbol" w:hAnsi="Symbol"/>
      <w:sz w:val="20"/>
    </w:rPr>
  </w:style>
  <w:style w:type="character" w:customStyle="1" w:styleId="WW8Num48z1">
    <w:name w:val="WW8Num48z1"/>
    <w:rPr>
      <w:rFonts w:ascii="Courier New" w:hAnsi="Courier New"/>
      <w:sz w:val="20"/>
    </w:rPr>
  </w:style>
  <w:style w:type="character" w:customStyle="1" w:styleId="WW8Num48z2">
    <w:name w:val="WW8Num48z2"/>
    <w:rPr>
      <w:rFonts w:ascii="Wingdings" w:hAnsi="Wingdings"/>
      <w:sz w:val="20"/>
    </w:rPr>
  </w:style>
  <w:style w:type="character" w:customStyle="1" w:styleId="WW8Num50z0">
    <w:name w:val="WW8Num50z0"/>
    <w:rPr>
      <w:rFonts w:ascii="Symbol" w:hAnsi="Symbol"/>
      <w:sz w:val="20"/>
    </w:rPr>
  </w:style>
  <w:style w:type="character" w:customStyle="1" w:styleId="WW8Num50z1">
    <w:name w:val="WW8Num50z1"/>
    <w:rPr>
      <w:rFonts w:ascii="Courier New" w:hAnsi="Courier New"/>
      <w:sz w:val="20"/>
    </w:rPr>
  </w:style>
  <w:style w:type="character" w:customStyle="1" w:styleId="WW8Num50z2">
    <w:name w:val="WW8Num50z2"/>
    <w:rPr>
      <w:rFonts w:ascii="Wingdings" w:hAnsi="Wingdings"/>
      <w:sz w:val="20"/>
    </w:rPr>
  </w:style>
  <w:style w:type="character" w:customStyle="1" w:styleId="WW8Num51z0">
    <w:name w:val="WW8Num51z0"/>
    <w:rPr>
      <w:rFonts w:ascii="Symbol" w:hAnsi="Symbol"/>
      <w:sz w:val="20"/>
    </w:rPr>
  </w:style>
  <w:style w:type="character" w:customStyle="1" w:styleId="WW8Num51z2">
    <w:name w:val="WW8Num51z2"/>
    <w:rPr>
      <w:rFonts w:ascii="Wingdings" w:hAnsi="Wingdings"/>
      <w:sz w:val="20"/>
    </w:rPr>
  </w:style>
  <w:style w:type="character" w:customStyle="1" w:styleId="Policepardfaut3">
    <w:name w:val="Police par défaut3"/>
  </w:style>
  <w:style w:type="character" w:styleId="Numrodepage">
    <w:name w:val="page number"/>
    <w:basedOn w:val="Policepardfaut3"/>
  </w:style>
  <w:style w:type="character" w:styleId="Lienhypertexte">
    <w:name w:val="Hyperlink"/>
    <w:uiPriority w:val="99"/>
    <w:rPr>
      <w:color w:val="0000FF"/>
      <w:u w:val="single"/>
    </w:rPr>
  </w:style>
  <w:style w:type="character" w:customStyle="1" w:styleId="Car">
    <w:name w:val="Car"/>
    <w:rPr>
      <w:rFonts w:ascii="Myriad Pro" w:hAnsi="Myriad Pro" w:cs="Arial"/>
      <w:b/>
      <w:bCs/>
      <w:caps/>
      <w:color w:val="FD7A03"/>
      <w:sz w:val="32"/>
      <w:szCs w:val="24"/>
      <w:lang w:val="fr-FR" w:eastAsia="ar-SA" w:bidi="ar-SA"/>
    </w:rPr>
  </w:style>
  <w:style w:type="character" w:customStyle="1" w:styleId="WW8Num4z0">
    <w:name w:val="WW8Num4z0"/>
    <w:rPr>
      <w:rFonts w:ascii="Arial" w:eastAsia="Times New Roman" w:hAnsi="Arial" w:cs="Arial"/>
    </w:rPr>
  </w:style>
  <w:style w:type="character" w:customStyle="1" w:styleId="WW8Num10z0">
    <w:name w:val="WW8Num10z0"/>
    <w:rPr>
      <w:rFonts w:ascii="Helvetica" w:hAnsi="Helvetica"/>
      <w:b w:val="0"/>
      <w:i w:val="0"/>
      <w:color w:val="auto"/>
      <w:sz w:val="22"/>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9z1">
    <w:name w:val="WW8Num29z1"/>
    <w:rPr>
      <w:rFonts w:ascii="Courier New" w:hAnsi="Courier New"/>
      <w:sz w:val="20"/>
    </w:rPr>
  </w:style>
  <w:style w:type="character" w:customStyle="1" w:styleId="WW8Num29z2">
    <w:name w:val="WW8Num29z2"/>
    <w:rPr>
      <w:rFonts w:ascii="Wingdings" w:hAnsi="Wingdings"/>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40z0">
    <w:name w:val="WW8Num40z0"/>
    <w:rPr>
      <w:rFonts w:ascii="Symbol" w:hAnsi="Symbol"/>
      <w:sz w:val="20"/>
    </w:rPr>
  </w:style>
  <w:style w:type="character" w:customStyle="1" w:styleId="WW8Num40z1">
    <w:name w:val="WW8Num40z1"/>
    <w:rPr>
      <w:rFonts w:ascii="Courier New" w:hAnsi="Courier New"/>
      <w:sz w:val="20"/>
    </w:rPr>
  </w:style>
  <w:style w:type="character" w:customStyle="1" w:styleId="WW8Num40z2">
    <w:name w:val="WW8Num40z2"/>
    <w:rPr>
      <w:rFonts w:ascii="Wingdings" w:hAnsi="Wingdings"/>
      <w:sz w:val="20"/>
    </w:rPr>
  </w:style>
  <w:style w:type="character" w:customStyle="1" w:styleId="WW8Num43z0">
    <w:name w:val="WW8Num43z0"/>
    <w:rPr>
      <w:rFonts w:ascii="Symbol" w:hAnsi="Symbol"/>
      <w:sz w:val="20"/>
    </w:rPr>
  </w:style>
  <w:style w:type="character" w:customStyle="1" w:styleId="WW8Num43z1">
    <w:name w:val="WW8Num43z1"/>
    <w:rPr>
      <w:rFonts w:ascii="Courier New" w:hAnsi="Courier New"/>
      <w:sz w:val="20"/>
    </w:rPr>
  </w:style>
  <w:style w:type="character" w:customStyle="1" w:styleId="WW8Num43z2">
    <w:name w:val="WW8Num43z2"/>
    <w:rPr>
      <w:rFonts w:ascii="Wingdings" w:hAnsi="Wingdings"/>
      <w:sz w:val="20"/>
    </w:rPr>
  </w:style>
  <w:style w:type="character" w:customStyle="1" w:styleId="WW8Num46z0">
    <w:name w:val="WW8Num46z0"/>
    <w:rPr>
      <w:rFonts w:ascii="Symbol" w:hAnsi="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WW8Num49z0">
    <w:name w:val="WW8Num49z0"/>
    <w:rPr>
      <w:rFonts w:ascii="Symbol" w:hAnsi="Symbol"/>
      <w:sz w:val="20"/>
    </w:rPr>
  </w:style>
  <w:style w:type="character" w:customStyle="1" w:styleId="WW8Num49z1">
    <w:name w:val="WW8Num49z1"/>
    <w:rPr>
      <w:rFonts w:ascii="Courier New" w:hAnsi="Courier New"/>
      <w:sz w:val="20"/>
    </w:rPr>
  </w:style>
  <w:style w:type="character" w:customStyle="1" w:styleId="WW8Num49z2">
    <w:name w:val="WW8Num49z2"/>
    <w:rPr>
      <w:rFonts w:ascii="Wingdings" w:hAnsi="Wingdings"/>
      <w:sz w:val="20"/>
    </w:rPr>
  </w:style>
  <w:style w:type="character" w:customStyle="1" w:styleId="Policepardfaut2">
    <w:name w:val="Police par défaut2"/>
  </w:style>
  <w:style w:type="character" w:customStyle="1" w:styleId="Policepardfaut1">
    <w:name w:val="Police par défaut1"/>
  </w:style>
  <w:style w:type="character" w:customStyle="1" w:styleId="WW8Num4z3">
    <w:name w:val="WW8Num4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3">
    <w:name w:val="WW8Num8z3"/>
    <w:rPr>
      <w:rFonts w:ascii="Symbol" w:hAnsi="Symbol"/>
    </w:rPr>
  </w:style>
  <w:style w:type="character" w:customStyle="1" w:styleId="WW-Policepardfaut">
    <w:name w:val="WW-Police par défaut"/>
  </w:style>
  <w:style w:type="character" w:styleId="Lienhypertextesuivivisit">
    <w:name w:val="FollowedHyperlink"/>
    <w:rPr>
      <w:color w:val="800080"/>
      <w:u w:val="single"/>
    </w:rPr>
  </w:style>
  <w:style w:type="character" w:customStyle="1" w:styleId="StyleTitre1Car">
    <w:name w:val="Style Titre 1 Car"/>
    <w:basedOn w:val="Car"/>
    <w:rPr>
      <w:rFonts w:ascii="Myriad Pro" w:hAnsi="Myriad Pro" w:cs="Arial"/>
      <w:b/>
      <w:bCs/>
      <w:caps/>
      <w:color w:val="FD7A03"/>
      <w:sz w:val="32"/>
      <w:szCs w:val="24"/>
      <w:lang w:val="fr-FR" w:eastAsia="ar-SA" w:bidi="ar-SA"/>
    </w:rPr>
  </w:style>
  <w:style w:type="character" w:customStyle="1" w:styleId="CODE">
    <w:name w:val="CODE"/>
    <w:rPr>
      <w:rFonts w:ascii="Courier New" w:hAnsi="Courier New"/>
      <w:sz w:val="20"/>
      <w:szCs w:val="20"/>
    </w:rPr>
  </w:style>
  <w:style w:type="character" w:styleId="CodeHTML">
    <w:name w:val="HTML Code"/>
    <w:uiPriority w:val="99"/>
    <w:rPr>
      <w:rFonts w:ascii="Courier New" w:eastAsia="Times New Roman" w:hAnsi="Courier New" w:cs="Courier New"/>
      <w:sz w:val="20"/>
      <w:szCs w:val="20"/>
    </w:rPr>
  </w:style>
  <w:style w:type="character" w:styleId="Accentuation">
    <w:name w:val="Emphasis"/>
    <w:uiPriority w:val="20"/>
    <w:qFormat/>
    <w:rPr>
      <w:i/>
      <w:iCs/>
    </w:rPr>
  </w:style>
  <w:style w:type="character" w:customStyle="1" w:styleId="m1">
    <w:name w:val="m1"/>
    <w:rPr>
      <w:color w:val="0000FF"/>
    </w:rPr>
  </w:style>
  <w:style w:type="character" w:customStyle="1" w:styleId="t1">
    <w:name w:val="t1"/>
    <w:rPr>
      <w:color w:val="990000"/>
    </w:rPr>
  </w:style>
  <w:style w:type="character" w:customStyle="1" w:styleId="ns1">
    <w:name w:val="ns1"/>
    <w:rPr>
      <w:color w:val="FF0000"/>
    </w:rPr>
  </w:style>
  <w:style w:type="character" w:customStyle="1" w:styleId="b1">
    <w:name w:val="b1"/>
    <w:rPr>
      <w:rFonts w:ascii="Courier New" w:hAnsi="Courier New" w:cs="Courier New"/>
      <w:b/>
      <w:bCs/>
      <w:strike w:val="0"/>
      <w:dstrike w:val="0"/>
      <w:color w:val="FF0000"/>
      <w:u w:val="none"/>
    </w:rPr>
  </w:style>
  <w:style w:type="character" w:customStyle="1" w:styleId="tx1">
    <w:name w:val="tx1"/>
    <w:rPr>
      <w:b/>
      <w:bCs/>
    </w:rPr>
  </w:style>
  <w:style w:type="character" w:customStyle="1" w:styleId="javacode">
    <w:name w:val="java_code"/>
    <w:basedOn w:val="Policepardfaut2"/>
  </w:style>
  <w:style w:type="character" w:customStyle="1" w:styleId="javach">
    <w:name w:val="java_ch"/>
    <w:basedOn w:val="Policepardfaut2"/>
  </w:style>
  <w:style w:type="character" w:customStyle="1" w:styleId="javakw">
    <w:name w:val="java_kw"/>
    <w:basedOn w:val="Policepardfaut2"/>
  </w:style>
  <w:style w:type="character" w:customStyle="1" w:styleId="xmlcode">
    <w:name w:val="xml_code"/>
    <w:basedOn w:val="Policepardfaut2"/>
  </w:style>
  <w:style w:type="character" w:customStyle="1" w:styleId="xmlch">
    <w:name w:val="xml_ch"/>
    <w:basedOn w:val="Policepardfaut2"/>
  </w:style>
  <w:style w:type="character" w:customStyle="1" w:styleId="xmlbalise">
    <w:name w:val="xml_balise"/>
    <w:basedOn w:val="Policepardfaut2"/>
  </w:style>
  <w:style w:type="character" w:customStyle="1" w:styleId="a2">
    <w:name w:val="a2"/>
    <w:basedOn w:val="Policepardfaut2"/>
  </w:style>
  <w:style w:type="character" w:styleId="lev">
    <w:name w:val="Strong"/>
    <w:uiPriority w:val="22"/>
    <w:qFormat/>
    <w:rPr>
      <w:b/>
      <w:bCs/>
    </w:rPr>
  </w:style>
  <w:style w:type="character" w:customStyle="1" w:styleId="aep1">
    <w:name w:val="aep1"/>
    <w:rPr>
      <w:i/>
      <w:iCs/>
      <w:color w:val="666666"/>
    </w:rPr>
  </w:style>
  <w:style w:type="character" w:customStyle="1" w:styleId="a">
    <w:name w:val="a"/>
    <w:basedOn w:val="Policepardfaut2"/>
  </w:style>
  <w:style w:type="character" w:customStyle="1" w:styleId="ExplorateurdedocumentsCar">
    <w:name w:val="Explorateur de documents Car"/>
    <w:rPr>
      <w:rFonts w:ascii="Tahoma" w:hAnsi="Tahoma" w:cs="Tahoma"/>
      <w:sz w:val="24"/>
      <w:szCs w:val="24"/>
      <w:shd w:val="clear" w:color="auto" w:fill="000080"/>
    </w:rPr>
  </w:style>
  <w:style w:type="character" w:customStyle="1" w:styleId="TextedebullesCar">
    <w:name w:val="Texte de bulles Car"/>
    <w:rPr>
      <w:rFonts w:ascii="Tahoma" w:hAnsi="Tahoma" w:cs="Tahoma"/>
      <w:sz w:val="16"/>
      <w:szCs w:val="16"/>
    </w:rPr>
  </w:style>
  <w:style w:type="character" w:customStyle="1" w:styleId="PrformatHTMLCar">
    <w:name w:val="Préformaté HTML Car"/>
    <w:uiPriority w:val="99"/>
    <w:rPr>
      <w:rFonts w:ascii="Courier New" w:hAnsi="Courier New" w:cs="Courier New"/>
      <w:kern w:val="1"/>
    </w:rPr>
  </w:style>
  <w:style w:type="character" w:customStyle="1" w:styleId="z-HautduformulaireCar">
    <w:name w:val="z-Haut du formulaire Car"/>
    <w:rPr>
      <w:rFonts w:ascii="Arial" w:hAnsi="Arial" w:cs="Arial"/>
      <w:vanish/>
      <w:kern w:val="1"/>
      <w:sz w:val="16"/>
      <w:szCs w:val="16"/>
    </w:rPr>
  </w:style>
  <w:style w:type="character" w:customStyle="1" w:styleId="z-BasduformulaireCar">
    <w:name w:val="z-Bas du formulaire Car"/>
    <w:rPr>
      <w:rFonts w:ascii="Arial" w:hAnsi="Arial" w:cs="Arial"/>
      <w:vanish/>
      <w:kern w:val="1"/>
      <w:sz w:val="16"/>
      <w:szCs w:val="16"/>
    </w:rPr>
  </w:style>
  <w:style w:type="character" w:customStyle="1" w:styleId="TextedebullesCar1">
    <w:name w:val="Texte de bulles Car1"/>
    <w:rPr>
      <w:rFonts w:ascii="Tahoma" w:hAnsi="Tahoma" w:cs="Tahoma"/>
      <w:kern w:val="1"/>
      <w:sz w:val="16"/>
      <w:szCs w:val="16"/>
    </w:rPr>
  </w:style>
  <w:style w:type="character" w:customStyle="1" w:styleId="CitationintenseCar">
    <w:name w:val="Citation intense Car"/>
    <w:rPr>
      <w:rFonts w:ascii="Arial" w:hAnsi="Arial"/>
      <w:b/>
      <w:bCs/>
      <w:i/>
      <w:iCs/>
      <w:color w:val="4F81BD"/>
      <w:kern w:val="1"/>
    </w:rPr>
  </w:style>
  <w:style w:type="character" w:customStyle="1" w:styleId="start-tag">
    <w:name w:val="start-tag"/>
    <w:basedOn w:val="Policepardfaut3"/>
  </w:style>
  <w:style w:type="character" w:customStyle="1" w:styleId="end-tag">
    <w:name w:val="end-tag"/>
    <w:basedOn w:val="Policepardfaut3"/>
  </w:style>
  <w:style w:type="character" w:customStyle="1" w:styleId="attribute-name">
    <w:name w:val="attribute-name"/>
    <w:basedOn w:val="Policepardfaut3"/>
  </w:style>
  <w:style w:type="character" w:customStyle="1" w:styleId="attribute-value">
    <w:name w:val="attribute-value"/>
    <w:basedOn w:val="Policepardfaut3"/>
  </w:style>
  <w:style w:type="character" w:customStyle="1" w:styleId="entity">
    <w:name w:val="entity"/>
    <w:basedOn w:val="Policepardfaut3"/>
  </w:style>
  <w:style w:type="paragraph" w:customStyle="1" w:styleId="Titre30">
    <w:name w:val="Titre3"/>
    <w:basedOn w:val="Normal"/>
    <w:next w:val="Corpsdetexte"/>
    <w:pPr>
      <w:keepNext/>
      <w:spacing w:before="240" w:after="120"/>
    </w:pPr>
    <w:rPr>
      <w:rFonts w:eastAsia="Lucida Sans Unicode" w:cs="Tahoma"/>
      <w:sz w:val="28"/>
      <w:szCs w:val="28"/>
    </w:rPr>
  </w:style>
  <w:style w:type="paragraph" w:styleId="Corpsdetexte">
    <w:name w:val="Body Text"/>
    <w:basedOn w:val="Normal"/>
    <w:rPr>
      <w:iCs/>
      <w:szCs w:val="44"/>
    </w:rPr>
  </w:style>
  <w:style w:type="paragraph" w:styleId="Liste">
    <w:name w:val="List"/>
    <w:basedOn w:val="Corpsdetexte"/>
    <w:pPr>
      <w:ind w:right="0"/>
    </w:pPr>
    <w:rPr>
      <w:rFonts w:ascii="Garamond" w:hAnsi="Garamond" w:cs="Tahoma"/>
      <w:i/>
      <w:kern w:val="1"/>
      <w:sz w:val="44"/>
    </w:rPr>
  </w:style>
  <w:style w:type="paragraph" w:customStyle="1" w:styleId="Lgende3">
    <w:name w:val="Légende3"/>
    <w:basedOn w:val="Normal"/>
    <w:pPr>
      <w:suppressLineNumbers/>
      <w:spacing w:before="120" w:after="120"/>
    </w:pPr>
    <w:rPr>
      <w:rFonts w:cs="Tahoma"/>
      <w:i/>
      <w:iCs/>
      <w:sz w:val="24"/>
      <w:szCs w:val="24"/>
    </w:rPr>
  </w:style>
  <w:style w:type="paragraph" w:customStyle="1" w:styleId="Index">
    <w:name w:val="Index"/>
    <w:basedOn w:val="Normal"/>
    <w:pPr>
      <w:suppressLineNumbers/>
      <w:ind w:right="0"/>
    </w:pPr>
    <w:rPr>
      <w:rFonts w:cs="Tahoma"/>
      <w:kern w:val="1"/>
    </w:rPr>
  </w:style>
  <w:style w:type="paragraph" w:styleId="Bibliographie">
    <w:name w:val="Bibliography"/>
    <w:basedOn w:val="Normal"/>
    <w:pPr>
      <w:pBdr>
        <w:left w:val="single" w:sz="20" w:space="4" w:color="000000"/>
      </w:pBdr>
      <w:shd w:val="clear" w:color="auto" w:fill="FFCC99"/>
      <w:suppressAutoHyphens w:val="0"/>
      <w:spacing w:before="120" w:after="120"/>
      <w:ind w:left="4536" w:right="0"/>
    </w:pPr>
    <w:rPr>
      <w:szCs w:val="24"/>
    </w:rPr>
  </w:style>
  <w:style w:type="paragraph" w:styleId="En-ttedetabledesmatires">
    <w:name w:val="TOC Heading"/>
    <w:basedOn w:val="Titre1"/>
    <w:next w:val="Normal"/>
    <w:uiPriority w:val="39"/>
    <w:qFormat/>
    <w:rsid w:val="00843BD5"/>
    <w:pPr>
      <w:numPr>
        <w:numId w:val="0"/>
      </w:numPr>
    </w:pPr>
  </w:style>
  <w:style w:type="paragraph" w:customStyle="1" w:styleId="essai">
    <w:name w:val="essai"/>
    <w:basedOn w:val="Normal"/>
    <w:pPr>
      <w:suppressAutoHyphens w:val="0"/>
      <w:ind w:right="0"/>
    </w:pPr>
    <w:rPr>
      <w:rFonts w:ascii="Times New Roman" w:hAnsi="Times New Roman"/>
      <w:szCs w:val="24"/>
    </w:rPr>
  </w:style>
  <w:style w:type="paragraph" w:customStyle="1" w:styleId="TitreC">
    <w:name w:val="TitreC++"/>
    <w:basedOn w:val="Normal"/>
    <w:pPr>
      <w:suppressAutoHyphens w:val="0"/>
      <w:spacing w:after="360" w:line="480" w:lineRule="auto"/>
      <w:ind w:right="0"/>
      <w:jc w:val="center"/>
    </w:pPr>
    <w:rPr>
      <w:rFonts w:ascii="Times" w:hAnsi="Times"/>
      <w:b/>
      <w:bCs/>
      <w:caps/>
      <w:sz w:val="32"/>
      <w:szCs w:val="32"/>
    </w:rPr>
  </w:style>
  <w:style w:type="paragraph" w:customStyle="1" w:styleId="Listing">
    <w:name w:val="Listing"/>
    <w:basedOn w:val="Normal"/>
    <w:pPr>
      <w:shd w:val="clear" w:color="auto" w:fill="F2F2F2"/>
      <w:suppressAutoHyphens w:val="0"/>
      <w:ind w:right="0"/>
    </w:pPr>
    <w:rPr>
      <w:rFonts w:ascii="Times New Roman" w:hAnsi="Times New Roman"/>
      <w:sz w:val="28"/>
      <w:szCs w:val="28"/>
    </w:rPr>
  </w:style>
  <w:style w:type="paragraph" w:customStyle="1" w:styleId="Retraitnormal2">
    <w:name w:val="Retrait normal2"/>
    <w:basedOn w:val="Normal"/>
    <w:pPr>
      <w:suppressAutoHyphens w:val="0"/>
      <w:ind w:left="708" w:right="0"/>
    </w:pPr>
    <w:rPr>
      <w:rFonts w:ascii="Times New Roman" w:hAnsi="Times New Roman"/>
      <w:szCs w:val="24"/>
    </w:rPr>
  </w:style>
  <w:style w:type="paragraph" w:customStyle="1" w:styleId="paragraphe">
    <w:name w:val="paragraphe"/>
    <w:basedOn w:val="Retraitnormal2"/>
    <w:pPr>
      <w:ind w:left="709"/>
    </w:pPr>
  </w:style>
  <w:style w:type="paragraph" w:customStyle="1" w:styleId="Corpsdetexte21">
    <w:name w:val="Corps de texte 21"/>
    <w:basedOn w:val="Normal"/>
    <w:pPr>
      <w:jc w:val="center"/>
    </w:pPr>
    <w:rPr>
      <w:rFonts w:ascii="Garamond" w:hAnsi="Garamond"/>
      <w:i/>
      <w:iCs/>
      <w:sz w:val="60"/>
      <w:szCs w:val="60"/>
    </w:rPr>
  </w:style>
  <w:style w:type="paragraph" w:styleId="Retraitcorpsdetexte">
    <w:name w:val="Body Text Indent"/>
    <w:basedOn w:val="Normal"/>
    <w:pPr>
      <w:suppressAutoHyphens w:val="0"/>
      <w:ind w:right="566" w:firstLine="284"/>
    </w:pPr>
    <w:rPr>
      <w:rFonts w:ascii="Times New Roman" w:hAnsi="Times New Roman"/>
      <w:i/>
      <w:iCs/>
      <w:szCs w:val="24"/>
    </w:rPr>
  </w:style>
  <w:style w:type="paragraph" w:customStyle="1" w:styleId="Corpsdetexte31">
    <w:name w:val="Corps de texte 31"/>
    <w:basedOn w:val="Normal"/>
    <w:rPr>
      <w:rFonts w:ascii="Garamond" w:hAnsi="Garamond"/>
      <w:sz w:val="18"/>
      <w:szCs w:val="18"/>
    </w:rPr>
  </w:style>
  <w:style w:type="paragraph" w:customStyle="1" w:styleId="Sujet">
    <w:name w:val="Sujet"/>
    <w:basedOn w:val="Normal"/>
    <w:pPr>
      <w:tabs>
        <w:tab w:val="left" w:pos="284"/>
        <w:tab w:val="left" w:pos="1702"/>
        <w:tab w:val="left" w:pos="2835"/>
        <w:tab w:val="left" w:pos="3969"/>
        <w:tab w:val="left" w:pos="5104"/>
      </w:tabs>
      <w:suppressAutoHyphens w:val="0"/>
      <w:ind w:right="0"/>
    </w:pPr>
    <w:rPr>
      <w:rFonts w:cs="Arial"/>
    </w:rPr>
  </w:style>
  <w:style w:type="paragraph" w:customStyle="1" w:styleId="Normalcentr3">
    <w:name w:val="Normal centré3"/>
    <w:basedOn w:val="Normal"/>
  </w:style>
  <w:style w:type="paragraph" w:styleId="En-tte">
    <w:name w:val="header"/>
    <w:basedOn w:val="Normal"/>
    <w:link w:val="En-tteCar"/>
    <w:pPr>
      <w:tabs>
        <w:tab w:val="center" w:pos="4593"/>
        <w:tab w:val="right" w:pos="9129"/>
      </w:tabs>
    </w:pPr>
  </w:style>
  <w:style w:type="paragraph" w:styleId="Pieddepage">
    <w:name w:val="footer"/>
    <w:basedOn w:val="Normal"/>
    <w:link w:val="PieddepageCar"/>
    <w:pPr>
      <w:tabs>
        <w:tab w:val="center" w:pos="4593"/>
        <w:tab w:val="right" w:pos="9129"/>
      </w:tabs>
    </w:pPr>
  </w:style>
  <w:style w:type="paragraph" w:styleId="TM1">
    <w:name w:val="toc 1"/>
    <w:basedOn w:val="Normal"/>
    <w:next w:val="Normal"/>
    <w:uiPriority w:val="39"/>
    <w:rsid w:val="005C0F98"/>
    <w:pPr>
      <w:tabs>
        <w:tab w:val="right" w:leader="dot" w:pos="9344"/>
      </w:tabs>
      <w:spacing w:line="360" w:lineRule="auto"/>
    </w:pPr>
    <w:rPr>
      <w:iCs/>
      <w:color w:val="839BCD"/>
      <w:sz w:val="28"/>
      <w:szCs w:val="32"/>
    </w:rPr>
  </w:style>
  <w:style w:type="paragraph" w:styleId="TM2">
    <w:name w:val="toc 2"/>
    <w:basedOn w:val="Normal"/>
    <w:next w:val="Normal"/>
    <w:uiPriority w:val="39"/>
    <w:pPr>
      <w:ind w:left="200" w:right="0"/>
    </w:pPr>
  </w:style>
  <w:style w:type="paragraph" w:styleId="TM3">
    <w:name w:val="toc 3"/>
    <w:basedOn w:val="Normal"/>
    <w:next w:val="Normal"/>
    <w:uiPriority w:val="39"/>
    <w:pPr>
      <w:ind w:left="400" w:right="0"/>
    </w:pPr>
  </w:style>
  <w:style w:type="paragraph" w:styleId="TM4">
    <w:name w:val="toc 4"/>
    <w:basedOn w:val="Normal"/>
    <w:next w:val="Normal"/>
    <w:uiPriority w:val="39"/>
    <w:pPr>
      <w:ind w:left="600" w:right="0"/>
    </w:pPr>
  </w:style>
  <w:style w:type="paragraph" w:styleId="TM5">
    <w:name w:val="toc 5"/>
    <w:basedOn w:val="Normal"/>
    <w:next w:val="Normal"/>
    <w:pPr>
      <w:ind w:left="800" w:right="0"/>
    </w:pPr>
  </w:style>
  <w:style w:type="paragraph" w:styleId="TM6">
    <w:name w:val="toc 6"/>
    <w:basedOn w:val="Normal"/>
    <w:next w:val="Normal"/>
    <w:pPr>
      <w:ind w:left="1000" w:right="0"/>
    </w:pPr>
  </w:style>
  <w:style w:type="paragraph" w:styleId="TM7">
    <w:name w:val="toc 7"/>
    <w:basedOn w:val="Normal"/>
    <w:next w:val="Normal"/>
    <w:pPr>
      <w:ind w:left="1200" w:right="0"/>
    </w:pPr>
  </w:style>
  <w:style w:type="paragraph" w:styleId="TM8">
    <w:name w:val="toc 8"/>
    <w:basedOn w:val="Normal"/>
    <w:next w:val="Normal"/>
    <w:pPr>
      <w:ind w:left="1400" w:right="0"/>
    </w:pPr>
  </w:style>
  <w:style w:type="paragraph" w:styleId="TM9">
    <w:name w:val="toc 9"/>
    <w:basedOn w:val="Normal"/>
    <w:next w:val="Normal"/>
    <w:pPr>
      <w:ind w:left="1600" w:right="0"/>
    </w:pPr>
  </w:style>
  <w:style w:type="paragraph" w:customStyle="1" w:styleId="chapitre">
    <w:name w:val="chapitre"/>
    <w:basedOn w:val="Normal"/>
    <w:pPr>
      <w:pBdr>
        <w:top w:val="single" w:sz="8" w:space="1" w:color="000000"/>
        <w:left w:val="single" w:sz="8" w:space="1" w:color="000000"/>
        <w:bottom w:val="single" w:sz="8" w:space="1" w:color="000000"/>
        <w:right w:val="single" w:sz="8" w:space="1" w:color="000000"/>
      </w:pBdr>
      <w:shd w:val="clear" w:color="auto" w:fill="FFCC99"/>
      <w:suppressAutoHyphens w:val="0"/>
      <w:spacing w:before="240" w:after="240"/>
      <w:ind w:right="0"/>
      <w:jc w:val="center"/>
    </w:pPr>
    <w:rPr>
      <w:b/>
      <w:bCs/>
      <w:color w:val="FF6600"/>
      <w:sz w:val="28"/>
      <w:szCs w:val="28"/>
    </w:rPr>
  </w:style>
  <w:style w:type="paragraph" w:customStyle="1" w:styleId="Paragraphe1cm">
    <w:name w:val="Paragraphe1cm"/>
    <w:basedOn w:val="Normal"/>
    <w:pPr>
      <w:tabs>
        <w:tab w:val="left" w:pos="1418"/>
      </w:tabs>
      <w:suppressAutoHyphens w:val="0"/>
      <w:ind w:left="567" w:right="0"/>
    </w:pPr>
    <w:rPr>
      <w:szCs w:val="24"/>
    </w:rPr>
  </w:style>
  <w:style w:type="paragraph" w:customStyle="1" w:styleId="PointsCls">
    <w:name w:val="Points Clés"/>
    <w:basedOn w:val="Normal"/>
    <w:next w:val="Normal"/>
    <w:pPr>
      <w:pBdr>
        <w:left w:val="double" w:sz="1" w:space="1" w:color="000000"/>
        <w:bottom w:val="double" w:sz="1" w:space="1" w:color="000000"/>
      </w:pBdr>
      <w:suppressAutoHyphens w:val="0"/>
      <w:ind w:right="0"/>
    </w:pPr>
    <w:rPr>
      <w:i/>
      <w:iCs/>
      <w:sz w:val="28"/>
      <w:szCs w:val="28"/>
    </w:rPr>
  </w:style>
  <w:style w:type="paragraph" w:customStyle="1" w:styleId="Textebrut2">
    <w:name w:val="Texte brut2"/>
    <w:basedOn w:val="Normal"/>
    <w:pPr>
      <w:suppressAutoHyphens w:val="0"/>
      <w:ind w:left="-567" w:right="0"/>
    </w:pPr>
    <w:rPr>
      <w:rFonts w:ascii="Courier New" w:hAnsi="Courier New" w:cs="Courier New"/>
    </w:rPr>
  </w:style>
  <w:style w:type="paragraph" w:customStyle="1" w:styleId="Corpsdetexte23">
    <w:name w:val="Corps de texte 23"/>
    <w:basedOn w:val="Normal"/>
    <w:pPr>
      <w:suppressAutoHyphens w:val="0"/>
      <w:ind w:right="0"/>
    </w:pPr>
    <w:rPr>
      <w:rFonts w:ascii="Times New Roman" w:hAnsi="Times New Roman"/>
      <w:szCs w:val="24"/>
      <w:u w:val="single"/>
    </w:rPr>
  </w:style>
  <w:style w:type="paragraph" w:customStyle="1" w:styleId="Titre20">
    <w:name w:val="Titre2"/>
    <w:basedOn w:val="Normal"/>
    <w:next w:val="Corpsdetexte"/>
    <w:pPr>
      <w:keepNext/>
      <w:spacing w:before="240" w:after="120"/>
      <w:ind w:right="0"/>
    </w:pPr>
    <w:rPr>
      <w:rFonts w:eastAsia="SimSun" w:cs="Tahoma"/>
      <w:kern w:val="1"/>
      <w:sz w:val="28"/>
      <w:szCs w:val="28"/>
    </w:rPr>
  </w:style>
  <w:style w:type="paragraph" w:customStyle="1" w:styleId="Lgende2">
    <w:name w:val="Légende2"/>
    <w:basedOn w:val="Normal"/>
    <w:next w:val="Normal"/>
    <w:pPr>
      <w:suppressAutoHyphens w:val="0"/>
      <w:ind w:left="2127" w:right="0"/>
    </w:pPr>
    <w:rPr>
      <w:rFonts w:ascii="Times New Roman" w:hAnsi="Times New Roman"/>
      <w:b/>
      <w:bCs/>
      <w:kern w:val="1"/>
    </w:rPr>
  </w:style>
  <w:style w:type="paragraph" w:customStyle="1" w:styleId="Titre10">
    <w:name w:val="Titre1"/>
    <w:basedOn w:val="Normal"/>
    <w:next w:val="Corpsdetexte"/>
    <w:pPr>
      <w:keepNext/>
      <w:spacing w:before="240" w:after="120"/>
      <w:ind w:right="0"/>
    </w:pPr>
    <w:rPr>
      <w:rFonts w:eastAsia="Lucida Sans Unicode" w:cs="Tahoma"/>
      <w:kern w:val="1"/>
      <w:sz w:val="28"/>
      <w:szCs w:val="28"/>
    </w:rPr>
  </w:style>
  <w:style w:type="paragraph" w:customStyle="1" w:styleId="Lgende1">
    <w:name w:val="Légende1"/>
    <w:basedOn w:val="Normal"/>
    <w:pPr>
      <w:suppressLineNumbers/>
      <w:spacing w:before="120" w:after="120"/>
      <w:ind w:right="0"/>
    </w:pPr>
    <w:rPr>
      <w:rFonts w:cs="Tahoma"/>
      <w:i/>
      <w:iCs/>
      <w:kern w:val="1"/>
      <w:sz w:val="24"/>
      <w:szCs w:val="24"/>
    </w:rPr>
  </w:style>
  <w:style w:type="paragraph" w:customStyle="1" w:styleId="Rpertoire">
    <w:name w:val="Répertoire"/>
    <w:basedOn w:val="Normal"/>
    <w:pPr>
      <w:suppressLineNumbers/>
      <w:ind w:right="0"/>
    </w:pPr>
    <w:rPr>
      <w:rFonts w:cs="Tahoma"/>
      <w:kern w:val="1"/>
    </w:rPr>
  </w:style>
  <w:style w:type="paragraph" w:customStyle="1" w:styleId="Heading">
    <w:name w:val="Heading"/>
    <w:basedOn w:val="Normal"/>
    <w:next w:val="Corpsdetexte"/>
    <w:pPr>
      <w:keepNext/>
      <w:spacing w:before="240" w:after="120"/>
      <w:ind w:right="0"/>
    </w:pPr>
    <w:rPr>
      <w:rFonts w:eastAsia="MS Mincho" w:cs="Tahoma"/>
      <w:kern w:val="1"/>
      <w:sz w:val="28"/>
      <w:szCs w:val="28"/>
    </w:rPr>
  </w:style>
  <w:style w:type="paragraph" w:customStyle="1" w:styleId="Lgende4">
    <w:name w:val="Légende4"/>
    <w:basedOn w:val="Normal"/>
    <w:pPr>
      <w:suppressLineNumbers/>
      <w:spacing w:before="120" w:after="120"/>
      <w:ind w:right="0"/>
    </w:pPr>
    <w:rPr>
      <w:rFonts w:cs="Tahoma"/>
      <w:i/>
      <w:iCs/>
      <w:kern w:val="1"/>
      <w:sz w:val="24"/>
      <w:szCs w:val="24"/>
    </w:rPr>
  </w:style>
  <w:style w:type="paragraph" w:customStyle="1" w:styleId="Noparagraphstyle">
    <w:name w:val="[No paragraph style]"/>
    <w:pPr>
      <w:suppressAutoHyphens/>
      <w:spacing w:line="288" w:lineRule="auto"/>
    </w:pPr>
    <w:rPr>
      <w:rFonts w:ascii="Dutch 801 SWA" w:eastAsia="Arial" w:hAnsi="Dutch 801 SWA"/>
      <w:color w:val="000000"/>
      <w:kern w:val="1"/>
      <w:sz w:val="24"/>
      <w:szCs w:val="24"/>
      <w:lang w:eastAsia="ar-SA"/>
    </w:rPr>
  </w:style>
  <w:style w:type="paragraph" w:customStyle="1" w:styleId="Normalcentr1">
    <w:name w:val="Normal centré1"/>
    <w:basedOn w:val="Normal"/>
    <w:pPr>
      <w:ind w:left="113" w:right="113"/>
    </w:pPr>
    <w:rPr>
      <w:rFonts w:ascii="Garamond" w:hAnsi="Garamond"/>
      <w:i/>
      <w:iCs/>
      <w:kern w:val="1"/>
      <w:sz w:val="18"/>
      <w:szCs w:val="18"/>
    </w:rPr>
  </w:style>
  <w:style w:type="paragraph" w:customStyle="1" w:styleId="Tabledesillustrations1">
    <w:name w:val="Table des illustrations1"/>
    <w:basedOn w:val="Normal"/>
    <w:next w:val="Normal"/>
    <w:pPr>
      <w:ind w:left="400" w:right="0" w:hanging="400"/>
    </w:pPr>
    <w:rPr>
      <w:kern w:val="1"/>
    </w:rPr>
  </w:style>
  <w:style w:type="paragraph" w:customStyle="1" w:styleId="StyleTitre1">
    <w:name w:val="Style Titre 1"/>
    <w:basedOn w:val="Titre1"/>
    <w:pPr>
      <w:numPr>
        <w:numId w:val="0"/>
      </w:numPr>
    </w:pPr>
    <w:rPr>
      <w:kern w:val="1"/>
    </w:rPr>
  </w:style>
  <w:style w:type="paragraph" w:customStyle="1" w:styleId="normalvert">
    <w:name w:val="normal vert"/>
    <w:basedOn w:val="Normal"/>
    <w:pPr>
      <w:ind w:right="0"/>
      <w:jc w:val="center"/>
    </w:pPr>
    <w:rPr>
      <w:b/>
      <w:bCs/>
      <w:color w:val="339966"/>
      <w:kern w:val="1"/>
      <w:sz w:val="32"/>
      <w:szCs w:val="32"/>
    </w:rPr>
  </w:style>
  <w:style w:type="paragraph" w:customStyle="1" w:styleId="Framecontents">
    <w:name w:val="Frame contents"/>
    <w:basedOn w:val="Corpsdetexte"/>
    <w:pPr>
      <w:ind w:right="0"/>
    </w:pPr>
    <w:rPr>
      <w:rFonts w:ascii="Garamond" w:hAnsi="Garamond"/>
      <w:i/>
      <w:kern w:val="1"/>
      <w:sz w:val="44"/>
    </w:rPr>
  </w:style>
  <w:style w:type="paragraph" w:customStyle="1" w:styleId="Contents10">
    <w:name w:val="Contents 10"/>
    <w:basedOn w:val="Index"/>
    <w:pPr>
      <w:tabs>
        <w:tab w:val="right" w:leader="dot" w:pos="9637"/>
      </w:tabs>
      <w:ind w:left="2547"/>
    </w:pPr>
  </w:style>
  <w:style w:type="paragraph" w:customStyle="1" w:styleId="TableContents">
    <w:name w:val="Table Contents"/>
    <w:basedOn w:val="Normal"/>
    <w:pPr>
      <w:suppressLineNumbers/>
      <w:ind w:right="0"/>
    </w:pPr>
    <w:rPr>
      <w:kern w:val="1"/>
    </w:rPr>
  </w:style>
  <w:style w:type="paragraph" w:customStyle="1" w:styleId="TableHeading">
    <w:name w:val="Table Heading"/>
    <w:basedOn w:val="TableContents"/>
    <w:pPr>
      <w:jc w:val="center"/>
    </w:pPr>
    <w:rPr>
      <w:b/>
      <w:bCs/>
    </w:rPr>
  </w:style>
  <w:style w:type="paragraph" w:customStyle="1" w:styleId="Contenuducadre">
    <w:name w:val="Contenu du cadre"/>
    <w:basedOn w:val="Corpsdetexte"/>
    <w:pPr>
      <w:ind w:right="0"/>
    </w:pPr>
    <w:rPr>
      <w:rFonts w:ascii="Garamond" w:hAnsi="Garamond"/>
      <w:i/>
      <w:kern w:val="1"/>
      <w:sz w:val="44"/>
    </w:rPr>
  </w:style>
  <w:style w:type="paragraph" w:customStyle="1" w:styleId="Contenudetableau">
    <w:name w:val="Contenu de tableau"/>
    <w:basedOn w:val="Normal"/>
    <w:pPr>
      <w:suppressLineNumbers/>
      <w:ind w:right="0"/>
    </w:pPr>
    <w:rPr>
      <w:kern w:val="1"/>
    </w:rPr>
  </w:style>
  <w:style w:type="paragraph" w:customStyle="1" w:styleId="Titredetableau">
    <w:name w:val="Titre de tableau"/>
    <w:basedOn w:val="Contenudetableau"/>
    <w:pPr>
      <w:jc w:val="center"/>
    </w:pPr>
    <w:rPr>
      <w:b/>
      <w:bCs/>
    </w:rPr>
  </w:style>
  <w:style w:type="paragraph" w:customStyle="1" w:styleId="Tabledesmatiresniveau10">
    <w:name w:val="Table des matières niveau 10"/>
    <w:basedOn w:val="Rpertoire"/>
    <w:pPr>
      <w:tabs>
        <w:tab w:val="right" w:leader="dot" w:pos="9637"/>
      </w:tabs>
      <w:ind w:left="2547"/>
    </w:pPr>
  </w:style>
  <w:style w:type="paragraph" w:customStyle="1" w:styleId="1erEn-tte">
    <w:name w:val="1er En-tête"/>
    <w:basedOn w:val="En-tte"/>
    <w:pPr>
      <w:tabs>
        <w:tab w:val="clear" w:pos="4593"/>
        <w:tab w:val="clear" w:pos="9129"/>
        <w:tab w:val="center" w:pos="4536"/>
        <w:tab w:val="right" w:pos="9072"/>
      </w:tabs>
      <w:ind w:left="2268" w:right="0" w:hanging="3402"/>
    </w:pPr>
    <w:rPr>
      <w:b/>
      <w:bCs/>
      <w:kern w:val="1"/>
      <w:sz w:val="26"/>
      <w:szCs w:val="26"/>
    </w:rPr>
  </w:style>
  <w:style w:type="paragraph" w:customStyle="1" w:styleId="DefinitionTerm">
    <w:name w:val="Definition Term"/>
    <w:basedOn w:val="Normal"/>
    <w:next w:val="DefinitionList"/>
    <w:pPr>
      <w:suppressAutoHyphens w:val="0"/>
      <w:ind w:right="0"/>
    </w:pPr>
    <w:rPr>
      <w:rFonts w:ascii="Times New Roman" w:hAnsi="Times New Roman"/>
      <w:kern w:val="1"/>
      <w:szCs w:val="24"/>
    </w:rPr>
  </w:style>
  <w:style w:type="paragraph" w:customStyle="1" w:styleId="DefinitionList">
    <w:name w:val="Definition List"/>
    <w:basedOn w:val="Normal"/>
    <w:next w:val="DefinitionTerm"/>
    <w:pPr>
      <w:suppressAutoHyphens w:val="0"/>
      <w:ind w:left="360" w:right="0"/>
    </w:pPr>
    <w:rPr>
      <w:rFonts w:ascii="Times New Roman" w:hAnsi="Times New Roman"/>
      <w:kern w:val="1"/>
      <w:szCs w:val="24"/>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ind w:right="0"/>
    </w:pPr>
    <w:rPr>
      <w:rFonts w:ascii="Courier New" w:hAnsi="Courier New" w:cs="Courier New"/>
      <w:kern w:val="1"/>
    </w:rPr>
  </w:style>
  <w:style w:type="paragraph" w:customStyle="1" w:styleId="Retraitcorpsdetexte21">
    <w:name w:val="Retrait corps de texte 21"/>
    <w:basedOn w:val="Normal"/>
    <w:pPr>
      <w:suppressAutoHyphens w:val="0"/>
      <w:spacing w:after="120" w:line="480" w:lineRule="auto"/>
      <w:ind w:left="283" w:right="0"/>
    </w:pPr>
    <w:rPr>
      <w:rFonts w:ascii="Times New Roman" w:hAnsi="Times New Roman"/>
      <w:kern w:val="1"/>
    </w:rPr>
  </w:style>
  <w:style w:type="paragraph" w:customStyle="1" w:styleId="Retraitcorpsdetexte31">
    <w:name w:val="Retrait corps de texte 31"/>
    <w:basedOn w:val="Normal"/>
    <w:pPr>
      <w:suppressAutoHyphens w:val="0"/>
      <w:spacing w:after="120"/>
      <w:ind w:left="283" w:right="0"/>
    </w:pPr>
    <w:rPr>
      <w:rFonts w:ascii="Times New Roman" w:hAnsi="Times New Roman"/>
      <w:kern w:val="1"/>
      <w:sz w:val="16"/>
      <w:szCs w:val="16"/>
    </w:rPr>
  </w:style>
  <w:style w:type="paragraph" w:customStyle="1" w:styleId="Corpsdetexte22">
    <w:name w:val="Corps de texte 22"/>
    <w:basedOn w:val="Normal"/>
    <w:pPr>
      <w:suppressAutoHyphens w:val="0"/>
      <w:spacing w:after="120" w:line="480" w:lineRule="auto"/>
      <w:ind w:right="0"/>
    </w:pPr>
    <w:rPr>
      <w:rFonts w:ascii="Times New Roman" w:hAnsi="Times New Roman"/>
      <w:kern w:val="1"/>
    </w:rPr>
  </w:style>
  <w:style w:type="paragraph" w:customStyle="1" w:styleId="H5">
    <w:name w:val="H5"/>
    <w:basedOn w:val="Normal"/>
    <w:next w:val="Normal"/>
    <w:pPr>
      <w:keepNext/>
      <w:suppressAutoHyphens w:val="0"/>
      <w:spacing w:before="100"/>
      <w:ind w:right="0"/>
    </w:pPr>
    <w:rPr>
      <w:rFonts w:ascii="Times New Roman" w:hAnsi="Times New Roman"/>
      <w:b/>
      <w:bCs/>
      <w:kern w:val="1"/>
    </w:rPr>
  </w:style>
  <w:style w:type="paragraph" w:customStyle="1" w:styleId="H4">
    <w:name w:val="H4"/>
    <w:basedOn w:val="Normal"/>
    <w:next w:val="Normal"/>
    <w:pPr>
      <w:keepNext/>
      <w:suppressAutoHyphens w:val="0"/>
      <w:spacing w:before="100"/>
      <w:ind w:right="0"/>
    </w:pPr>
    <w:rPr>
      <w:rFonts w:ascii="Times New Roman" w:hAnsi="Times New Roman"/>
      <w:b/>
      <w:bCs/>
      <w:kern w:val="1"/>
      <w:szCs w:val="24"/>
    </w:rPr>
  </w:style>
  <w:style w:type="paragraph" w:customStyle="1" w:styleId="Corpsdetexte32">
    <w:name w:val="Corps de texte 32"/>
    <w:basedOn w:val="Normal"/>
    <w:pPr>
      <w:suppressAutoHyphens w:val="0"/>
      <w:ind w:right="0"/>
    </w:pPr>
    <w:rPr>
      <w:rFonts w:ascii="Times New Roman" w:hAnsi="Times New Roman"/>
      <w:kern w:val="1"/>
    </w:rPr>
  </w:style>
  <w:style w:type="paragraph" w:styleId="PrformatHTML">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right="0"/>
    </w:pPr>
    <w:rPr>
      <w:rFonts w:ascii="Courier New" w:hAnsi="Courier New" w:cs="Courier New"/>
      <w:kern w:val="1"/>
    </w:rPr>
  </w:style>
  <w:style w:type="paragraph" w:customStyle="1" w:styleId="Textebrut1">
    <w:name w:val="Texte brut1"/>
    <w:basedOn w:val="Normal"/>
    <w:pPr>
      <w:suppressAutoHyphens w:val="0"/>
      <w:ind w:right="0"/>
    </w:pPr>
    <w:rPr>
      <w:rFonts w:ascii="Courier New" w:hAnsi="Courier New" w:cs="Courier New"/>
      <w:kern w:val="1"/>
    </w:rPr>
  </w:style>
  <w:style w:type="paragraph" w:customStyle="1" w:styleId="Cartouche">
    <w:name w:val="Cartouche"/>
    <w:basedOn w:val="Normal"/>
    <w:pPr>
      <w:shd w:val="clear" w:color="auto" w:fill="E5E5E5"/>
      <w:suppressAutoHyphens w:val="0"/>
      <w:spacing w:after="120"/>
      <w:ind w:right="-284" w:firstLine="284"/>
    </w:pPr>
    <w:rPr>
      <w:rFonts w:ascii="Times New Roman" w:hAnsi="Times New Roman"/>
      <w:b/>
      <w:bCs/>
      <w:kern w:val="1"/>
      <w:sz w:val="18"/>
      <w:szCs w:val="18"/>
    </w:rPr>
  </w:style>
  <w:style w:type="paragraph" w:customStyle="1" w:styleId="Chapitre0">
    <w:name w:val="Chapitre"/>
    <w:basedOn w:val="Normal"/>
    <w:pPr>
      <w:pBdr>
        <w:top w:val="single" w:sz="8" w:space="1" w:color="000000"/>
        <w:left w:val="single" w:sz="8" w:space="1" w:color="000000"/>
        <w:bottom w:val="single" w:sz="8" w:space="1" w:color="000000"/>
        <w:right w:val="single" w:sz="8" w:space="1" w:color="000000"/>
      </w:pBdr>
      <w:shd w:val="clear" w:color="auto" w:fill="E5E5E5"/>
      <w:suppressAutoHyphens w:val="0"/>
      <w:spacing w:before="240" w:after="240"/>
      <w:ind w:right="0"/>
    </w:pPr>
    <w:rPr>
      <w:rFonts w:ascii="Times New Roman" w:hAnsi="Times New Roman"/>
      <w:b/>
      <w:bCs/>
      <w:kern w:val="1"/>
      <w:sz w:val="28"/>
      <w:szCs w:val="28"/>
    </w:rPr>
  </w:style>
  <w:style w:type="paragraph" w:customStyle="1" w:styleId="Help">
    <w:name w:val="Help"/>
    <w:basedOn w:val="Normal"/>
    <w:pPr>
      <w:suppressAutoHyphens w:val="0"/>
      <w:ind w:right="-567"/>
    </w:pPr>
    <w:rPr>
      <w:rFonts w:ascii="Times New Roman" w:hAnsi="Times New Roman"/>
      <w:kern w:val="1"/>
      <w:szCs w:val="24"/>
    </w:rPr>
  </w:style>
  <w:style w:type="paragraph" w:customStyle="1" w:styleId="paragrapheNT">
    <w:name w:val="paragrapheNT"/>
    <w:basedOn w:val="Normal"/>
    <w:pPr>
      <w:suppressAutoHyphens w:val="0"/>
      <w:ind w:right="0"/>
      <w:jc w:val="center"/>
    </w:pPr>
    <w:rPr>
      <w:rFonts w:ascii="Times New Roman" w:hAnsi="Times New Roman"/>
      <w:smallCaps/>
      <w:kern w:val="1"/>
      <w:szCs w:val="24"/>
      <w:u w:val="single"/>
    </w:rPr>
  </w:style>
  <w:style w:type="paragraph" w:customStyle="1" w:styleId="Retraitnormal1">
    <w:name w:val="Retrait normal1"/>
    <w:basedOn w:val="Normal"/>
    <w:pPr>
      <w:suppressAutoHyphens w:val="0"/>
      <w:ind w:left="708" w:right="0"/>
    </w:pPr>
    <w:rPr>
      <w:rFonts w:ascii="Times New Roman" w:hAnsi="Times New Roman"/>
      <w:kern w:val="1"/>
      <w:szCs w:val="24"/>
    </w:rPr>
  </w:style>
  <w:style w:type="paragraph" w:customStyle="1" w:styleId="Style3">
    <w:name w:val="Style3"/>
    <w:basedOn w:val="Normal"/>
    <w:next w:val="Retraitnormal1"/>
    <w:pPr>
      <w:shd w:val="clear" w:color="auto" w:fill="E5E5E5"/>
      <w:suppressAutoHyphens w:val="0"/>
      <w:ind w:right="0"/>
      <w:jc w:val="center"/>
    </w:pPr>
    <w:rPr>
      <w:rFonts w:ascii="Times New Roman" w:hAnsi="Times New Roman"/>
      <w:b/>
      <w:bCs/>
      <w:kern w:val="1"/>
      <w:szCs w:val="24"/>
    </w:rPr>
  </w:style>
  <w:style w:type="paragraph" w:customStyle="1" w:styleId="dtails">
    <w:name w:val="détails"/>
    <w:basedOn w:val="Normal"/>
    <w:pPr>
      <w:numPr>
        <w:numId w:val="3"/>
      </w:numPr>
      <w:suppressAutoHyphens w:val="0"/>
      <w:ind w:left="567" w:right="283" w:firstLine="0"/>
    </w:pPr>
    <w:rPr>
      <w:rFonts w:ascii="Times New Roman" w:hAnsi="Times New Roman"/>
      <w:i/>
      <w:iCs/>
      <w:kern w:val="1"/>
    </w:rPr>
  </w:style>
  <w:style w:type="paragraph" w:customStyle="1" w:styleId="option">
    <w:name w:val="option"/>
    <w:basedOn w:val="Normal"/>
    <w:next w:val="dtails"/>
    <w:pPr>
      <w:suppressAutoHyphens w:val="0"/>
      <w:ind w:left="284" w:right="0"/>
    </w:pPr>
    <w:rPr>
      <w:rFonts w:ascii="Times New Roman" w:hAnsi="Times New Roman"/>
      <w:kern w:val="1"/>
    </w:rPr>
  </w:style>
  <w:style w:type="paragraph" w:customStyle="1" w:styleId="Normalcentr2">
    <w:name w:val="Normal centré2"/>
    <w:basedOn w:val="Normal"/>
    <w:pPr>
      <w:suppressAutoHyphens w:val="0"/>
      <w:spacing w:after="60" w:line="240" w:lineRule="exact"/>
      <w:ind w:left="360" w:right="120" w:hanging="240"/>
    </w:pPr>
    <w:rPr>
      <w:rFonts w:ascii="Times New Roman" w:hAnsi="Times New Roman"/>
      <w:kern w:val="1"/>
    </w:rPr>
  </w:style>
  <w:style w:type="paragraph" w:customStyle="1" w:styleId="exos">
    <w:name w:val="exos"/>
    <w:basedOn w:val="Normal"/>
    <w:pPr>
      <w:shd w:val="clear" w:color="auto" w:fill="F2F2F2"/>
      <w:suppressAutoHyphens w:val="0"/>
      <w:ind w:right="0"/>
    </w:pPr>
    <w:rPr>
      <w:rFonts w:ascii="Times New Roman" w:hAnsi="Times New Roman"/>
      <w:b/>
      <w:bCs/>
      <w:i/>
      <w:iCs/>
      <w:kern w:val="1"/>
    </w:rPr>
  </w:style>
  <w:style w:type="paragraph" w:customStyle="1" w:styleId="cours">
    <w:name w:val="cours"/>
    <w:basedOn w:val="Normal"/>
    <w:pPr>
      <w:numPr>
        <w:numId w:val="1"/>
      </w:numPr>
      <w:suppressAutoHyphens w:val="0"/>
      <w:spacing w:before="80" w:after="120" w:line="240" w:lineRule="exact"/>
      <w:ind w:left="0" w:right="120" w:firstLine="0"/>
    </w:pPr>
    <w:rPr>
      <w:rFonts w:ascii="Times New Roman" w:hAnsi="Times New Roman"/>
      <w:kern w:val="1"/>
    </w:rPr>
  </w:style>
  <w:style w:type="paragraph" w:customStyle="1" w:styleId="ref">
    <w:name w:val="ref"/>
    <w:basedOn w:val="Normal"/>
    <w:pPr>
      <w:shd w:val="clear" w:color="auto" w:fill="D8D8D8"/>
      <w:suppressAutoHyphens w:val="0"/>
      <w:ind w:right="0"/>
    </w:pPr>
    <w:rPr>
      <w:rFonts w:cs="Arial"/>
      <w:kern w:val="1"/>
    </w:rPr>
  </w:style>
  <w:style w:type="paragraph" w:customStyle="1" w:styleId="Pardcal">
    <w:name w:val="Par. décalé"/>
    <w:pPr>
      <w:suppressAutoHyphens/>
      <w:spacing w:line="360" w:lineRule="atLeast"/>
      <w:ind w:left="567"/>
      <w:jc w:val="both"/>
    </w:pPr>
    <w:rPr>
      <w:rFonts w:ascii="Tms Rmn" w:eastAsia="Arial" w:hAnsi="Tms Rmn"/>
      <w:kern w:val="1"/>
      <w:sz w:val="24"/>
      <w:szCs w:val="24"/>
      <w:lang w:eastAsia="ar-SA"/>
    </w:rPr>
  </w:style>
  <w:style w:type="paragraph" w:customStyle="1" w:styleId="txt">
    <w:name w:val="txt"/>
    <w:basedOn w:val="Normal"/>
    <w:pPr>
      <w:suppressAutoHyphens w:val="0"/>
      <w:spacing w:line="360" w:lineRule="atLeast"/>
      <w:ind w:right="0"/>
    </w:pPr>
    <w:rPr>
      <w:rFonts w:ascii="Tms Rmn" w:hAnsi="Tms Rmn"/>
      <w:kern w:val="1"/>
      <w:szCs w:val="24"/>
    </w:rPr>
  </w:style>
  <w:style w:type="paragraph" w:customStyle="1" w:styleId="code0">
    <w:name w:val="code"/>
    <w:basedOn w:val="Normal"/>
    <w:next w:val="Normal"/>
    <w:pPr>
      <w:suppressAutoHyphens w:val="0"/>
      <w:ind w:left="567" w:right="0"/>
    </w:pPr>
    <w:rPr>
      <w:rFonts w:ascii="Courier New" w:hAnsi="Courier New" w:cs="Courier New"/>
      <w:i/>
      <w:iCs/>
      <w:kern w:val="1"/>
      <w:szCs w:val="24"/>
    </w:rPr>
  </w:style>
  <w:style w:type="paragraph" w:customStyle="1" w:styleId="EX">
    <w:name w:val="EX"/>
    <w:pPr>
      <w:suppressAutoHyphens/>
      <w:spacing w:before="120" w:after="120" w:line="360" w:lineRule="atLeast"/>
      <w:ind w:left="567"/>
      <w:jc w:val="both"/>
    </w:pPr>
    <w:rPr>
      <w:rFonts w:ascii="Tms Rmn" w:eastAsia="Arial" w:hAnsi="Tms Rmn"/>
      <w:i/>
      <w:iCs/>
      <w:kern w:val="1"/>
      <w:sz w:val="24"/>
      <w:szCs w:val="24"/>
      <w:u w:val="single"/>
      <w:lang w:eastAsia="ar-SA"/>
    </w:rPr>
  </w:style>
  <w:style w:type="paragraph" w:customStyle="1" w:styleId="Parnondcal">
    <w:name w:val="Par. non décalé"/>
    <w:pPr>
      <w:suppressAutoHyphens/>
      <w:spacing w:line="360" w:lineRule="atLeast"/>
      <w:jc w:val="both"/>
    </w:pPr>
    <w:rPr>
      <w:rFonts w:ascii="Tms Rmn" w:eastAsia="Arial" w:hAnsi="Tms Rmn"/>
      <w:kern w:val="1"/>
      <w:sz w:val="24"/>
      <w:szCs w:val="24"/>
      <w:lang w:eastAsia="ar-SA"/>
    </w:rPr>
  </w:style>
  <w:style w:type="paragraph" w:customStyle="1" w:styleId="ligne">
    <w:name w:val="ligne"/>
    <w:basedOn w:val="Listing"/>
    <w:pPr>
      <w:widowControl w:val="0"/>
      <w:shd w:val="clear" w:color="auto" w:fill="E5E5E5"/>
      <w:suppressAutoHyphens/>
      <w:ind w:right="-1276"/>
    </w:pPr>
    <w:rPr>
      <w:rFonts w:ascii="Courier New" w:hAnsi="Courier New" w:cs="Courier New"/>
      <w:kern w:val="1"/>
      <w:sz w:val="18"/>
      <w:szCs w:val="18"/>
    </w:rPr>
  </w:style>
  <w:style w:type="paragraph" w:customStyle="1" w:styleId="Titrebase">
    <w:name w:val="Titre (base)"/>
    <w:basedOn w:val="Normal"/>
    <w:next w:val="Corpsdetexte"/>
    <w:pPr>
      <w:keepNext/>
      <w:keepLines/>
      <w:suppressAutoHyphens w:val="0"/>
      <w:spacing w:before="240" w:after="120"/>
      <w:ind w:right="0"/>
    </w:pPr>
    <w:rPr>
      <w:rFonts w:cs="Arial"/>
      <w:b/>
      <w:bCs/>
      <w:kern w:val="1"/>
      <w:sz w:val="36"/>
      <w:szCs w:val="36"/>
    </w:rPr>
  </w:style>
  <w:style w:type="paragraph" w:customStyle="1" w:styleId="Titrechapitre">
    <w:name w:val="Titre chapitre"/>
    <w:basedOn w:val="Titrebase"/>
    <w:next w:val="Sous-titrechapitre"/>
    <w:pPr>
      <w:spacing w:before="600" w:after="0"/>
      <w:jc w:val="center"/>
    </w:pPr>
    <w:rPr>
      <w:sz w:val="32"/>
      <w:szCs w:val="32"/>
    </w:rPr>
  </w:style>
  <w:style w:type="paragraph" w:customStyle="1" w:styleId="Sous-titrechapitre">
    <w:name w:val="Sous-titre chapitre"/>
    <w:basedOn w:val="Titrechapitre"/>
    <w:next w:val="Corpsdetexte"/>
    <w:pPr>
      <w:spacing w:before="360" w:after="360"/>
    </w:pPr>
    <w:rPr>
      <w:b w:val="0"/>
      <w:bCs w:val="0"/>
      <w:i/>
      <w:iCs/>
      <w:sz w:val="28"/>
      <w:szCs w:val="28"/>
    </w:rPr>
  </w:style>
  <w:style w:type="paragraph" w:customStyle="1" w:styleId="chapitreC">
    <w:name w:val="chapitreC++"/>
    <w:basedOn w:val="Normal"/>
    <w:pPr>
      <w:pBdr>
        <w:top w:val="single" w:sz="8" w:space="1" w:color="000000"/>
        <w:left w:val="single" w:sz="8" w:space="1" w:color="000000"/>
        <w:bottom w:val="single" w:sz="8" w:space="1" w:color="000000"/>
        <w:right w:val="single" w:sz="8" w:space="1" w:color="000000"/>
      </w:pBdr>
      <w:shd w:val="clear" w:color="auto" w:fill="E5E5E5"/>
      <w:suppressAutoHyphens w:val="0"/>
      <w:spacing w:before="240" w:after="240"/>
      <w:ind w:right="0"/>
    </w:pPr>
    <w:rPr>
      <w:rFonts w:ascii="Times New Roman" w:hAnsi="Times New Roman"/>
      <w:b/>
      <w:bCs/>
      <w:kern w:val="1"/>
      <w:sz w:val="28"/>
      <w:szCs w:val="28"/>
    </w:rPr>
  </w:style>
  <w:style w:type="paragraph" w:customStyle="1" w:styleId="H2">
    <w:name w:val="H2"/>
    <w:basedOn w:val="Normal"/>
    <w:next w:val="Normal"/>
    <w:pPr>
      <w:keepNext/>
      <w:suppressAutoHyphens w:val="0"/>
      <w:spacing w:before="100"/>
      <w:ind w:right="0"/>
    </w:pPr>
    <w:rPr>
      <w:rFonts w:ascii="Times New Roman" w:hAnsi="Times New Roman"/>
      <w:b/>
      <w:bCs/>
      <w:kern w:val="1"/>
      <w:sz w:val="36"/>
      <w:szCs w:val="36"/>
    </w:rPr>
  </w:style>
  <w:style w:type="paragraph" w:customStyle="1" w:styleId="H3">
    <w:name w:val="H3"/>
    <w:basedOn w:val="Normal"/>
    <w:next w:val="Normal"/>
    <w:pPr>
      <w:keepNext/>
      <w:suppressAutoHyphens w:val="0"/>
      <w:spacing w:before="100"/>
      <w:ind w:right="0"/>
    </w:pPr>
    <w:rPr>
      <w:rFonts w:ascii="Times New Roman" w:hAnsi="Times New Roman"/>
      <w:b/>
      <w:bCs/>
      <w:kern w:val="1"/>
      <w:sz w:val="28"/>
      <w:szCs w:val="28"/>
    </w:rPr>
  </w:style>
  <w:style w:type="paragraph" w:styleId="z-Hautduformulaire">
    <w:name w:val="HTML Top of Form"/>
    <w:basedOn w:val="Normal"/>
    <w:next w:val="Normal"/>
    <w:pPr>
      <w:pBdr>
        <w:bottom w:val="single" w:sz="4" w:space="1" w:color="000000"/>
      </w:pBdr>
      <w:suppressAutoHyphens w:val="0"/>
      <w:ind w:right="0"/>
      <w:jc w:val="center"/>
    </w:pPr>
    <w:rPr>
      <w:rFonts w:cs="Arial"/>
      <w:vanish/>
      <w:kern w:val="1"/>
      <w:sz w:val="16"/>
      <w:szCs w:val="16"/>
    </w:rPr>
  </w:style>
  <w:style w:type="paragraph" w:styleId="z-Basduformulaire">
    <w:name w:val="HTML Bottom of Form"/>
    <w:basedOn w:val="Normal"/>
    <w:next w:val="Normal"/>
    <w:pPr>
      <w:pBdr>
        <w:top w:val="single" w:sz="4" w:space="1" w:color="000000"/>
      </w:pBdr>
      <w:suppressAutoHyphens w:val="0"/>
      <w:ind w:right="0"/>
      <w:jc w:val="center"/>
    </w:pPr>
    <w:rPr>
      <w:rFonts w:cs="Arial"/>
      <w:vanish/>
      <w:kern w:val="1"/>
      <w:sz w:val="16"/>
      <w:szCs w:val="16"/>
    </w:rPr>
  </w:style>
  <w:style w:type="paragraph" w:styleId="NormalWeb">
    <w:name w:val="Normal (Web)"/>
    <w:basedOn w:val="Normal"/>
    <w:uiPriority w:val="99"/>
    <w:pPr>
      <w:suppressAutoHyphens w:val="0"/>
      <w:spacing w:before="100"/>
      <w:ind w:right="0"/>
    </w:pPr>
    <w:rPr>
      <w:rFonts w:ascii="Times New Roman" w:hAnsi="Times New Roman"/>
      <w:kern w:val="1"/>
      <w:szCs w:val="24"/>
    </w:rPr>
  </w:style>
  <w:style w:type="paragraph" w:customStyle="1" w:styleId="Titre1MF">
    <w:name w:val="Titre1 MF"/>
    <w:basedOn w:val="Titre1"/>
    <w:pPr>
      <w:numPr>
        <w:numId w:val="0"/>
      </w:numPr>
      <w:tabs>
        <w:tab w:val="left" w:pos="540"/>
        <w:tab w:val="right" w:pos="9360"/>
      </w:tabs>
      <w:suppressAutoHyphens w:val="0"/>
      <w:spacing w:before="240" w:after="60"/>
    </w:pPr>
    <w:rPr>
      <w:rFonts w:ascii="Arial Narrow" w:hAnsi="Arial Narrow"/>
      <w:smallCaps w:val="0"/>
      <w:color w:val="808080"/>
      <w:kern w:val="1"/>
      <w:sz w:val="24"/>
      <w:szCs w:val="32"/>
      <w:lang w:val="fr-CA"/>
    </w:rPr>
  </w:style>
  <w:style w:type="paragraph" w:customStyle="1" w:styleId="Explorateurdedocument">
    <w:name w:val="Explorateur de document"/>
    <w:basedOn w:val="Normal"/>
    <w:pPr>
      <w:shd w:val="clear" w:color="auto" w:fill="000080"/>
      <w:suppressAutoHyphens w:val="0"/>
      <w:ind w:right="0"/>
    </w:pPr>
    <w:rPr>
      <w:rFonts w:ascii="Tahoma" w:hAnsi="Tahoma" w:cs="Tahoma"/>
      <w:kern w:val="1"/>
      <w:szCs w:val="24"/>
    </w:rPr>
  </w:style>
  <w:style w:type="paragraph" w:styleId="Textedebulles">
    <w:name w:val="Balloon Text"/>
    <w:basedOn w:val="Normal"/>
    <w:pPr>
      <w:suppressAutoHyphens w:val="0"/>
      <w:ind w:right="0"/>
    </w:pPr>
    <w:rPr>
      <w:rFonts w:ascii="Tahoma" w:hAnsi="Tahoma" w:cs="Tahoma"/>
      <w:kern w:val="1"/>
      <w:sz w:val="16"/>
      <w:szCs w:val="16"/>
    </w:rPr>
  </w:style>
  <w:style w:type="paragraph" w:styleId="Paragraphedeliste">
    <w:name w:val="List Paragraph"/>
    <w:basedOn w:val="Normal"/>
    <w:uiPriority w:val="34"/>
    <w:qFormat/>
    <w:pPr>
      <w:ind w:left="708" w:right="0"/>
    </w:pPr>
    <w:rPr>
      <w:kern w:val="1"/>
    </w:rPr>
  </w:style>
  <w:style w:type="paragraph" w:styleId="Citationintense">
    <w:name w:val="Intense Quote"/>
    <w:basedOn w:val="Normal"/>
    <w:next w:val="Normal"/>
    <w:qFormat/>
    <w:pPr>
      <w:pBdr>
        <w:bottom w:val="single" w:sz="4" w:space="4" w:color="808080"/>
      </w:pBdr>
      <w:spacing w:before="200" w:after="280"/>
      <w:ind w:left="936" w:right="936"/>
    </w:pPr>
    <w:rPr>
      <w:b/>
      <w:bCs/>
      <w:i/>
      <w:iCs/>
      <w:color w:val="4F81BD"/>
      <w:kern w:val="1"/>
    </w:rPr>
  </w:style>
  <w:style w:type="paragraph" w:customStyle="1" w:styleId="Style1">
    <w:name w:val="Style1"/>
    <w:basedOn w:val="Normal"/>
    <w:pPr>
      <w:ind w:right="0"/>
    </w:pPr>
    <w:rPr>
      <w:b/>
      <w:color w:val="E36C0A"/>
      <w:kern w:val="1"/>
      <w:sz w:val="32"/>
    </w:rPr>
  </w:style>
  <w:style w:type="paragraph" w:customStyle="1" w:styleId="Style2">
    <w:name w:val="Style2"/>
    <w:basedOn w:val="Style1"/>
    <w:rPr>
      <w:sz w:val="24"/>
    </w:rPr>
  </w:style>
  <w:style w:type="character" w:styleId="Emphaseintense">
    <w:name w:val="Intense Emphasis"/>
    <w:uiPriority w:val="21"/>
    <w:qFormat/>
    <w:rsid w:val="00184D63"/>
    <w:rPr>
      <w:b/>
      <w:bCs/>
      <w:i/>
      <w:iCs/>
      <w:color w:val="4F81BD"/>
    </w:rPr>
  </w:style>
  <w:style w:type="paragraph" w:styleId="Citation">
    <w:name w:val="Quote"/>
    <w:basedOn w:val="Normal"/>
    <w:next w:val="Normal"/>
    <w:link w:val="CitationCar"/>
    <w:uiPriority w:val="29"/>
    <w:qFormat/>
    <w:rsid w:val="00AB5EE4"/>
    <w:rPr>
      <w:i/>
      <w:iCs/>
      <w:color w:val="000000"/>
    </w:rPr>
  </w:style>
  <w:style w:type="character" w:customStyle="1" w:styleId="CitationCar">
    <w:name w:val="Citation Car"/>
    <w:link w:val="Citation"/>
    <w:uiPriority w:val="29"/>
    <w:rsid w:val="00AB5EE4"/>
    <w:rPr>
      <w:rFonts w:ascii="Arial" w:hAnsi="Arial"/>
      <w:i/>
      <w:iCs/>
      <w:color w:val="000000"/>
      <w:lang w:eastAsia="ar-SA"/>
    </w:rPr>
  </w:style>
  <w:style w:type="character" w:customStyle="1" w:styleId="error">
    <w:name w:val="error"/>
    <w:basedOn w:val="Policepardfaut"/>
    <w:rsid w:val="00132C34"/>
  </w:style>
  <w:style w:type="paragraph" w:customStyle="1" w:styleId="Style7">
    <w:name w:val="Style7"/>
    <w:basedOn w:val="Normal"/>
    <w:rsid w:val="008543B7"/>
    <w:pPr>
      <w:suppressAutoHyphens w:val="0"/>
      <w:spacing w:before="120"/>
      <w:ind w:right="0"/>
      <w:outlineLvl w:val="1"/>
    </w:pPr>
    <w:rPr>
      <w:rFonts w:ascii="Times New Roman" w:hAnsi="Times New Roman"/>
      <w:b/>
      <w:i/>
      <w:iCs/>
      <w:lang w:eastAsia="fr-FR"/>
    </w:rPr>
  </w:style>
  <w:style w:type="paragraph" w:customStyle="1" w:styleId="Titresansnumero">
    <w:name w:val="Titre sans numero"/>
    <w:basedOn w:val="Titre1"/>
    <w:rsid w:val="008543B7"/>
    <w:pPr>
      <w:keepNext w:val="0"/>
      <w:numPr>
        <w:numId w:val="0"/>
      </w:numPr>
      <w:tabs>
        <w:tab w:val="left" w:pos="426"/>
      </w:tabs>
      <w:suppressAutoHyphens w:val="0"/>
      <w:spacing w:before="0"/>
      <w:jc w:val="center"/>
    </w:pPr>
    <w:rPr>
      <w:rFonts w:ascii="Times New Roman" w:hAnsi="Times New Roman" w:cs="Times New Roman"/>
      <w:bCs w:val="0"/>
      <w:caps/>
      <w:smallCaps w:val="0"/>
      <w:color w:val="auto"/>
      <w:sz w:val="24"/>
      <w:szCs w:val="20"/>
      <w:lang w:eastAsia="fr-FR"/>
    </w:rPr>
  </w:style>
  <w:style w:type="character" w:customStyle="1" w:styleId="apple-converted-space">
    <w:name w:val="apple-converted-space"/>
    <w:rsid w:val="00820E33"/>
  </w:style>
  <w:style w:type="character" w:customStyle="1" w:styleId="nowrap">
    <w:name w:val="nowrap"/>
    <w:rsid w:val="00D00D7D"/>
  </w:style>
  <w:style w:type="paragraph" w:customStyle="1" w:styleId="java">
    <w:name w:val="java"/>
    <w:basedOn w:val="Normal"/>
    <w:link w:val="javaCar"/>
    <w:qFormat/>
    <w:rsid w:val="005E4FF2"/>
    <w:pPr>
      <w:tabs>
        <w:tab w:val="left" w:leader="underscore" w:pos="340"/>
      </w:tabs>
      <w:suppressAutoHyphens w:val="0"/>
      <w:autoSpaceDE w:val="0"/>
      <w:autoSpaceDN w:val="0"/>
      <w:adjustRightInd w:val="0"/>
      <w:spacing w:after="0"/>
      <w:ind w:left="397" w:right="0"/>
      <w:jc w:val="left"/>
    </w:pPr>
    <w:rPr>
      <w:rFonts w:ascii="Consolas" w:hAnsi="Consolas" w:cs="Courier New"/>
      <w:sz w:val="18"/>
      <w:lang w:val="en-US" w:eastAsia="fr-FR"/>
    </w:rPr>
  </w:style>
  <w:style w:type="character" w:customStyle="1" w:styleId="application">
    <w:name w:val="application"/>
    <w:rsid w:val="00435548"/>
  </w:style>
  <w:style w:type="character" w:customStyle="1" w:styleId="javaCar">
    <w:name w:val="java Car"/>
    <w:link w:val="java"/>
    <w:rsid w:val="005E4FF2"/>
    <w:rPr>
      <w:rFonts w:ascii="Consolas" w:hAnsi="Consolas" w:cs="Courier New"/>
      <w:sz w:val="18"/>
      <w:lang w:val="en-US"/>
    </w:rPr>
  </w:style>
  <w:style w:type="character" w:styleId="VariableHTML">
    <w:name w:val="HTML Variable"/>
    <w:uiPriority w:val="99"/>
    <w:semiHidden/>
    <w:unhideWhenUsed/>
    <w:rsid w:val="00877702"/>
    <w:rPr>
      <w:i/>
      <w:iCs/>
    </w:rPr>
  </w:style>
  <w:style w:type="character" w:customStyle="1" w:styleId="En-tteCar">
    <w:name w:val="En-tête Car"/>
    <w:basedOn w:val="Policepardfaut"/>
    <w:link w:val="En-tte"/>
    <w:rsid w:val="00CE060B"/>
    <w:rPr>
      <w:rFonts w:ascii="Arial" w:hAnsi="Arial"/>
      <w:lang w:eastAsia="ar-SA"/>
    </w:rPr>
  </w:style>
  <w:style w:type="character" w:customStyle="1" w:styleId="PieddepageCar">
    <w:name w:val="Pied de page Car"/>
    <w:basedOn w:val="Policepardfaut"/>
    <w:link w:val="Pieddepage"/>
    <w:uiPriority w:val="99"/>
    <w:rsid w:val="00F92E0F"/>
    <w:rPr>
      <w:rFonts w:ascii="Arial" w:hAnsi="Arial"/>
      <w:lang w:eastAsia="ar-SA"/>
    </w:rPr>
  </w:style>
  <w:style w:type="paragraph" w:styleId="Corpsdetexte3">
    <w:name w:val="Body Text 3"/>
    <w:basedOn w:val="Normal"/>
    <w:link w:val="Corpsdetexte3Car"/>
    <w:semiHidden/>
    <w:rsid w:val="00341CB8"/>
    <w:pPr>
      <w:spacing w:after="0" w:line="240" w:lineRule="auto"/>
      <w:ind w:right="0"/>
    </w:pPr>
    <w:rPr>
      <w:rFonts w:ascii="Garamond" w:hAnsi="Garamond"/>
      <w:sz w:val="18"/>
      <w:szCs w:val="18"/>
    </w:rPr>
  </w:style>
  <w:style w:type="character" w:customStyle="1" w:styleId="Corpsdetexte3Car">
    <w:name w:val="Corps de texte 3 Car"/>
    <w:basedOn w:val="Policepardfaut"/>
    <w:link w:val="Corpsdetexte3"/>
    <w:semiHidden/>
    <w:rsid w:val="00341CB8"/>
    <w:rPr>
      <w:rFonts w:ascii="Garamond" w:hAnsi="Garamond"/>
      <w:sz w:val="18"/>
      <w:szCs w:val="18"/>
      <w:lang w:eastAsia="ar-SA"/>
    </w:rPr>
  </w:style>
  <w:style w:type="paragraph" w:customStyle="1" w:styleId="Entranement">
    <w:name w:val="Entraînement"/>
    <w:basedOn w:val="Normal"/>
    <w:autoRedefine/>
    <w:rsid w:val="00341CB8"/>
    <w:pPr>
      <w:numPr>
        <w:numId w:val="40"/>
      </w:numPr>
      <w:suppressAutoHyphens w:val="0"/>
      <w:spacing w:after="0" w:line="240" w:lineRule="auto"/>
      <w:ind w:right="0"/>
      <w:jc w:val="left"/>
    </w:pPr>
    <w:rPr>
      <w:rFonts w:ascii="Book Antiqua" w:hAnsi="Book Antiqua"/>
      <w:color w:val="0000FF"/>
      <w:szCs w:val="20"/>
      <w:lang w:eastAsia="fr-FR"/>
    </w:rPr>
  </w:style>
  <w:style w:type="paragraph" w:customStyle="1" w:styleId="texte2">
    <w:name w:val="texte2"/>
    <w:basedOn w:val="Normal"/>
    <w:rsid w:val="00341CB8"/>
    <w:pPr>
      <w:tabs>
        <w:tab w:val="left" w:pos="3420"/>
      </w:tabs>
      <w:suppressAutoHyphens w:val="0"/>
      <w:spacing w:after="0" w:line="240" w:lineRule="auto"/>
      <w:ind w:right="-1"/>
    </w:pPr>
    <w:rPr>
      <w:rFonts w:ascii="Times New Roman" w:hAnsi="Times New Roman"/>
      <w:color w:val="0000FF"/>
      <w:sz w:val="24"/>
      <w:szCs w:val="20"/>
      <w:lang w:eastAsia="fr-FR"/>
    </w:rPr>
  </w:style>
  <w:style w:type="paragraph" w:customStyle="1" w:styleId="liste0">
    <w:name w:val="liste"/>
    <w:basedOn w:val="Normal"/>
    <w:autoRedefine/>
    <w:rsid w:val="00341CB8"/>
    <w:pPr>
      <w:suppressAutoHyphens w:val="0"/>
      <w:spacing w:before="120" w:after="0" w:line="240" w:lineRule="auto"/>
      <w:ind w:right="0"/>
      <w:jc w:val="left"/>
    </w:pPr>
    <w:rPr>
      <w:rFonts w:ascii="Book Antiqua" w:hAnsi="Book Antiqua"/>
      <w:color w:val="0000FF"/>
      <w:szCs w:val="20"/>
      <w:lang w:eastAsia="fr-FR"/>
    </w:rPr>
  </w:style>
  <w:style w:type="paragraph" w:customStyle="1" w:styleId="rponse">
    <w:name w:val="réponse"/>
    <w:basedOn w:val="Normal"/>
    <w:rsid w:val="00BA7153"/>
    <w:pPr>
      <w:tabs>
        <w:tab w:val="left" w:pos="3540"/>
      </w:tabs>
      <w:suppressAutoHyphens w:val="0"/>
      <w:spacing w:after="0" w:line="360" w:lineRule="atLeast"/>
      <w:ind w:left="640" w:right="0"/>
      <w:jc w:val="left"/>
    </w:pPr>
    <w:rPr>
      <w:rFonts w:ascii="Times" w:hAnsi="Times"/>
      <w:sz w:val="24"/>
      <w:szCs w:val="20"/>
      <w:lang w:eastAsia="fr-FR"/>
    </w:rPr>
  </w:style>
  <w:style w:type="paragraph" w:styleId="Retraitnormal">
    <w:name w:val="Normal Indent"/>
    <w:basedOn w:val="Normal"/>
    <w:link w:val="RetraitnormalCar"/>
    <w:rsid w:val="00591CC5"/>
    <w:pPr>
      <w:widowControl w:val="0"/>
      <w:suppressAutoHyphens w:val="0"/>
      <w:adjustRightInd w:val="0"/>
      <w:spacing w:after="0" w:line="360" w:lineRule="atLeast"/>
      <w:ind w:left="426" w:right="0"/>
      <w:textAlignment w:val="baseline"/>
    </w:pPr>
    <w:rPr>
      <w:sz w:val="24"/>
      <w:szCs w:val="20"/>
      <w:lang w:eastAsia="fr-FR"/>
    </w:rPr>
  </w:style>
  <w:style w:type="character" w:customStyle="1" w:styleId="RetraitnormalCar">
    <w:name w:val="Retrait normal Car"/>
    <w:basedOn w:val="Policepardfaut"/>
    <w:link w:val="Retraitnormal"/>
    <w:rsid w:val="00591CC5"/>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468285935">
      <w:bodyDiv w:val="1"/>
      <w:marLeft w:val="0"/>
      <w:marRight w:val="0"/>
      <w:marTop w:val="0"/>
      <w:marBottom w:val="0"/>
      <w:divBdr>
        <w:top w:val="none" w:sz="0" w:space="0" w:color="auto"/>
        <w:left w:val="none" w:sz="0" w:space="0" w:color="auto"/>
        <w:bottom w:val="none" w:sz="0" w:space="0" w:color="auto"/>
        <w:right w:val="none" w:sz="0" w:space="0" w:color="auto"/>
      </w:divBdr>
    </w:div>
    <w:div w:id="496573150">
      <w:bodyDiv w:val="1"/>
      <w:marLeft w:val="0"/>
      <w:marRight w:val="0"/>
      <w:marTop w:val="0"/>
      <w:marBottom w:val="0"/>
      <w:divBdr>
        <w:top w:val="none" w:sz="0" w:space="0" w:color="auto"/>
        <w:left w:val="none" w:sz="0" w:space="0" w:color="auto"/>
        <w:bottom w:val="none" w:sz="0" w:space="0" w:color="auto"/>
        <w:right w:val="none" w:sz="0" w:space="0" w:color="auto"/>
      </w:divBdr>
    </w:div>
    <w:div w:id="807668274">
      <w:bodyDiv w:val="1"/>
      <w:marLeft w:val="0"/>
      <w:marRight w:val="0"/>
      <w:marTop w:val="0"/>
      <w:marBottom w:val="0"/>
      <w:divBdr>
        <w:top w:val="none" w:sz="0" w:space="0" w:color="auto"/>
        <w:left w:val="none" w:sz="0" w:space="0" w:color="auto"/>
        <w:bottom w:val="none" w:sz="0" w:space="0" w:color="auto"/>
        <w:right w:val="none" w:sz="0" w:space="0" w:color="auto"/>
      </w:divBdr>
    </w:div>
    <w:div w:id="815535630">
      <w:bodyDiv w:val="1"/>
      <w:marLeft w:val="0"/>
      <w:marRight w:val="0"/>
      <w:marTop w:val="0"/>
      <w:marBottom w:val="0"/>
      <w:divBdr>
        <w:top w:val="none" w:sz="0" w:space="0" w:color="auto"/>
        <w:left w:val="none" w:sz="0" w:space="0" w:color="auto"/>
        <w:bottom w:val="none" w:sz="0" w:space="0" w:color="auto"/>
        <w:right w:val="none" w:sz="0" w:space="0" w:color="auto"/>
      </w:divBdr>
    </w:div>
    <w:div w:id="1103653436">
      <w:bodyDiv w:val="1"/>
      <w:marLeft w:val="0"/>
      <w:marRight w:val="0"/>
      <w:marTop w:val="0"/>
      <w:marBottom w:val="0"/>
      <w:divBdr>
        <w:top w:val="none" w:sz="0" w:space="0" w:color="auto"/>
        <w:left w:val="none" w:sz="0" w:space="0" w:color="auto"/>
        <w:bottom w:val="none" w:sz="0" w:space="0" w:color="auto"/>
        <w:right w:val="none" w:sz="0" w:space="0" w:color="auto"/>
      </w:divBdr>
    </w:div>
    <w:div w:id="1323585315">
      <w:bodyDiv w:val="1"/>
      <w:marLeft w:val="0"/>
      <w:marRight w:val="0"/>
      <w:marTop w:val="0"/>
      <w:marBottom w:val="0"/>
      <w:divBdr>
        <w:top w:val="none" w:sz="0" w:space="0" w:color="auto"/>
        <w:left w:val="none" w:sz="0" w:space="0" w:color="auto"/>
        <w:bottom w:val="none" w:sz="0" w:space="0" w:color="auto"/>
        <w:right w:val="none" w:sz="0" w:space="0" w:color="auto"/>
      </w:divBdr>
      <w:divsChild>
        <w:div w:id="1862475557">
          <w:marLeft w:val="0"/>
          <w:marRight w:val="0"/>
          <w:marTop w:val="0"/>
          <w:marBottom w:val="0"/>
          <w:divBdr>
            <w:top w:val="none" w:sz="0" w:space="0" w:color="auto"/>
            <w:left w:val="none" w:sz="0" w:space="0" w:color="auto"/>
            <w:bottom w:val="none" w:sz="0" w:space="0" w:color="auto"/>
            <w:right w:val="none" w:sz="0" w:space="0" w:color="auto"/>
          </w:divBdr>
        </w:div>
      </w:divsChild>
    </w:div>
    <w:div w:id="1343774512">
      <w:bodyDiv w:val="1"/>
      <w:marLeft w:val="0"/>
      <w:marRight w:val="0"/>
      <w:marTop w:val="0"/>
      <w:marBottom w:val="0"/>
      <w:divBdr>
        <w:top w:val="none" w:sz="0" w:space="0" w:color="auto"/>
        <w:left w:val="none" w:sz="0" w:space="0" w:color="auto"/>
        <w:bottom w:val="none" w:sz="0" w:space="0" w:color="auto"/>
        <w:right w:val="none" w:sz="0" w:space="0" w:color="auto"/>
      </w:divBdr>
    </w:div>
    <w:div w:id="1355422129">
      <w:bodyDiv w:val="1"/>
      <w:marLeft w:val="0"/>
      <w:marRight w:val="0"/>
      <w:marTop w:val="0"/>
      <w:marBottom w:val="0"/>
      <w:divBdr>
        <w:top w:val="none" w:sz="0" w:space="0" w:color="auto"/>
        <w:left w:val="none" w:sz="0" w:space="0" w:color="auto"/>
        <w:bottom w:val="none" w:sz="0" w:space="0" w:color="auto"/>
        <w:right w:val="none" w:sz="0" w:space="0" w:color="auto"/>
      </w:divBdr>
    </w:div>
    <w:div w:id="1474367159">
      <w:bodyDiv w:val="1"/>
      <w:marLeft w:val="0"/>
      <w:marRight w:val="0"/>
      <w:marTop w:val="0"/>
      <w:marBottom w:val="0"/>
      <w:divBdr>
        <w:top w:val="none" w:sz="0" w:space="0" w:color="auto"/>
        <w:left w:val="none" w:sz="0" w:space="0" w:color="auto"/>
        <w:bottom w:val="none" w:sz="0" w:space="0" w:color="auto"/>
        <w:right w:val="none" w:sz="0" w:space="0" w:color="auto"/>
      </w:divBdr>
    </w:div>
    <w:div w:id="1528130920">
      <w:bodyDiv w:val="1"/>
      <w:marLeft w:val="0"/>
      <w:marRight w:val="0"/>
      <w:marTop w:val="0"/>
      <w:marBottom w:val="0"/>
      <w:divBdr>
        <w:top w:val="none" w:sz="0" w:space="0" w:color="auto"/>
        <w:left w:val="none" w:sz="0" w:space="0" w:color="auto"/>
        <w:bottom w:val="none" w:sz="0" w:space="0" w:color="auto"/>
        <w:right w:val="none" w:sz="0" w:space="0" w:color="auto"/>
      </w:divBdr>
      <w:divsChild>
        <w:div w:id="217325532">
          <w:marLeft w:val="0"/>
          <w:marRight w:val="0"/>
          <w:marTop w:val="0"/>
          <w:marBottom w:val="0"/>
          <w:divBdr>
            <w:top w:val="none" w:sz="0" w:space="0" w:color="auto"/>
            <w:left w:val="none" w:sz="0" w:space="0" w:color="auto"/>
            <w:bottom w:val="none" w:sz="0" w:space="0" w:color="auto"/>
            <w:right w:val="none" w:sz="0" w:space="0" w:color="auto"/>
          </w:divBdr>
        </w:div>
        <w:div w:id="1034162081">
          <w:marLeft w:val="0"/>
          <w:marRight w:val="0"/>
          <w:marTop w:val="0"/>
          <w:marBottom w:val="0"/>
          <w:divBdr>
            <w:top w:val="none" w:sz="0" w:space="0" w:color="auto"/>
            <w:left w:val="none" w:sz="0" w:space="0" w:color="auto"/>
            <w:bottom w:val="none" w:sz="0" w:space="0" w:color="auto"/>
            <w:right w:val="none" w:sz="0" w:space="0" w:color="auto"/>
          </w:divBdr>
        </w:div>
      </w:divsChild>
    </w:div>
    <w:div w:id="1714040497">
      <w:bodyDiv w:val="1"/>
      <w:marLeft w:val="0"/>
      <w:marRight w:val="0"/>
      <w:marTop w:val="0"/>
      <w:marBottom w:val="0"/>
      <w:divBdr>
        <w:top w:val="none" w:sz="0" w:space="0" w:color="auto"/>
        <w:left w:val="none" w:sz="0" w:space="0" w:color="auto"/>
        <w:bottom w:val="none" w:sz="0" w:space="0" w:color="auto"/>
        <w:right w:val="none" w:sz="0" w:space="0" w:color="auto"/>
      </w:divBdr>
    </w:div>
    <w:div w:id="1742633746">
      <w:bodyDiv w:val="1"/>
      <w:marLeft w:val="0"/>
      <w:marRight w:val="0"/>
      <w:marTop w:val="0"/>
      <w:marBottom w:val="0"/>
      <w:divBdr>
        <w:top w:val="none" w:sz="0" w:space="0" w:color="auto"/>
        <w:left w:val="none" w:sz="0" w:space="0" w:color="auto"/>
        <w:bottom w:val="none" w:sz="0" w:space="0" w:color="auto"/>
        <w:right w:val="none" w:sz="0" w:space="0" w:color="auto"/>
      </w:divBdr>
    </w:div>
    <w:div w:id="1983346524">
      <w:bodyDiv w:val="1"/>
      <w:marLeft w:val="0"/>
      <w:marRight w:val="0"/>
      <w:marTop w:val="0"/>
      <w:marBottom w:val="0"/>
      <w:divBdr>
        <w:top w:val="none" w:sz="0" w:space="0" w:color="auto"/>
        <w:left w:val="none" w:sz="0" w:space="0" w:color="auto"/>
        <w:bottom w:val="none" w:sz="0" w:space="0" w:color="auto"/>
        <w:right w:val="none" w:sz="0" w:space="0" w:color="auto"/>
      </w:divBdr>
    </w:div>
    <w:div w:id="1983850919">
      <w:bodyDiv w:val="1"/>
      <w:marLeft w:val="0"/>
      <w:marRight w:val="0"/>
      <w:marTop w:val="0"/>
      <w:marBottom w:val="0"/>
      <w:divBdr>
        <w:top w:val="none" w:sz="0" w:space="0" w:color="auto"/>
        <w:left w:val="none" w:sz="0" w:space="0" w:color="auto"/>
        <w:bottom w:val="none" w:sz="0" w:space="0" w:color="auto"/>
        <w:right w:val="none" w:sz="0" w:space="0" w:color="auto"/>
      </w:divBdr>
    </w:div>
    <w:div w:id="2106730807">
      <w:bodyDiv w:val="1"/>
      <w:marLeft w:val="0"/>
      <w:marRight w:val="0"/>
      <w:marTop w:val="0"/>
      <w:marBottom w:val="0"/>
      <w:divBdr>
        <w:top w:val="none" w:sz="0" w:space="0" w:color="auto"/>
        <w:left w:val="none" w:sz="0" w:space="0" w:color="auto"/>
        <w:bottom w:val="none" w:sz="0" w:space="0" w:color="auto"/>
        <w:right w:val="none" w:sz="0" w:space="0" w:color="auto"/>
      </w:divBdr>
      <w:divsChild>
        <w:div w:id="1913008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7.emf"/><Relationship Id="rId10" Type="http://schemas.openxmlformats.org/officeDocument/2006/relationships/webSettings" Target="webSettings.xml"/><Relationship Id="rId19"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6.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F:\Etudes%202015\Charte%20graphique\Charte%20graphique%20de%20mise%20en%20pratique%20v6.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Infos_x0020_de_x0020_publication xmlns="668a61b8-fb9f-462f-b303-c258b07ed3af">27/04/2016 18:17 Ok</Infos_x0020_de_x0020_publication>
    <Language xmlns="http://schemas.microsoft.com/sharepoint/v3">Français (France)</Language>
    <ModePlay xmlns="668a61b8-fb9f-462f-b303-c258b07ed3af" xsi:nil="true"/>
    <Contributeur xmlns="668a61b8-fb9f-462f-b303-c258b07ed3af">Contribution collective AFPA</Contributeur>
    <Publication xmlns="668a61b8-fb9f-462f-b303-c258b07ed3af">false</Publication>
    <TaxCatchAll xmlns="668a61b8-fb9f-462f-b303-c258b07ed3af">
      <Value>6428</Value>
    </TaxCatchAll>
    <AFPASeance xmlns="http://schemas.microsoft.com/sharepoint/v3">0</AFPASe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Ressource simple" ma:contentTypeID="0x01010063CC4759A810D64AB831E8AE1042BD3D00D51B95DBFCFEC24F887D1A1D9B1B5AD3" ma:contentTypeVersion="33" ma:contentTypeDescription="" ma:contentTypeScope="" ma:versionID="d1324834799160e9814300ab5779849d">
  <xsd:schema xmlns:xsd="http://www.w3.org/2001/XMLSchema" xmlns:xs="http://www.w3.org/2001/XMLSchema" xmlns:p="http://schemas.microsoft.com/office/2006/metadata/properties" xmlns:ns1="http://schemas.microsoft.com/sharepoint/v3" xmlns:ns2="668a61b8-fb9f-462f-b303-c258b07ed3af" targetNamespace="http://schemas.microsoft.com/office/2006/metadata/properties" ma:root="true" ma:fieldsID="1056285939b76793bae200f2da238849" ns1:_="" ns2:_="">
    <xsd:import namespace="http://schemas.microsoft.com/sharepoint/v3"/>
    <xsd:import namespace="668a61b8-fb9f-462f-b303-c258b07ed3af"/>
    <xsd:element name="properties">
      <xsd:complexType>
        <xsd:sequence>
          <xsd:element name="documentManagement">
            <xsd:complexType>
              <xsd:all>
                <xsd:element ref="ns2:Contributeur" minOccurs="0"/>
                <xsd:element ref="ns1:Language" minOccurs="0"/>
                <xsd:element ref="ns2:Infos_x0020_de_x0020_publication" minOccurs="0"/>
                <xsd:element ref="ns2:ModePlay" minOccurs="0"/>
                <xsd:element ref="ns2:Publication" minOccurs="0"/>
                <xsd:element ref="ns2:TaxCatchAll" minOccurs="0"/>
                <xsd:element ref="ns2:TaxCatchAllLabel" minOccurs="0"/>
                <xsd:element ref="ns1:AFPASea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3" nillable="true" ma:displayName="Langue" ma:default="Français (France)" ma:format="Dropdown" ma:internalName="Language">
      <xsd:simpleType>
        <xsd:union memberTypes="dms:Text">
          <xsd:simpleType>
            <xsd:restriction base="dms:Choice">
              <xsd:enumeration value="Arabe (Arabie saoudite)"/>
              <xsd:enumeration value="Bulgare (Bulgarie)"/>
              <xsd:enumeration value="Chinois (R.A.S. de Hong Kong)"/>
              <xsd:enumeration value="Chinois (République populaire de Chine)"/>
              <xsd:enumeration value="Chinois (Taïwan)"/>
              <xsd:enumeration value="Croate (Croatie)"/>
              <xsd:enumeration value="Tchèque (République tchèque)"/>
              <xsd:enumeration value="Danois (Danemark)"/>
              <xsd:enumeration value="Néerlandais (Pays-Bas)"/>
              <xsd:enumeration value="Anglais"/>
              <xsd:enumeration value="Estonien (Estonie)"/>
              <xsd:enumeration value="Finnois (Finlande)"/>
              <xsd:enumeration value="Français (France)"/>
              <xsd:enumeration value="Allemand (Allemagne)"/>
              <xsd:enumeration value="Grec (Grèce)"/>
              <xsd:enumeration value="Hébreu (Israël)"/>
              <xsd:enumeration value="Hindi (Inde)"/>
              <xsd:enumeration value="Hongrois (Hongrie)"/>
              <xsd:enumeration value="Indonésien (Indonésie)"/>
              <xsd:enumeration value="Italien (Italie)"/>
              <xsd:enumeration value="Japonais (Japon)"/>
              <xsd:enumeration value="Coréen (Corée)"/>
              <xsd:enumeration value="Letton (Lettonie)"/>
              <xsd:enumeration value="Lituanien (Lituanie)"/>
              <xsd:enumeration value="Malais (Malaisie)"/>
              <xsd:enumeration value="Norvégien (Bokmal) (Norvège)"/>
              <xsd:enumeration value="Polonais (Pologne)"/>
              <xsd:enumeration value="Portugais (Brésil)"/>
              <xsd:enumeration value="Portugais (Portugal)"/>
              <xsd:enumeration value="Roumain (Roumanie)"/>
              <xsd:enumeration value="Russe (Russie)"/>
              <xsd:enumeration value="Serbe (Latin, Serbie)"/>
              <xsd:enumeration value="Slovaque (Slovaquie)"/>
              <xsd:enumeration value="Slovène (Slovénie)"/>
              <xsd:enumeration value="Espagnol (Espagne)"/>
              <xsd:enumeration value="Suédois (Suède)"/>
              <xsd:enumeration value="Thaï (Thaïlande)"/>
              <xsd:enumeration value="Turc (Turquie)"/>
              <xsd:enumeration value="Ukrainien (Ukraine)"/>
              <xsd:enumeration value="Ourdou (République islamique du Pakistan)"/>
              <xsd:enumeration value="Vietnamien (Vietnam)"/>
            </xsd:restriction>
          </xsd:simpleType>
        </xsd:union>
      </xsd:simpleType>
    </xsd:element>
    <xsd:element name="AFPASeance" ma:index="15" nillable="true" ma:displayName="Séance" ma:default="0" ma:internalName="AFPASeance"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8a61b8-fb9f-462f-b303-c258b07ed3af" elementFormDefault="qualified">
    <xsd:import namespace="http://schemas.microsoft.com/office/2006/documentManagement/types"/>
    <xsd:import namespace="http://schemas.microsoft.com/office/infopath/2007/PartnerControls"/>
    <xsd:element name="Contributeur" ma:index="2" nillable="true" ma:displayName="Contributeur" ma:default="Contribution collective AFPA" ma:internalName="Contributeur">
      <xsd:simpleType>
        <xsd:restriction base="dms:Text">
          <xsd:maxLength value="255"/>
        </xsd:restriction>
      </xsd:simpleType>
    </xsd:element>
    <xsd:element name="Infos_x0020_de_x0020_publication" ma:index="4" nillable="true" ma:displayName="Infos de publication" ma:internalName="Infos_x0020_de_x0020_publication">
      <xsd:simpleType>
        <xsd:restriction base="dms:Text">
          <xsd:maxLength value="255"/>
        </xsd:restriction>
      </xsd:simpleType>
    </xsd:element>
    <xsd:element name="ModePlay" ma:index="5" nillable="true" ma:displayName="ModePLAY" ma:internalName="ModePlay">
      <xsd:simpleType>
        <xsd:restriction base="dms:Text">
          <xsd:maxLength value="255"/>
        </xsd:restriction>
      </xsd:simpleType>
    </xsd:element>
    <xsd:element name="Publication" ma:index="6" nillable="true" ma:displayName="Publication" ma:default="0" ma:internalName="Publication">
      <xsd:simpleType>
        <xsd:restriction base="dms:Boolean"/>
      </xsd:simpleType>
    </xsd:element>
    <xsd:element name="TaxCatchAll" ma:index="11" nillable="true" ma:displayName="Taxonomy Catch All Column" ma:hidden="true" ma:list="{bfb8eb92-0ac6-488f-afb3-3aff108bf45a}" ma:internalName="TaxCatchAll" ma:showField="CatchAllData" ma:web="67ab4112-1a85-4217-b961-379f8a81b1b7">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bfb8eb92-0ac6-488f-afb3-3aff108bf45a}" ma:internalName="TaxCatchAllLabel" ma:readOnly="true" ma:showField="CatchAllDataLabel" ma:web="67ab4112-1a85-4217-b961-379f8a81b1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ype de contenu"/>
        <xsd:element ref="dc:title" minOccurs="0" maxOccurs="1" ma:index="1" ma:displayName="Séan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b63d366e-7468-4419-9614-c6ed98e60c10" ContentTypeId="0x01010063CC4759A810D64AB831E8AE1042BD3D" PreviousValue="false"/>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D44382-7E4E-4155-864A-10678F50F3AA}">
  <ds:schemaRefs>
    <ds:schemaRef ds:uri="http://schemas.microsoft.com/office/2006/metadata/properties"/>
    <ds:schemaRef ds:uri="http://schemas.microsoft.com/office/infopath/2007/PartnerControls"/>
    <ds:schemaRef ds:uri="668a61b8-fb9f-462f-b303-c258b07ed3af"/>
    <ds:schemaRef ds:uri="http://schemas.microsoft.com/sharepoint/v3"/>
  </ds:schemaRefs>
</ds:datastoreItem>
</file>

<file path=customXml/itemProps2.xml><?xml version="1.0" encoding="utf-8"?>
<ds:datastoreItem xmlns:ds="http://schemas.openxmlformats.org/officeDocument/2006/customXml" ds:itemID="{7627A64E-6020-489A-BE7A-7DDC2F5562EA}">
  <ds:schemaRefs>
    <ds:schemaRef ds:uri="http://schemas.microsoft.com/sharepoint/v3/contenttype/forms"/>
  </ds:schemaRefs>
</ds:datastoreItem>
</file>

<file path=customXml/itemProps3.xml><?xml version="1.0" encoding="utf-8"?>
<ds:datastoreItem xmlns:ds="http://schemas.openxmlformats.org/officeDocument/2006/customXml" ds:itemID="{710A2814-9DF2-4486-8651-1002626F9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8a61b8-fb9f-462f-b303-c258b07ed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1C017F-555F-45C7-933C-2227273025FF}">
  <ds:schemaRefs>
    <ds:schemaRef ds:uri="Microsoft.SharePoint.Taxonomy.ContentTypeSync"/>
  </ds:schemaRefs>
</ds:datastoreItem>
</file>

<file path=customXml/itemProps5.xml><?xml version="1.0" encoding="utf-8"?>
<ds:datastoreItem xmlns:ds="http://schemas.openxmlformats.org/officeDocument/2006/customXml" ds:itemID="{F65B3FC4-49B9-461D-BACF-E3333F113F2E}">
  <ds:schemaRefs>
    <ds:schemaRef ds:uri="http://schemas.microsoft.com/sharepoint/events"/>
  </ds:schemaRefs>
</ds:datastoreItem>
</file>

<file path=customXml/itemProps6.xml><?xml version="1.0" encoding="utf-8"?>
<ds:datastoreItem xmlns:ds="http://schemas.openxmlformats.org/officeDocument/2006/customXml" ds:itemID="{D3CE2D00-5094-4BA7-ADD8-50C77B387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Charte graphique de mise en pratique v6.dotx</Template>
  <TotalTime>0</TotalTime>
  <Pages>6</Pages>
  <Words>251</Words>
  <Characters>1383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Nom du livret</vt:lpstr>
    </vt:vector>
  </TitlesOfParts>
  <Company>DECHEZSMART</Company>
  <LinksUpToDate>false</LinksUpToDate>
  <CharactersWithSpaces>1631</CharactersWithSpaces>
  <SharedDoc>false</SharedDoc>
  <HLinks>
    <vt:vector size="156" baseType="variant">
      <vt:variant>
        <vt:i4>983109</vt:i4>
      </vt:variant>
      <vt:variant>
        <vt:i4>327</vt:i4>
      </vt:variant>
      <vt:variant>
        <vt:i4>0</vt:i4>
      </vt:variant>
      <vt:variant>
        <vt:i4>5</vt:i4>
      </vt:variant>
      <vt:variant>
        <vt:lpwstr>http://www.01net.com/</vt:lpwstr>
      </vt:variant>
      <vt:variant>
        <vt:lpwstr/>
      </vt:variant>
      <vt:variant>
        <vt:i4>983109</vt:i4>
      </vt:variant>
      <vt:variant>
        <vt:i4>324</vt:i4>
      </vt:variant>
      <vt:variant>
        <vt:i4>0</vt:i4>
      </vt:variant>
      <vt:variant>
        <vt:i4>5</vt:i4>
      </vt:variant>
      <vt:variant>
        <vt:lpwstr>http://www.01net.com/</vt:lpwstr>
      </vt:variant>
      <vt:variant>
        <vt:lpwstr/>
      </vt:variant>
      <vt:variant>
        <vt:i4>983109</vt:i4>
      </vt:variant>
      <vt:variant>
        <vt:i4>321</vt:i4>
      </vt:variant>
      <vt:variant>
        <vt:i4>0</vt:i4>
      </vt:variant>
      <vt:variant>
        <vt:i4>5</vt:i4>
      </vt:variant>
      <vt:variant>
        <vt:lpwstr>http://www.01net.com/</vt:lpwstr>
      </vt:variant>
      <vt:variant>
        <vt:lpwstr/>
      </vt:variant>
      <vt:variant>
        <vt:i4>4718684</vt:i4>
      </vt:variant>
      <vt:variant>
        <vt:i4>318</vt:i4>
      </vt:variant>
      <vt:variant>
        <vt:i4>0</vt:i4>
      </vt:variant>
      <vt:variant>
        <vt:i4>5</vt:i4>
      </vt:variant>
      <vt:variant>
        <vt:lpwstr>http://www.journaldunet.com/</vt:lpwstr>
      </vt:variant>
      <vt:variant>
        <vt:lpwstr/>
      </vt:variant>
      <vt:variant>
        <vt:i4>3997758</vt:i4>
      </vt:variant>
      <vt:variant>
        <vt:i4>315</vt:i4>
      </vt:variant>
      <vt:variant>
        <vt:i4>0</vt:i4>
      </vt:variant>
      <vt:variant>
        <vt:i4>5</vt:i4>
      </vt:variant>
      <vt:variant>
        <vt:lpwstr>http://www.weblmi.com/</vt:lpwstr>
      </vt:variant>
      <vt:variant>
        <vt:lpwstr/>
      </vt:variant>
      <vt:variant>
        <vt:i4>2556030</vt:i4>
      </vt:variant>
      <vt:variant>
        <vt:i4>312</vt:i4>
      </vt:variant>
      <vt:variant>
        <vt:i4>0</vt:i4>
      </vt:variant>
      <vt:variant>
        <vt:i4>5</vt:i4>
      </vt:variant>
      <vt:variant>
        <vt:lpwstr>http://www.commentcamarche.net/j2ee</vt:lpwstr>
      </vt:variant>
      <vt:variant>
        <vt:lpwstr/>
      </vt:variant>
      <vt:variant>
        <vt:i4>2556030</vt:i4>
      </vt:variant>
      <vt:variant>
        <vt:i4>309</vt:i4>
      </vt:variant>
      <vt:variant>
        <vt:i4>0</vt:i4>
      </vt:variant>
      <vt:variant>
        <vt:i4>5</vt:i4>
      </vt:variant>
      <vt:variant>
        <vt:lpwstr>http://www.commentcamarche.net/j2ee</vt:lpwstr>
      </vt:variant>
      <vt:variant>
        <vt:lpwstr/>
      </vt:variant>
      <vt:variant>
        <vt:i4>1507345</vt:i4>
      </vt:variant>
      <vt:variant>
        <vt:i4>306</vt:i4>
      </vt:variant>
      <vt:variant>
        <vt:i4>0</vt:i4>
      </vt:variant>
      <vt:variant>
        <vt:i4>5</vt:i4>
      </vt:variant>
      <vt:variant>
        <vt:lpwstr>http://java.developpez.com/cours/</vt:lpwstr>
      </vt:variant>
      <vt:variant>
        <vt:lpwstr/>
      </vt:variant>
      <vt:variant>
        <vt:i4>5177419</vt:i4>
      </vt:variant>
      <vt:variant>
        <vt:i4>303</vt:i4>
      </vt:variant>
      <vt:variant>
        <vt:i4>0</vt:i4>
      </vt:variant>
      <vt:variant>
        <vt:i4>5</vt:i4>
      </vt:variant>
      <vt:variant>
        <vt:lpwstr>http://www.faqs.org/rfcs/rfc2617.html</vt:lpwstr>
      </vt:variant>
      <vt:variant>
        <vt:lpwstr/>
      </vt:variant>
      <vt:variant>
        <vt:i4>3604537</vt:i4>
      </vt:variant>
      <vt:variant>
        <vt:i4>300</vt:i4>
      </vt:variant>
      <vt:variant>
        <vt:i4>0</vt:i4>
      </vt:variant>
      <vt:variant>
        <vt:i4>5</vt:i4>
      </vt:variant>
      <vt:variant>
        <vt:lpwstr>http://httpd.apache.org/docs/2.4/fr/howto/auth.html</vt:lpwstr>
      </vt:variant>
      <vt:variant>
        <vt:lpwstr/>
      </vt:variant>
      <vt:variant>
        <vt:i4>5374033</vt:i4>
      </vt:variant>
      <vt:variant>
        <vt:i4>297</vt:i4>
      </vt:variant>
      <vt:variant>
        <vt:i4>0</vt:i4>
      </vt:variant>
      <vt:variant>
        <vt:i4>5</vt:i4>
      </vt:variant>
      <vt:variant>
        <vt:lpwstr>http://php.developpez.com/cours/apacheopensslphpwindows/</vt:lpwstr>
      </vt:variant>
      <vt:variant>
        <vt:lpwstr/>
      </vt:variant>
      <vt:variant>
        <vt:i4>1441866</vt:i4>
      </vt:variant>
      <vt:variant>
        <vt:i4>294</vt:i4>
      </vt:variant>
      <vt:variant>
        <vt:i4>0</vt:i4>
      </vt:variant>
      <vt:variant>
        <vt:i4>5</vt:i4>
      </vt:variant>
      <vt:variant>
        <vt:lpwstr>https://code.google.com/p/crypto-js/</vt:lpwstr>
      </vt:variant>
      <vt:variant>
        <vt:lpwstr/>
      </vt:variant>
      <vt:variant>
        <vt:i4>6684787</vt:i4>
      </vt:variant>
      <vt:variant>
        <vt:i4>291</vt:i4>
      </vt:variant>
      <vt:variant>
        <vt:i4>0</vt:i4>
      </vt:variant>
      <vt:variant>
        <vt:i4>5</vt:i4>
      </vt:variant>
      <vt:variant>
        <vt:lpwstr>http://www.sanisoft.com/phplib/manual/</vt:lpwstr>
      </vt:variant>
      <vt:variant>
        <vt:lpwstr/>
      </vt:variant>
      <vt:variant>
        <vt:i4>7864417</vt:i4>
      </vt:variant>
      <vt:variant>
        <vt:i4>288</vt:i4>
      </vt:variant>
      <vt:variant>
        <vt:i4>0</vt:i4>
      </vt:variant>
      <vt:variant>
        <vt:i4>5</vt:i4>
      </vt:variant>
      <vt:variant>
        <vt:lpwstr>http://phplib.sourceforge.net/</vt:lpwstr>
      </vt:variant>
      <vt:variant>
        <vt:lpwstr/>
      </vt:variant>
      <vt:variant>
        <vt:i4>2687050</vt:i4>
      </vt:variant>
      <vt:variant>
        <vt:i4>285</vt:i4>
      </vt:variant>
      <vt:variant>
        <vt:i4>0</vt:i4>
      </vt:variant>
      <vt:variant>
        <vt:i4>5</vt:i4>
      </vt:variant>
      <vt:variant>
        <vt:lpwstr>mailto:jerome/jerome@127.0.0.1:1521/xe</vt:lpwstr>
      </vt:variant>
      <vt:variant>
        <vt:lpwstr/>
      </vt:variant>
      <vt:variant>
        <vt:i4>5439577</vt:i4>
      </vt:variant>
      <vt:variant>
        <vt:i4>282</vt:i4>
      </vt:variant>
      <vt:variant>
        <vt:i4>0</vt:i4>
      </vt:variant>
      <vt:variant>
        <vt:i4>5</vt:i4>
      </vt:variant>
      <vt:variant>
        <vt:lpwstr>http://localhost:5050/Exemple/www/index.php?nom=+qqqq&amp;prenom=+ssssssssssssss&amp;hi1=Creation+cookie</vt:lpwstr>
      </vt:variant>
      <vt:variant>
        <vt:lpwstr/>
      </vt:variant>
      <vt:variant>
        <vt:i4>6750314</vt:i4>
      </vt:variant>
      <vt:variant>
        <vt:i4>279</vt:i4>
      </vt:variant>
      <vt:variant>
        <vt:i4>0</vt:i4>
      </vt:variant>
      <vt:variant>
        <vt:i4>5</vt:i4>
      </vt:variant>
      <vt:variant>
        <vt:lpwstr>http://fr2.php.net/manual/fr/reserved.variables.globals.php</vt:lpwstr>
      </vt:variant>
      <vt:variant>
        <vt:lpwstr/>
      </vt:variant>
      <vt:variant>
        <vt:i4>5898311</vt:i4>
      </vt:variant>
      <vt:variant>
        <vt:i4>276</vt:i4>
      </vt:variant>
      <vt:variant>
        <vt:i4>0</vt:i4>
      </vt:variant>
      <vt:variant>
        <vt:i4>5</vt:i4>
      </vt:variant>
      <vt:variant>
        <vt:lpwstr>http://fr2.php.net/manual/fr/</vt:lpwstr>
      </vt:variant>
      <vt:variant>
        <vt:lpwstr/>
      </vt:variant>
      <vt:variant>
        <vt:i4>1376331</vt:i4>
      </vt:variant>
      <vt:variant>
        <vt:i4>273</vt:i4>
      </vt:variant>
      <vt:variant>
        <vt:i4>0</vt:i4>
      </vt:variant>
      <vt:variant>
        <vt:i4>5</vt:i4>
      </vt:variant>
      <vt:variant>
        <vt:lpwstr>http://httpd.apache.org/docs/2.2/fr/sections.html</vt:lpwstr>
      </vt:variant>
      <vt:variant>
        <vt:lpwstr/>
      </vt:variant>
      <vt:variant>
        <vt:i4>4784150</vt:i4>
      </vt:variant>
      <vt:variant>
        <vt:i4>270</vt:i4>
      </vt:variant>
      <vt:variant>
        <vt:i4>0</vt:i4>
      </vt:variant>
      <vt:variant>
        <vt:i4>5</vt:i4>
      </vt:variant>
      <vt:variant>
        <vt:lpwstr>http://download.eclipse.org/tools/pdt/updates/3.0/milestones/</vt:lpwstr>
      </vt:variant>
      <vt:variant>
        <vt:lpwstr/>
      </vt:variant>
      <vt:variant>
        <vt:i4>1376331</vt:i4>
      </vt:variant>
      <vt:variant>
        <vt:i4>267</vt:i4>
      </vt:variant>
      <vt:variant>
        <vt:i4>0</vt:i4>
      </vt:variant>
      <vt:variant>
        <vt:i4>5</vt:i4>
      </vt:variant>
      <vt:variant>
        <vt:lpwstr>http://httpd.apache.org/docs/2.2/fr/sections.html</vt:lpwstr>
      </vt:variant>
      <vt:variant>
        <vt:lpwstr/>
      </vt:variant>
      <vt:variant>
        <vt:i4>3801200</vt:i4>
      </vt:variant>
      <vt:variant>
        <vt:i4>264</vt:i4>
      </vt:variant>
      <vt:variant>
        <vt:i4>0</vt:i4>
      </vt:variant>
      <vt:variant>
        <vt:i4>5</vt:i4>
      </vt:variant>
      <vt:variant>
        <vt:lpwstr>http://sourceforge.net/projects/xampp/</vt:lpwstr>
      </vt:variant>
      <vt:variant>
        <vt:lpwstr/>
      </vt:variant>
      <vt:variant>
        <vt:i4>1310786</vt:i4>
      </vt:variant>
      <vt:variant>
        <vt:i4>261</vt:i4>
      </vt:variant>
      <vt:variant>
        <vt:i4>0</vt:i4>
      </vt:variant>
      <vt:variant>
        <vt:i4>5</vt:i4>
      </vt:variant>
      <vt:variant>
        <vt:lpwstr>http://www.jboss.org/products/jbossas</vt:lpwstr>
      </vt:variant>
      <vt:variant>
        <vt:lpwstr/>
      </vt:variant>
      <vt:variant>
        <vt:i4>2556003</vt:i4>
      </vt:variant>
      <vt:variant>
        <vt:i4>258</vt:i4>
      </vt:variant>
      <vt:variant>
        <vt:i4>0</vt:i4>
      </vt:variant>
      <vt:variant>
        <vt:i4>5</vt:i4>
      </vt:variant>
      <vt:variant>
        <vt:lpwstr>http://jonas.objectweb.org/</vt:lpwstr>
      </vt:variant>
      <vt:variant>
        <vt:lpwstr/>
      </vt:variant>
      <vt:variant>
        <vt:i4>1179655</vt:i4>
      </vt:variant>
      <vt:variant>
        <vt:i4>252</vt:i4>
      </vt:variant>
      <vt:variant>
        <vt:i4>0</vt:i4>
      </vt:variant>
      <vt:variant>
        <vt:i4>5</vt:i4>
      </vt:variant>
      <vt:variant>
        <vt:lpwstr>http://fr.openclassrooms.com/informatique/cours/amusons-nous-avec-le-php</vt:lpwstr>
      </vt:variant>
      <vt:variant>
        <vt:lpwstr/>
      </vt:variant>
      <vt:variant>
        <vt:i4>5898311</vt:i4>
      </vt:variant>
      <vt:variant>
        <vt:i4>249</vt:i4>
      </vt:variant>
      <vt:variant>
        <vt:i4>0</vt:i4>
      </vt:variant>
      <vt:variant>
        <vt:i4>5</vt:i4>
      </vt:variant>
      <vt:variant>
        <vt:lpwstr>http://fr2.php.net/manual/fr/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livret</dc:title>
  <dc:creator>Afpa</dc:creator>
  <dc:description>N° du livret : 0000000;_x000d_
N° d'étude : 0000000;_x000d_
Code département : _x000d_
Initiales;_x000d_
afpa © Date de création _x000d_
– Direction de l’Ingénierie – D BTP;_x000d_
Version 1;_x000d_
Mise à jour : 10/12/2005</dc:description>
  <cp:lastModifiedBy>Alexis</cp:lastModifiedBy>
  <cp:revision>2</cp:revision>
  <cp:lastPrinted>2016-02-08T13:47:00Z</cp:lastPrinted>
  <dcterms:created xsi:type="dcterms:W3CDTF">2020-01-16T14:10:00Z</dcterms:created>
  <dcterms:modified xsi:type="dcterms:W3CDTF">2020-01-16T14:10:00Z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866651026</vt:i4>
  </property>
  <property fmtid="{D5CDD505-2E9C-101B-9397-08002B2CF9AE}" pid="3" name="_AuthorEmail">
    <vt:lpwstr>f.berger@afpa-dsbtp.com</vt:lpwstr>
  </property>
  <property fmtid="{D5CDD505-2E9C-101B-9397-08002B2CF9AE}" pid="4" name="_AuthorEmailDisplayName">
    <vt:lpwstr>BERGER François</vt:lpwstr>
  </property>
  <property fmtid="{D5CDD505-2E9C-101B-9397-08002B2CF9AE}" pid="5" name="_EmailSubject">
    <vt:lpwstr>maquette livret papier</vt:lpwstr>
  </property>
  <property fmtid="{D5CDD505-2E9C-101B-9397-08002B2CF9AE}" pid="6" name="_ReviewingToolsShownOnce">
    <vt:lpwstr/>
  </property>
  <property fmtid="{D5CDD505-2E9C-101B-9397-08002B2CF9AE}" pid="7" name="_dlc_DocIdItemGuid">
    <vt:lpwstr>0c8eb998-e1ef-4326-ad7a-23ea61355ba8</vt:lpwstr>
  </property>
  <property fmtid="{D5CDD505-2E9C-101B-9397-08002B2CF9AE}" pid="8" name="Séance">
    <vt:lpwstr>6428;#SEA-021485-01 : Ecrire des requêtes SQL complexes - JO2013.2|436b9a47-2626-4972-8f53-9720b372d697</vt:lpwstr>
  </property>
  <property fmtid="{D5CDD505-2E9C-101B-9397-08002B2CF9AE}" pid="9" name="a748770f74294d258b496d167148dbe2">
    <vt:lpwstr>SEA-021485-01 : Ecrire des requêtes SQL complexes - JO2013.2|436b9a47-2626-4972-8f53-9720b372d697</vt:lpwstr>
  </property>
  <property fmtid="{D5CDD505-2E9C-101B-9397-08002B2CF9AE}" pid="10" name="ContentTypeId">
    <vt:lpwstr>0x01010063CC4759A810D64AB831E8AE1042BD3D00D51B95DBFCFEC24F887D1A1D9B1B5AD3</vt:lpwstr>
  </property>
</Properties>
</file>