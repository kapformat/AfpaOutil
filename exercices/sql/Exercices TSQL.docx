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7D18" w:rsidRDefault="00661B34" w:rsidP="00476499">
      <w:r>
        <w:rPr>
          <w:noProof/>
          <w:lang w:eastAsia="fr-FR"/>
        </w:rPr>
        <w:drawing>
          <wp:anchor distT="0" distB="0" distL="114300" distR="114300" simplePos="0" relativeHeight="251697152" behindDoc="0" locked="0" layoutInCell="1" allowOverlap="1">
            <wp:simplePos x="0" y="0"/>
            <wp:positionH relativeFrom="column">
              <wp:posOffset>4559248</wp:posOffset>
            </wp:positionH>
            <wp:positionV relativeFrom="paragraph">
              <wp:posOffset>-13556</wp:posOffset>
            </wp:positionV>
            <wp:extent cx="1520456" cy="789750"/>
            <wp:effectExtent l="0" t="0" r="381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0456" cy="789750"/>
                    </a:xfrm>
                    <a:prstGeom prst="rect">
                      <a:avLst/>
                    </a:prstGeom>
                  </pic:spPr>
                </pic:pic>
              </a:graphicData>
            </a:graphic>
          </wp:anchor>
        </w:drawing>
      </w:r>
    </w:p>
    <w:p w:rsidR="000B7D18" w:rsidRDefault="000B7D18" w:rsidP="00476499"/>
    <w:p w:rsidR="000B7D18" w:rsidRPr="009E2E00" w:rsidRDefault="000B7D18" w:rsidP="00476499"/>
    <w:p w:rsidR="000B7D18" w:rsidRPr="009E2E00" w:rsidRDefault="000B7D18" w:rsidP="00476499"/>
    <w:p w:rsidR="000B7D18" w:rsidRPr="009E2E00" w:rsidRDefault="000B7D18" w:rsidP="00476499"/>
    <w:p w:rsidR="000B7D18" w:rsidRPr="009E2E00" w:rsidRDefault="000B7D18" w:rsidP="00476499"/>
    <w:p w:rsidR="000B7D18" w:rsidRDefault="000B7D18" w:rsidP="00476499"/>
    <w:p w:rsidR="000B7D18" w:rsidRDefault="000B7D18" w:rsidP="00476499"/>
    <w:p w:rsidR="000B7D18" w:rsidRDefault="000B7D18" w:rsidP="00476499"/>
    <w:p w:rsidR="00CE060B" w:rsidRDefault="00CE060B" w:rsidP="00476499">
      <w:pPr>
        <w:pStyle w:val="En-tte"/>
      </w:pPr>
    </w:p>
    <w:p w:rsidR="00CE060B" w:rsidRDefault="00F451CA" w:rsidP="00476499">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37759;visibility:visib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12" o:title="" recolor="t" rotate="t" type="frame"/>
            <v:textbox>
              <w:txbxContent>
                <w:p w:rsidR="00980B2A" w:rsidRDefault="00980B2A"/>
              </w:txbxContent>
            </v:textbox>
          </v:shape>
        </w:pict>
      </w:r>
    </w:p>
    <w:p w:rsidR="00CE060B" w:rsidRDefault="00F451CA" w:rsidP="00476499">
      <w:r>
        <w:rPr>
          <w:noProof/>
          <w:lang w:eastAsia="fr-FR"/>
        </w:rPr>
        <w:pict>
          <v:group id="Groupe 5" o:spid="_x0000_s1027" style="position:absolute;left:0;text-align:left;margin-left:94.8pt;margin-top:4.95pt;width:368.8pt;height:351.6pt;z-index:251696128" coordsize="46837,446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">
            <v:group id="Groupe 79" o:spid="_x0000_s1028" style="position:absolute;width:46837;height:44653" coordsize="46837,44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 o:spid="_x0000_s1029" type="#_x0000_t202" style="position:absolute;left:18897;top:19837;width:27940;height:248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980B2A" w:rsidRDefault="00980B2A" w:rsidP="00476499"/>
                    <w:p w:rsidR="00980B2A" w:rsidRDefault="00980B2A" w:rsidP="00476499"/>
                    <w:p w:rsidR="00980B2A" w:rsidRDefault="00980B2A" w:rsidP="00476499"/>
                  </w:txbxContent>
                </v:textbox>
              </v:shape>
              <v:shape id="Text Box 9" o:spid="_x0000_s1030" type="#_x0000_t202" style="position:absolute;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Yeb0A&#10;AADbAAAADwAAAGRycy9kb3ducmV2LnhtbERPyw7BQBTdS/zD5EpshCkLpAzxiMfGoviAm87VNjp3&#10;ms6gfL1ZSCxPznu+bEwpnlS7wrKC4SACQZxaXXCm4HrZ9acgnEfWWFomBW9ysFy0W3OMtX1xQs+z&#10;z0QIYRejgtz7KpbSpTkZdANbEQfuZmuDPsA6k7rGVwg3pRxF0VgaLDg05FjRJqf0fn4YBbRK7Od0&#10;d3uTrLeb/a1g6smDUt1Os5qB8NT4v/jnPmo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QkYeb0AAADbAAAADwAAAAAAAAAAAAAAAACYAgAAZHJzL2Rvd25yZXYu&#10;eG1sUEsFBgAAAAAEAAQA9QAAAIIDAAAAAA==&#10;" filled="f" stroked="f">
                <v:textbox inset="0,0,0,0">
                  <w:txbxContent>
                    <w:p w:rsidR="00980B2A" w:rsidRPr="001B1C41" w:rsidRDefault="00980B2A" w:rsidP="001B1C41">
                      <w:pPr>
                        <w:jc w:val="center"/>
                        <w:rPr>
                          <w:sz w:val="32"/>
                          <w:szCs w:val="32"/>
                        </w:rPr>
                      </w:pPr>
                      <w:r w:rsidRPr="001B1C41">
                        <w:rPr>
                          <w:sz w:val="32"/>
                          <w:szCs w:val="32"/>
                        </w:rPr>
                        <w:t>Secteur Tertiaire Informatique</w:t>
                      </w:r>
                    </w:p>
                    <w:p w:rsidR="00980B2A" w:rsidRDefault="00980B2A" w:rsidP="001B1C41">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1" type="#_x0000_t202" style="position:absolute;top:13258;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jlcQA&#10;AADbAAAADwAAAGRycy9kb3ducmV2LnhtbESPQWvCQBSE7wX/w/IEL8Vs9NCWmFViRNtLD0n9AY/s&#10;Mwlm34bsqtFf7xYKPQ4z8w2TbkbTiSsNrrWsYBHFIIgrq1uuFRx/9vMPEM4ja+wsk4I7OdisJy8p&#10;JtreuKBr6WsRIOwSVNB43ydSuqohgy6yPXHwTnYw6IMcaqkHvAW46eQyjt+kwZbDQoM95Q1V5/Ji&#10;FFBW2Mf32R1Msd3lh1PL9Co/lZpNx2wFwtPo/8N/7S+t4H0J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I5XEAAAA2wAAAA8AAAAAAAAAAAAAAAAAmAIAAGRycy9k&#10;b3ducmV2LnhtbFBLBQYAAAAABAAEAPUAAACJAwAAAAA=&#10;" filled="f" stroked="f">
                <v:textbox inset="0,0,0,0">
                  <w:txbxContent>
                    <w:p w:rsidR="00980B2A" w:rsidRPr="001B1C41" w:rsidRDefault="007C53EA" w:rsidP="001B1C41">
                      <w:pPr>
                        <w:jc w:val="center"/>
                        <w:rPr>
                          <w:b/>
                          <w:color w:val="FFFFFF" w:themeColor="background1"/>
                          <w:sz w:val="32"/>
                          <w:szCs w:val="32"/>
                        </w:rPr>
                      </w:pPr>
                      <w:r>
                        <w:rPr>
                          <w:b/>
                          <w:color w:val="FFFFFF" w:themeColor="background1"/>
                          <w:sz w:val="32"/>
                          <w:szCs w:val="32"/>
                        </w:rPr>
                        <w:t>Déchiffrer une Base De Données</w:t>
                      </w:r>
                    </w:p>
                  </w:txbxContent>
                </v:textbox>
              </v:shape>
              <v:shape id="Image 77" o:spid="_x0000_s1032" type="#_x0000_t75" style="position:absolute;left:20345;top:20802;width:25222;height:229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NAGHEAAAA2wAAAA8AAABkcnMvZG93bnJldi54bWxEj09rAjEUxO8Fv0N4Qi+iWQutshpFpC31&#10;UPHfxdtj89wsbl6WJNX12xuh4HGYmd8w03lra3EhHyrHCoaDDARx4XTFpYLD/qs/BhEissbaMSm4&#10;UYD5rPMyxVy7K2/psoulSBAOOSowMTa5lKEwZDEMXEOcvJPzFmOSvpTa4zXBbS3fsuxDWqw4LRhs&#10;aGmoOO/+rILt+pPfhyda1NWmt/a/36t9zxyVeu22iwmISG18hv/bP1rBaASPL+k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NAGHEAAAA2wAAAA8AAAAAAAAAAAAAAAAA&#10;nwIAAGRycy9kb3ducmV2LnhtbFBLBQYAAAAABAAEAPcAAACQAwAAAAA=&#10;">
                <v:imagedata r:id="rId13" o:title=""/>
                <v:path arrowok="t"/>
              </v:shape>
              <v:shape id="Text Box 9" o:spid="_x0000_s1033" type="#_x0000_t202" style="position:absolute;top:6629;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94sQA&#10;AADbAAAADwAAAGRycy9kb3ducmV2LnhtbESPzW7CMBCE70h9B2srcUHgwKFUKQ6iqUh74RDKA6zi&#10;zY+I11HsJqFPX1dC4jiamW80u/1kWjFQ7xrLCtarCARxYXXDlYLL93H5CsJ5ZI2tZVJwIwf75Gm2&#10;w1jbkXMazr4SAcIuRgW1910spStqMuhWtiMOXml7gz7IvpK6xzHATSs3UfQiDTYcFmrsKK2puJ5/&#10;jAI65Pb3dHWZyd8/0qxsmBbyU6n583R4A+Fp8o/wvf2lFWzX8P8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FveLEAAAA2wAAAA8AAAAAAAAAAAAAAAAAmAIAAGRycy9k&#10;b3ducmV2LnhtbFBLBQYAAAAABAAEAPUAAACJAwAAAAA=&#10;" filled="f" stroked="f">
                <v:textbox inset="0,0,0,0">
                  <w:txbxContent>
                    <w:p w:rsidR="00980B2A" w:rsidRPr="00F84FD8" w:rsidRDefault="00980B2A" w:rsidP="001B1C41">
                      <w:pPr>
                        <w:jc w:val="center"/>
                        <w:rPr>
                          <w:sz w:val="32"/>
                          <w:szCs w:val="32"/>
                        </w:rPr>
                      </w:pPr>
                      <w:r>
                        <w:rPr>
                          <w:sz w:val="32"/>
                          <w:szCs w:val="32"/>
                        </w:rPr>
                        <w:t>Séquence</w:t>
                      </w:r>
                      <w:r w:rsidRPr="00F84FD8">
                        <w:rPr>
                          <w:sz w:val="32"/>
                          <w:szCs w:val="32"/>
                        </w:rPr>
                        <w:t xml:space="preserve"> « </w:t>
                      </w:r>
                      <w:r w:rsidR="007C53EA">
                        <w:rPr>
                          <w:sz w:val="32"/>
                          <w:szCs w:val="32"/>
                        </w:rPr>
                        <w:t>Les bases de données</w:t>
                      </w:r>
                      <w:r w:rsidRPr="00F84FD8">
                        <w:rPr>
                          <w:sz w:val="32"/>
                          <w:szCs w:val="32"/>
                        </w:rPr>
                        <w:t> »</w:t>
                      </w:r>
                    </w:p>
                  </w:txbxContent>
                </v:textbox>
              </v:shape>
              <v:shape id="Text Box 4" o:spid="_x0000_s1034" type="#_x0000_t202" style="position:absolute;top:36635;width:18357;height:79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llsQA&#10;AADbAAAADwAAAGRycy9kb3ducmV2LnhtbESPzW7CMBCE75V4B2uReqnAaQ8pCpiIH5Fy6SGBB1jF&#10;SxIlXkexC4Gnr5Eq9TiamW80q3Q0nbjS4BrLCt7nEQji0uqGKwXn02G2AOE8ssbOMim4k4N0PXlZ&#10;YaLtjXO6Fr4SAcIuQQW1930ipStrMujmticO3sUOBn2QQyX1gLcAN538iKJYGmw4LNTY066msi1+&#10;jALa5Pbx3brM5Nv9Lrs0TG/yS6nX6bhZgvA0+v/wX/uoFXzG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sJZbEAAAA2wAAAA8AAAAAAAAAAAAAAAAAmAIAAGRycy9k&#10;b3ducmV2LnhtbFBLBQYAAAAABAAEAPUAAACJAwAAAAA=&#10;" filled="f" stroked="f">
                <v:textbox inset="0,0,0,0">
                  <w:txbxContent>
                    <w:p w:rsidR="00980B2A" w:rsidRPr="001B1C41" w:rsidRDefault="00980B2A" w:rsidP="001B1C41">
                      <w:pPr>
                        <w:jc w:val="center"/>
                        <w:rPr>
                          <w:sz w:val="32"/>
                          <w:szCs w:val="32"/>
                        </w:rPr>
                      </w:pPr>
                      <w:r w:rsidRPr="001B1C41">
                        <w:rPr>
                          <w:sz w:val="32"/>
                          <w:szCs w:val="32"/>
                        </w:rPr>
                        <w:t>Evaluation</w:t>
                      </w:r>
                    </w:p>
                  </w:txbxContent>
                </v:textbox>
              </v:shape>
            </v:group>
            <v:shape id="Text Box 7" o:spid="_x0000_s1035" type="#_x0000_t202" style="position:absolute;top:28257;width:18357;height:7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980B2A" w:rsidRPr="009C5D52" w:rsidRDefault="00980B2A" w:rsidP="00002D72">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6" type="#_x0000_t202" style="position:absolute;left:63;top:19875;width:18358;height:7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gMMA&#10;AADaAAAADwAAAGRycy9kb3ducmV2LnhtbESP3WrCQBSE7wu+w3KE3hSzUaR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DgMMAAADaAAAADwAAAAAAAAAAAAAAAACYAgAAZHJzL2Rv&#10;d25yZXYueG1sUEsFBgAAAAAEAAQA9QAAAIgDAAAAAA==&#10;" filled="f" stroked="f">
              <v:textbox inset="0,0,0,0">
                <w:txbxContent>
                  <w:p w:rsidR="00980B2A" w:rsidRPr="009C5D52" w:rsidRDefault="00980B2A" w:rsidP="00002D72">
                    <w:pPr>
                      <w:jc w:val="center"/>
                      <w:rPr>
                        <w:sz w:val="32"/>
                        <w:szCs w:val="32"/>
                      </w:rPr>
                    </w:pPr>
                    <w:r w:rsidRPr="009C5D52">
                      <w:rPr>
                        <w:sz w:val="32"/>
                        <w:szCs w:val="32"/>
                      </w:rPr>
                      <w:t>Apprentissage</w:t>
                    </w:r>
                  </w:p>
                </w:txbxContent>
              </v:textbox>
            </v:shape>
          </v:group>
        </w:pict>
      </w:r>
    </w:p>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DD1EBC" w:rsidRDefault="00DD1EBC" w:rsidP="00476499"/>
    <w:p w:rsidR="00843BD5" w:rsidRDefault="00843BD5" w:rsidP="00476499">
      <w:r>
        <w:br w:type="page"/>
      </w:r>
    </w:p>
    <w:p w:rsidR="009E2E00" w:rsidRDefault="009E2E00" w:rsidP="00476499"/>
    <w:tbl>
      <w:tblPr>
        <w:tblpPr w:leftFromText="141" w:rightFromText="141" w:vertAnchor="page" w:horzAnchor="margin" w:tblpX="40" w:tblpY="1572"/>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08"/>
        <w:gridCol w:w="1098"/>
        <w:gridCol w:w="2050"/>
        <w:gridCol w:w="5533"/>
      </w:tblGrid>
      <w:tr w:rsidR="00843BD5" w:rsidRPr="001B4AC8" w:rsidTr="00232AA4">
        <w:trPr>
          <w:trHeight w:val="300"/>
        </w:trPr>
        <w:tc>
          <w:tcPr>
            <w:tcW w:w="808" w:type="dxa"/>
            <w:vAlign w:val="center"/>
          </w:tcPr>
          <w:p w:rsidR="00F92E0F" w:rsidRPr="00232AA4" w:rsidRDefault="00F451CA" w:rsidP="00232AA4">
            <w:pPr>
              <w:jc w:val="center"/>
              <w:rPr>
                <w:sz w:val="18"/>
                <w:szCs w:val="18"/>
                <w:lang w:eastAsia="fr-FR"/>
              </w:rPr>
            </w:pPr>
            <w:r>
              <w:rPr>
                <w:noProof/>
                <w:sz w:val="18"/>
                <w:szCs w:val="18"/>
                <w:lang w:eastAsia="fr-FR"/>
              </w:rPr>
              <w:pict>
                <v:line id="Line 3" o:spid="_x0000_s1038" style="position:absolute;left:0;text-align:left;z-index:251638784;visibility:visible" from="7.75pt,90.95pt" to="471.7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ZZ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" stroked="f"/>
              </w:pict>
            </w:r>
            <w:r w:rsidR="00F92E0F" w:rsidRPr="00232AA4">
              <w:rPr>
                <w:sz w:val="18"/>
                <w:szCs w:val="18"/>
                <w:lang w:eastAsia="fr-FR"/>
              </w:rPr>
              <w:t>Version</w:t>
            </w:r>
          </w:p>
        </w:tc>
        <w:tc>
          <w:tcPr>
            <w:tcW w:w="898" w:type="dxa"/>
            <w:shd w:val="clear" w:color="auto" w:fill="auto"/>
            <w:noWrap/>
            <w:vAlign w:val="center"/>
            <w:hideMark/>
          </w:tcPr>
          <w:p w:rsidR="00F92E0F" w:rsidRPr="00232AA4" w:rsidRDefault="00F92E0F" w:rsidP="00232AA4">
            <w:pPr>
              <w:jc w:val="center"/>
              <w:rPr>
                <w:sz w:val="18"/>
                <w:szCs w:val="18"/>
                <w:lang w:eastAsia="fr-FR"/>
              </w:rPr>
            </w:pPr>
            <w:r w:rsidRPr="00232AA4">
              <w:rPr>
                <w:sz w:val="18"/>
                <w:szCs w:val="18"/>
                <w:lang w:eastAsia="fr-FR"/>
              </w:rPr>
              <w:t>Date</w:t>
            </w:r>
          </w:p>
        </w:tc>
        <w:tc>
          <w:tcPr>
            <w:tcW w:w="2050" w:type="dxa"/>
            <w:shd w:val="clear" w:color="auto" w:fill="auto"/>
            <w:noWrap/>
            <w:vAlign w:val="center"/>
            <w:hideMark/>
          </w:tcPr>
          <w:p w:rsidR="00F92E0F" w:rsidRPr="00232AA4" w:rsidRDefault="00F92E0F" w:rsidP="00232AA4">
            <w:pPr>
              <w:jc w:val="center"/>
              <w:rPr>
                <w:sz w:val="18"/>
                <w:szCs w:val="18"/>
                <w:lang w:eastAsia="fr-FR"/>
              </w:rPr>
            </w:pPr>
            <w:r w:rsidRPr="00232AA4">
              <w:rPr>
                <w:sz w:val="18"/>
                <w:szCs w:val="18"/>
                <w:lang w:eastAsia="fr-FR"/>
              </w:rPr>
              <w:t>Auteur(s)</w:t>
            </w:r>
          </w:p>
        </w:tc>
        <w:tc>
          <w:tcPr>
            <w:tcW w:w="5533" w:type="dxa"/>
            <w:shd w:val="clear" w:color="auto" w:fill="auto"/>
            <w:noWrap/>
            <w:vAlign w:val="center"/>
            <w:hideMark/>
          </w:tcPr>
          <w:p w:rsidR="00F92E0F" w:rsidRPr="00232AA4" w:rsidRDefault="00F92E0F" w:rsidP="00232AA4">
            <w:pPr>
              <w:jc w:val="center"/>
              <w:rPr>
                <w:sz w:val="18"/>
                <w:szCs w:val="18"/>
                <w:lang w:eastAsia="fr-FR"/>
              </w:rPr>
            </w:pPr>
            <w:r w:rsidRPr="00232AA4">
              <w:rPr>
                <w:sz w:val="18"/>
                <w:szCs w:val="18"/>
                <w:lang w:eastAsia="fr-FR"/>
              </w:rPr>
              <w:t>Action(s)</w:t>
            </w:r>
          </w:p>
        </w:tc>
      </w:tr>
      <w:tr w:rsidR="00843BD5" w:rsidRPr="001B4AC8" w:rsidTr="00232AA4">
        <w:trPr>
          <w:trHeight w:val="300"/>
        </w:trPr>
        <w:tc>
          <w:tcPr>
            <w:tcW w:w="808" w:type="dxa"/>
            <w:vAlign w:val="center"/>
          </w:tcPr>
          <w:p w:rsidR="00F92E0F" w:rsidRPr="00232AA4" w:rsidRDefault="00F92E0F" w:rsidP="00232AA4">
            <w:pPr>
              <w:jc w:val="center"/>
              <w:rPr>
                <w:sz w:val="18"/>
                <w:szCs w:val="18"/>
                <w:lang w:eastAsia="fr-FR"/>
              </w:rPr>
            </w:pPr>
            <w:r w:rsidRPr="00232AA4">
              <w:rPr>
                <w:sz w:val="18"/>
                <w:szCs w:val="18"/>
                <w:lang w:eastAsia="fr-FR"/>
              </w:rPr>
              <w:t>1.0</w:t>
            </w:r>
          </w:p>
        </w:tc>
        <w:tc>
          <w:tcPr>
            <w:tcW w:w="898" w:type="dxa"/>
            <w:shd w:val="clear" w:color="auto" w:fill="auto"/>
            <w:noWrap/>
            <w:vAlign w:val="center"/>
            <w:hideMark/>
          </w:tcPr>
          <w:p w:rsidR="00F92E0F" w:rsidRPr="00232AA4" w:rsidRDefault="007C53EA" w:rsidP="00265E9E">
            <w:pPr>
              <w:jc w:val="center"/>
              <w:rPr>
                <w:sz w:val="18"/>
                <w:szCs w:val="18"/>
                <w:lang w:eastAsia="fr-FR"/>
              </w:rPr>
            </w:pPr>
            <w:r>
              <w:rPr>
                <w:sz w:val="18"/>
                <w:szCs w:val="18"/>
                <w:lang w:eastAsia="fr-FR"/>
              </w:rPr>
              <w:t>07/01/2020</w:t>
            </w:r>
          </w:p>
        </w:tc>
        <w:tc>
          <w:tcPr>
            <w:tcW w:w="2050" w:type="dxa"/>
            <w:shd w:val="clear" w:color="auto" w:fill="auto"/>
            <w:noWrap/>
            <w:vAlign w:val="center"/>
            <w:hideMark/>
          </w:tcPr>
          <w:p w:rsidR="00F92E0F" w:rsidRPr="00232AA4" w:rsidRDefault="007C53EA" w:rsidP="00476499">
            <w:pPr>
              <w:rPr>
                <w:sz w:val="18"/>
                <w:szCs w:val="18"/>
                <w:lang w:eastAsia="fr-FR"/>
              </w:rPr>
            </w:pPr>
            <w:r>
              <w:rPr>
                <w:sz w:val="18"/>
                <w:szCs w:val="18"/>
                <w:lang w:eastAsia="fr-FR"/>
              </w:rPr>
              <w:t>Rouyer Alexis</w:t>
            </w:r>
          </w:p>
        </w:tc>
        <w:tc>
          <w:tcPr>
            <w:tcW w:w="5533" w:type="dxa"/>
            <w:shd w:val="clear" w:color="auto" w:fill="auto"/>
            <w:noWrap/>
            <w:vAlign w:val="center"/>
            <w:hideMark/>
          </w:tcPr>
          <w:p w:rsidR="00F92E0F" w:rsidRPr="00232AA4" w:rsidRDefault="00F92E0F" w:rsidP="00476499">
            <w:pPr>
              <w:rPr>
                <w:sz w:val="18"/>
                <w:szCs w:val="18"/>
                <w:lang w:eastAsia="fr-FR"/>
              </w:rPr>
            </w:pPr>
            <w:r w:rsidRPr="00232AA4">
              <w:rPr>
                <w:sz w:val="18"/>
                <w:szCs w:val="18"/>
                <w:lang w:eastAsia="fr-FR"/>
              </w:rPr>
              <w:t>Création du document</w:t>
            </w:r>
          </w:p>
        </w:tc>
      </w:tr>
    </w:tbl>
    <w:p w:rsidR="009E2E00" w:rsidRDefault="009E2E00" w:rsidP="00476499">
      <w:pPr>
        <w:pStyle w:val="En-ttedetabledesmatires"/>
      </w:pPr>
    </w:p>
    <w:p w:rsidR="009E2E00" w:rsidRPr="00FC3BED" w:rsidRDefault="009E2E00" w:rsidP="00476499">
      <w:pPr>
        <w:rPr>
          <w:rFonts w:cs="Arial"/>
          <w:color w:val="839BCD"/>
          <w:sz w:val="32"/>
          <w:szCs w:val="24"/>
        </w:rPr>
      </w:pPr>
      <w:r w:rsidRPr="00FC3BED">
        <w:rPr>
          <w:color w:val="839BCD"/>
        </w:rPr>
        <w:br w:type="page"/>
      </w:r>
    </w:p>
    <w:p w:rsidR="000B7D18" w:rsidRPr="00664D12" w:rsidRDefault="000B7D18" w:rsidP="00664D12">
      <w:pPr>
        <w:rPr>
          <w:b/>
          <w:caps/>
          <w:color w:val="839BCD"/>
          <w:sz w:val="32"/>
          <w:szCs w:val="32"/>
        </w:rPr>
      </w:pPr>
      <w:bookmarkStart w:id="0" w:name="_Toc386099923"/>
      <w:bookmarkStart w:id="1" w:name="_Toc386103056"/>
      <w:r w:rsidRPr="00664D12">
        <w:rPr>
          <w:b/>
          <w:caps/>
          <w:color w:val="839BCD"/>
          <w:sz w:val="32"/>
          <w:szCs w:val="32"/>
        </w:rPr>
        <w:lastRenderedPageBreak/>
        <w:t>Table des matières</w:t>
      </w:r>
      <w:bookmarkEnd w:id="0"/>
      <w:bookmarkEnd w:id="1"/>
    </w:p>
    <w:p w:rsidR="009E2E00" w:rsidRDefault="009E2E00" w:rsidP="00476499">
      <w:pPr>
        <w:pStyle w:val="TM1"/>
      </w:pPr>
    </w:p>
    <w:p w:rsidR="00E57A86" w:rsidRDefault="00F451CA">
      <w:pPr>
        <w:pStyle w:val="TM1"/>
        <w:tabs>
          <w:tab w:val="left" w:pos="600"/>
        </w:tabs>
        <w:rPr>
          <w:rFonts w:asciiTheme="minorHAnsi" w:eastAsiaTheme="minorEastAsia" w:hAnsiTheme="minorHAnsi" w:cstheme="minorBidi"/>
          <w:b w:val="0"/>
          <w:iCs w:val="0"/>
          <w:caps w:val="0"/>
          <w:noProof/>
          <w:color w:val="auto"/>
          <w:sz w:val="22"/>
          <w:szCs w:val="22"/>
          <w:lang w:eastAsia="fr-FR"/>
        </w:rPr>
      </w:pPr>
      <w:r w:rsidRPr="00F451CA">
        <w:fldChar w:fldCharType="begin"/>
      </w:r>
      <w:r w:rsidR="005C0F98">
        <w:instrText xml:space="preserve"> TOC \o "1-3" \h \z \u </w:instrText>
      </w:r>
      <w:r w:rsidRPr="00F451CA">
        <w:fldChar w:fldCharType="separate"/>
      </w:r>
      <w:hyperlink w:anchor="_Toc29304262" w:history="1">
        <w:r w:rsidR="00E57A86" w:rsidRPr="00E151DB">
          <w:rPr>
            <w:rStyle w:val="Lienhypertexte"/>
            <w:noProof/>
          </w:rPr>
          <w:t>1.</w:t>
        </w:r>
        <w:r w:rsidR="00E57A86">
          <w:rPr>
            <w:rFonts w:asciiTheme="minorHAnsi" w:eastAsiaTheme="minorEastAsia" w:hAnsiTheme="minorHAnsi" w:cstheme="minorBidi"/>
            <w:b w:val="0"/>
            <w:iCs w:val="0"/>
            <w:caps w:val="0"/>
            <w:noProof/>
            <w:color w:val="auto"/>
            <w:sz w:val="22"/>
            <w:szCs w:val="22"/>
            <w:lang w:eastAsia="fr-FR"/>
          </w:rPr>
          <w:tab/>
        </w:r>
        <w:r w:rsidR="00E57A86" w:rsidRPr="00E151DB">
          <w:rPr>
            <w:rStyle w:val="Lienhypertexte"/>
            <w:noProof/>
          </w:rPr>
          <w:t>Exercice 1</w:t>
        </w:r>
        <w:r w:rsidR="00E57A86">
          <w:rPr>
            <w:noProof/>
            <w:webHidden/>
          </w:rPr>
          <w:tab/>
        </w:r>
        <w:r w:rsidR="00E57A86">
          <w:rPr>
            <w:noProof/>
            <w:webHidden/>
          </w:rPr>
          <w:fldChar w:fldCharType="begin"/>
        </w:r>
        <w:r w:rsidR="00E57A86">
          <w:rPr>
            <w:noProof/>
            <w:webHidden/>
          </w:rPr>
          <w:instrText xml:space="preserve"> PAGEREF _Toc29304262 \h </w:instrText>
        </w:r>
        <w:r w:rsidR="00E57A86">
          <w:rPr>
            <w:noProof/>
            <w:webHidden/>
          </w:rPr>
        </w:r>
        <w:r w:rsidR="00E57A86">
          <w:rPr>
            <w:noProof/>
            <w:webHidden/>
          </w:rPr>
          <w:fldChar w:fldCharType="separate"/>
        </w:r>
        <w:r w:rsidR="00E57A86">
          <w:rPr>
            <w:noProof/>
            <w:webHidden/>
          </w:rPr>
          <w:t>4</w:t>
        </w:r>
        <w:r w:rsidR="00E57A86">
          <w:rPr>
            <w:noProof/>
            <w:webHidden/>
          </w:rPr>
          <w:fldChar w:fldCharType="end"/>
        </w:r>
      </w:hyperlink>
    </w:p>
    <w:p w:rsidR="00E57A86" w:rsidRDefault="00E57A86">
      <w:pPr>
        <w:pStyle w:val="TM2"/>
        <w:tabs>
          <w:tab w:val="left" w:pos="800"/>
          <w:tab w:val="right" w:leader="dot" w:pos="9344"/>
        </w:tabs>
        <w:rPr>
          <w:rFonts w:asciiTheme="minorHAnsi" w:eastAsiaTheme="minorEastAsia" w:hAnsiTheme="minorHAnsi" w:cstheme="minorBidi"/>
          <w:caps w:val="0"/>
          <w:noProof/>
          <w:color w:val="auto"/>
          <w:lang w:eastAsia="fr-FR"/>
        </w:rPr>
      </w:pPr>
      <w:hyperlink w:anchor="_Toc29304263" w:history="1">
        <w:r w:rsidRPr="00E151DB">
          <w:rPr>
            <w:rStyle w:val="Lienhypertexte"/>
            <w:noProof/>
          </w:rPr>
          <w:t>1.1</w:t>
        </w:r>
        <w:r>
          <w:rPr>
            <w:rFonts w:asciiTheme="minorHAnsi" w:eastAsiaTheme="minorEastAsia" w:hAnsiTheme="minorHAnsi" w:cstheme="minorBidi"/>
            <w:caps w:val="0"/>
            <w:noProof/>
            <w:color w:val="auto"/>
            <w:lang w:eastAsia="fr-FR"/>
          </w:rPr>
          <w:tab/>
        </w:r>
        <w:r w:rsidRPr="00E151DB">
          <w:rPr>
            <w:rStyle w:val="Lienhypertexte"/>
            <w:noProof/>
          </w:rPr>
          <w:t>Exemple :</w:t>
        </w:r>
        <w:r>
          <w:rPr>
            <w:noProof/>
            <w:webHidden/>
          </w:rPr>
          <w:tab/>
        </w:r>
        <w:r>
          <w:rPr>
            <w:noProof/>
            <w:webHidden/>
          </w:rPr>
          <w:fldChar w:fldCharType="begin"/>
        </w:r>
        <w:r>
          <w:rPr>
            <w:noProof/>
            <w:webHidden/>
          </w:rPr>
          <w:instrText xml:space="preserve"> PAGEREF _Toc29304263 \h </w:instrText>
        </w:r>
        <w:r>
          <w:rPr>
            <w:noProof/>
            <w:webHidden/>
          </w:rPr>
        </w:r>
        <w:r>
          <w:rPr>
            <w:noProof/>
            <w:webHidden/>
          </w:rPr>
          <w:fldChar w:fldCharType="separate"/>
        </w:r>
        <w:r>
          <w:rPr>
            <w:noProof/>
            <w:webHidden/>
          </w:rPr>
          <w:t>4</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64" w:history="1">
        <w:r w:rsidRPr="00E151DB">
          <w:rPr>
            <w:rStyle w:val="Lienhypertexte"/>
            <w:noProof/>
          </w:rPr>
          <w:t>1.2</w:t>
        </w:r>
        <w:r>
          <w:rPr>
            <w:noProof/>
            <w:webHidden/>
          </w:rPr>
          <w:tab/>
        </w:r>
        <w:r>
          <w:rPr>
            <w:noProof/>
            <w:webHidden/>
          </w:rPr>
          <w:fldChar w:fldCharType="begin"/>
        </w:r>
        <w:r>
          <w:rPr>
            <w:noProof/>
            <w:webHidden/>
          </w:rPr>
          <w:instrText xml:space="preserve"> PAGEREF _Toc29304264 \h </w:instrText>
        </w:r>
        <w:r>
          <w:rPr>
            <w:noProof/>
            <w:webHidden/>
          </w:rPr>
        </w:r>
        <w:r>
          <w:rPr>
            <w:noProof/>
            <w:webHidden/>
          </w:rPr>
          <w:fldChar w:fldCharType="separate"/>
        </w:r>
        <w:r>
          <w:rPr>
            <w:noProof/>
            <w:webHidden/>
          </w:rPr>
          <w:t>5</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65" w:history="1">
        <w:r w:rsidRPr="00E151DB">
          <w:rPr>
            <w:rStyle w:val="Lienhypertexte"/>
            <w:noProof/>
          </w:rPr>
          <w:t>1.3</w:t>
        </w:r>
        <w:r>
          <w:rPr>
            <w:noProof/>
            <w:webHidden/>
          </w:rPr>
          <w:tab/>
        </w:r>
        <w:r>
          <w:rPr>
            <w:noProof/>
            <w:webHidden/>
          </w:rPr>
          <w:fldChar w:fldCharType="begin"/>
        </w:r>
        <w:r>
          <w:rPr>
            <w:noProof/>
            <w:webHidden/>
          </w:rPr>
          <w:instrText xml:space="preserve"> PAGEREF _Toc29304265 \h </w:instrText>
        </w:r>
        <w:r>
          <w:rPr>
            <w:noProof/>
            <w:webHidden/>
          </w:rPr>
        </w:r>
        <w:r>
          <w:rPr>
            <w:noProof/>
            <w:webHidden/>
          </w:rPr>
          <w:fldChar w:fldCharType="separate"/>
        </w:r>
        <w:r>
          <w:rPr>
            <w:noProof/>
            <w:webHidden/>
          </w:rPr>
          <w:t>5</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66" w:history="1">
        <w:r w:rsidRPr="00E151DB">
          <w:rPr>
            <w:rStyle w:val="Lienhypertexte"/>
            <w:noProof/>
          </w:rPr>
          <w:t>1.4</w:t>
        </w:r>
        <w:r>
          <w:rPr>
            <w:noProof/>
            <w:webHidden/>
          </w:rPr>
          <w:tab/>
        </w:r>
        <w:r>
          <w:rPr>
            <w:noProof/>
            <w:webHidden/>
          </w:rPr>
          <w:fldChar w:fldCharType="begin"/>
        </w:r>
        <w:r>
          <w:rPr>
            <w:noProof/>
            <w:webHidden/>
          </w:rPr>
          <w:instrText xml:space="preserve"> PAGEREF _Toc29304266 \h </w:instrText>
        </w:r>
        <w:r>
          <w:rPr>
            <w:noProof/>
            <w:webHidden/>
          </w:rPr>
        </w:r>
        <w:r>
          <w:rPr>
            <w:noProof/>
            <w:webHidden/>
          </w:rPr>
          <w:fldChar w:fldCharType="separate"/>
        </w:r>
        <w:r>
          <w:rPr>
            <w:noProof/>
            <w:webHidden/>
          </w:rPr>
          <w:t>5</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67" w:history="1">
        <w:r w:rsidRPr="00E151DB">
          <w:rPr>
            <w:rStyle w:val="Lienhypertexte"/>
            <w:noProof/>
          </w:rPr>
          <w:t>1.5</w:t>
        </w:r>
        <w:r>
          <w:rPr>
            <w:noProof/>
            <w:webHidden/>
          </w:rPr>
          <w:tab/>
        </w:r>
        <w:r>
          <w:rPr>
            <w:noProof/>
            <w:webHidden/>
          </w:rPr>
          <w:fldChar w:fldCharType="begin"/>
        </w:r>
        <w:r>
          <w:rPr>
            <w:noProof/>
            <w:webHidden/>
          </w:rPr>
          <w:instrText xml:space="preserve"> PAGEREF _Toc29304267 \h </w:instrText>
        </w:r>
        <w:r>
          <w:rPr>
            <w:noProof/>
            <w:webHidden/>
          </w:rPr>
        </w:r>
        <w:r>
          <w:rPr>
            <w:noProof/>
            <w:webHidden/>
          </w:rPr>
          <w:fldChar w:fldCharType="separate"/>
        </w:r>
        <w:r>
          <w:rPr>
            <w:noProof/>
            <w:webHidden/>
          </w:rPr>
          <w:t>5</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68" w:history="1">
        <w:r w:rsidRPr="00E151DB">
          <w:rPr>
            <w:rStyle w:val="Lienhypertexte"/>
            <w:noProof/>
          </w:rPr>
          <w:t>1.6</w:t>
        </w:r>
        <w:r>
          <w:rPr>
            <w:noProof/>
            <w:webHidden/>
          </w:rPr>
          <w:tab/>
        </w:r>
        <w:r>
          <w:rPr>
            <w:noProof/>
            <w:webHidden/>
          </w:rPr>
          <w:fldChar w:fldCharType="begin"/>
        </w:r>
        <w:r>
          <w:rPr>
            <w:noProof/>
            <w:webHidden/>
          </w:rPr>
          <w:instrText xml:space="preserve"> PAGEREF _Toc29304268 \h </w:instrText>
        </w:r>
        <w:r>
          <w:rPr>
            <w:noProof/>
            <w:webHidden/>
          </w:rPr>
        </w:r>
        <w:r>
          <w:rPr>
            <w:noProof/>
            <w:webHidden/>
          </w:rPr>
          <w:fldChar w:fldCharType="separate"/>
        </w:r>
        <w:r>
          <w:rPr>
            <w:noProof/>
            <w:webHidden/>
          </w:rPr>
          <w:t>5</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69" w:history="1">
        <w:r w:rsidRPr="00E151DB">
          <w:rPr>
            <w:rStyle w:val="Lienhypertexte"/>
            <w:noProof/>
          </w:rPr>
          <w:t>1.7</w:t>
        </w:r>
        <w:r>
          <w:rPr>
            <w:noProof/>
            <w:webHidden/>
          </w:rPr>
          <w:tab/>
        </w:r>
        <w:r>
          <w:rPr>
            <w:noProof/>
            <w:webHidden/>
          </w:rPr>
          <w:fldChar w:fldCharType="begin"/>
        </w:r>
        <w:r>
          <w:rPr>
            <w:noProof/>
            <w:webHidden/>
          </w:rPr>
          <w:instrText xml:space="preserve"> PAGEREF _Toc29304269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0" w:history="1">
        <w:r w:rsidRPr="00E151DB">
          <w:rPr>
            <w:rStyle w:val="Lienhypertexte"/>
            <w:noProof/>
          </w:rPr>
          <w:t>1.8</w:t>
        </w:r>
        <w:r>
          <w:rPr>
            <w:noProof/>
            <w:webHidden/>
          </w:rPr>
          <w:tab/>
        </w:r>
        <w:r>
          <w:rPr>
            <w:noProof/>
            <w:webHidden/>
          </w:rPr>
          <w:fldChar w:fldCharType="begin"/>
        </w:r>
        <w:r>
          <w:rPr>
            <w:noProof/>
            <w:webHidden/>
          </w:rPr>
          <w:instrText xml:space="preserve"> PAGEREF _Toc29304270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1" w:history="1">
        <w:r w:rsidRPr="00E151DB">
          <w:rPr>
            <w:rStyle w:val="Lienhypertexte"/>
            <w:noProof/>
          </w:rPr>
          <w:t>1.9</w:t>
        </w:r>
        <w:r>
          <w:rPr>
            <w:noProof/>
            <w:webHidden/>
          </w:rPr>
          <w:tab/>
        </w:r>
        <w:r>
          <w:rPr>
            <w:noProof/>
            <w:webHidden/>
          </w:rPr>
          <w:fldChar w:fldCharType="begin"/>
        </w:r>
        <w:r>
          <w:rPr>
            <w:noProof/>
            <w:webHidden/>
          </w:rPr>
          <w:instrText xml:space="preserve"> PAGEREF _Toc29304271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1"/>
        <w:tabs>
          <w:tab w:val="left" w:pos="600"/>
        </w:tabs>
        <w:rPr>
          <w:rFonts w:asciiTheme="minorHAnsi" w:eastAsiaTheme="minorEastAsia" w:hAnsiTheme="minorHAnsi" w:cstheme="minorBidi"/>
          <w:b w:val="0"/>
          <w:iCs w:val="0"/>
          <w:caps w:val="0"/>
          <w:noProof/>
          <w:color w:val="auto"/>
          <w:sz w:val="22"/>
          <w:szCs w:val="22"/>
          <w:lang w:eastAsia="fr-FR"/>
        </w:rPr>
      </w:pPr>
      <w:hyperlink w:anchor="_Toc29304272" w:history="1">
        <w:r w:rsidRPr="00E151DB">
          <w:rPr>
            <w:rStyle w:val="Lienhypertexte"/>
            <w:noProof/>
          </w:rPr>
          <w:t>2.</w:t>
        </w:r>
        <w:r>
          <w:rPr>
            <w:rFonts w:asciiTheme="minorHAnsi" w:eastAsiaTheme="minorEastAsia" w:hAnsiTheme="minorHAnsi" w:cstheme="minorBidi"/>
            <w:b w:val="0"/>
            <w:iCs w:val="0"/>
            <w:caps w:val="0"/>
            <w:noProof/>
            <w:color w:val="auto"/>
            <w:sz w:val="22"/>
            <w:szCs w:val="22"/>
            <w:lang w:eastAsia="fr-FR"/>
          </w:rPr>
          <w:tab/>
        </w:r>
        <w:r w:rsidRPr="00E151DB">
          <w:rPr>
            <w:rStyle w:val="Lienhypertexte"/>
            <w:noProof/>
          </w:rPr>
          <w:t>Exercice 2</w:t>
        </w:r>
        <w:r>
          <w:rPr>
            <w:noProof/>
            <w:webHidden/>
          </w:rPr>
          <w:tab/>
        </w:r>
        <w:r>
          <w:rPr>
            <w:noProof/>
            <w:webHidden/>
          </w:rPr>
          <w:fldChar w:fldCharType="begin"/>
        </w:r>
        <w:r>
          <w:rPr>
            <w:noProof/>
            <w:webHidden/>
          </w:rPr>
          <w:instrText xml:space="preserve"> PAGEREF _Toc29304272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3" w:history="1">
        <w:r w:rsidRPr="00E151DB">
          <w:rPr>
            <w:rStyle w:val="Lienhypertexte"/>
            <w:noProof/>
          </w:rPr>
          <w:t>2.1</w:t>
        </w:r>
        <w:r>
          <w:rPr>
            <w:noProof/>
            <w:webHidden/>
          </w:rPr>
          <w:tab/>
        </w:r>
        <w:r>
          <w:rPr>
            <w:noProof/>
            <w:webHidden/>
          </w:rPr>
          <w:fldChar w:fldCharType="begin"/>
        </w:r>
        <w:r>
          <w:rPr>
            <w:noProof/>
            <w:webHidden/>
          </w:rPr>
          <w:instrText xml:space="preserve"> PAGEREF _Toc29304273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4" w:history="1">
        <w:r w:rsidRPr="00E151DB">
          <w:rPr>
            <w:rStyle w:val="Lienhypertexte"/>
            <w:noProof/>
          </w:rPr>
          <w:t>2.2</w:t>
        </w:r>
        <w:r>
          <w:rPr>
            <w:noProof/>
            <w:webHidden/>
          </w:rPr>
          <w:tab/>
        </w:r>
        <w:r>
          <w:rPr>
            <w:noProof/>
            <w:webHidden/>
          </w:rPr>
          <w:fldChar w:fldCharType="begin"/>
        </w:r>
        <w:r>
          <w:rPr>
            <w:noProof/>
            <w:webHidden/>
          </w:rPr>
          <w:instrText xml:space="preserve"> PAGEREF _Toc29304274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5" w:history="1">
        <w:r w:rsidRPr="00E151DB">
          <w:rPr>
            <w:rStyle w:val="Lienhypertexte"/>
            <w:noProof/>
          </w:rPr>
          <w:t>2.3</w:t>
        </w:r>
        <w:r>
          <w:rPr>
            <w:noProof/>
            <w:webHidden/>
          </w:rPr>
          <w:tab/>
        </w:r>
        <w:r>
          <w:rPr>
            <w:noProof/>
            <w:webHidden/>
          </w:rPr>
          <w:fldChar w:fldCharType="begin"/>
        </w:r>
        <w:r>
          <w:rPr>
            <w:noProof/>
            <w:webHidden/>
          </w:rPr>
          <w:instrText xml:space="preserve"> PAGEREF _Toc29304275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6" w:history="1">
        <w:r w:rsidRPr="00E151DB">
          <w:rPr>
            <w:rStyle w:val="Lienhypertexte"/>
            <w:noProof/>
          </w:rPr>
          <w:t>2.4</w:t>
        </w:r>
        <w:r>
          <w:rPr>
            <w:noProof/>
            <w:webHidden/>
          </w:rPr>
          <w:tab/>
        </w:r>
        <w:r>
          <w:rPr>
            <w:noProof/>
            <w:webHidden/>
          </w:rPr>
          <w:fldChar w:fldCharType="begin"/>
        </w:r>
        <w:r>
          <w:rPr>
            <w:noProof/>
            <w:webHidden/>
          </w:rPr>
          <w:instrText xml:space="preserve"> PAGEREF _Toc29304276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7" w:history="1">
        <w:r w:rsidRPr="00E151DB">
          <w:rPr>
            <w:rStyle w:val="Lienhypertexte"/>
            <w:noProof/>
          </w:rPr>
          <w:t>2.5</w:t>
        </w:r>
        <w:r>
          <w:rPr>
            <w:noProof/>
            <w:webHidden/>
          </w:rPr>
          <w:tab/>
        </w:r>
        <w:r>
          <w:rPr>
            <w:noProof/>
            <w:webHidden/>
          </w:rPr>
          <w:fldChar w:fldCharType="begin"/>
        </w:r>
        <w:r>
          <w:rPr>
            <w:noProof/>
            <w:webHidden/>
          </w:rPr>
          <w:instrText xml:space="preserve"> PAGEREF _Toc29304277 \h </w:instrText>
        </w:r>
        <w:r>
          <w:rPr>
            <w:noProof/>
            <w:webHidden/>
          </w:rPr>
        </w:r>
        <w:r>
          <w:rPr>
            <w:noProof/>
            <w:webHidden/>
          </w:rPr>
          <w:fldChar w:fldCharType="separate"/>
        </w:r>
        <w:r>
          <w:rPr>
            <w:noProof/>
            <w:webHidden/>
          </w:rPr>
          <w:t>6</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8" w:history="1">
        <w:r w:rsidRPr="00E151DB">
          <w:rPr>
            <w:rStyle w:val="Lienhypertexte"/>
            <w:noProof/>
          </w:rPr>
          <w:t>2.6</w:t>
        </w:r>
        <w:r>
          <w:rPr>
            <w:noProof/>
            <w:webHidden/>
          </w:rPr>
          <w:tab/>
        </w:r>
        <w:r>
          <w:rPr>
            <w:noProof/>
            <w:webHidden/>
          </w:rPr>
          <w:fldChar w:fldCharType="begin"/>
        </w:r>
        <w:r>
          <w:rPr>
            <w:noProof/>
            <w:webHidden/>
          </w:rPr>
          <w:instrText xml:space="preserve"> PAGEREF _Toc29304278 \h </w:instrText>
        </w:r>
        <w:r>
          <w:rPr>
            <w:noProof/>
            <w:webHidden/>
          </w:rPr>
        </w:r>
        <w:r>
          <w:rPr>
            <w:noProof/>
            <w:webHidden/>
          </w:rPr>
          <w:fldChar w:fldCharType="separate"/>
        </w:r>
        <w:r>
          <w:rPr>
            <w:noProof/>
            <w:webHidden/>
          </w:rPr>
          <w:t>7</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79" w:history="1">
        <w:r w:rsidRPr="00E151DB">
          <w:rPr>
            <w:rStyle w:val="Lienhypertexte"/>
            <w:noProof/>
          </w:rPr>
          <w:t>2.7</w:t>
        </w:r>
        <w:r>
          <w:rPr>
            <w:noProof/>
            <w:webHidden/>
          </w:rPr>
          <w:tab/>
        </w:r>
        <w:r>
          <w:rPr>
            <w:noProof/>
            <w:webHidden/>
          </w:rPr>
          <w:fldChar w:fldCharType="begin"/>
        </w:r>
        <w:r>
          <w:rPr>
            <w:noProof/>
            <w:webHidden/>
          </w:rPr>
          <w:instrText xml:space="preserve"> PAGEREF _Toc29304279 \h </w:instrText>
        </w:r>
        <w:r>
          <w:rPr>
            <w:noProof/>
            <w:webHidden/>
          </w:rPr>
        </w:r>
        <w:r>
          <w:rPr>
            <w:noProof/>
            <w:webHidden/>
          </w:rPr>
          <w:fldChar w:fldCharType="separate"/>
        </w:r>
        <w:r>
          <w:rPr>
            <w:noProof/>
            <w:webHidden/>
          </w:rPr>
          <w:t>7</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80" w:history="1">
        <w:r w:rsidRPr="00E151DB">
          <w:rPr>
            <w:rStyle w:val="Lienhypertexte"/>
            <w:noProof/>
          </w:rPr>
          <w:t>2.8</w:t>
        </w:r>
        <w:r>
          <w:rPr>
            <w:noProof/>
            <w:webHidden/>
          </w:rPr>
          <w:tab/>
        </w:r>
        <w:r>
          <w:rPr>
            <w:noProof/>
            <w:webHidden/>
          </w:rPr>
          <w:fldChar w:fldCharType="begin"/>
        </w:r>
        <w:r>
          <w:rPr>
            <w:noProof/>
            <w:webHidden/>
          </w:rPr>
          <w:instrText xml:space="preserve"> PAGEREF _Toc29304280 \h </w:instrText>
        </w:r>
        <w:r>
          <w:rPr>
            <w:noProof/>
            <w:webHidden/>
          </w:rPr>
        </w:r>
        <w:r>
          <w:rPr>
            <w:noProof/>
            <w:webHidden/>
          </w:rPr>
          <w:fldChar w:fldCharType="separate"/>
        </w:r>
        <w:r>
          <w:rPr>
            <w:noProof/>
            <w:webHidden/>
          </w:rPr>
          <w:t>7</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81" w:history="1">
        <w:r w:rsidRPr="00E151DB">
          <w:rPr>
            <w:rStyle w:val="Lienhypertexte"/>
            <w:noProof/>
          </w:rPr>
          <w:t>2.9</w:t>
        </w:r>
        <w:r>
          <w:rPr>
            <w:noProof/>
            <w:webHidden/>
          </w:rPr>
          <w:tab/>
        </w:r>
        <w:r>
          <w:rPr>
            <w:noProof/>
            <w:webHidden/>
          </w:rPr>
          <w:fldChar w:fldCharType="begin"/>
        </w:r>
        <w:r>
          <w:rPr>
            <w:noProof/>
            <w:webHidden/>
          </w:rPr>
          <w:instrText xml:space="preserve"> PAGEREF _Toc29304281 \h </w:instrText>
        </w:r>
        <w:r>
          <w:rPr>
            <w:noProof/>
            <w:webHidden/>
          </w:rPr>
        </w:r>
        <w:r>
          <w:rPr>
            <w:noProof/>
            <w:webHidden/>
          </w:rPr>
          <w:fldChar w:fldCharType="separate"/>
        </w:r>
        <w:r>
          <w:rPr>
            <w:noProof/>
            <w:webHidden/>
          </w:rPr>
          <w:t>7</w:t>
        </w:r>
        <w:r>
          <w:rPr>
            <w:noProof/>
            <w:webHidden/>
          </w:rPr>
          <w:fldChar w:fldCharType="end"/>
        </w:r>
      </w:hyperlink>
    </w:p>
    <w:p w:rsidR="00E57A86" w:rsidRDefault="00E57A86">
      <w:pPr>
        <w:pStyle w:val="TM2"/>
        <w:tabs>
          <w:tab w:val="right" w:leader="dot" w:pos="9344"/>
        </w:tabs>
        <w:rPr>
          <w:rFonts w:asciiTheme="minorHAnsi" w:eastAsiaTheme="minorEastAsia" w:hAnsiTheme="minorHAnsi" w:cstheme="minorBidi"/>
          <w:caps w:val="0"/>
          <w:noProof/>
          <w:color w:val="auto"/>
          <w:lang w:eastAsia="fr-FR"/>
        </w:rPr>
      </w:pPr>
      <w:hyperlink w:anchor="_Toc29304282" w:history="1">
        <w:r w:rsidRPr="00E151DB">
          <w:rPr>
            <w:rStyle w:val="Lienhypertexte"/>
            <w:noProof/>
          </w:rPr>
          <w:t>2.10</w:t>
        </w:r>
        <w:r>
          <w:rPr>
            <w:noProof/>
            <w:webHidden/>
          </w:rPr>
          <w:tab/>
        </w:r>
        <w:r>
          <w:rPr>
            <w:noProof/>
            <w:webHidden/>
          </w:rPr>
          <w:fldChar w:fldCharType="begin"/>
        </w:r>
        <w:r>
          <w:rPr>
            <w:noProof/>
            <w:webHidden/>
          </w:rPr>
          <w:instrText xml:space="preserve"> PAGEREF _Toc29304282 \h </w:instrText>
        </w:r>
        <w:r>
          <w:rPr>
            <w:noProof/>
            <w:webHidden/>
          </w:rPr>
        </w:r>
        <w:r>
          <w:rPr>
            <w:noProof/>
            <w:webHidden/>
          </w:rPr>
          <w:fldChar w:fldCharType="separate"/>
        </w:r>
        <w:r>
          <w:rPr>
            <w:noProof/>
            <w:webHidden/>
          </w:rPr>
          <w:t>7</w:t>
        </w:r>
        <w:r>
          <w:rPr>
            <w:noProof/>
            <w:webHidden/>
          </w:rPr>
          <w:fldChar w:fldCharType="end"/>
        </w:r>
      </w:hyperlink>
    </w:p>
    <w:p w:rsidR="00814690" w:rsidRPr="00814690" w:rsidRDefault="00F451CA" w:rsidP="00814690">
      <w:r>
        <w:fldChar w:fldCharType="end"/>
      </w:r>
    </w:p>
    <w:p w:rsidR="009E2E00" w:rsidRPr="00FC3BED" w:rsidRDefault="009E2E00" w:rsidP="00476499">
      <w:pPr>
        <w:rPr>
          <w:color w:val="839BCD"/>
          <w:sz w:val="28"/>
          <w:szCs w:val="32"/>
        </w:rPr>
      </w:pPr>
      <w:r w:rsidRPr="00FC3BED">
        <w:rPr>
          <w:color w:val="839BCD"/>
        </w:rPr>
        <w:br w:type="page"/>
      </w:r>
    </w:p>
    <w:p w:rsidR="006C3AD7" w:rsidRDefault="007C53EA" w:rsidP="007C53EA">
      <w:pPr>
        <w:pStyle w:val="Titre1"/>
      </w:pPr>
      <w:bookmarkStart w:id="2" w:name="_Toc29304262"/>
      <w:r>
        <w:lastRenderedPageBreak/>
        <w:t>Exercice 1</w:t>
      </w:r>
      <w:bookmarkEnd w:id="2"/>
    </w:p>
    <w:p w:rsidR="007C53EA" w:rsidRDefault="007C53EA" w:rsidP="007C53EA"/>
    <w:p w:rsidR="007C53EA" w:rsidRDefault="007C53EA" w:rsidP="007C53EA">
      <w:r>
        <w:t>Pour chaque exemple, donnez le</w:t>
      </w:r>
      <w:r w:rsidR="00A16B9B">
        <w:t>s 20 premiers</w:t>
      </w:r>
      <w:r>
        <w:t xml:space="preserve"> résultat</w:t>
      </w:r>
      <w:r w:rsidR="00A16B9B">
        <w:t>s</w:t>
      </w:r>
      <w:r>
        <w:t xml:space="preserve"> de la requête ainsi que le but de celle-ci.</w:t>
      </w:r>
    </w:p>
    <w:p w:rsidR="00E35B26" w:rsidRDefault="00E35B26" w:rsidP="007C53EA"/>
    <w:p w:rsidR="007C53EA" w:rsidRDefault="007C53EA" w:rsidP="00A16B9B">
      <w:pPr>
        <w:pStyle w:val="Titre2"/>
      </w:pPr>
      <w:bookmarkStart w:id="3" w:name="_Toc29304263"/>
      <w:r>
        <w:t>Exemple :</w:t>
      </w:r>
      <w:bookmarkEnd w:id="3"/>
    </w:p>
    <w:p w:rsidR="007C53EA" w:rsidRDefault="007C53EA" w:rsidP="007C53EA"/>
    <w:p w:rsidR="00A16B9B" w:rsidRDefault="00A16B9B" w:rsidP="007C53EA">
      <w:r>
        <w:t>Enoncé :</w:t>
      </w:r>
    </w:p>
    <w:p w:rsidR="007C53EA" w:rsidRDefault="00A16B9B" w:rsidP="007C53EA">
      <w:r>
        <w:rPr>
          <w:noProof/>
          <w:lang w:eastAsia="fr-FR"/>
        </w:rPr>
        <w:drawing>
          <wp:inline distT="0" distB="0" distL="0" distR="0">
            <wp:extent cx="2152951" cy="1381318"/>
            <wp:effectExtent l="19050" t="0" r="0" b="0"/>
            <wp:docPr id="1" name="Image 0" descr="Ssms_ixW3F0hQ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ixW3F0hQMw.png"/>
                    <pic:cNvPicPr/>
                  </pic:nvPicPr>
                  <pic:blipFill>
                    <a:blip r:embed="rId14" cstate="print"/>
                    <a:stretch>
                      <a:fillRect/>
                    </a:stretch>
                  </pic:blipFill>
                  <pic:spPr>
                    <a:xfrm>
                      <a:off x="0" y="0"/>
                      <a:ext cx="2152951" cy="1381318"/>
                    </a:xfrm>
                    <a:prstGeom prst="rect">
                      <a:avLst/>
                    </a:prstGeom>
                  </pic:spPr>
                </pic:pic>
              </a:graphicData>
            </a:graphic>
          </wp:inline>
        </w:drawing>
      </w:r>
    </w:p>
    <w:p w:rsidR="00A16B9B" w:rsidRDefault="00A16B9B" w:rsidP="007C53EA">
      <w:r>
        <w:t>Réponse :</w:t>
      </w:r>
    </w:p>
    <w:p w:rsidR="00A16B9B" w:rsidRDefault="00A16B9B" w:rsidP="007C53EA"/>
    <w:p w:rsidR="007C53EA" w:rsidRDefault="00A16B9B" w:rsidP="007C53EA">
      <w:r>
        <w:rPr>
          <w:noProof/>
          <w:lang w:eastAsia="fr-FR"/>
        </w:rPr>
        <w:drawing>
          <wp:inline distT="0" distB="0" distL="0" distR="0">
            <wp:extent cx="1619476" cy="4067743"/>
            <wp:effectExtent l="19050" t="0" r="0" b="0"/>
            <wp:docPr id="2" name="Image 1" descr="Ssms_qBZRlls1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qBZRlls1Us.png"/>
                    <pic:cNvPicPr/>
                  </pic:nvPicPr>
                  <pic:blipFill>
                    <a:blip r:embed="rId15" cstate="print"/>
                    <a:stretch>
                      <a:fillRect/>
                    </a:stretch>
                  </pic:blipFill>
                  <pic:spPr>
                    <a:xfrm>
                      <a:off x="0" y="0"/>
                      <a:ext cx="1619476" cy="4067743"/>
                    </a:xfrm>
                    <a:prstGeom prst="rect">
                      <a:avLst/>
                    </a:prstGeom>
                  </pic:spPr>
                </pic:pic>
              </a:graphicData>
            </a:graphic>
          </wp:inline>
        </w:drawing>
      </w:r>
      <w:r>
        <w:t>Selon la base de données, la requête ressort le nom et prénom des familles monoparentales (</w:t>
      </w:r>
      <w:proofErr w:type="spellStart"/>
      <w:r>
        <w:t>MaritalStatus</w:t>
      </w:r>
      <w:proofErr w:type="spellEnd"/>
      <w:r>
        <w:t xml:space="preserve"> = </w:t>
      </w:r>
      <w:proofErr w:type="gramStart"/>
      <w:r>
        <w:t>‘S’ étant</w:t>
      </w:r>
      <w:proofErr w:type="gramEnd"/>
      <w:r>
        <w:t xml:space="preserve"> les personnes célibataires (Single en anglais) et </w:t>
      </w:r>
      <w:proofErr w:type="spellStart"/>
      <w:r>
        <w:t>TotalChildren</w:t>
      </w:r>
      <w:proofErr w:type="spellEnd"/>
      <w:r>
        <w:t xml:space="preserve"> &gt; 0 signifie ayant au moins 1 enfant).</w:t>
      </w:r>
    </w:p>
    <w:p w:rsidR="00A16B9B" w:rsidRDefault="00A16B9B" w:rsidP="007C53EA"/>
    <w:p w:rsidR="00A16B9B" w:rsidRDefault="00A16B9B" w:rsidP="007C53EA"/>
    <w:p w:rsidR="00A16B9B" w:rsidRDefault="00A16B9B" w:rsidP="007C53EA"/>
    <w:p w:rsidR="007C53EA" w:rsidRPr="007C53EA" w:rsidRDefault="007C53EA" w:rsidP="007C53EA">
      <w:pPr>
        <w:pStyle w:val="Titre2"/>
      </w:pPr>
      <w:bookmarkStart w:id="4" w:name="_Toc29304264"/>
      <w:bookmarkEnd w:id="4"/>
    </w:p>
    <w:p w:rsidR="00F97067" w:rsidRDefault="00E35B26" w:rsidP="00476499">
      <w:r>
        <w:rPr>
          <w:noProof/>
          <w:lang w:eastAsia="fr-FR"/>
        </w:rPr>
        <w:drawing>
          <wp:inline distT="0" distB="0" distL="0" distR="0">
            <wp:extent cx="2324425" cy="1276528"/>
            <wp:effectExtent l="19050" t="0" r="0" b="0"/>
            <wp:docPr id="4" name="Image 2" descr="Ssms_3M7lUAuO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3M7lUAuOEk.png"/>
                    <pic:cNvPicPr/>
                  </pic:nvPicPr>
                  <pic:blipFill>
                    <a:blip r:embed="rId16" cstate="print"/>
                    <a:stretch>
                      <a:fillRect/>
                    </a:stretch>
                  </pic:blipFill>
                  <pic:spPr>
                    <a:xfrm>
                      <a:off x="0" y="0"/>
                      <a:ext cx="2324425" cy="1276528"/>
                    </a:xfrm>
                    <a:prstGeom prst="rect">
                      <a:avLst/>
                    </a:prstGeom>
                  </pic:spPr>
                </pic:pic>
              </a:graphicData>
            </a:graphic>
          </wp:inline>
        </w:drawing>
      </w:r>
    </w:p>
    <w:p w:rsidR="00E35B26" w:rsidRDefault="00E35B26" w:rsidP="00E35B26">
      <w:pPr>
        <w:pStyle w:val="Titre2"/>
      </w:pPr>
      <w:bookmarkStart w:id="5" w:name="_Toc29304265"/>
      <w:bookmarkEnd w:id="5"/>
    </w:p>
    <w:p w:rsidR="00E35B26" w:rsidRDefault="00E35B26" w:rsidP="00E35B26">
      <w:r>
        <w:rPr>
          <w:noProof/>
          <w:lang w:eastAsia="fr-FR"/>
        </w:rPr>
        <w:drawing>
          <wp:inline distT="0" distB="0" distL="0" distR="0">
            <wp:extent cx="2276793" cy="1276528"/>
            <wp:effectExtent l="19050" t="0" r="9207" b="0"/>
            <wp:docPr id="5" name="Image 4" descr="Ssms_alJ95YVg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alJ95YVg0M.png"/>
                    <pic:cNvPicPr/>
                  </pic:nvPicPr>
                  <pic:blipFill>
                    <a:blip r:embed="rId17" cstate="print"/>
                    <a:stretch>
                      <a:fillRect/>
                    </a:stretch>
                  </pic:blipFill>
                  <pic:spPr>
                    <a:xfrm>
                      <a:off x="0" y="0"/>
                      <a:ext cx="2276793" cy="1276528"/>
                    </a:xfrm>
                    <a:prstGeom prst="rect">
                      <a:avLst/>
                    </a:prstGeom>
                  </pic:spPr>
                </pic:pic>
              </a:graphicData>
            </a:graphic>
          </wp:inline>
        </w:drawing>
      </w:r>
    </w:p>
    <w:p w:rsidR="00E35B26" w:rsidRDefault="00E35B26" w:rsidP="00E35B26">
      <w:pPr>
        <w:pStyle w:val="Titre2"/>
      </w:pPr>
      <w:bookmarkStart w:id="6" w:name="_Toc29304266"/>
      <w:bookmarkEnd w:id="6"/>
    </w:p>
    <w:p w:rsidR="00E35B26" w:rsidRDefault="001C00CD" w:rsidP="00E35B26">
      <w:r>
        <w:rPr>
          <w:noProof/>
          <w:lang w:eastAsia="fr-FR"/>
        </w:rPr>
        <w:drawing>
          <wp:inline distT="0" distB="0" distL="0" distR="0">
            <wp:extent cx="5830114" cy="981212"/>
            <wp:effectExtent l="19050" t="0" r="0" b="0"/>
            <wp:docPr id="15" name="Image 14" descr="Ssms_LLoBZgM4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LLoBZgM4I3.png"/>
                    <pic:cNvPicPr/>
                  </pic:nvPicPr>
                  <pic:blipFill>
                    <a:blip r:embed="rId18" cstate="print"/>
                    <a:stretch>
                      <a:fillRect/>
                    </a:stretch>
                  </pic:blipFill>
                  <pic:spPr>
                    <a:xfrm>
                      <a:off x="0" y="0"/>
                      <a:ext cx="5830114" cy="981212"/>
                    </a:xfrm>
                    <a:prstGeom prst="rect">
                      <a:avLst/>
                    </a:prstGeom>
                  </pic:spPr>
                </pic:pic>
              </a:graphicData>
            </a:graphic>
          </wp:inline>
        </w:drawing>
      </w:r>
    </w:p>
    <w:p w:rsidR="00E35B26" w:rsidRDefault="00E35B26" w:rsidP="00E35B26">
      <w:pPr>
        <w:pStyle w:val="Titre2"/>
      </w:pPr>
      <w:bookmarkStart w:id="7" w:name="_Toc29304267"/>
      <w:bookmarkEnd w:id="7"/>
    </w:p>
    <w:p w:rsidR="00E35B26" w:rsidRPr="00E35B26" w:rsidRDefault="00E35B26" w:rsidP="00E35B26">
      <w:r>
        <w:rPr>
          <w:noProof/>
          <w:lang w:eastAsia="fr-FR"/>
        </w:rPr>
        <w:drawing>
          <wp:inline distT="0" distB="0" distL="0" distR="0">
            <wp:extent cx="3848637" cy="1057423"/>
            <wp:effectExtent l="19050" t="0" r="0" b="0"/>
            <wp:docPr id="9" name="Image 8" descr="Ssms_a78bRRCD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a78bRRCD3w.png"/>
                    <pic:cNvPicPr/>
                  </pic:nvPicPr>
                  <pic:blipFill>
                    <a:blip r:embed="rId19" cstate="print"/>
                    <a:stretch>
                      <a:fillRect/>
                    </a:stretch>
                  </pic:blipFill>
                  <pic:spPr>
                    <a:xfrm>
                      <a:off x="0" y="0"/>
                      <a:ext cx="3848637" cy="1057423"/>
                    </a:xfrm>
                    <a:prstGeom prst="rect">
                      <a:avLst/>
                    </a:prstGeom>
                  </pic:spPr>
                </pic:pic>
              </a:graphicData>
            </a:graphic>
          </wp:inline>
        </w:drawing>
      </w:r>
    </w:p>
    <w:p w:rsidR="00FC3BED" w:rsidRDefault="00FC3BED" w:rsidP="00E35B26">
      <w:pPr>
        <w:pStyle w:val="Titre2"/>
        <w:numPr>
          <w:ilvl w:val="0"/>
          <w:numId w:val="0"/>
        </w:numPr>
        <w:ind w:left="576"/>
      </w:pPr>
    </w:p>
    <w:p w:rsidR="00F97067" w:rsidRDefault="00F97067" w:rsidP="00015589">
      <w:pPr>
        <w:pStyle w:val="Titre2"/>
      </w:pPr>
      <w:bookmarkStart w:id="8" w:name="_Toc29304268"/>
      <w:bookmarkEnd w:id="8"/>
    </w:p>
    <w:p w:rsidR="00015589" w:rsidRDefault="00015589" w:rsidP="00015589">
      <w:r>
        <w:rPr>
          <w:noProof/>
          <w:lang w:eastAsia="fr-FR"/>
        </w:rPr>
        <w:drawing>
          <wp:inline distT="0" distB="0" distL="0" distR="0">
            <wp:extent cx="2743583" cy="1009791"/>
            <wp:effectExtent l="19050" t="0" r="0" b="0"/>
            <wp:docPr id="10" name="Image 9" descr="Ssms_RhVTQnCl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RhVTQnClsG.png"/>
                    <pic:cNvPicPr/>
                  </pic:nvPicPr>
                  <pic:blipFill>
                    <a:blip r:embed="rId20" cstate="print"/>
                    <a:stretch>
                      <a:fillRect/>
                    </a:stretch>
                  </pic:blipFill>
                  <pic:spPr>
                    <a:xfrm>
                      <a:off x="0" y="0"/>
                      <a:ext cx="2743583" cy="1009791"/>
                    </a:xfrm>
                    <a:prstGeom prst="rect">
                      <a:avLst/>
                    </a:prstGeom>
                  </pic:spPr>
                </pic:pic>
              </a:graphicData>
            </a:graphic>
          </wp:inline>
        </w:drawing>
      </w:r>
    </w:p>
    <w:p w:rsidR="00015589" w:rsidRDefault="00015589" w:rsidP="00015589"/>
    <w:p w:rsidR="00015589" w:rsidRDefault="00015589" w:rsidP="00015589"/>
    <w:p w:rsidR="00015589" w:rsidRPr="00015589" w:rsidRDefault="00015589" w:rsidP="00015589"/>
    <w:p w:rsidR="00F97067" w:rsidRDefault="00F97067" w:rsidP="00476499"/>
    <w:p w:rsidR="00015589" w:rsidRDefault="00015589" w:rsidP="00015589">
      <w:pPr>
        <w:pStyle w:val="Titre2"/>
      </w:pPr>
      <w:r>
        <w:lastRenderedPageBreak/>
        <w:t xml:space="preserve"> </w:t>
      </w:r>
      <w:bookmarkStart w:id="9" w:name="_Toc29304269"/>
      <w:bookmarkEnd w:id="9"/>
    </w:p>
    <w:p w:rsidR="00015589" w:rsidRDefault="00015589" w:rsidP="00015589">
      <w:r>
        <w:rPr>
          <w:noProof/>
          <w:lang w:eastAsia="fr-FR"/>
        </w:rPr>
        <w:drawing>
          <wp:inline distT="0" distB="0" distL="0" distR="0">
            <wp:extent cx="1800476" cy="685896"/>
            <wp:effectExtent l="19050" t="0" r="9274" b="0"/>
            <wp:docPr id="12" name="Image 11" descr="Ssms_NiVsLq09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NiVsLq09St.png"/>
                    <pic:cNvPicPr/>
                  </pic:nvPicPr>
                  <pic:blipFill>
                    <a:blip r:embed="rId21" cstate="print"/>
                    <a:stretch>
                      <a:fillRect/>
                    </a:stretch>
                  </pic:blipFill>
                  <pic:spPr>
                    <a:xfrm>
                      <a:off x="0" y="0"/>
                      <a:ext cx="1800476" cy="685896"/>
                    </a:xfrm>
                    <a:prstGeom prst="rect">
                      <a:avLst/>
                    </a:prstGeom>
                  </pic:spPr>
                </pic:pic>
              </a:graphicData>
            </a:graphic>
          </wp:inline>
        </w:drawing>
      </w:r>
    </w:p>
    <w:p w:rsidR="00015589" w:rsidRDefault="00015589" w:rsidP="00015589">
      <w:pPr>
        <w:pStyle w:val="Titre2"/>
      </w:pPr>
      <w:bookmarkStart w:id="10" w:name="_Toc29304270"/>
      <w:bookmarkEnd w:id="10"/>
    </w:p>
    <w:p w:rsidR="00015589" w:rsidRPr="00015589" w:rsidRDefault="00595323" w:rsidP="00015589">
      <w:r>
        <w:rPr>
          <w:noProof/>
          <w:lang w:eastAsia="fr-FR"/>
        </w:rPr>
        <w:drawing>
          <wp:inline distT="0" distB="0" distL="0" distR="0">
            <wp:extent cx="5939790" cy="328295"/>
            <wp:effectExtent l="19050" t="0" r="3810" b="0"/>
            <wp:docPr id="13" name="Image 12" descr="Ssms_kIgxwMf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kIgxwMfELt.png"/>
                    <pic:cNvPicPr/>
                  </pic:nvPicPr>
                  <pic:blipFill>
                    <a:blip r:embed="rId22" cstate="print"/>
                    <a:stretch>
                      <a:fillRect/>
                    </a:stretch>
                  </pic:blipFill>
                  <pic:spPr>
                    <a:xfrm>
                      <a:off x="0" y="0"/>
                      <a:ext cx="5939790" cy="328295"/>
                    </a:xfrm>
                    <a:prstGeom prst="rect">
                      <a:avLst/>
                    </a:prstGeom>
                  </pic:spPr>
                </pic:pic>
              </a:graphicData>
            </a:graphic>
          </wp:inline>
        </w:drawing>
      </w:r>
    </w:p>
    <w:p w:rsidR="00595323" w:rsidRDefault="00595323" w:rsidP="00015589">
      <w:pPr>
        <w:pStyle w:val="Titre2"/>
      </w:pPr>
      <w:bookmarkStart w:id="11" w:name="_Toc29304271"/>
      <w:bookmarkEnd w:id="11"/>
    </w:p>
    <w:p w:rsidR="00595323" w:rsidRPr="00595323" w:rsidRDefault="00595323" w:rsidP="00595323">
      <w:r>
        <w:rPr>
          <w:noProof/>
          <w:lang w:eastAsia="fr-FR"/>
        </w:rPr>
        <w:drawing>
          <wp:inline distT="0" distB="0" distL="0" distR="0">
            <wp:extent cx="5172797" cy="600159"/>
            <wp:effectExtent l="19050" t="0" r="8803" b="0"/>
            <wp:docPr id="14" name="Image 13" descr="Ssms_BQCLMHp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s_BQCLMHpna1.png"/>
                    <pic:cNvPicPr/>
                  </pic:nvPicPr>
                  <pic:blipFill>
                    <a:blip r:embed="rId23" cstate="print"/>
                    <a:stretch>
                      <a:fillRect/>
                    </a:stretch>
                  </pic:blipFill>
                  <pic:spPr>
                    <a:xfrm>
                      <a:off x="0" y="0"/>
                      <a:ext cx="5172797" cy="600159"/>
                    </a:xfrm>
                    <a:prstGeom prst="rect">
                      <a:avLst/>
                    </a:prstGeom>
                  </pic:spPr>
                </pic:pic>
              </a:graphicData>
            </a:graphic>
          </wp:inline>
        </w:drawing>
      </w:r>
    </w:p>
    <w:p w:rsidR="001C00CD" w:rsidRDefault="001C00CD" w:rsidP="001C00CD">
      <w:pPr>
        <w:pStyle w:val="Titre1"/>
      </w:pPr>
      <w:bookmarkStart w:id="12" w:name="_Toc29304272"/>
      <w:r>
        <w:t>Exercice 2</w:t>
      </w:r>
      <w:bookmarkEnd w:id="12"/>
    </w:p>
    <w:p w:rsidR="001C00CD" w:rsidRDefault="001C00CD" w:rsidP="001C00CD"/>
    <w:p w:rsidR="001C00CD" w:rsidRDefault="001C00CD" w:rsidP="001C00CD">
      <w:r>
        <w:t>Pour chaque exemple, construire la requête permettant d’obtenir le résultat escompté.</w:t>
      </w:r>
    </w:p>
    <w:p w:rsidR="001C00CD" w:rsidRDefault="001C00CD" w:rsidP="001C00CD"/>
    <w:p w:rsidR="001C00CD" w:rsidRDefault="001C00CD" w:rsidP="001C00CD">
      <w:pPr>
        <w:pStyle w:val="Titre2"/>
      </w:pPr>
      <w:bookmarkStart w:id="13" w:name="_Toc29304273"/>
      <w:bookmarkEnd w:id="13"/>
    </w:p>
    <w:p w:rsidR="001C00CD" w:rsidRDefault="001C00CD" w:rsidP="001C00CD">
      <w:r>
        <w:t xml:space="preserve">Ressortir le nom des régions et des pays de ventes situées en Amérique du Nord. </w:t>
      </w:r>
    </w:p>
    <w:p w:rsidR="001C00CD" w:rsidRDefault="001C00CD" w:rsidP="001C00CD"/>
    <w:p w:rsidR="001C00CD" w:rsidRDefault="001C00CD" w:rsidP="001C00CD">
      <w:pPr>
        <w:pStyle w:val="Titre2"/>
      </w:pPr>
      <w:bookmarkStart w:id="14" w:name="_Toc29304274"/>
      <w:bookmarkEnd w:id="14"/>
    </w:p>
    <w:p w:rsidR="001C00CD" w:rsidRDefault="001C00CD" w:rsidP="001C00CD">
      <w:r>
        <w:t>Ressortir les noms, prénoms et mails des prospects situés en Californie.</w:t>
      </w:r>
    </w:p>
    <w:p w:rsidR="001C00CD" w:rsidRDefault="001C00CD" w:rsidP="001C00CD"/>
    <w:p w:rsidR="001C00CD" w:rsidRDefault="001C00CD" w:rsidP="001C00CD">
      <w:pPr>
        <w:pStyle w:val="Titre2"/>
      </w:pPr>
      <w:bookmarkStart w:id="15" w:name="_Toc29304275"/>
      <w:bookmarkEnd w:id="15"/>
    </w:p>
    <w:p w:rsidR="001C00CD" w:rsidRPr="001C00CD" w:rsidRDefault="001C00CD" w:rsidP="001C00CD">
      <w:r>
        <w:t>Ressortir l’id de la catégorie vêtements</w:t>
      </w:r>
    </w:p>
    <w:p w:rsidR="00157BAA" w:rsidRDefault="00157BAA" w:rsidP="00157BAA">
      <w:pPr>
        <w:rPr>
          <w:rFonts w:cs="Arial"/>
          <w:b/>
          <w:bCs/>
          <w:smallCaps/>
          <w:color w:val="839BCD"/>
          <w:sz w:val="32"/>
          <w:szCs w:val="24"/>
        </w:rPr>
      </w:pPr>
    </w:p>
    <w:p w:rsidR="00157BAA" w:rsidRDefault="00157BAA" w:rsidP="00157BAA">
      <w:pPr>
        <w:pStyle w:val="Titre2"/>
      </w:pPr>
      <w:bookmarkStart w:id="16" w:name="_Toc29304276"/>
      <w:bookmarkEnd w:id="16"/>
    </w:p>
    <w:p w:rsidR="00157BAA" w:rsidRDefault="00157BAA" w:rsidP="00157BAA">
      <w:r>
        <w:t>Ressortir le nom des sous catégories en espagnol de la catégorie vêtements (2 solutions possibles – 1 seule demandée)</w:t>
      </w:r>
    </w:p>
    <w:p w:rsidR="00157BAA" w:rsidRDefault="00157BAA" w:rsidP="00157BAA"/>
    <w:p w:rsidR="00157BAA" w:rsidRDefault="00157BAA" w:rsidP="00157BAA">
      <w:pPr>
        <w:pStyle w:val="Titre2"/>
      </w:pPr>
      <w:bookmarkStart w:id="17" w:name="_Toc29304277"/>
      <w:bookmarkEnd w:id="17"/>
    </w:p>
    <w:p w:rsidR="00157BAA" w:rsidRDefault="00157BAA" w:rsidP="00157BAA">
      <w:r>
        <w:t>Rajouter la 1</w:t>
      </w:r>
      <w:r w:rsidRPr="00157BAA">
        <w:rPr>
          <w:vertAlign w:val="superscript"/>
        </w:rPr>
        <w:t>ère</w:t>
      </w:r>
      <w:r>
        <w:t xml:space="preserve"> semaine de janvier 2015 dans les dates.</w:t>
      </w:r>
    </w:p>
    <w:p w:rsidR="00157BAA" w:rsidRDefault="00157BAA" w:rsidP="00157BAA"/>
    <w:p w:rsidR="00CC3121" w:rsidRDefault="00CC3121" w:rsidP="00157BAA"/>
    <w:p w:rsidR="00CC3121" w:rsidRDefault="00CC3121" w:rsidP="00157BAA"/>
    <w:p w:rsidR="00CC3121" w:rsidRDefault="00CC3121" w:rsidP="00157BAA"/>
    <w:p w:rsidR="00CC3121" w:rsidRDefault="00CC3121" w:rsidP="00157BAA"/>
    <w:p w:rsidR="00CC3121" w:rsidRDefault="00CC3121" w:rsidP="00157BAA"/>
    <w:p w:rsidR="00CC3121" w:rsidRDefault="00CC3121" w:rsidP="00157BAA"/>
    <w:p w:rsidR="00157BAA" w:rsidRDefault="00157BAA" w:rsidP="00157BAA">
      <w:pPr>
        <w:pStyle w:val="Titre2"/>
      </w:pPr>
      <w:bookmarkStart w:id="18" w:name="_Toc29304278"/>
      <w:bookmarkEnd w:id="18"/>
    </w:p>
    <w:p w:rsidR="00157BAA" w:rsidRDefault="00157BAA" w:rsidP="00157BAA">
      <w:r>
        <w:t xml:space="preserve">Rajouter le </w:t>
      </w:r>
      <w:r w:rsidR="00CC3121">
        <w:t>produit</w:t>
      </w:r>
      <w:r>
        <w:t xml:space="preserve"> suivant :</w:t>
      </w:r>
    </w:p>
    <w:p w:rsidR="00CC3121" w:rsidRDefault="00CC3121" w:rsidP="00157BAA">
      <w:proofErr w:type="spellStart"/>
      <w:r>
        <w:t>Lagono</w:t>
      </w:r>
      <w:proofErr w:type="spellEnd"/>
      <w:r>
        <w:t xml:space="preserve"> 9453 – Dynamo haut de gamme, légère en PVC pour roue arrière ou avant, blanche. Prix d’achat : 15.63 € Prix de vente : 42.99 €</w:t>
      </w:r>
    </w:p>
    <w:p w:rsidR="00CC3121" w:rsidRDefault="00CC3121" w:rsidP="00157BAA">
      <w:r>
        <w:t>Puissance : 3W, Voltage : 6V</w:t>
      </w:r>
    </w:p>
    <w:p w:rsidR="00CC3121" w:rsidRDefault="00CC3121" w:rsidP="00157BAA">
      <w:r>
        <w:t>Infos internes :</w:t>
      </w:r>
    </w:p>
    <w:p w:rsidR="00157BAA" w:rsidRDefault="00CC3121" w:rsidP="00CC3121">
      <w:pPr>
        <w:pStyle w:val="Paragraphedeliste"/>
        <w:numPr>
          <w:ilvl w:val="0"/>
          <w:numId w:val="39"/>
        </w:numPr>
      </w:pPr>
      <w:r>
        <w:t>Désignation secondaire : DY-LUG01-01</w:t>
      </w:r>
    </w:p>
    <w:p w:rsidR="00CC3121" w:rsidRDefault="00CC3121" w:rsidP="00CC3121">
      <w:pPr>
        <w:pStyle w:val="Paragraphedeliste"/>
        <w:numPr>
          <w:ilvl w:val="0"/>
          <w:numId w:val="39"/>
        </w:numPr>
      </w:pPr>
      <w:r>
        <w:t>Photo : dynamo_lugono.jpg</w:t>
      </w:r>
    </w:p>
    <w:p w:rsidR="00CC3121" w:rsidRDefault="00CF334F" w:rsidP="00CC3121">
      <w:pPr>
        <w:pStyle w:val="Paragraphedeliste"/>
        <w:numPr>
          <w:ilvl w:val="0"/>
          <w:numId w:val="39"/>
        </w:numPr>
      </w:pPr>
      <w:r>
        <w:t xml:space="preserve">Modèle </w:t>
      </w:r>
      <w:proofErr w:type="spellStart"/>
      <w:r>
        <w:t>Lagono</w:t>
      </w:r>
      <w:proofErr w:type="spellEnd"/>
    </w:p>
    <w:p w:rsidR="00CF334F" w:rsidRDefault="00CF334F" w:rsidP="00CF334F">
      <w:pPr>
        <w:pStyle w:val="Paragraphedeliste"/>
        <w:ind w:left="720"/>
      </w:pPr>
    </w:p>
    <w:p w:rsidR="00CF334F" w:rsidRDefault="00CF334F" w:rsidP="00CF334F">
      <w:pPr>
        <w:pStyle w:val="Titre2"/>
      </w:pPr>
      <w:bookmarkStart w:id="19" w:name="_Toc29304279"/>
      <w:bookmarkEnd w:id="19"/>
    </w:p>
    <w:p w:rsidR="00CF334F" w:rsidRDefault="00CF334F" w:rsidP="00CF334F">
      <w:r>
        <w:t>Une erreur s’est glissée dans l’enregistrement des appels passés le 27 mai 2014. Il n’y a pas eu 317 appels le matin mais 298. Corrigez l’erreur.</w:t>
      </w:r>
    </w:p>
    <w:p w:rsidR="00CF334F" w:rsidRDefault="00CF334F" w:rsidP="004A3EA1">
      <w:pPr>
        <w:jc w:val="left"/>
      </w:pPr>
    </w:p>
    <w:p w:rsidR="00CF334F" w:rsidRDefault="00CF334F" w:rsidP="004A3EA1">
      <w:pPr>
        <w:pStyle w:val="Titre2"/>
        <w:jc w:val="left"/>
      </w:pPr>
      <w:bookmarkStart w:id="20" w:name="_Toc29304280"/>
      <w:bookmarkEnd w:id="20"/>
    </w:p>
    <w:p w:rsidR="004A3EA1" w:rsidRDefault="00CF334F" w:rsidP="004A3EA1">
      <w:pPr>
        <w:jc w:val="left"/>
      </w:pPr>
      <w:r>
        <w:t xml:space="preserve">La cliente </w:t>
      </w:r>
      <w:r w:rsidR="004A3EA1">
        <w:t xml:space="preserve">Jessica Henderson a changé d’adresse mail. </w:t>
      </w:r>
    </w:p>
    <w:p w:rsidR="00CF334F" w:rsidRDefault="004A3EA1" w:rsidP="004A3EA1">
      <w:pPr>
        <w:jc w:val="left"/>
      </w:pPr>
      <w:r>
        <w:t xml:space="preserve">C’est maintenant : </w:t>
      </w:r>
      <w:r w:rsidRPr="004A3EA1">
        <w:t>jessica92@adventure-works.com</w:t>
      </w:r>
      <w:r>
        <w:t xml:space="preserve"> </w:t>
      </w:r>
    </w:p>
    <w:p w:rsidR="004A3EA1" w:rsidRDefault="004A3EA1" w:rsidP="004A3EA1">
      <w:pPr>
        <w:jc w:val="left"/>
      </w:pPr>
      <w:r>
        <w:t>Merci de procéder à la modification</w:t>
      </w:r>
    </w:p>
    <w:p w:rsidR="004A3EA1" w:rsidRDefault="004A3EA1" w:rsidP="004A3EA1">
      <w:pPr>
        <w:jc w:val="left"/>
      </w:pPr>
    </w:p>
    <w:p w:rsidR="004A3EA1" w:rsidRDefault="004A3EA1" w:rsidP="004A3EA1">
      <w:pPr>
        <w:pStyle w:val="Titre2"/>
      </w:pPr>
      <w:bookmarkStart w:id="21" w:name="_Toc29304281"/>
      <w:bookmarkEnd w:id="21"/>
    </w:p>
    <w:p w:rsidR="004A3EA1" w:rsidRDefault="00BD6FAA" w:rsidP="004A3EA1">
      <w:r>
        <w:t xml:space="preserve">Suite à une modification de la fiscalité, le compte comptable </w:t>
      </w:r>
      <w:proofErr w:type="spellStart"/>
      <w:r>
        <w:t>Telephone</w:t>
      </w:r>
      <w:proofErr w:type="spellEnd"/>
      <w:r>
        <w:t xml:space="preserve"> s’intitule désormais </w:t>
      </w:r>
      <w:proofErr w:type="spellStart"/>
      <w:r>
        <w:t>Telephone</w:t>
      </w:r>
      <w:proofErr w:type="spellEnd"/>
      <w:r>
        <w:t xml:space="preserve"> and </w:t>
      </w:r>
      <w:proofErr w:type="spellStart"/>
      <w:r>
        <w:t>Atel</w:t>
      </w:r>
      <w:proofErr w:type="spellEnd"/>
      <w:r>
        <w:t xml:space="preserve"> </w:t>
      </w:r>
    </w:p>
    <w:p w:rsidR="004A3EA1" w:rsidRDefault="004A3EA1" w:rsidP="004A3EA1"/>
    <w:p w:rsidR="004A3EA1" w:rsidRDefault="004A3EA1" w:rsidP="004A3EA1">
      <w:pPr>
        <w:pStyle w:val="Titre2"/>
      </w:pPr>
      <w:bookmarkStart w:id="22" w:name="_Toc29304282"/>
      <w:bookmarkEnd w:id="22"/>
    </w:p>
    <w:p w:rsidR="004A3EA1" w:rsidRPr="004A3EA1" w:rsidRDefault="00BD6FAA" w:rsidP="004A3EA1">
      <w:r>
        <w:t>Les promotions concernant les pneus de VTT sont désormais attribuée</w:t>
      </w:r>
      <w:r w:rsidR="009421C6">
        <w:t>s</w:t>
      </w:r>
      <w:r>
        <w:t xml:space="preserve"> aux revendeurs et plus aux clients. Par ailleurs, la remise n’est plus de 50% mais de 35%. Merci de mettre à jour vos tableaux récapitulatifs.</w:t>
      </w:r>
    </w:p>
    <w:p w:rsidR="004A3EA1" w:rsidRDefault="004A3EA1" w:rsidP="004A3EA1">
      <w:pPr>
        <w:pStyle w:val="Titre2"/>
        <w:numPr>
          <w:ilvl w:val="0"/>
          <w:numId w:val="0"/>
        </w:numPr>
        <w:ind w:left="576"/>
      </w:pPr>
    </w:p>
    <w:p w:rsidR="009E2E00" w:rsidRDefault="009E2E00" w:rsidP="004A3EA1">
      <w:pPr>
        <w:pStyle w:val="Titre2"/>
        <w:numPr>
          <w:ilvl w:val="0"/>
          <w:numId w:val="0"/>
        </w:numPr>
        <w:ind w:left="576"/>
      </w:pPr>
      <w:r>
        <w:br w:type="page"/>
      </w:r>
    </w:p>
    <w:p w:rsidR="00015589" w:rsidRPr="00015589" w:rsidRDefault="00015589" w:rsidP="00015589"/>
    <w:p w:rsidR="00B16012" w:rsidRDefault="00B16012" w:rsidP="00B16012"/>
    <w:p w:rsidR="00B16012" w:rsidRDefault="00B16012" w:rsidP="00B16012">
      <w:pPr>
        <w:pStyle w:val="Noparagraphstyle"/>
        <w:spacing w:line="100" w:lineRule="atLeast"/>
        <w:rPr>
          <w:rFonts w:ascii="Myriad Pro" w:hAnsi="Myriad Pro" w:cs="Arial"/>
          <w:b/>
          <w:bCs/>
        </w:rPr>
      </w:pPr>
      <w:r>
        <w:rPr>
          <w:rFonts w:ascii="Myriad Pro" w:hAnsi="Myriad Pro" w:cs="Arial"/>
          <w:b/>
          <w:bCs/>
        </w:rPr>
        <w:t>CREDITS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ŒUVRE COLLECTIVE DE l’AFPA</w:t>
      </w:r>
    </w:p>
    <w:p w:rsidR="00B16012" w:rsidRDefault="00B16012" w:rsidP="00B16012">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Equipe de conception (IF, formateur, mediatiseur)</w:t>
      </w:r>
    </w:p>
    <w:p w:rsidR="00B16012" w:rsidRDefault="00E57A86" w:rsidP="00B16012">
      <w:pPr>
        <w:pStyle w:val="Noparagraphstyle"/>
        <w:spacing w:line="100" w:lineRule="atLeast"/>
        <w:rPr>
          <w:rFonts w:ascii="Times New Roman" w:hAnsi="Times New Roman"/>
          <w:iCs/>
          <w:sz w:val="20"/>
          <w:szCs w:val="20"/>
        </w:rPr>
      </w:pPr>
      <w:r>
        <w:rPr>
          <w:rFonts w:ascii="Times New Roman" w:hAnsi="Times New Roman"/>
          <w:iCs/>
          <w:sz w:val="20"/>
          <w:szCs w:val="20"/>
        </w:rPr>
        <w:t>Alexis Rouyer - Formateur</w:t>
      </w:r>
    </w:p>
    <w:p w:rsidR="00B16012" w:rsidRDefault="00B16012" w:rsidP="00B16012"/>
    <w:p w:rsidR="00B16012" w:rsidRDefault="00B16012" w:rsidP="00B16012">
      <w:r>
        <w:rPr>
          <w:b/>
        </w:rPr>
        <w:t>Date de mise à jour</w:t>
      </w:r>
      <w:r>
        <w:t xml:space="preserve"> : </w:t>
      </w:r>
      <w:bookmarkStart w:id="23" w:name="_GoBack"/>
      <w:bookmarkEnd w:id="23"/>
      <w:r w:rsidR="00E57A86">
        <w:t>07/01/2020</w:t>
      </w:r>
    </w:p>
    <w:p w:rsidR="000B7D18" w:rsidRPr="00C62607" w:rsidRDefault="00F451CA" w:rsidP="00476499">
      <w:r>
        <w:rPr>
          <w:noProof/>
          <w:lang w:eastAsia="fr-FR"/>
        </w:rPr>
        <w:pict>
          <v:shape id="Text Box 13" o:spid="_x0000_s1037" type="#_x0000_t202" style="position:absolute;left:0;text-align:left;margin-left:77.85pt;margin-top:288.8pt;width:311.6pt;height:113.2pt;z-index:2516408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" fillcolor="#c7d2e8" stroked="f">
            <v:textbox inset="0,0,0,0">
              <w:txbxContent>
                <w:p w:rsidR="00980B2A" w:rsidRDefault="00980B2A">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980B2A" w:rsidRDefault="00980B2A">
                  <w:pPr>
                    <w:pStyle w:val="Noparagraphstyle"/>
                    <w:spacing w:line="100" w:lineRule="atLeast"/>
                    <w:ind w:left="113" w:right="113"/>
                    <w:jc w:val="both"/>
                    <w:rPr>
                      <w:rFonts w:ascii="Myriad Pro" w:hAnsi="Myriad Pro"/>
                      <w:b/>
                      <w:sz w:val="18"/>
                    </w:rPr>
                  </w:pPr>
                </w:p>
                <w:p w:rsidR="00980B2A" w:rsidRDefault="00980B2A" w:rsidP="00476499">
                  <w:pPr>
                    <w:pStyle w:val="Corpsdetexte31"/>
                  </w:pPr>
                  <w:r>
                    <w:t>Article L 122-4 du code de la propriété intellectuelle.</w:t>
                  </w:r>
                </w:p>
                <w:p w:rsidR="00980B2A" w:rsidRDefault="00980B2A" w:rsidP="00476499">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w:r>
    </w:p>
    <w:sectPr w:rsidR="000B7D18" w:rsidRPr="00C62607" w:rsidSect="00CD561B">
      <w:footerReference w:type="default" r:id="rId24"/>
      <w:pgSz w:w="11906" w:h="16838"/>
      <w:pgMar w:top="1418" w:right="1418" w:bottom="1418" w:left="1134" w:header="720" w:footer="25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E3F" w:rsidRDefault="00AF0E3F" w:rsidP="00476499">
      <w:r>
        <w:separator/>
      </w:r>
    </w:p>
    <w:p w:rsidR="00AF0E3F" w:rsidRDefault="00AF0E3F" w:rsidP="00476499"/>
  </w:endnote>
  <w:endnote w:type="continuationSeparator" w:id="0">
    <w:p w:rsidR="00AF0E3F" w:rsidRDefault="00AF0E3F" w:rsidP="00476499">
      <w:r>
        <w:continuationSeparator/>
      </w:r>
    </w:p>
    <w:p w:rsidR="00AF0E3F" w:rsidRDefault="00AF0E3F" w:rsidP="0047649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Dutch 801 SWA">
    <w:altName w:val="Times New Roman"/>
    <w:charset w:val="00"/>
    <w:family w:val="roman"/>
    <w:pitch w:val="variable"/>
    <w:sig w:usb0="00000087"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yriad Pro Cond">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1310" w:type="dxa"/>
      <w:tblLayout w:type="fixed"/>
      <w:tblCellMar>
        <w:left w:w="70" w:type="dxa"/>
        <w:right w:w="70" w:type="dxa"/>
      </w:tblCellMar>
      <w:tblLook w:val="0000"/>
    </w:tblPr>
    <w:tblGrid>
      <w:gridCol w:w="8556"/>
    </w:tblGrid>
    <w:tr w:rsidR="00980B2A" w:rsidTr="00002D72">
      <w:trPr>
        <w:jc w:val="center"/>
      </w:trPr>
      <w:tc>
        <w:tcPr>
          <w:tcW w:w="8556" w:type="dxa"/>
        </w:tcPr>
        <w:p w:rsidR="00980B2A" w:rsidRDefault="00980B2A" w:rsidP="001B1C41">
          <w:pPr>
            <w:pStyle w:val="Pieddepage"/>
            <w:jc w:val="center"/>
          </w:pPr>
          <w:r>
            <w:t>&lt;titre&gt;</w:t>
          </w:r>
        </w:p>
      </w:tc>
    </w:tr>
    <w:tr w:rsidR="00980B2A" w:rsidTr="00002D72">
      <w:trPr>
        <w:jc w:val="center"/>
      </w:trPr>
      <w:tc>
        <w:tcPr>
          <w:tcW w:w="8556" w:type="dxa"/>
        </w:tcPr>
        <w:p w:rsidR="00980B2A" w:rsidRDefault="00980B2A" w:rsidP="001B1C41">
          <w:pPr>
            <w:pStyle w:val="Pieddepage"/>
            <w:jc w:val="center"/>
          </w:pPr>
          <w:r>
            <w:rPr>
              <w:iCs/>
            </w:rPr>
            <w:t xml:space="preserve">Afpa </w:t>
          </w:r>
          <w:r>
            <w:rPr>
              <w:rFonts w:ascii="Symbol" w:hAnsi="Symbol"/>
              <w:iCs/>
            </w:rPr>
            <w:t></w:t>
          </w:r>
          <w:r w:rsidR="00661B34">
            <w:rPr>
              <w:iCs/>
            </w:rPr>
            <w:t xml:space="preserve"> 2017</w:t>
          </w:r>
          <w:r>
            <w:rPr>
              <w:iCs/>
            </w:rPr>
            <w:t xml:space="preserve"> </w:t>
          </w:r>
          <w:r>
            <w:t>– Section Tertiaire Informatique – Filière « Etude et développement »</w:t>
          </w:r>
        </w:p>
        <w:p w:rsidR="00980B2A" w:rsidRDefault="00F451CA" w:rsidP="00556ED2">
          <w:pPr>
            <w:pStyle w:val="Pieddepage"/>
            <w:jc w:val="center"/>
          </w:pPr>
          <w:r>
            <w:rPr>
              <w:rStyle w:val="Numrodepage"/>
              <w:sz w:val="16"/>
            </w:rPr>
            <w:fldChar w:fldCharType="begin"/>
          </w:r>
          <w:r w:rsidR="00980B2A">
            <w:rPr>
              <w:rStyle w:val="Numrodepage"/>
              <w:sz w:val="16"/>
            </w:rPr>
            <w:instrText xml:space="preserve"> PAGE </w:instrText>
          </w:r>
          <w:r>
            <w:rPr>
              <w:rStyle w:val="Numrodepage"/>
              <w:sz w:val="16"/>
            </w:rPr>
            <w:fldChar w:fldCharType="separate"/>
          </w:r>
          <w:r w:rsidR="00BE0FB6">
            <w:rPr>
              <w:rStyle w:val="Numrodepage"/>
              <w:noProof/>
              <w:sz w:val="16"/>
            </w:rPr>
            <w:t>8</w:t>
          </w:r>
          <w:r>
            <w:rPr>
              <w:rStyle w:val="Numrodepage"/>
              <w:sz w:val="16"/>
            </w:rPr>
            <w:fldChar w:fldCharType="end"/>
          </w:r>
          <w:r w:rsidR="00980B2A">
            <w:rPr>
              <w:rStyle w:val="Numrodepage"/>
              <w:iCs/>
              <w:color w:val="000000"/>
              <w:sz w:val="16"/>
              <w:szCs w:val="16"/>
            </w:rPr>
            <w:t>/</w:t>
          </w:r>
          <w:fldSimple w:instr=" NUMPAGES  \* Arabic  \* MERGEFORMAT ">
            <w:r w:rsidR="00BE0FB6" w:rsidRPr="00BE0FB6">
              <w:rPr>
                <w:rStyle w:val="Numrodepage"/>
                <w:iCs/>
                <w:noProof/>
                <w:color w:val="000000"/>
                <w:sz w:val="16"/>
                <w:szCs w:val="16"/>
              </w:rPr>
              <w:t>8</w:t>
            </w:r>
          </w:fldSimple>
        </w:p>
      </w:tc>
    </w:tr>
  </w:tbl>
  <w:p w:rsidR="00980B2A" w:rsidRDefault="00980B2A" w:rsidP="001B1C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E3F" w:rsidRDefault="00AF0E3F" w:rsidP="00476499">
      <w:r>
        <w:separator/>
      </w:r>
    </w:p>
    <w:p w:rsidR="00AF0E3F" w:rsidRDefault="00AF0E3F" w:rsidP="00476499"/>
  </w:footnote>
  <w:footnote w:type="continuationSeparator" w:id="0">
    <w:p w:rsidR="00AF0E3F" w:rsidRDefault="00AF0E3F" w:rsidP="00476499">
      <w:r>
        <w:continuationSeparator/>
      </w:r>
    </w:p>
    <w:p w:rsidR="00AF0E3F" w:rsidRDefault="00AF0E3F" w:rsidP="0047649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0.9pt;height:10.9pt" o:bullet="t" filled="t">
        <v:fill color2="black"/>
        <v:imagedata r:id="rId1" o:title=""/>
      </v:shape>
    </w:pict>
  </w:numPicBullet>
  <w:numPicBullet w:numPicBulletId="1">
    <w:pict>
      <v:shape id="_x0000_i1216" type="#_x0000_t75" style="width:8.35pt;height:8.35pt" o:bullet="t">
        <v:imagedata r:id="rId2" o:title="BD14984_"/>
      </v:shape>
    </w:pict>
  </w:numPicBullet>
  <w:numPicBullet w:numPicBulletId="2">
    <w:pict>
      <v:shape id="_x0000_i1217" type="#_x0000_t75" style="width:8.35pt;height:8.35pt" o:bullet="t">
        <v:imagedata r:id="rId3" o:title="BD15170_"/>
      </v:shape>
    </w:pict>
  </w:numPicBullet>
  <w:numPicBullet w:numPicBulletId="3">
    <w:pict>
      <v:shape id="_x0000_i1218" type="#_x0000_t75" style="width:8.35pt;height:8.35pt" o:bullet="t">
        <v:imagedata r:id="rId4" o:title="BD15276_"/>
      </v:shape>
    </w:pict>
  </w:numPicBullet>
  <w:abstractNum w:abstractNumId="0">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4">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nsid w:val="00000007"/>
    <w:multiLevelType w:val="singleLevel"/>
    <w:tmpl w:val="00000007"/>
    <w:name w:val="WW8Num6"/>
    <w:lvl w:ilvl="0">
      <w:start w:val="1"/>
      <w:numFmt w:val="decimal"/>
      <w:lvlText w:val="%1-"/>
      <w:lvlJc w:val="left"/>
      <w:pPr>
        <w:tabs>
          <w:tab w:val="num" w:pos="720"/>
        </w:tabs>
        <w:ind w:left="720" w:hanging="360"/>
      </w:pPr>
    </w:lvl>
  </w:abstractNum>
  <w:abstractNum w:abstractNumId="6">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8">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7">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8">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2">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39">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0">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1">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2">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3">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4">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5">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6">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7">
    <w:nsid w:val="0078388E"/>
    <w:multiLevelType w:val="hybridMultilevel"/>
    <w:tmpl w:val="DCE82CAC"/>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48">
    <w:nsid w:val="05CB6170"/>
    <w:multiLevelType w:val="hybridMultilevel"/>
    <w:tmpl w:val="8AAEAB56"/>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0">
    <w:nsid w:val="07B43FAC"/>
    <w:multiLevelType w:val="hybridMultilevel"/>
    <w:tmpl w:val="F5E4C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0AE47ED5"/>
    <w:multiLevelType w:val="hybridMultilevel"/>
    <w:tmpl w:val="3B2A3ABE"/>
    <w:lvl w:ilvl="0" w:tplc="E5E41510">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0C3A4987"/>
    <w:multiLevelType w:val="hybridMultilevel"/>
    <w:tmpl w:val="96D84DF4"/>
    <w:lvl w:ilvl="0" w:tplc="961662B4">
      <w:start w:val="1"/>
      <w:numFmt w:val="bullet"/>
      <w:lvlText w:val=""/>
      <w:lvlPicBulletId w:val="3"/>
      <w:lvlJc w:val="left"/>
      <w:pPr>
        <w:ind w:left="1152" w:hanging="360"/>
      </w:pPr>
      <w:rPr>
        <w:rFonts w:ascii="Symbol" w:hAnsi="Symbol" w:hint="default"/>
        <w:color w:val="auto"/>
        <w:sz w:val="16"/>
        <w:szCs w:val="16"/>
      </w:rPr>
    </w:lvl>
    <w:lvl w:ilvl="1" w:tplc="036A3374">
      <w:numFmt w:val="bullet"/>
      <w:lvlText w:val="•"/>
      <w:lvlJc w:val="left"/>
      <w:pPr>
        <w:ind w:left="1872" w:hanging="360"/>
      </w:pPr>
      <w:rPr>
        <w:rFonts w:ascii="Arial" w:eastAsia="Times New Roman" w:hAnsi="Arial" w:cs="Arial"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53">
    <w:nsid w:val="0DA47389"/>
    <w:multiLevelType w:val="hybridMultilevel"/>
    <w:tmpl w:val="40FEE1FA"/>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2CF51EA"/>
    <w:multiLevelType w:val="multilevel"/>
    <w:tmpl w:val="DE842CDC"/>
    <w:lvl w:ilvl="0">
      <w:start w:val="1"/>
      <w:numFmt w:val="bullet"/>
      <w:lvlText w:val=""/>
      <w:lvlPicBulletId w:val="1"/>
      <w:lvlJc w:val="left"/>
      <w:pPr>
        <w:tabs>
          <w:tab w:val="num" w:pos="720"/>
        </w:tabs>
        <w:ind w:left="720" w:hanging="360"/>
      </w:pPr>
      <w:rPr>
        <w:rFonts w:ascii="Symbol" w:hAnsi="Symbol" w:hint="default"/>
        <w:color w:val="auto"/>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40B1D96"/>
    <w:multiLevelType w:val="hybridMultilevel"/>
    <w:tmpl w:val="2BC6C8BE"/>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16A14401"/>
    <w:multiLevelType w:val="hybridMultilevel"/>
    <w:tmpl w:val="1C9E4362"/>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8AC2895"/>
    <w:multiLevelType w:val="hybridMultilevel"/>
    <w:tmpl w:val="227AFFAC"/>
    <w:lvl w:ilvl="0" w:tplc="26948276">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58">
    <w:nsid w:val="19504AFE"/>
    <w:multiLevelType w:val="hybridMultilevel"/>
    <w:tmpl w:val="81B69526"/>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1E6369C7"/>
    <w:multiLevelType w:val="hybridMultilevel"/>
    <w:tmpl w:val="8B221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220E2573"/>
    <w:multiLevelType w:val="hybridMultilevel"/>
    <w:tmpl w:val="D3E451CA"/>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61">
    <w:nsid w:val="235E15BC"/>
    <w:multiLevelType w:val="hybridMultilevel"/>
    <w:tmpl w:val="4E3CAA2C"/>
    <w:lvl w:ilvl="0" w:tplc="075EE7F6">
      <w:start w:val="1"/>
      <w:numFmt w:val="bullet"/>
      <w:lvlText w:val=""/>
      <w:lvlPicBulletId w:val="1"/>
      <w:lvlJc w:val="left"/>
      <w:pPr>
        <w:ind w:left="779" w:hanging="360"/>
      </w:pPr>
      <w:rPr>
        <w:rFonts w:ascii="Symbol" w:hAnsi="Symbol" w:hint="default"/>
        <w:color w:val="auto"/>
        <w:sz w:val="16"/>
        <w:szCs w:val="16"/>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62">
    <w:nsid w:val="253C2165"/>
    <w:multiLevelType w:val="hybridMultilevel"/>
    <w:tmpl w:val="B6C4132C"/>
    <w:lvl w:ilvl="0" w:tplc="EF02D234">
      <w:start w:val="1"/>
      <w:numFmt w:val="bullet"/>
      <w:lvlText w:val=""/>
      <w:lvlPicBulletId w:val="3"/>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63">
    <w:nsid w:val="2AF40478"/>
    <w:multiLevelType w:val="multilevel"/>
    <w:tmpl w:val="204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B825670"/>
    <w:multiLevelType w:val="hybridMultilevel"/>
    <w:tmpl w:val="B0F42D90"/>
    <w:lvl w:ilvl="0" w:tplc="68C60B1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34776ADC"/>
    <w:multiLevelType w:val="hybridMultilevel"/>
    <w:tmpl w:val="62109F24"/>
    <w:lvl w:ilvl="0" w:tplc="D2827364">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38E84BC8"/>
    <w:multiLevelType w:val="hybridMultilevel"/>
    <w:tmpl w:val="FAD421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3E4777D0"/>
    <w:multiLevelType w:val="hybridMultilevel"/>
    <w:tmpl w:val="1B8EA148"/>
    <w:lvl w:ilvl="0" w:tplc="C5B2DFA0">
      <w:start w:val="1"/>
      <w:numFmt w:val="bullet"/>
      <w:lvlText w:val=""/>
      <w:lvlPicBulletId w:val="3"/>
      <w:lvlJc w:val="left"/>
      <w:pPr>
        <w:ind w:left="644"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48D73758"/>
    <w:multiLevelType w:val="hybridMultilevel"/>
    <w:tmpl w:val="8CF4D570"/>
    <w:lvl w:ilvl="0" w:tplc="1436BCCC">
      <w:start w:val="1"/>
      <w:numFmt w:val="bullet"/>
      <w:lvlText w:val=""/>
      <w:lvlPicBulletId w:val="1"/>
      <w:lvlJc w:val="left"/>
      <w:pPr>
        <w:ind w:left="408" w:hanging="360"/>
      </w:pPr>
      <w:rPr>
        <w:rFonts w:ascii="Symbol" w:hAnsi="Symbol" w:hint="default"/>
        <w:color w:val="auto"/>
        <w:sz w:val="16"/>
        <w:szCs w:val="16"/>
      </w:rPr>
    </w:lvl>
    <w:lvl w:ilvl="1" w:tplc="EF02D234">
      <w:start w:val="1"/>
      <w:numFmt w:val="bullet"/>
      <w:lvlText w:val=""/>
      <w:lvlPicBulletId w:val="3"/>
      <w:lvlJc w:val="left"/>
      <w:pPr>
        <w:ind w:left="1128" w:hanging="360"/>
      </w:pPr>
      <w:rPr>
        <w:rFonts w:ascii="Symbol" w:hAnsi="Symbol" w:hint="default"/>
        <w:color w:val="auto"/>
        <w:sz w:val="16"/>
        <w:szCs w:val="16"/>
      </w:rPr>
    </w:lvl>
    <w:lvl w:ilvl="2" w:tplc="040C0005">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69">
    <w:nsid w:val="4C3C50FD"/>
    <w:multiLevelType w:val="hybridMultilevel"/>
    <w:tmpl w:val="DDE43420"/>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0">
    <w:nsid w:val="4E141152"/>
    <w:multiLevelType w:val="hybridMultilevel"/>
    <w:tmpl w:val="78C0B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57C7419B"/>
    <w:multiLevelType w:val="hybridMultilevel"/>
    <w:tmpl w:val="3764422C"/>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2">
    <w:nsid w:val="5CE61DB0"/>
    <w:multiLevelType w:val="hybridMultilevel"/>
    <w:tmpl w:val="932EF6A0"/>
    <w:lvl w:ilvl="0" w:tplc="0D8AB3A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5FAE71E4"/>
    <w:multiLevelType w:val="hybridMultilevel"/>
    <w:tmpl w:val="FF1A1374"/>
    <w:lvl w:ilvl="0" w:tplc="F7F619A4">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60D935FB"/>
    <w:multiLevelType w:val="hybridMultilevel"/>
    <w:tmpl w:val="AB682092"/>
    <w:lvl w:ilvl="0" w:tplc="0C1E26FA">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5">
    <w:nsid w:val="628969B7"/>
    <w:multiLevelType w:val="hybridMultilevel"/>
    <w:tmpl w:val="9A6E193C"/>
    <w:lvl w:ilvl="0" w:tplc="766EB554">
      <w:start w:val="1"/>
      <w:numFmt w:val="bullet"/>
      <w:lvlText w:val=""/>
      <w:lvlPicBulletId w:val="3"/>
      <w:lvlJc w:val="left"/>
      <w:pPr>
        <w:ind w:left="1117" w:hanging="360"/>
      </w:pPr>
      <w:rPr>
        <w:rFonts w:ascii="Symbol" w:hAnsi="Symbol" w:hint="default"/>
        <w:color w:val="auto"/>
        <w:sz w:val="16"/>
        <w:szCs w:val="16"/>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6">
    <w:nsid w:val="63686B15"/>
    <w:multiLevelType w:val="hybridMultilevel"/>
    <w:tmpl w:val="3B465900"/>
    <w:lvl w:ilvl="0" w:tplc="D41815FC">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nsid w:val="63A27BA6"/>
    <w:multiLevelType w:val="hybridMultilevel"/>
    <w:tmpl w:val="DCA66EAA"/>
    <w:lvl w:ilvl="0" w:tplc="DF9AA8E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67D054F2"/>
    <w:multiLevelType w:val="hybridMultilevel"/>
    <w:tmpl w:val="72524616"/>
    <w:lvl w:ilvl="0" w:tplc="378C54F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9">
    <w:nsid w:val="6B531A84"/>
    <w:multiLevelType w:val="hybridMultilevel"/>
    <w:tmpl w:val="CEE260F8"/>
    <w:lvl w:ilvl="0" w:tplc="961662B4">
      <w:start w:val="1"/>
      <w:numFmt w:val="bullet"/>
      <w:lvlText w:val=""/>
      <w:lvlPicBulletId w:val="3"/>
      <w:lvlJc w:val="left"/>
      <w:pPr>
        <w:ind w:left="1069" w:hanging="360"/>
      </w:pPr>
      <w:rPr>
        <w:rFonts w:ascii="Symbol" w:hAnsi="Symbol" w:hint="default"/>
        <w:color w:val="auto"/>
        <w:sz w:val="16"/>
        <w:szCs w:val="16"/>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0">
    <w:nsid w:val="702A4DED"/>
    <w:multiLevelType w:val="hybridMultilevel"/>
    <w:tmpl w:val="76169588"/>
    <w:lvl w:ilvl="0" w:tplc="040C000F">
      <w:start w:val="1"/>
      <w:numFmt w:val="decimal"/>
      <w:lvlText w:val="%1."/>
      <w:lvlJc w:val="left"/>
      <w:pPr>
        <w:ind w:left="720" w:hanging="360"/>
      </w:pPr>
      <w:rPr>
        <w:rFonts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nsid w:val="750935BA"/>
    <w:multiLevelType w:val="hybridMultilevel"/>
    <w:tmpl w:val="80B63B04"/>
    <w:lvl w:ilvl="0" w:tplc="515E0710">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7D2E305D"/>
    <w:multiLevelType w:val="hybridMultilevel"/>
    <w:tmpl w:val="54B05BBA"/>
    <w:lvl w:ilvl="0" w:tplc="E9A29244">
      <w:start w:val="1"/>
      <w:numFmt w:val="bullet"/>
      <w:lvlText w:val=""/>
      <w:lvlPicBulletId w:val="1"/>
      <w:lvlJc w:val="left"/>
      <w:pPr>
        <w:ind w:left="777" w:hanging="360"/>
      </w:pPr>
      <w:rPr>
        <w:rFonts w:ascii="Symbol" w:hAnsi="Symbol" w:hint="default"/>
        <w:color w:val="auto"/>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num w:numId="1">
    <w:abstractNumId w:val="40"/>
  </w:num>
  <w:num w:numId="2">
    <w:abstractNumId w:val="43"/>
  </w:num>
  <w:num w:numId="3">
    <w:abstractNumId w:val="45"/>
  </w:num>
  <w:num w:numId="4">
    <w:abstractNumId w:val="49"/>
  </w:num>
  <w:num w:numId="5">
    <w:abstractNumId w:val="60"/>
  </w:num>
  <w:num w:numId="6">
    <w:abstractNumId w:val="71"/>
  </w:num>
  <w:num w:numId="7">
    <w:abstractNumId w:val="70"/>
  </w:num>
  <w:num w:numId="8">
    <w:abstractNumId w:val="74"/>
  </w:num>
  <w:num w:numId="9">
    <w:abstractNumId w:val="54"/>
  </w:num>
  <w:num w:numId="10">
    <w:abstractNumId w:val="69"/>
  </w:num>
  <w:num w:numId="11">
    <w:abstractNumId w:val="62"/>
  </w:num>
  <w:num w:numId="12">
    <w:abstractNumId w:val="72"/>
  </w:num>
  <w:num w:numId="13">
    <w:abstractNumId w:val="61"/>
  </w:num>
  <w:num w:numId="14">
    <w:abstractNumId w:val="65"/>
  </w:num>
  <w:num w:numId="15">
    <w:abstractNumId w:val="67"/>
  </w:num>
  <w:num w:numId="16">
    <w:abstractNumId w:val="57"/>
  </w:num>
  <w:num w:numId="17">
    <w:abstractNumId w:val="47"/>
  </w:num>
  <w:num w:numId="18">
    <w:abstractNumId w:val="66"/>
  </w:num>
  <w:num w:numId="19">
    <w:abstractNumId w:val="78"/>
  </w:num>
  <w:num w:numId="20">
    <w:abstractNumId w:val="82"/>
  </w:num>
  <w:num w:numId="21">
    <w:abstractNumId w:val="81"/>
  </w:num>
  <w:num w:numId="22">
    <w:abstractNumId w:val="64"/>
  </w:num>
  <w:num w:numId="23">
    <w:abstractNumId w:val="75"/>
  </w:num>
  <w:num w:numId="24">
    <w:abstractNumId w:val="51"/>
  </w:num>
  <w:num w:numId="25">
    <w:abstractNumId w:val="59"/>
  </w:num>
  <w:num w:numId="26">
    <w:abstractNumId w:val="77"/>
  </w:num>
  <w:num w:numId="27">
    <w:abstractNumId w:val="63"/>
  </w:num>
  <w:num w:numId="28">
    <w:abstractNumId w:val="55"/>
  </w:num>
  <w:num w:numId="29">
    <w:abstractNumId w:val="56"/>
  </w:num>
  <w:num w:numId="30">
    <w:abstractNumId w:val="76"/>
  </w:num>
  <w:num w:numId="31">
    <w:abstractNumId w:val="80"/>
  </w:num>
  <w:num w:numId="32">
    <w:abstractNumId w:val="52"/>
  </w:num>
  <w:num w:numId="33">
    <w:abstractNumId w:val="48"/>
  </w:num>
  <w:num w:numId="34">
    <w:abstractNumId w:val="79"/>
  </w:num>
  <w:num w:numId="35">
    <w:abstractNumId w:val="68"/>
  </w:num>
  <w:num w:numId="36">
    <w:abstractNumId w:val="50"/>
  </w:num>
  <w:num w:numId="37">
    <w:abstractNumId w:val="58"/>
  </w:num>
  <w:num w:numId="38">
    <w:abstractNumId w:val="53"/>
  </w:num>
  <w:num w:numId="39">
    <w:abstractNumId w:val="7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grammar="clean"/>
  <w:attachedTemplate r:id="rId1"/>
  <w:stylePaneFormatFilter w:val="000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098">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16B9B"/>
    <w:rsid w:val="0000082F"/>
    <w:rsid w:val="00001527"/>
    <w:rsid w:val="000024AC"/>
    <w:rsid w:val="00002D72"/>
    <w:rsid w:val="00002DD6"/>
    <w:rsid w:val="0000414E"/>
    <w:rsid w:val="000049CA"/>
    <w:rsid w:val="00005F52"/>
    <w:rsid w:val="00006F14"/>
    <w:rsid w:val="000071C2"/>
    <w:rsid w:val="000107A2"/>
    <w:rsid w:val="000111C1"/>
    <w:rsid w:val="00014B40"/>
    <w:rsid w:val="000153BD"/>
    <w:rsid w:val="00015589"/>
    <w:rsid w:val="000206FE"/>
    <w:rsid w:val="00020DD7"/>
    <w:rsid w:val="00021E9A"/>
    <w:rsid w:val="00021F85"/>
    <w:rsid w:val="000247F7"/>
    <w:rsid w:val="0002591E"/>
    <w:rsid w:val="00026BDA"/>
    <w:rsid w:val="00027EC5"/>
    <w:rsid w:val="00032AEF"/>
    <w:rsid w:val="00032BE1"/>
    <w:rsid w:val="000339F1"/>
    <w:rsid w:val="00034384"/>
    <w:rsid w:val="000353A9"/>
    <w:rsid w:val="0003578A"/>
    <w:rsid w:val="0003640F"/>
    <w:rsid w:val="00036B5A"/>
    <w:rsid w:val="000400A0"/>
    <w:rsid w:val="000403E3"/>
    <w:rsid w:val="000408DD"/>
    <w:rsid w:val="000412EB"/>
    <w:rsid w:val="00041BBA"/>
    <w:rsid w:val="00042656"/>
    <w:rsid w:val="000427C2"/>
    <w:rsid w:val="00043A7F"/>
    <w:rsid w:val="00044BD3"/>
    <w:rsid w:val="00044CFD"/>
    <w:rsid w:val="00045501"/>
    <w:rsid w:val="000465E2"/>
    <w:rsid w:val="0004676C"/>
    <w:rsid w:val="00046E13"/>
    <w:rsid w:val="00050CFE"/>
    <w:rsid w:val="00051D3D"/>
    <w:rsid w:val="00052EFA"/>
    <w:rsid w:val="00055A6B"/>
    <w:rsid w:val="00056883"/>
    <w:rsid w:val="000602AF"/>
    <w:rsid w:val="000602D1"/>
    <w:rsid w:val="00062376"/>
    <w:rsid w:val="0006283A"/>
    <w:rsid w:val="00062D78"/>
    <w:rsid w:val="00067CF5"/>
    <w:rsid w:val="00072421"/>
    <w:rsid w:val="00072EC8"/>
    <w:rsid w:val="00073341"/>
    <w:rsid w:val="0007343E"/>
    <w:rsid w:val="00073EF3"/>
    <w:rsid w:val="00075864"/>
    <w:rsid w:val="00075F2F"/>
    <w:rsid w:val="000764B4"/>
    <w:rsid w:val="0007742D"/>
    <w:rsid w:val="00081D65"/>
    <w:rsid w:val="000820CF"/>
    <w:rsid w:val="000821BE"/>
    <w:rsid w:val="00082FA6"/>
    <w:rsid w:val="0008339C"/>
    <w:rsid w:val="000837E0"/>
    <w:rsid w:val="00083C62"/>
    <w:rsid w:val="00085839"/>
    <w:rsid w:val="00085A02"/>
    <w:rsid w:val="0008671E"/>
    <w:rsid w:val="000871EE"/>
    <w:rsid w:val="000939D4"/>
    <w:rsid w:val="00093B0C"/>
    <w:rsid w:val="000945CB"/>
    <w:rsid w:val="000963AD"/>
    <w:rsid w:val="00096535"/>
    <w:rsid w:val="000967C8"/>
    <w:rsid w:val="000A1CEA"/>
    <w:rsid w:val="000A29B9"/>
    <w:rsid w:val="000A2C9D"/>
    <w:rsid w:val="000A473A"/>
    <w:rsid w:val="000A4CBC"/>
    <w:rsid w:val="000A5DAF"/>
    <w:rsid w:val="000A708B"/>
    <w:rsid w:val="000A7849"/>
    <w:rsid w:val="000B100F"/>
    <w:rsid w:val="000B105C"/>
    <w:rsid w:val="000B1623"/>
    <w:rsid w:val="000B408D"/>
    <w:rsid w:val="000B525D"/>
    <w:rsid w:val="000B6810"/>
    <w:rsid w:val="000B74BE"/>
    <w:rsid w:val="000B7D18"/>
    <w:rsid w:val="000C1C87"/>
    <w:rsid w:val="000C29E2"/>
    <w:rsid w:val="000C3747"/>
    <w:rsid w:val="000C41AB"/>
    <w:rsid w:val="000C421B"/>
    <w:rsid w:val="000C4719"/>
    <w:rsid w:val="000C7986"/>
    <w:rsid w:val="000C7DBD"/>
    <w:rsid w:val="000D1173"/>
    <w:rsid w:val="000D1624"/>
    <w:rsid w:val="000D28A2"/>
    <w:rsid w:val="000D2D42"/>
    <w:rsid w:val="000D55CD"/>
    <w:rsid w:val="000D584B"/>
    <w:rsid w:val="000E33EB"/>
    <w:rsid w:val="000E421C"/>
    <w:rsid w:val="000E524C"/>
    <w:rsid w:val="000E62E6"/>
    <w:rsid w:val="000E6C2B"/>
    <w:rsid w:val="000E7F32"/>
    <w:rsid w:val="000F0BBA"/>
    <w:rsid w:val="000F1CBD"/>
    <w:rsid w:val="000F2A7B"/>
    <w:rsid w:val="000F33B0"/>
    <w:rsid w:val="000F40D8"/>
    <w:rsid w:val="000F5429"/>
    <w:rsid w:val="000F5D96"/>
    <w:rsid w:val="000F695E"/>
    <w:rsid w:val="000F6F1B"/>
    <w:rsid w:val="0010004C"/>
    <w:rsid w:val="00101A97"/>
    <w:rsid w:val="00101AD2"/>
    <w:rsid w:val="00101DD9"/>
    <w:rsid w:val="00103F1D"/>
    <w:rsid w:val="00103FFA"/>
    <w:rsid w:val="001040DF"/>
    <w:rsid w:val="00105C20"/>
    <w:rsid w:val="00106DDE"/>
    <w:rsid w:val="00111DDA"/>
    <w:rsid w:val="00112120"/>
    <w:rsid w:val="001121F4"/>
    <w:rsid w:val="00112E7A"/>
    <w:rsid w:val="00115DA9"/>
    <w:rsid w:val="0011673B"/>
    <w:rsid w:val="00116ABF"/>
    <w:rsid w:val="00117176"/>
    <w:rsid w:val="00117476"/>
    <w:rsid w:val="00120E77"/>
    <w:rsid w:val="00123C8E"/>
    <w:rsid w:val="001242C4"/>
    <w:rsid w:val="0012634D"/>
    <w:rsid w:val="001270DD"/>
    <w:rsid w:val="00127F83"/>
    <w:rsid w:val="0013032D"/>
    <w:rsid w:val="00132C34"/>
    <w:rsid w:val="00133837"/>
    <w:rsid w:val="00133B0E"/>
    <w:rsid w:val="00135FD4"/>
    <w:rsid w:val="001363DC"/>
    <w:rsid w:val="00140657"/>
    <w:rsid w:val="00140D79"/>
    <w:rsid w:val="00143905"/>
    <w:rsid w:val="001444EE"/>
    <w:rsid w:val="00145911"/>
    <w:rsid w:val="00146CEE"/>
    <w:rsid w:val="00150187"/>
    <w:rsid w:val="001502BC"/>
    <w:rsid w:val="00150605"/>
    <w:rsid w:val="001507EA"/>
    <w:rsid w:val="0015378A"/>
    <w:rsid w:val="0015474A"/>
    <w:rsid w:val="00154907"/>
    <w:rsid w:val="001551C7"/>
    <w:rsid w:val="001571F9"/>
    <w:rsid w:val="00157BAA"/>
    <w:rsid w:val="0016046C"/>
    <w:rsid w:val="00163626"/>
    <w:rsid w:val="00163AC1"/>
    <w:rsid w:val="00164668"/>
    <w:rsid w:val="00164EB0"/>
    <w:rsid w:val="00165204"/>
    <w:rsid w:val="001654C8"/>
    <w:rsid w:val="001655B9"/>
    <w:rsid w:val="00167858"/>
    <w:rsid w:val="0017160D"/>
    <w:rsid w:val="00172335"/>
    <w:rsid w:val="00174D44"/>
    <w:rsid w:val="00180F9B"/>
    <w:rsid w:val="00184CAA"/>
    <w:rsid w:val="00184D63"/>
    <w:rsid w:val="00186440"/>
    <w:rsid w:val="0018661A"/>
    <w:rsid w:val="00186C2C"/>
    <w:rsid w:val="001918BA"/>
    <w:rsid w:val="00191CA7"/>
    <w:rsid w:val="00196C89"/>
    <w:rsid w:val="00197271"/>
    <w:rsid w:val="001A133E"/>
    <w:rsid w:val="001A2272"/>
    <w:rsid w:val="001A5B0F"/>
    <w:rsid w:val="001A742A"/>
    <w:rsid w:val="001B1C41"/>
    <w:rsid w:val="001B307D"/>
    <w:rsid w:val="001B30F7"/>
    <w:rsid w:val="001B4F0C"/>
    <w:rsid w:val="001B5ECC"/>
    <w:rsid w:val="001B6E40"/>
    <w:rsid w:val="001C00CD"/>
    <w:rsid w:val="001C19F1"/>
    <w:rsid w:val="001C2D8D"/>
    <w:rsid w:val="001C3323"/>
    <w:rsid w:val="001C53E4"/>
    <w:rsid w:val="001C593B"/>
    <w:rsid w:val="001C5C73"/>
    <w:rsid w:val="001C66D7"/>
    <w:rsid w:val="001C6DEF"/>
    <w:rsid w:val="001C7122"/>
    <w:rsid w:val="001D0F21"/>
    <w:rsid w:val="001D1658"/>
    <w:rsid w:val="001D191C"/>
    <w:rsid w:val="001D1925"/>
    <w:rsid w:val="001D24FA"/>
    <w:rsid w:val="001D41B2"/>
    <w:rsid w:val="001E047D"/>
    <w:rsid w:val="001E1959"/>
    <w:rsid w:val="001E5563"/>
    <w:rsid w:val="001E6908"/>
    <w:rsid w:val="001F2708"/>
    <w:rsid w:val="001F4377"/>
    <w:rsid w:val="001F4870"/>
    <w:rsid w:val="001F52C3"/>
    <w:rsid w:val="001F6CE1"/>
    <w:rsid w:val="001F7E88"/>
    <w:rsid w:val="002003E2"/>
    <w:rsid w:val="00203043"/>
    <w:rsid w:val="0020347F"/>
    <w:rsid w:val="00203847"/>
    <w:rsid w:val="00207B99"/>
    <w:rsid w:val="00210DD0"/>
    <w:rsid w:val="0021125C"/>
    <w:rsid w:val="002112BF"/>
    <w:rsid w:val="0021226E"/>
    <w:rsid w:val="00212CE9"/>
    <w:rsid w:val="00212DAC"/>
    <w:rsid w:val="00213F17"/>
    <w:rsid w:val="00214BA4"/>
    <w:rsid w:val="00215423"/>
    <w:rsid w:val="002162C2"/>
    <w:rsid w:val="0021642A"/>
    <w:rsid w:val="0021698E"/>
    <w:rsid w:val="00217172"/>
    <w:rsid w:val="00217681"/>
    <w:rsid w:val="00217ADE"/>
    <w:rsid w:val="00220531"/>
    <w:rsid w:val="00221877"/>
    <w:rsid w:val="002228F4"/>
    <w:rsid w:val="00223F6D"/>
    <w:rsid w:val="002241FA"/>
    <w:rsid w:val="0022589C"/>
    <w:rsid w:val="00225A48"/>
    <w:rsid w:val="00226BB2"/>
    <w:rsid w:val="00227D85"/>
    <w:rsid w:val="00232001"/>
    <w:rsid w:val="0023250D"/>
    <w:rsid w:val="00232AA4"/>
    <w:rsid w:val="00233B51"/>
    <w:rsid w:val="00236EE1"/>
    <w:rsid w:val="002416AB"/>
    <w:rsid w:val="00241F4B"/>
    <w:rsid w:val="002444C1"/>
    <w:rsid w:val="002464B3"/>
    <w:rsid w:val="00250451"/>
    <w:rsid w:val="002516DC"/>
    <w:rsid w:val="002528D2"/>
    <w:rsid w:val="00252E5D"/>
    <w:rsid w:val="00257D3F"/>
    <w:rsid w:val="00261C61"/>
    <w:rsid w:val="00262AAB"/>
    <w:rsid w:val="00264FC1"/>
    <w:rsid w:val="00265860"/>
    <w:rsid w:val="00265E9E"/>
    <w:rsid w:val="00267F55"/>
    <w:rsid w:val="0027029F"/>
    <w:rsid w:val="0027044C"/>
    <w:rsid w:val="002714B2"/>
    <w:rsid w:val="00271ABC"/>
    <w:rsid w:val="00275630"/>
    <w:rsid w:val="00276998"/>
    <w:rsid w:val="00276FE4"/>
    <w:rsid w:val="00280020"/>
    <w:rsid w:val="00280053"/>
    <w:rsid w:val="002818D7"/>
    <w:rsid w:val="002823E0"/>
    <w:rsid w:val="00283369"/>
    <w:rsid w:val="0028709C"/>
    <w:rsid w:val="00294882"/>
    <w:rsid w:val="002957FD"/>
    <w:rsid w:val="00296C51"/>
    <w:rsid w:val="002A1297"/>
    <w:rsid w:val="002A19C0"/>
    <w:rsid w:val="002A2E8E"/>
    <w:rsid w:val="002A5300"/>
    <w:rsid w:val="002B140E"/>
    <w:rsid w:val="002B3AAB"/>
    <w:rsid w:val="002B485D"/>
    <w:rsid w:val="002B505C"/>
    <w:rsid w:val="002B554B"/>
    <w:rsid w:val="002B6681"/>
    <w:rsid w:val="002B7199"/>
    <w:rsid w:val="002B7559"/>
    <w:rsid w:val="002C2D25"/>
    <w:rsid w:val="002C45E1"/>
    <w:rsid w:val="002C57C4"/>
    <w:rsid w:val="002D0101"/>
    <w:rsid w:val="002D072C"/>
    <w:rsid w:val="002D1802"/>
    <w:rsid w:val="002D3EC9"/>
    <w:rsid w:val="002D41DF"/>
    <w:rsid w:val="002D4EEF"/>
    <w:rsid w:val="002D6850"/>
    <w:rsid w:val="002D7968"/>
    <w:rsid w:val="002E2444"/>
    <w:rsid w:val="002E3E50"/>
    <w:rsid w:val="002E53D4"/>
    <w:rsid w:val="002E5D3D"/>
    <w:rsid w:val="002E5EEE"/>
    <w:rsid w:val="002E6C7D"/>
    <w:rsid w:val="002F0899"/>
    <w:rsid w:val="002F19CA"/>
    <w:rsid w:val="002F4675"/>
    <w:rsid w:val="002F5376"/>
    <w:rsid w:val="002F612B"/>
    <w:rsid w:val="002F7581"/>
    <w:rsid w:val="003008C0"/>
    <w:rsid w:val="0030224C"/>
    <w:rsid w:val="00303011"/>
    <w:rsid w:val="00306BE2"/>
    <w:rsid w:val="00307BC9"/>
    <w:rsid w:val="003106EB"/>
    <w:rsid w:val="0031100E"/>
    <w:rsid w:val="00311140"/>
    <w:rsid w:val="0031121F"/>
    <w:rsid w:val="00314031"/>
    <w:rsid w:val="003152E0"/>
    <w:rsid w:val="003179CB"/>
    <w:rsid w:val="003242C4"/>
    <w:rsid w:val="00324B6D"/>
    <w:rsid w:val="0032639A"/>
    <w:rsid w:val="003272EB"/>
    <w:rsid w:val="003318B6"/>
    <w:rsid w:val="0033220B"/>
    <w:rsid w:val="00332BF2"/>
    <w:rsid w:val="003347CD"/>
    <w:rsid w:val="00334C51"/>
    <w:rsid w:val="003350E8"/>
    <w:rsid w:val="00335643"/>
    <w:rsid w:val="003356F3"/>
    <w:rsid w:val="00337507"/>
    <w:rsid w:val="00337D64"/>
    <w:rsid w:val="00344E70"/>
    <w:rsid w:val="0034523B"/>
    <w:rsid w:val="003478C9"/>
    <w:rsid w:val="00352403"/>
    <w:rsid w:val="00352FFC"/>
    <w:rsid w:val="00353401"/>
    <w:rsid w:val="003548A7"/>
    <w:rsid w:val="00356888"/>
    <w:rsid w:val="00356EB4"/>
    <w:rsid w:val="003627EF"/>
    <w:rsid w:val="003642E4"/>
    <w:rsid w:val="00366AAB"/>
    <w:rsid w:val="00371579"/>
    <w:rsid w:val="0037365E"/>
    <w:rsid w:val="003737CB"/>
    <w:rsid w:val="00375652"/>
    <w:rsid w:val="00375E93"/>
    <w:rsid w:val="00375F76"/>
    <w:rsid w:val="003760E1"/>
    <w:rsid w:val="00377307"/>
    <w:rsid w:val="003774C6"/>
    <w:rsid w:val="00380244"/>
    <w:rsid w:val="00380297"/>
    <w:rsid w:val="003827D7"/>
    <w:rsid w:val="00383531"/>
    <w:rsid w:val="00383769"/>
    <w:rsid w:val="0038541E"/>
    <w:rsid w:val="0038583F"/>
    <w:rsid w:val="0038771C"/>
    <w:rsid w:val="00387D85"/>
    <w:rsid w:val="0039645E"/>
    <w:rsid w:val="00397669"/>
    <w:rsid w:val="003A1C1A"/>
    <w:rsid w:val="003A1F6F"/>
    <w:rsid w:val="003A2303"/>
    <w:rsid w:val="003A254D"/>
    <w:rsid w:val="003A28BB"/>
    <w:rsid w:val="003A35F5"/>
    <w:rsid w:val="003A4009"/>
    <w:rsid w:val="003A52FE"/>
    <w:rsid w:val="003A744C"/>
    <w:rsid w:val="003A758A"/>
    <w:rsid w:val="003A7CD8"/>
    <w:rsid w:val="003A7EBE"/>
    <w:rsid w:val="003B0D42"/>
    <w:rsid w:val="003B1077"/>
    <w:rsid w:val="003B10BB"/>
    <w:rsid w:val="003B21BF"/>
    <w:rsid w:val="003B7B40"/>
    <w:rsid w:val="003B7BD4"/>
    <w:rsid w:val="003B7C59"/>
    <w:rsid w:val="003B7CFA"/>
    <w:rsid w:val="003C11DE"/>
    <w:rsid w:val="003D31ED"/>
    <w:rsid w:val="003D38EB"/>
    <w:rsid w:val="003D42AD"/>
    <w:rsid w:val="003D444B"/>
    <w:rsid w:val="003D45A1"/>
    <w:rsid w:val="003D762D"/>
    <w:rsid w:val="003D7E22"/>
    <w:rsid w:val="003E1357"/>
    <w:rsid w:val="003E3683"/>
    <w:rsid w:val="003E4B6E"/>
    <w:rsid w:val="003E5697"/>
    <w:rsid w:val="003E6132"/>
    <w:rsid w:val="003E6597"/>
    <w:rsid w:val="003E7AC6"/>
    <w:rsid w:val="003F13E7"/>
    <w:rsid w:val="003F2ED0"/>
    <w:rsid w:val="003F49CD"/>
    <w:rsid w:val="003F56E8"/>
    <w:rsid w:val="003F5B47"/>
    <w:rsid w:val="00400821"/>
    <w:rsid w:val="00401A33"/>
    <w:rsid w:val="00401C4F"/>
    <w:rsid w:val="00404B07"/>
    <w:rsid w:val="00405C85"/>
    <w:rsid w:val="0041254E"/>
    <w:rsid w:val="004140E1"/>
    <w:rsid w:val="00415B9E"/>
    <w:rsid w:val="00416813"/>
    <w:rsid w:val="004209CC"/>
    <w:rsid w:val="0042174B"/>
    <w:rsid w:val="0042226C"/>
    <w:rsid w:val="00423251"/>
    <w:rsid w:val="00425C92"/>
    <w:rsid w:val="00427406"/>
    <w:rsid w:val="00431157"/>
    <w:rsid w:val="00432BEE"/>
    <w:rsid w:val="00434A2F"/>
    <w:rsid w:val="00435548"/>
    <w:rsid w:val="00435868"/>
    <w:rsid w:val="004359B3"/>
    <w:rsid w:val="00435DD9"/>
    <w:rsid w:val="00436080"/>
    <w:rsid w:val="00436C15"/>
    <w:rsid w:val="0043755A"/>
    <w:rsid w:val="00437A7A"/>
    <w:rsid w:val="004420D9"/>
    <w:rsid w:val="00446EB4"/>
    <w:rsid w:val="004473A5"/>
    <w:rsid w:val="00456589"/>
    <w:rsid w:val="004577BC"/>
    <w:rsid w:val="00460D7C"/>
    <w:rsid w:val="0046291A"/>
    <w:rsid w:val="00464BA9"/>
    <w:rsid w:val="00465F1F"/>
    <w:rsid w:val="0046713A"/>
    <w:rsid w:val="00467381"/>
    <w:rsid w:val="004677CC"/>
    <w:rsid w:val="004679CD"/>
    <w:rsid w:val="00470EB8"/>
    <w:rsid w:val="00471FDB"/>
    <w:rsid w:val="004722F7"/>
    <w:rsid w:val="00472445"/>
    <w:rsid w:val="0047304F"/>
    <w:rsid w:val="00473956"/>
    <w:rsid w:val="00474552"/>
    <w:rsid w:val="00474672"/>
    <w:rsid w:val="00476499"/>
    <w:rsid w:val="004765AB"/>
    <w:rsid w:val="00476B60"/>
    <w:rsid w:val="00477CFE"/>
    <w:rsid w:val="00477EA6"/>
    <w:rsid w:val="00480AF0"/>
    <w:rsid w:val="00481794"/>
    <w:rsid w:val="004817F4"/>
    <w:rsid w:val="00486115"/>
    <w:rsid w:val="00486D27"/>
    <w:rsid w:val="00492B9A"/>
    <w:rsid w:val="00492F37"/>
    <w:rsid w:val="00496494"/>
    <w:rsid w:val="004A0EA4"/>
    <w:rsid w:val="004A20E5"/>
    <w:rsid w:val="004A2C76"/>
    <w:rsid w:val="004A32A4"/>
    <w:rsid w:val="004A339C"/>
    <w:rsid w:val="004A369D"/>
    <w:rsid w:val="004A3EA1"/>
    <w:rsid w:val="004A79F4"/>
    <w:rsid w:val="004B01BD"/>
    <w:rsid w:val="004B12B3"/>
    <w:rsid w:val="004B49BD"/>
    <w:rsid w:val="004B4F71"/>
    <w:rsid w:val="004B5D2C"/>
    <w:rsid w:val="004B6592"/>
    <w:rsid w:val="004B6F78"/>
    <w:rsid w:val="004B74DA"/>
    <w:rsid w:val="004B76A6"/>
    <w:rsid w:val="004C07BE"/>
    <w:rsid w:val="004C372A"/>
    <w:rsid w:val="004C3DD9"/>
    <w:rsid w:val="004D16A1"/>
    <w:rsid w:val="004D4F6B"/>
    <w:rsid w:val="004D5B32"/>
    <w:rsid w:val="004E16DC"/>
    <w:rsid w:val="004E231B"/>
    <w:rsid w:val="004E30FB"/>
    <w:rsid w:val="004E3928"/>
    <w:rsid w:val="004E639B"/>
    <w:rsid w:val="004E676B"/>
    <w:rsid w:val="004E67A3"/>
    <w:rsid w:val="004F4FE6"/>
    <w:rsid w:val="004F79EA"/>
    <w:rsid w:val="005015EE"/>
    <w:rsid w:val="0050181A"/>
    <w:rsid w:val="00501B68"/>
    <w:rsid w:val="005042E0"/>
    <w:rsid w:val="00504849"/>
    <w:rsid w:val="00505F39"/>
    <w:rsid w:val="00507E2A"/>
    <w:rsid w:val="00510E43"/>
    <w:rsid w:val="005133FA"/>
    <w:rsid w:val="0051522A"/>
    <w:rsid w:val="00517650"/>
    <w:rsid w:val="00517780"/>
    <w:rsid w:val="005207D2"/>
    <w:rsid w:val="005211D3"/>
    <w:rsid w:val="00522FD2"/>
    <w:rsid w:val="00523BF4"/>
    <w:rsid w:val="00524D07"/>
    <w:rsid w:val="00527751"/>
    <w:rsid w:val="00530F97"/>
    <w:rsid w:val="00532D2B"/>
    <w:rsid w:val="00535B4C"/>
    <w:rsid w:val="00535E8A"/>
    <w:rsid w:val="0053746E"/>
    <w:rsid w:val="005405E7"/>
    <w:rsid w:val="00540CBD"/>
    <w:rsid w:val="00541EEF"/>
    <w:rsid w:val="00542B6D"/>
    <w:rsid w:val="00542BA9"/>
    <w:rsid w:val="00543332"/>
    <w:rsid w:val="00543A9C"/>
    <w:rsid w:val="00546C52"/>
    <w:rsid w:val="00547355"/>
    <w:rsid w:val="005476F5"/>
    <w:rsid w:val="00550511"/>
    <w:rsid w:val="00550521"/>
    <w:rsid w:val="005531CE"/>
    <w:rsid w:val="00553A56"/>
    <w:rsid w:val="00553C99"/>
    <w:rsid w:val="00554532"/>
    <w:rsid w:val="005554E8"/>
    <w:rsid w:val="005559E2"/>
    <w:rsid w:val="00556ED2"/>
    <w:rsid w:val="00557201"/>
    <w:rsid w:val="00560125"/>
    <w:rsid w:val="005605C7"/>
    <w:rsid w:val="00562520"/>
    <w:rsid w:val="0056267C"/>
    <w:rsid w:val="00565AAD"/>
    <w:rsid w:val="005678A6"/>
    <w:rsid w:val="0057019B"/>
    <w:rsid w:val="0057032F"/>
    <w:rsid w:val="005713E0"/>
    <w:rsid w:val="00571517"/>
    <w:rsid w:val="00571D88"/>
    <w:rsid w:val="005750D0"/>
    <w:rsid w:val="005755F5"/>
    <w:rsid w:val="00576CE6"/>
    <w:rsid w:val="0057707F"/>
    <w:rsid w:val="0057763E"/>
    <w:rsid w:val="00577BE4"/>
    <w:rsid w:val="00583D61"/>
    <w:rsid w:val="00583FD1"/>
    <w:rsid w:val="00584111"/>
    <w:rsid w:val="005850DC"/>
    <w:rsid w:val="005875A0"/>
    <w:rsid w:val="00587CF6"/>
    <w:rsid w:val="00587CFE"/>
    <w:rsid w:val="005900EF"/>
    <w:rsid w:val="00592C92"/>
    <w:rsid w:val="005939F8"/>
    <w:rsid w:val="005944C0"/>
    <w:rsid w:val="00595323"/>
    <w:rsid w:val="00595757"/>
    <w:rsid w:val="005970FD"/>
    <w:rsid w:val="00597BA0"/>
    <w:rsid w:val="00597C4B"/>
    <w:rsid w:val="005A0686"/>
    <w:rsid w:val="005A08DD"/>
    <w:rsid w:val="005A13BA"/>
    <w:rsid w:val="005A2030"/>
    <w:rsid w:val="005A386C"/>
    <w:rsid w:val="005A491A"/>
    <w:rsid w:val="005A6BF6"/>
    <w:rsid w:val="005A742F"/>
    <w:rsid w:val="005A784B"/>
    <w:rsid w:val="005B0F1C"/>
    <w:rsid w:val="005B0FB8"/>
    <w:rsid w:val="005B342D"/>
    <w:rsid w:val="005B3F6F"/>
    <w:rsid w:val="005B4F5D"/>
    <w:rsid w:val="005B60CC"/>
    <w:rsid w:val="005B7B21"/>
    <w:rsid w:val="005C0D65"/>
    <w:rsid w:val="005C0F98"/>
    <w:rsid w:val="005C2F20"/>
    <w:rsid w:val="005C3E1C"/>
    <w:rsid w:val="005C6D7C"/>
    <w:rsid w:val="005D575D"/>
    <w:rsid w:val="005D5844"/>
    <w:rsid w:val="005D5954"/>
    <w:rsid w:val="005D69F1"/>
    <w:rsid w:val="005E1898"/>
    <w:rsid w:val="005E1CF9"/>
    <w:rsid w:val="005E2D8F"/>
    <w:rsid w:val="005E2ECE"/>
    <w:rsid w:val="005E3069"/>
    <w:rsid w:val="005E3C3A"/>
    <w:rsid w:val="005E4602"/>
    <w:rsid w:val="005E488D"/>
    <w:rsid w:val="005E4AC5"/>
    <w:rsid w:val="005E4B66"/>
    <w:rsid w:val="005E4FF2"/>
    <w:rsid w:val="005E5AE2"/>
    <w:rsid w:val="005F01FE"/>
    <w:rsid w:val="005F0AFE"/>
    <w:rsid w:val="005F12A1"/>
    <w:rsid w:val="005F3884"/>
    <w:rsid w:val="005F6E83"/>
    <w:rsid w:val="005F74F1"/>
    <w:rsid w:val="00601094"/>
    <w:rsid w:val="00601791"/>
    <w:rsid w:val="00601C23"/>
    <w:rsid w:val="0060214E"/>
    <w:rsid w:val="00602811"/>
    <w:rsid w:val="00605877"/>
    <w:rsid w:val="00605AA9"/>
    <w:rsid w:val="00606EA4"/>
    <w:rsid w:val="006079A3"/>
    <w:rsid w:val="006117C8"/>
    <w:rsid w:val="00611807"/>
    <w:rsid w:val="00611B3D"/>
    <w:rsid w:val="00613C18"/>
    <w:rsid w:val="00617B91"/>
    <w:rsid w:val="00620E44"/>
    <w:rsid w:val="006222CC"/>
    <w:rsid w:val="00622AE6"/>
    <w:rsid w:val="00623598"/>
    <w:rsid w:val="00627353"/>
    <w:rsid w:val="00627380"/>
    <w:rsid w:val="00627FE7"/>
    <w:rsid w:val="006326A7"/>
    <w:rsid w:val="00636302"/>
    <w:rsid w:val="006373D5"/>
    <w:rsid w:val="0064301D"/>
    <w:rsid w:val="00644FB4"/>
    <w:rsid w:val="006456D2"/>
    <w:rsid w:val="00647B21"/>
    <w:rsid w:val="006504A8"/>
    <w:rsid w:val="00652642"/>
    <w:rsid w:val="0065288A"/>
    <w:rsid w:val="00654006"/>
    <w:rsid w:val="006541BF"/>
    <w:rsid w:val="006543EA"/>
    <w:rsid w:val="00655027"/>
    <w:rsid w:val="006564E1"/>
    <w:rsid w:val="00657C1F"/>
    <w:rsid w:val="00660FFD"/>
    <w:rsid w:val="00661B34"/>
    <w:rsid w:val="00661B7B"/>
    <w:rsid w:val="006632D2"/>
    <w:rsid w:val="006634AC"/>
    <w:rsid w:val="00663C7E"/>
    <w:rsid w:val="006646AF"/>
    <w:rsid w:val="00664D12"/>
    <w:rsid w:val="006656D0"/>
    <w:rsid w:val="006659CC"/>
    <w:rsid w:val="00665BCD"/>
    <w:rsid w:val="00665F57"/>
    <w:rsid w:val="00666AD4"/>
    <w:rsid w:val="006706FA"/>
    <w:rsid w:val="00672D4E"/>
    <w:rsid w:val="00674150"/>
    <w:rsid w:val="00676F06"/>
    <w:rsid w:val="00677A4A"/>
    <w:rsid w:val="00677C93"/>
    <w:rsid w:val="00684D89"/>
    <w:rsid w:val="00686582"/>
    <w:rsid w:val="00687000"/>
    <w:rsid w:val="0069110E"/>
    <w:rsid w:val="00691B19"/>
    <w:rsid w:val="00691E40"/>
    <w:rsid w:val="00692382"/>
    <w:rsid w:val="0069414A"/>
    <w:rsid w:val="006943E3"/>
    <w:rsid w:val="00694A9C"/>
    <w:rsid w:val="00695488"/>
    <w:rsid w:val="0069598B"/>
    <w:rsid w:val="00695AEE"/>
    <w:rsid w:val="00695F63"/>
    <w:rsid w:val="00696C80"/>
    <w:rsid w:val="006A3234"/>
    <w:rsid w:val="006A3976"/>
    <w:rsid w:val="006A4284"/>
    <w:rsid w:val="006A6446"/>
    <w:rsid w:val="006B32A1"/>
    <w:rsid w:val="006B5FE2"/>
    <w:rsid w:val="006B79D2"/>
    <w:rsid w:val="006B7F01"/>
    <w:rsid w:val="006C1493"/>
    <w:rsid w:val="006C1614"/>
    <w:rsid w:val="006C3AD7"/>
    <w:rsid w:val="006C527D"/>
    <w:rsid w:val="006C52ED"/>
    <w:rsid w:val="006C5C53"/>
    <w:rsid w:val="006C5E4C"/>
    <w:rsid w:val="006D069F"/>
    <w:rsid w:val="006D300E"/>
    <w:rsid w:val="006D39BE"/>
    <w:rsid w:val="006D3BB2"/>
    <w:rsid w:val="006D54C9"/>
    <w:rsid w:val="006E2CC4"/>
    <w:rsid w:val="006E515B"/>
    <w:rsid w:val="006F28C0"/>
    <w:rsid w:val="006F33FF"/>
    <w:rsid w:val="006F390C"/>
    <w:rsid w:val="006F410C"/>
    <w:rsid w:val="006F45FF"/>
    <w:rsid w:val="006F4AC9"/>
    <w:rsid w:val="006F4BDD"/>
    <w:rsid w:val="00701A70"/>
    <w:rsid w:val="00701B92"/>
    <w:rsid w:val="0070219B"/>
    <w:rsid w:val="00702ACC"/>
    <w:rsid w:val="00705CFF"/>
    <w:rsid w:val="00706D00"/>
    <w:rsid w:val="0071058E"/>
    <w:rsid w:val="007133CC"/>
    <w:rsid w:val="00713680"/>
    <w:rsid w:val="00714795"/>
    <w:rsid w:val="0071554B"/>
    <w:rsid w:val="00717E83"/>
    <w:rsid w:val="007212BE"/>
    <w:rsid w:val="0072143F"/>
    <w:rsid w:val="00721EF3"/>
    <w:rsid w:val="007221AF"/>
    <w:rsid w:val="00722890"/>
    <w:rsid w:val="00723335"/>
    <w:rsid w:val="00723844"/>
    <w:rsid w:val="00723BEA"/>
    <w:rsid w:val="00726CFF"/>
    <w:rsid w:val="007324CC"/>
    <w:rsid w:val="007329AB"/>
    <w:rsid w:val="0073443B"/>
    <w:rsid w:val="00734F78"/>
    <w:rsid w:val="007403A7"/>
    <w:rsid w:val="00744609"/>
    <w:rsid w:val="0074603A"/>
    <w:rsid w:val="0075079B"/>
    <w:rsid w:val="00753C48"/>
    <w:rsid w:val="00756F3F"/>
    <w:rsid w:val="00757A22"/>
    <w:rsid w:val="0076194D"/>
    <w:rsid w:val="0076247B"/>
    <w:rsid w:val="0077071C"/>
    <w:rsid w:val="00771D24"/>
    <w:rsid w:val="00771E31"/>
    <w:rsid w:val="0077206E"/>
    <w:rsid w:val="0077539D"/>
    <w:rsid w:val="00781C1D"/>
    <w:rsid w:val="007825BD"/>
    <w:rsid w:val="007827F0"/>
    <w:rsid w:val="007833A4"/>
    <w:rsid w:val="0078432D"/>
    <w:rsid w:val="0078471C"/>
    <w:rsid w:val="00784D44"/>
    <w:rsid w:val="00785626"/>
    <w:rsid w:val="007874D4"/>
    <w:rsid w:val="00790B5D"/>
    <w:rsid w:val="00795C7F"/>
    <w:rsid w:val="00795D6B"/>
    <w:rsid w:val="007966C5"/>
    <w:rsid w:val="007967E6"/>
    <w:rsid w:val="00796920"/>
    <w:rsid w:val="00796EEB"/>
    <w:rsid w:val="007970EA"/>
    <w:rsid w:val="0079775E"/>
    <w:rsid w:val="007A036C"/>
    <w:rsid w:val="007A143E"/>
    <w:rsid w:val="007A3128"/>
    <w:rsid w:val="007A3488"/>
    <w:rsid w:val="007A6B01"/>
    <w:rsid w:val="007B2142"/>
    <w:rsid w:val="007B3803"/>
    <w:rsid w:val="007B3E9B"/>
    <w:rsid w:val="007B4F65"/>
    <w:rsid w:val="007C0BB7"/>
    <w:rsid w:val="007C21E2"/>
    <w:rsid w:val="007C2719"/>
    <w:rsid w:val="007C53EA"/>
    <w:rsid w:val="007D0E6C"/>
    <w:rsid w:val="007D3B99"/>
    <w:rsid w:val="007D3F57"/>
    <w:rsid w:val="007D51EF"/>
    <w:rsid w:val="007D56B5"/>
    <w:rsid w:val="007D56EA"/>
    <w:rsid w:val="007D5812"/>
    <w:rsid w:val="007D5849"/>
    <w:rsid w:val="007E0AE4"/>
    <w:rsid w:val="007E0D58"/>
    <w:rsid w:val="007E35BC"/>
    <w:rsid w:val="007E3ABB"/>
    <w:rsid w:val="007E4710"/>
    <w:rsid w:val="007E55E1"/>
    <w:rsid w:val="007F43E3"/>
    <w:rsid w:val="007F5B00"/>
    <w:rsid w:val="007F5D45"/>
    <w:rsid w:val="0080177B"/>
    <w:rsid w:val="00801991"/>
    <w:rsid w:val="00804851"/>
    <w:rsid w:val="0080549B"/>
    <w:rsid w:val="00806CFC"/>
    <w:rsid w:val="0080752A"/>
    <w:rsid w:val="00807612"/>
    <w:rsid w:val="008108B9"/>
    <w:rsid w:val="00810CEC"/>
    <w:rsid w:val="00811FE3"/>
    <w:rsid w:val="0081235D"/>
    <w:rsid w:val="00812BFF"/>
    <w:rsid w:val="00812D2E"/>
    <w:rsid w:val="00813ADD"/>
    <w:rsid w:val="00814690"/>
    <w:rsid w:val="00820E33"/>
    <w:rsid w:val="00821ADC"/>
    <w:rsid w:val="00821C52"/>
    <w:rsid w:val="00822596"/>
    <w:rsid w:val="00825F69"/>
    <w:rsid w:val="00830B9C"/>
    <w:rsid w:val="008316C6"/>
    <w:rsid w:val="00832C23"/>
    <w:rsid w:val="00834746"/>
    <w:rsid w:val="0083476A"/>
    <w:rsid w:val="00840411"/>
    <w:rsid w:val="00841AC4"/>
    <w:rsid w:val="0084268F"/>
    <w:rsid w:val="008427C1"/>
    <w:rsid w:val="00842F47"/>
    <w:rsid w:val="00843BD5"/>
    <w:rsid w:val="00844CDC"/>
    <w:rsid w:val="008450F8"/>
    <w:rsid w:val="008457DC"/>
    <w:rsid w:val="00846D17"/>
    <w:rsid w:val="00851554"/>
    <w:rsid w:val="00853273"/>
    <w:rsid w:val="008543B7"/>
    <w:rsid w:val="008543FC"/>
    <w:rsid w:val="008551D7"/>
    <w:rsid w:val="00856A25"/>
    <w:rsid w:val="008618F4"/>
    <w:rsid w:val="00861A4F"/>
    <w:rsid w:val="00862433"/>
    <w:rsid w:val="008627B1"/>
    <w:rsid w:val="00862DBD"/>
    <w:rsid w:val="00865318"/>
    <w:rsid w:val="00865A22"/>
    <w:rsid w:val="00865AE8"/>
    <w:rsid w:val="00866298"/>
    <w:rsid w:val="00866BEE"/>
    <w:rsid w:val="008679AE"/>
    <w:rsid w:val="00871486"/>
    <w:rsid w:val="00871A2D"/>
    <w:rsid w:val="00874014"/>
    <w:rsid w:val="00874297"/>
    <w:rsid w:val="00874D4A"/>
    <w:rsid w:val="00874F35"/>
    <w:rsid w:val="008768EC"/>
    <w:rsid w:val="00877702"/>
    <w:rsid w:val="008811FB"/>
    <w:rsid w:val="00881445"/>
    <w:rsid w:val="00881839"/>
    <w:rsid w:val="00881BCA"/>
    <w:rsid w:val="0088218F"/>
    <w:rsid w:val="00882411"/>
    <w:rsid w:val="00882551"/>
    <w:rsid w:val="00883564"/>
    <w:rsid w:val="00883BF5"/>
    <w:rsid w:val="00887099"/>
    <w:rsid w:val="00890EAF"/>
    <w:rsid w:val="00892A85"/>
    <w:rsid w:val="00893F28"/>
    <w:rsid w:val="00895A5F"/>
    <w:rsid w:val="008970D9"/>
    <w:rsid w:val="0089724D"/>
    <w:rsid w:val="00897DC6"/>
    <w:rsid w:val="008A0BD9"/>
    <w:rsid w:val="008A0BFC"/>
    <w:rsid w:val="008A15CD"/>
    <w:rsid w:val="008A1C64"/>
    <w:rsid w:val="008A23B8"/>
    <w:rsid w:val="008A240D"/>
    <w:rsid w:val="008A246F"/>
    <w:rsid w:val="008A4079"/>
    <w:rsid w:val="008A4940"/>
    <w:rsid w:val="008A56EC"/>
    <w:rsid w:val="008A6BF7"/>
    <w:rsid w:val="008A6C92"/>
    <w:rsid w:val="008B3F7A"/>
    <w:rsid w:val="008B4477"/>
    <w:rsid w:val="008B4535"/>
    <w:rsid w:val="008B50A9"/>
    <w:rsid w:val="008B6870"/>
    <w:rsid w:val="008C2162"/>
    <w:rsid w:val="008C24B7"/>
    <w:rsid w:val="008C2A0B"/>
    <w:rsid w:val="008C6079"/>
    <w:rsid w:val="008C73F7"/>
    <w:rsid w:val="008D20A4"/>
    <w:rsid w:val="008D33E5"/>
    <w:rsid w:val="008D4052"/>
    <w:rsid w:val="008E1BBB"/>
    <w:rsid w:val="008E39DB"/>
    <w:rsid w:val="008E45C5"/>
    <w:rsid w:val="008E7253"/>
    <w:rsid w:val="008E74BD"/>
    <w:rsid w:val="008E7C09"/>
    <w:rsid w:val="008F0753"/>
    <w:rsid w:val="008F10DE"/>
    <w:rsid w:val="008F1E69"/>
    <w:rsid w:val="008F2868"/>
    <w:rsid w:val="008F5BDD"/>
    <w:rsid w:val="008F63C9"/>
    <w:rsid w:val="008F6789"/>
    <w:rsid w:val="009017D1"/>
    <w:rsid w:val="0090261E"/>
    <w:rsid w:val="00902FF9"/>
    <w:rsid w:val="00906002"/>
    <w:rsid w:val="00906442"/>
    <w:rsid w:val="009073F5"/>
    <w:rsid w:val="0091014F"/>
    <w:rsid w:val="009108BF"/>
    <w:rsid w:val="009134EC"/>
    <w:rsid w:val="00913902"/>
    <w:rsid w:val="00913DE1"/>
    <w:rsid w:val="0091755B"/>
    <w:rsid w:val="00917766"/>
    <w:rsid w:val="0092022B"/>
    <w:rsid w:val="0092051E"/>
    <w:rsid w:val="00921E28"/>
    <w:rsid w:val="00921E32"/>
    <w:rsid w:val="00924285"/>
    <w:rsid w:val="00925D2B"/>
    <w:rsid w:val="00926D4F"/>
    <w:rsid w:val="009308BA"/>
    <w:rsid w:val="00932F92"/>
    <w:rsid w:val="00935663"/>
    <w:rsid w:val="00936D6F"/>
    <w:rsid w:val="00937656"/>
    <w:rsid w:val="00937735"/>
    <w:rsid w:val="00941471"/>
    <w:rsid w:val="00941B41"/>
    <w:rsid w:val="00941EEE"/>
    <w:rsid w:val="009421C6"/>
    <w:rsid w:val="0094375D"/>
    <w:rsid w:val="00944593"/>
    <w:rsid w:val="00944A86"/>
    <w:rsid w:val="00944CBC"/>
    <w:rsid w:val="00946127"/>
    <w:rsid w:val="00947813"/>
    <w:rsid w:val="00947B56"/>
    <w:rsid w:val="00953FE1"/>
    <w:rsid w:val="009543C5"/>
    <w:rsid w:val="0095676E"/>
    <w:rsid w:val="0095724A"/>
    <w:rsid w:val="00961ACA"/>
    <w:rsid w:val="0096291E"/>
    <w:rsid w:val="00964A4D"/>
    <w:rsid w:val="00964BA5"/>
    <w:rsid w:val="009655DF"/>
    <w:rsid w:val="00966CBE"/>
    <w:rsid w:val="00970834"/>
    <w:rsid w:val="00973F57"/>
    <w:rsid w:val="00974469"/>
    <w:rsid w:val="00975654"/>
    <w:rsid w:val="00976100"/>
    <w:rsid w:val="00976743"/>
    <w:rsid w:val="009800DF"/>
    <w:rsid w:val="0098057F"/>
    <w:rsid w:val="00980B2A"/>
    <w:rsid w:val="00981D6E"/>
    <w:rsid w:val="009826FD"/>
    <w:rsid w:val="009827B1"/>
    <w:rsid w:val="009828CE"/>
    <w:rsid w:val="00982BC2"/>
    <w:rsid w:val="00983210"/>
    <w:rsid w:val="00984514"/>
    <w:rsid w:val="0098490E"/>
    <w:rsid w:val="009849FE"/>
    <w:rsid w:val="00984CDF"/>
    <w:rsid w:val="009861C7"/>
    <w:rsid w:val="00987494"/>
    <w:rsid w:val="00993BD2"/>
    <w:rsid w:val="00993CF9"/>
    <w:rsid w:val="009946A4"/>
    <w:rsid w:val="00995100"/>
    <w:rsid w:val="00996DBA"/>
    <w:rsid w:val="0099761C"/>
    <w:rsid w:val="009A09BA"/>
    <w:rsid w:val="009A0F0D"/>
    <w:rsid w:val="009A1A5B"/>
    <w:rsid w:val="009A308C"/>
    <w:rsid w:val="009A331B"/>
    <w:rsid w:val="009A3546"/>
    <w:rsid w:val="009A3C77"/>
    <w:rsid w:val="009A57F2"/>
    <w:rsid w:val="009A7BD7"/>
    <w:rsid w:val="009B343D"/>
    <w:rsid w:val="009B5F3F"/>
    <w:rsid w:val="009B78E7"/>
    <w:rsid w:val="009B7B56"/>
    <w:rsid w:val="009C0526"/>
    <w:rsid w:val="009C1268"/>
    <w:rsid w:val="009C2133"/>
    <w:rsid w:val="009C280C"/>
    <w:rsid w:val="009C4751"/>
    <w:rsid w:val="009C5D52"/>
    <w:rsid w:val="009C6D67"/>
    <w:rsid w:val="009C76AE"/>
    <w:rsid w:val="009D1427"/>
    <w:rsid w:val="009D1975"/>
    <w:rsid w:val="009D3A1C"/>
    <w:rsid w:val="009D4704"/>
    <w:rsid w:val="009D5258"/>
    <w:rsid w:val="009D7770"/>
    <w:rsid w:val="009E2077"/>
    <w:rsid w:val="009E2E00"/>
    <w:rsid w:val="009E308A"/>
    <w:rsid w:val="009E43F6"/>
    <w:rsid w:val="009E4453"/>
    <w:rsid w:val="009E5305"/>
    <w:rsid w:val="009E7852"/>
    <w:rsid w:val="009E796B"/>
    <w:rsid w:val="009F1551"/>
    <w:rsid w:val="009F1C75"/>
    <w:rsid w:val="009F2373"/>
    <w:rsid w:val="009F3046"/>
    <w:rsid w:val="009F3479"/>
    <w:rsid w:val="009F379A"/>
    <w:rsid w:val="009F4426"/>
    <w:rsid w:val="009F4634"/>
    <w:rsid w:val="009F5A5B"/>
    <w:rsid w:val="009F5DF5"/>
    <w:rsid w:val="009F7CEA"/>
    <w:rsid w:val="00A01C46"/>
    <w:rsid w:val="00A02F2F"/>
    <w:rsid w:val="00A1042E"/>
    <w:rsid w:val="00A10917"/>
    <w:rsid w:val="00A16AB1"/>
    <w:rsid w:val="00A16B9B"/>
    <w:rsid w:val="00A176EE"/>
    <w:rsid w:val="00A17A74"/>
    <w:rsid w:val="00A2005B"/>
    <w:rsid w:val="00A206C9"/>
    <w:rsid w:val="00A20B3A"/>
    <w:rsid w:val="00A2187C"/>
    <w:rsid w:val="00A2257F"/>
    <w:rsid w:val="00A251C3"/>
    <w:rsid w:val="00A27D43"/>
    <w:rsid w:val="00A27ED9"/>
    <w:rsid w:val="00A302C4"/>
    <w:rsid w:val="00A30463"/>
    <w:rsid w:val="00A346BE"/>
    <w:rsid w:val="00A356FE"/>
    <w:rsid w:val="00A3722A"/>
    <w:rsid w:val="00A375F8"/>
    <w:rsid w:val="00A40BF1"/>
    <w:rsid w:val="00A416B1"/>
    <w:rsid w:val="00A41CAD"/>
    <w:rsid w:val="00A434E6"/>
    <w:rsid w:val="00A45191"/>
    <w:rsid w:val="00A460D8"/>
    <w:rsid w:val="00A507BA"/>
    <w:rsid w:val="00A52F9A"/>
    <w:rsid w:val="00A5413F"/>
    <w:rsid w:val="00A567A6"/>
    <w:rsid w:val="00A5745B"/>
    <w:rsid w:val="00A57663"/>
    <w:rsid w:val="00A57BF6"/>
    <w:rsid w:val="00A57C99"/>
    <w:rsid w:val="00A61D2A"/>
    <w:rsid w:val="00A6762C"/>
    <w:rsid w:val="00A70169"/>
    <w:rsid w:val="00A728B4"/>
    <w:rsid w:val="00A73F61"/>
    <w:rsid w:val="00A75D49"/>
    <w:rsid w:val="00A8108E"/>
    <w:rsid w:val="00A826FB"/>
    <w:rsid w:val="00A8530A"/>
    <w:rsid w:val="00A87F8B"/>
    <w:rsid w:val="00A909D8"/>
    <w:rsid w:val="00A91C87"/>
    <w:rsid w:val="00A92250"/>
    <w:rsid w:val="00A965D6"/>
    <w:rsid w:val="00AA15EA"/>
    <w:rsid w:val="00AA44C7"/>
    <w:rsid w:val="00AA6BCD"/>
    <w:rsid w:val="00AA6BFE"/>
    <w:rsid w:val="00AA7C25"/>
    <w:rsid w:val="00AA7C6F"/>
    <w:rsid w:val="00AB0526"/>
    <w:rsid w:val="00AB0CFE"/>
    <w:rsid w:val="00AB31BA"/>
    <w:rsid w:val="00AB3DED"/>
    <w:rsid w:val="00AB4255"/>
    <w:rsid w:val="00AB5E70"/>
    <w:rsid w:val="00AB5EE4"/>
    <w:rsid w:val="00AC56EB"/>
    <w:rsid w:val="00AC648A"/>
    <w:rsid w:val="00AC6BDA"/>
    <w:rsid w:val="00AC7689"/>
    <w:rsid w:val="00AD0A40"/>
    <w:rsid w:val="00AD40B2"/>
    <w:rsid w:val="00AD4A88"/>
    <w:rsid w:val="00AD502F"/>
    <w:rsid w:val="00AD70A9"/>
    <w:rsid w:val="00AE00B9"/>
    <w:rsid w:val="00AE0F2B"/>
    <w:rsid w:val="00AE4CD7"/>
    <w:rsid w:val="00AE509A"/>
    <w:rsid w:val="00AE7C77"/>
    <w:rsid w:val="00AF01C5"/>
    <w:rsid w:val="00AF0E3F"/>
    <w:rsid w:val="00AF1041"/>
    <w:rsid w:val="00AF4E1A"/>
    <w:rsid w:val="00AF5810"/>
    <w:rsid w:val="00AF6AD9"/>
    <w:rsid w:val="00B04776"/>
    <w:rsid w:val="00B05F6C"/>
    <w:rsid w:val="00B06EEF"/>
    <w:rsid w:val="00B07DC6"/>
    <w:rsid w:val="00B119B6"/>
    <w:rsid w:val="00B1288C"/>
    <w:rsid w:val="00B1443E"/>
    <w:rsid w:val="00B14800"/>
    <w:rsid w:val="00B14AF5"/>
    <w:rsid w:val="00B16012"/>
    <w:rsid w:val="00B16600"/>
    <w:rsid w:val="00B17BE8"/>
    <w:rsid w:val="00B17FF4"/>
    <w:rsid w:val="00B20C92"/>
    <w:rsid w:val="00B2130B"/>
    <w:rsid w:val="00B21F01"/>
    <w:rsid w:val="00B23460"/>
    <w:rsid w:val="00B2492A"/>
    <w:rsid w:val="00B2578D"/>
    <w:rsid w:val="00B259B0"/>
    <w:rsid w:val="00B263C8"/>
    <w:rsid w:val="00B27398"/>
    <w:rsid w:val="00B273CE"/>
    <w:rsid w:val="00B3050C"/>
    <w:rsid w:val="00B31101"/>
    <w:rsid w:val="00B31FB4"/>
    <w:rsid w:val="00B31FED"/>
    <w:rsid w:val="00B33193"/>
    <w:rsid w:val="00B33E86"/>
    <w:rsid w:val="00B343F6"/>
    <w:rsid w:val="00B35677"/>
    <w:rsid w:val="00B365B7"/>
    <w:rsid w:val="00B36C27"/>
    <w:rsid w:val="00B3706E"/>
    <w:rsid w:val="00B402A0"/>
    <w:rsid w:val="00B40B6F"/>
    <w:rsid w:val="00B420DD"/>
    <w:rsid w:val="00B4246A"/>
    <w:rsid w:val="00B4468A"/>
    <w:rsid w:val="00B458DF"/>
    <w:rsid w:val="00B4686D"/>
    <w:rsid w:val="00B472CA"/>
    <w:rsid w:val="00B51C3F"/>
    <w:rsid w:val="00B52CBA"/>
    <w:rsid w:val="00B545B1"/>
    <w:rsid w:val="00B56283"/>
    <w:rsid w:val="00B56F1B"/>
    <w:rsid w:val="00B60EE7"/>
    <w:rsid w:val="00B61280"/>
    <w:rsid w:val="00B6147C"/>
    <w:rsid w:val="00B622CC"/>
    <w:rsid w:val="00B64A18"/>
    <w:rsid w:val="00B66304"/>
    <w:rsid w:val="00B66336"/>
    <w:rsid w:val="00B72741"/>
    <w:rsid w:val="00B7276E"/>
    <w:rsid w:val="00B74FCF"/>
    <w:rsid w:val="00B75423"/>
    <w:rsid w:val="00B75A46"/>
    <w:rsid w:val="00B769D7"/>
    <w:rsid w:val="00B77E14"/>
    <w:rsid w:val="00B77F2D"/>
    <w:rsid w:val="00B804AD"/>
    <w:rsid w:val="00B81BF2"/>
    <w:rsid w:val="00B81D87"/>
    <w:rsid w:val="00B850C7"/>
    <w:rsid w:val="00B85C66"/>
    <w:rsid w:val="00B860C3"/>
    <w:rsid w:val="00B901C2"/>
    <w:rsid w:val="00B904AC"/>
    <w:rsid w:val="00B96A76"/>
    <w:rsid w:val="00B97915"/>
    <w:rsid w:val="00BA0A6D"/>
    <w:rsid w:val="00BA0F26"/>
    <w:rsid w:val="00BA2054"/>
    <w:rsid w:val="00BA23C9"/>
    <w:rsid w:val="00BA36BF"/>
    <w:rsid w:val="00BA3A08"/>
    <w:rsid w:val="00BA4A05"/>
    <w:rsid w:val="00BA725F"/>
    <w:rsid w:val="00BB0E29"/>
    <w:rsid w:val="00BB65FE"/>
    <w:rsid w:val="00BC0EF9"/>
    <w:rsid w:val="00BC1799"/>
    <w:rsid w:val="00BC4A49"/>
    <w:rsid w:val="00BD03D6"/>
    <w:rsid w:val="00BD0918"/>
    <w:rsid w:val="00BD1C13"/>
    <w:rsid w:val="00BD26F8"/>
    <w:rsid w:val="00BD3FB8"/>
    <w:rsid w:val="00BD5EB0"/>
    <w:rsid w:val="00BD6FAA"/>
    <w:rsid w:val="00BD735C"/>
    <w:rsid w:val="00BE0FB6"/>
    <w:rsid w:val="00BE19F1"/>
    <w:rsid w:val="00BE6FB6"/>
    <w:rsid w:val="00BF0E33"/>
    <w:rsid w:val="00BF3836"/>
    <w:rsid w:val="00BF3CA0"/>
    <w:rsid w:val="00BF3E50"/>
    <w:rsid w:val="00C021DC"/>
    <w:rsid w:val="00C0704F"/>
    <w:rsid w:val="00C07441"/>
    <w:rsid w:val="00C07F47"/>
    <w:rsid w:val="00C10C07"/>
    <w:rsid w:val="00C11E25"/>
    <w:rsid w:val="00C126B3"/>
    <w:rsid w:val="00C12B9A"/>
    <w:rsid w:val="00C12FD7"/>
    <w:rsid w:val="00C13383"/>
    <w:rsid w:val="00C13BE7"/>
    <w:rsid w:val="00C14FC0"/>
    <w:rsid w:val="00C15809"/>
    <w:rsid w:val="00C17144"/>
    <w:rsid w:val="00C2087D"/>
    <w:rsid w:val="00C2241C"/>
    <w:rsid w:val="00C2287C"/>
    <w:rsid w:val="00C237D3"/>
    <w:rsid w:val="00C238BF"/>
    <w:rsid w:val="00C239D9"/>
    <w:rsid w:val="00C23D31"/>
    <w:rsid w:val="00C24301"/>
    <w:rsid w:val="00C2590E"/>
    <w:rsid w:val="00C26CAB"/>
    <w:rsid w:val="00C273F2"/>
    <w:rsid w:val="00C27B31"/>
    <w:rsid w:val="00C30FE4"/>
    <w:rsid w:val="00C31A49"/>
    <w:rsid w:val="00C33880"/>
    <w:rsid w:val="00C33920"/>
    <w:rsid w:val="00C348EE"/>
    <w:rsid w:val="00C34BCD"/>
    <w:rsid w:val="00C35597"/>
    <w:rsid w:val="00C37E02"/>
    <w:rsid w:val="00C45253"/>
    <w:rsid w:val="00C46235"/>
    <w:rsid w:val="00C467F5"/>
    <w:rsid w:val="00C472BF"/>
    <w:rsid w:val="00C4787A"/>
    <w:rsid w:val="00C523A8"/>
    <w:rsid w:val="00C537D7"/>
    <w:rsid w:val="00C548FF"/>
    <w:rsid w:val="00C57366"/>
    <w:rsid w:val="00C6106D"/>
    <w:rsid w:val="00C61162"/>
    <w:rsid w:val="00C612F0"/>
    <w:rsid w:val="00C61FF4"/>
    <w:rsid w:val="00C62607"/>
    <w:rsid w:val="00C62F85"/>
    <w:rsid w:val="00C67246"/>
    <w:rsid w:val="00C70153"/>
    <w:rsid w:val="00C70FED"/>
    <w:rsid w:val="00C719F7"/>
    <w:rsid w:val="00C71CF3"/>
    <w:rsid w:val="00C71F3A"/>
    <w:rsid w:val="00C72D57"/>
    <w:rsid w:val="00C751C0"/>
    <w:rsid w:val="00C754BC"/>
    <w:rsid w:val="00C75D9A"/>
    <w:rsid w:val="00C76020"/>
    <w:rsid w:val="00C7742A"/>
    <w:rsid w:val="00C77BD6"/>
    <w:rsid w:val="00C81758"/>
    <w:rsid w:val="00C818E0"/>
    <w:rsid w:val="00C85B11"/>
    <w:rsid w:val="00C8736D"/>
    <w:rsid w:val="00C87AB6"/>
    <w:rsid w:val="00C87D1B"/>
    <w:rsid w:val="00C95695"/>
    <w:rsid w:val="00C9702F"/>
    <w:rsid w:val="00C97944"/>
    <w:rsid w:val="00CA0AD0"/>
    <w:rsid w:val="00CA1C61"/>
    <w:rsid w:val="00CA4DBB"/>
    <w:rsid w:val="00CA504D"/>
    <w:rsid w:val="00CA5798"/>
    <w:rsid w:val="00CA60FE"/>
    <w:rsid w:val="00CA6D22"/>
    <w:rsid w:val="00CA76D3"/>
    <w:rsid w:val="00CA7813"/>
    <w:rsid w:val="00CB0C74"/>
    <w:rsid w:val="00CB4999"/>
    <w:rsid w:val="00CB4B9C"/>
    <w:rsid w:val="00CB5671"/>
    <w:rsid w:val="00CB7C30"/>
    <w:rsid w:val="00CC086C"/>
    <w:rsid w:val="00CC1644"/>
    <w:rsid w:val="00CC175D"/>
    <w:rsid w:val="00CC2B09"/>
    <w:rsid w:val="00CC2DA9"/>
    <w:rsid w:val="00CC3121"/>
    <w:rsid w:val="00CC41C8"/>
    <w:rsid w:val="00CD2CFA"/>
    <w:rsid w:val="00CD39A8"/>
    <w:rsid w:val="00CD561B"/>
    <w:rsid w:val="00CD6EA5"/>
    <w:rsid w:val="00CE060B"/>
    <w:rsid w:val="00CE06A1"/>
    <w:rsid w:val="00CE3549"/>
    <w:rsid w:val="00CE5845"/>
    <w:rsid w:val="00CF1CEF"/>
    <w:rsid w:val="00CF3249"/>
    <w:rsid w:val="00CF334F"/>
    <w:rsid w:val="00CF39D1"/>
    <w:rsid w:val="00D00D7D"/>
    <w:rsid w:val="00D020DD"/>
    <w:rsid w:val="00D04346"/>
    <w:rsid w:val="00D0442A"/>
    <w:rsid w:val="00D054D7"/>
    <w:rsid w:val="00D06C74"/>
    <w:rsid w:val="00D06DA5"/>
    <w:rsid w:val="00D1159E"/>
    <w:rsid w:val="00D11B89"/>
    <w:rsid w:val="00D11BED"/>
    <w:rsid w:val="00D1238E"/>
    <w:rsid w:val="00D12D7D"/>
    <w:rsid w:val="00D141B9"/>
    <w:rsid w:val="00D15CF1"/>
    <w:rsid w:val="00D16D30"/>
    <w:rsid w:val="00D1737F"/>
    <w:rsid w:val="00D24381"/>
    <w:rsid w:val="00D24430"/>
    <w:rsid w:val="00D26E42"/>
    <w:rsid w:val="00D2745F"/>
    <w:rsid w:val="00D277B1"/>
    <w:rsid w:val="00D278D6"/>
    <w:rsid w:val="00D27DE4"/>
    <w:rsid w:val="00D3046A"/>
    <w:rsid w:val="00D307C8"/>
    <w:rsid w:val="00D31D8B"/>
    <w:rsid w:val="00D3344A"/>
    <w:rsid w:val="00D33654"/>
    <w:rsid w:val="00D358F9"/>
    <w:rsid w:val="00D360E2"/>
    <w:rsid w:val="00D36EC2"/>
    <w:rsid w:val="00D37C2D"/>
    <w:rsid w:val="00D40644"/>
    <w:rsid w:val="00D43AB9"/>
    <w:rsid w:val="00D4573D"/>
    <w:rsid w:val="00D462AB"/>
    <w:rsid w:val="00D46EF0"/>
    <w:rsid w:val="00D51012"/>
    <w:rsid w:val="00D51684"/>
    <w:rsid w:val="00D53A14"/>
    <w:rsid w:val="00D53B12"/>
    <w:rsid w:val="00D6020F"/>
    <w:rsid w:val="00D60221"/>
    <w:rsid w:val="00D604AA"/>
    <w:rsid w:val="00D60E48"/>
    <w:rsid w:val="00D60FE9"/>
    <w:rsid w:val="00D62781"/>
    <w:rsid w:val="00D62C82"/>
    <w:rsid w:val="00D636BF"/>
    <w:rsid w:val="00D6426E"/>
    <w:rsid w:val="00D64439"/>
    <w:rsid w:val="00D6625D"/>
    <w:rsid w:val="00D715DE"/>
    <w:rsid w:val="00D72641"/>
    <w:rsid w:val="00D737CC"/>
    <w:rsid w:val="00D74165"/>
    <w:rsid w:val="00D745B1"/>
    <w:rsid w:val="00D74D4A"/>
    <w:rsid w:val="00D80577"/>
    <w:rsid w:val="00D805FC"/>
    <w:rsid w:val="00D80AE9"/>
    <w:rsid w:val="00D82AB0"/>
    <w:rsid w:val="00D83101"/>
    <w:rsid w:val="00D842D9"/>
    <w:rsid w:val="00D848E4"/>
    <w:rsid w:val="00D8592A"/>
    <w:rsid w:val="00D86653"/>
    <w:rsid w:val="00D868AC"/>
    <w:rsid w:val="00D92839"/>
    <w:rsid w:val="00D938BA"/>
    <w:rsid w:val="00D93AED"/>
    <w:rsid w:val="00D944D5"/>
    <w:rsid w:val="00DA1740"/>
    <w:rsid w:val="00DA2AB5"/>
    <w:rsid w:val="00DA4311"/>
    <w:rsid w:val="00DA4930"/>
    <w:rsid w:val="00DA4B75"/>
    <w:rsid w:val="00DA4D40"/>
    <w:rsid w:val="00DA5554"/>
    <w:rsid w:val="00DB2DC3"/>
    <w:rsid w:val="00DB318D"/>
    <w:rsid w:val="00DB4D80"/>
    <w:rsid w:val="00DB6D07"/>
    <w:rsid w:val="00DB744A"/>
    <w:rsid w:val="00DC3B18"/>
    <w:rsid w:val="00DC719A"/>
    <w:rsid w:val="00DC7CD9"/>
    <w:rsid w:val="00DD12AC"/>
    <w:rsid w:val="00DD1EBC"/>
    <w:rsid w:val="00DD2408"/>
    <w:rsid w:val="00DD27CE"/>
    <w:rsid w:val="00DD5CD4"/>
    <w:rsid w:val="00DD658B"/>
    <w:rsid w:val="00DD6CAE"/>
    <w:rsid w:val="00DD76B5"/>
    <w:rsid w:val="00DE08E5"/>
    <w:rsid w:val="00DE1573"/>
    <w:rsid w:val="00DE21E2"/>
    <w:rsid w:val="00DE29DB"/>
    <w:rsid w:val="00DE4365"/>
    <w:rsid w:val="00DE69AD"/>
    <w:rsid w:val="00DE6E30"/>
    <w:rsid w:val="00DF0389"/>
    <w:rsid w:val="00DF0BE9"/>
    <w:rsid w:val="00DF0DC2"/>
    <w:rsid w:val="00DF165A"/>
    <w:rsid w:val="00DF1917"/>
    <w:rsid w:val="00DF2E88"/>
    <w:rsid w:val="00DF5E19"/>
    <w:rsid w:val="00DF706B"/>
    <w:rsid w:val="00E00926"/>
    <w:rsid w:val="00E01BAE"/>
    <w:rsid w:val="00E04666"/>
    <w:rsid w:val="00E05441"/>
    <w:rsid w:val="00E05EB2"/>
    <w:rsid w:val="00E06FEE"/>
    <w:rsid w:val="00E07C4A"/>
    <w:rsid w:val="00E12E92"/>
    <w:rsid w:val="00E13F11"/>
    <w:rsid w:val="00E225DA"/>
    <w:rsid w:val="00E27BA3"/>
    <w:rsid w:val="00E300B7"/>
    <w:rsid w:val="00E32B65"/>
    <w:rsid w:val="00E358F1"/>
    <w:rsid w:val="00E35B26"/>
    <w:rsid w:val="00E3644C"/>
    <w:rsid w:val="00E374F4"/>
    <w:rsid w:val="00E37F92"/>
    <w:rsid w:val="00E40CF9"/>
    <w:rsid w:val="00E429E0"/>
    <w:rsid w:val="00E444BC"/>
    <w:rsid w:val="00E45DEA"/>
    <w:rsid w:val="00E46325"/>
    <w:rsid w:val="00E514C8"/>
    <w:rsid w:val="00E51D21"/>
    <w:rsid w:val="00E538C0"/>
    <w:rsid w:val="00E54425"/>
    <w:rsid w:val="00E544B4"/>
    <w:rsid w:val="00E562B5"/>
    <w:rsid w:val="00E56362"/>
    <w:rsid w:val="00E56C20"/>
    <w:rsid w:val="00E57A86"/>
    <w:rsid w:val="00E57E63"/>
    <w:rsid w:val="00E61F37"/>
    <w:rsid w:val="00E6271F"/>
    <w:rsid w:val="00E63699"/>
    <w:rsid w:val="00E639A1"/>
    <w:rsid w:val="00E63DF7"/>
    <w:rsid w:val="00E644EA"/>
    <w:rsid w:val="00E6466B"/>
    <w:rsid w:val="00E64685"/>
    <w:rsid w:val="00E6515B"/>
    <w:rsid w:val="00E6670F"/>
    <w:rsid w:val="00E7014C"/>
    <w:rsid w:val="00E717F9"/>
    <w:rsid w:val="00E73246"/>
    <w:rsid w:val="00E74069"/>
    <w:rsid w:val="00E7429D"/>
    <w:rsid w:val="00E77524"/>
    <w:rsid w:val="00E8064A"/>
    <w:rsid w:val="00E81142"/>
    <w:rsid w:val="00E8216A"/>
    <w:rsid w:val="00E84FE2"/>
    <w:rsid w:val="00E85770"/>
    <w:rsid w:val="00E9036E"/>
    <w:rsid w:val="00E91EB0"/>
    <w:rsid w:val="00E94E70"/>
    <w:rsid w:val="00E966B3"/>
    <w:rsid w:val="00EA0422"/>
    <w:rsid w:val="00EA05B8"/>
    <w:rsid w:val="00EA239E"/>
    <w:rsid w:val="00EA57DB"/>
    <w:rsid w:val="00EA75A4"/>
    <w:rsid w:val="00EB1718"/>
    <w:rsid w:val="00EB69F0"/>
    <w:rsid w:val="00EB7976"/>
    <w:rsid w:val="00EC0318"/>
    <w:rsid w:val="00EC259B"/>
    <w:rsid w:val="00EC41CE"/>
    <w:rsid w:val="00EC4B59"/>
    <w:rsid w:val="00EC520C"/>
    <w:rsid w:val="00ED3D3A"/>
    <w:rsid w:val="00ED436E"/>
    <w:rsid w:val="00ED5951"/>
    <w:rsid w:val="00ED7BE0"/>
    <w:rsid w:val="00EE30F7"/>
    <w:rsid w:val="00EE6610"/>
    <w:rsid w:val="00EE6ADB"/>
    <w:rsid w:val="00EE7C38"/>
    <w:rsid w:val="00EF121E"/>
    <w:rsid w:val="00EF139D"/>
    <w:rsid w:val="00EF7715"/>
    <w:rsid w:val="00F0005A"/>
    <w:rsid w:val="00F01A5C"/>
    <w:rsid w:val="00F043DC"/>
    <w:rsid w:val="00F0451F"/>
    <w:rsid w:val="00F04E6F"/>
    <w:rsid w:val="00F10F01"/>
    <w:rsid w:val="00F11852"/>
    <w:rsid w:val="00F14515"/>
    <w:rsid w:val="00F15604"/>
    <w:rsid w:val="00F20131"/>
    <w:rsid w:val="00F20B93"/>
    <w:rsid w:val="00F2182E"/>
    <w:rsid w:val="00F21E69"/>
    <w:rsid w:val="00F246A9"/>
    <w:rsid w:val="00F26B4A"/>
    <w:rsid w:val="00F27385"/>
    <w:rsid w:val="00F30D65"/>
    <w:rsid w:val="00F33351"/>
    <w:rsid w:val="00F344B9"/>
    <w:rsid w:val="00F35FB0"/>
    <w:rsid w:val="00F37695"/>
    <w:rsid w:val="00F3783D"/>
    <w:rsid w:val="00F420C7"/>
    <w:rsid w:val="00F438F0"/>
    <w:rsid w:val="00F4513E"/>
    <w:rsid w:val="00F451CA"/>
    <w:rsid w:val="00F50447"/>
    <w:rsid w:val="00F51423"/>
    <w:rsid w:val="00F5148C"/>
    <w:rsid w:val="00F539F9"/>
    <w:rsid w:val="00F53C86"/>
    <w:rsid w:val="00F54880"/>
    <w:rsid w:val="00F54D53"/>
    <w:rsid w:val="00F570FD"/>
    <w:rsid w:val="00F57810"/>
    <w:rsid w:val="00F63737"/>
    <w:rsid w:val="00F65751"/>
    <w:rsid w:val="00F66B9C"/>
    <w:rsid w:val="00F67284"/>
    <w:rsid w:val="00F67D54"/>
    <w:rsid w:val="00F75900"/>
    <w:rsid w:val="00F77B14"/>
    <w:rsid w:val="00F816AC"/>
    <w:rsid w:val="00F81B86"/>
    <w:rsid w:val="00F84FD8"/>
    <w:rsid w:val="00F8515C"/>
    <w:rsid w:val="00F851B4"/>
    <w:rsid w:val="00F8586D"/>
    <w:rsid w:val="00F902E3"/>
    <w:rsid w:val="00F903A7"/>
    <w:rsid w:val="00F91CAF"/>
    <w:rsid w:val="00F92E0F"/>
    <w:rsid w:val="00F94354"/>
    <w:rsid w:val="00F94E18"/>
    <w:rsid w:val="00F95324"/>
    <w:rsid w:val="00F95889"/>
    <w:rsid w:val="00F95B4E"/>
    <w:rsid w:val="00F95E1C"/>
    <w:rsid w:val="00F97067"/>
    <w:rsid w:val="00FA2410"/>
    <w:rsid w:val="00FA28BF"/>
    <w:rsid w:val="00FA348E"/>
    <w:rsid w:val="00FA3973"/>
    <w:rsid w:val="00FB0DE0"/>
    <w:rsid w:val="00FB1983"/>
    <w:rsid w:val="00FB1B6A"/>
    <w:rsid w:val="00FB42EA"/>
    <w:rsid w:val="00FC0470"/>
    <w:rsid w:val="00FC2066"/>
    <w:rsid w:val="00FC2B13"/>
    <w:rsid w:val="00FC38C4"/>
    <w:rsid w:val="00FC3BED"/>
    <w:rsid w:val="00FC3FA0"/>
    <w:rsid w:val="00FC5689"/>
    <w:rsid w:val="00FC5734"/>
    <w:rsid w:val="00FC705B"/>
    <w:rsid w:val="00FC757A"/>
    <w:rsid w:val="00FC7800"/>
    <w:rsid w:val="00FC7A8D"/>
    <w:rsid w:val="00FD2433"/>
    <w:rsid w:val="00FD3513"/>
    <w:rsid w:val="00FD44EF"/>
    <w:rsid w:val="00FD55E8"/>
    <w:rsid w:val="00FD6553"/>
    <w:rsid w:val="00FD7872"/>
    <w:rsid w:val="00FE2C9D"/>
    <w:rsid w:val="00FE577B"/>
    <w:rsid w:val="00FE650C"/>
    <w:rsid w:val="00FE6A87"/>
    <w:rsid w:val="00FE7CBC"/>
    <w:rsid w:val="00FF0011"/>
    <w:rsid w:val="00FF0442"/>
    <w:rsid w:val="00FF12CE"/>
    <w:rsid w:val="00FF1FE3"/>
    <w:rsid w:val="00FF44EB"/>
    <w:rsid w:val="00FF456D"/>
    <w:rsid w:val="00FF56C6"/>
    <w:rsid w:val="00FF5AF8"/>
    <w:rsid w:val="00FF5FD9"/>
    <w:rsid w:val="00FF6A22"/>
    <w:rsid w:val="00FF7E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v:stroke endarrow="block"/>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B4477"/>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rsid w:val="00A567A6"/>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rsid w:val="00A567A6"/>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rsid w:val="00A567A6"/>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rsid w:val="00A567A6"/>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rsid w:val="00A567A6"/>
    <w:pPr>
      <w:keepNext/>
      <w:numPr>
        <w:ilvl w:val="7"/>
        <w:numId w:val="4"/>
      </w:numPr>
      <w:ind w:right="0"/>
      <w:outlineLvl w:val="7"/>
    </w:pPr>
    <w:rPr>
      <w:rFonts w:ascii="Univers Condensed" w:hAnsi="Univers Condensed"/>
      <w:b/>
      <w:bCs/>
    </w:rPr>
  </w:style>
  <w:style w:type="paragraph" w:styleId="Titre9">
    <w:name w:val="heading 9"/>
    <w:basedOn w:val="Normal"/>
    <w:next w:val="Normal"/>
    <w:qFormat/>
    <w:rsid w:val="00A567A6"/>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A567A6"/>
    <w:rPr>
      <w:rFonts w:ascii="Symbol" w:hAnsi="Symbol"/>
    </w:rPr>
  </w:style>
  <w:style w:type="character" w:customStyle="1" w:styleId="WW8Num2z1">
    <w:name w:val="WW8Num2z1"/>
    <w:rsid w:val="00A567A6"/>
    <w:rPr>
      <w:rFonts w:ascii="Courier New" w:hAnsi="Courier New" w:cs="Courier New"/>
    </w:rPr>
  </w:style>
  <w:style w:type="character" w:customStyle="1" w:styleId="WW8Num2z2">
    <w:name w:val="WW8Num2z2"/>
    <w:rsid w:val="00A567A6"/>
    <w:rPr>
      <w:rFonts w:ascii="Wingdings" w:hAnsi="Wingdings"/>
    </w:rPr>
  </w:style>
  <w:style w:type="character" w:customStyle="1" w:styleId="WW8Num3z0">
    <w:name w:val="WW8Num3z0"/>
    <w:rsid w:val="00A567A6"/>
    <w:rPr>
      <w:rFonts w:ascii="Symbol" w:hAnsi="Symbol"/>
    </w:rPr>
  </w:style>
  <w:style w:type="character" w:customStyle="1" w:styleId="WW8Num3z1">
    <w:name w:val="WW8Num3z1"/>
    <w:rsid w:val="00A567A6"/>
    <w:rPr>
      <w:rFonts w:ascii="Courier New" w:hAnsi="Courier New"/>
      <w:sz w:val="20"/>
    </w:rPr>
  </w:style>
  <w:style w:type="character" w:customStyle="1" w:styleId="WW8Num3z2">
    <w:name w:val="WW8Num3z2"/>
    <w:rsid w:val="00A567A6"/>
    <w:rPr>
      <w:rFonts w:ascii="Wingdings" w:hAnsi="Wingdings"/>
      <w:sz w:val="20"/>
    </w:rPr>
  </w:style>
  <w:style w:type="character" w:customStyle="1" w:styleId="WW8Num4z1">
    <w:name w:val="WW8Num4z1"/>
    <w:rsid w:val="00A567A6"/>
    <w:rPr>
      <w:rFonts w:ascii="Courier New" w:hAnsi="Courier New" w:cs="Courier New"/>
    </w:rPr>
  </w:style>
  <w:style w:type="character" w:customStyle="1" w:styleId="WW8Num4z2">
    <w:name w:val="WW8Num4z2"/>
    <w:rsid w:val="00A567A6"/>
    <w:rPr>
      <w:rFonts w:ascii="Wingdings" w:hAnsi="Wingdings"/>
    </w:rPr>
  </w:style>
  <w:style w:type="character" w:customStyle="1" w:styleId="WW8Num5z0">
    <w:name w:val="WW8Num5z0"/>
    <w:rsid w:val="00A567A6"/>
    <w:rPr>
      <w:rFonts w:ascii="Symbol" w:hAnsi="Symbol"/>
    </w:rPr>
  </w:style>
  <w:style w:type="character" w:customStyle="1" w:styleId="WW8Num5z1">
    <w:name w:val="WW8Num5z1"/>
    <w:rsid w:val="00A567A6"/>
    <w:rPr>
      <w:rFonts w:ascii="Courier New" w:hAnsi="Courier New" w:cs="Courier New"/>
    </w:rPr>
  </w:style>
  <w:style w:type="character" w:customStyle="1" w:styleId="WW8Num5z2">
    <w:name w:val="WW8Num5z2"/>
    <w:rsid w:val="00A567A6"/>
    <w:rPr>
      <w:rFonts w:ascii="Wingdings" w:hAnsi="Wingdings"/>
    </w:rPr>
  </w:style>
  <w:style w:type="character" w:customStyle="1" w:styleId="WW8Num7z0">
    <w:name w:val="WW8Num7z0"/>
    <w:rsid w:val="00A567A6"/>
    <w:rPr>
      <w:rFonts w:ascii="Symbol" w:hAnsi="Symbol"/>
      <w:sz w:val="20"/>
    </w:rPr>
  </w:style>
  <w:style w:type="character" w:customStyle="1" w:styleId="WW8Num7z1">
    <w:name w:val="WW8Num7z1"/>
    <w:rsid w:val="00A567A6"/>
    <w:rPr>
      <w:rFonts w:ascii="Courier New" w:hAnsi="Courier New"/>
      <w:sz w:val="20"/>
    </w:rPr>
  </w:style>
  <w:style w:type="character" w:customStyle="1" w:styleId="WW8Num7z2">
    <w:name w:val="WW8Num7z2"/>
    <w:rsid w:val="00A567A6"/>
    <w:rPr>
      <w:rFonts w:ascii="Wingdings" w:hAnsi="Wingdings"/>
      <w:sz w:val="20"/>
    </w:rPr>
  </w:style>
  <w:style w:type="character" w:customStyle="1" w:styleId="WW8Num8z0">
    <w:name w:val="WW8Num8z0"/>
    <w:rsid w:val="00A567A6"/>
    <w:rPr>
      <w:rFonts w:ascii="Symbol" w:hAnsi="Symbol"/>
      <w:sz w:val="20"/>
    </w:rPr>
  </w:style>
  <w:style w:type="character" w:customStyle="1" w:styleId="WW8Num8z1">
    <w:name w:val="WW8Num8z1"/>
    <w:rsid w:val="00A567A6"/>
    <w:rPr>
      <w:rFonts w:ascii="Courier New" w:hAnsi="Courier New"/>
    </w:rPr>
  </w:style>
  <w:style w:type="character" w:customStyle="1" w:styleId="WW8Num8z2">
    <w:name w:val="WW8Num8z2"/>
    <w:rsid w:val="00A567A6"/>
    <w:rPr>
      <w:rFonts w:ascii="Wingdings" w:hAnsi="Wingdings"/>
    </w:rPr>
  </w:style>
  <w:style w:type="character" w:customStyle="1" w:styleId="WW8Num9z0">
    <w:name w:val="WW8Num9z0"/>
    <w:rsid w:val="00A567A6"/>
    <w:rPr>
      <w:rFonts w:ascii="Symbol" w:hAnsi="Symbol"/>
    </w:rPr>
  </w:style>
  <w:style w:type="character" w:customStyle="1" w:styleId="WW8Num9z1">
    <w:name w:val="WW8Num9z1"/>
    <w:rsid w:val="00A567A6"/>
    <w:rPr>
      <w:rFonts w:ascii="Courier New" w:hAnsi="Courier New" w:cs="Courier New"/>
    </w:rPr>
  </w:style>
  <w:style w:type="character" w:customStyle="1" w:styleId="WW8Num9z2">
    <w:name w:val="WW8Num9z2"/>
    <w:rsid w:val="00A567A6"/>
    <w:rPr>
      <w:rFonts w:ascii="Wingdings" w:hAnsi="Wingdings"/>
    </w:rPr>
  </w:style>
  <w:style w:type="character" w:customStyle="1" w:styleId="WW8Num11z0">
    <w:name w:val="WW8Num11z0"/>
    <w:rsid w:val="00A567A6"/>
    <w:rPr>
      <w:rFonts w:ascii="Symbol" w:hAnsi="Symbol"/>
    </w:rPr>
  </w:style>
  <w:style w:type="character" w:customStyle="1" w:styleId="WW8Num11z1">
    <w:name w:val="WW8Num11z1"/>
    <w:rsid w:val="00A567A6"/>
    <w:rPr>
      <w:rFonts w:ascii="Courier New" w:hAnsi="Courier New" w:cs="Courier New"/>
    </w:rPr>
  </w:style>
  <w:style w:type="character" w:customStyle="1" w:styleId="WW8Num11z2">
    <w:name w:val="WW8Num11z2"/>
    <w:rsid w:val="00A567A6"/>
    <w:rPr>
      <w:rFonts w:ascii="Wingdings" w:hAnsi="Wingdings"/>
    </w:rPr>
  </w:style>
  <w:style w:type="character" w:customStyle="1" w:styleId="WW8Num12z0">
    <w:name w:val="WW8Num12z0"/>
    <w:rsid w:val="00A567A6"/>
    <w:rPr>
      <w:rFonts w:ascii="Symbol" w:hAnsi="Symbol"/>
      <w:sz w:val="20"/>
    </w:rPr>
  </w:style>
  <w:style w:type="character" w:customStyle="1" w:styleId="WW8Num12z1">
    <w:name w:val="WW8Num12z1"/>
    <w:rsid w:val="00A567A6"/>
    <w:rPr>
      <w:rFonts w:ascii="Courier New" w:hAnsi="Courier New"/>
      <w:sz w:val="20"/>
    </w:rPr>
  </w:style>
  <w:style w:type="character" w:customStyle="1" w:styleId="WW8Num12z2">
    <w:name w:val="WW8Num12z2"/>
    <w:rsid w:val="00A567A6"/>
    <w:rPr>
      <w:rFonts w:ascii="Wingdings" w:hAnsi="Wingdings"/>
      <w:sz w:val="20"/>
    </w:rPr>
  </w:style>
  <w:style w:type="character" w:customStyle="1" w:styleId="WW8Num13z0">
    <w:name w:val="WW8Num13z0"/>
    <w:rsid w:val="00A567A6"/>
    <w:rPr>
      <w:rFonts w:ascii="Helvetica" w:hAnsi="Helvetica"/>
      <w:b w:val="0"/>
      <w:i w:val="0"/>
      <w:color w:val="auto"/>
      <w:sz w:val="22"/>
    </w:rPr>
  </w:style>
  <w:style w:type="character" w:customStyle="1" w:styleId="WW8Num13z1">
    <w:name w:val="WW8Num13z1"/>
    <w:rsid w:val="00A567A6"/>
    <w:rPr>
      <w:rFonts w:ascii="Courier New" w:hAnsi="Courier New"/>
      <w:sz w:val="20"/>
    </w:rPr>
  </w:style>
  <w:style w:type="character" w:customStyle="1" w:styleId="WW8Num13z2">
    <w:name w:val="WW8Num13z2"/>
    <w:rsid w:val="00A567A6"/>
    <w:rPr>
      <w:rFonts w:ascii="Wingdings" w:hAnsi="Wingdings"/>
      <w:sz w:val="20"/>
    </w:rPr>
  </w:style>
  <w:style w:type="character" w:customStyle="1" w:styleId="WW8Num14z0">
    <w:name w:val="WW8Num14z0"/>
    <w:rsid w:val="00A567A6"/>
    <w:rPr>
      <w:rFonts w:ascii="Helvetica" w:hAnsi="Helvetica"/>
      <w:b w:val="0"/>
      <w:i w:val="0"/>
      <w:color w:val="auto"/>
      <w:sz w:val="22"/>
    </w:rPr>
  </w:style>
  <w:style w:type="character" w:customStyle="1" w:styleId="WW8Num14z1">
    <w:name w:val="WW8Num14z1"/>
    <w:rsid w:val="00A567A6"/>
    <w:rPr>
      <w:rFonts w:ascii="Courier New" w:hAnsi="Courier New"/>
      <w:sz w:val="20"/>
    </w:rPr>
  </w:style>
  <w:style w:type="character" w:customStyle="1" w:styleId="WW8Num14z2">
    <w:name w:val="WW8Num14z2"/>
    <w:rsid w:val="00A567A6"/>
    <w:rPr>
      <w:rFonts w:ascii="Wingdings" w:hAnsi="Wingdings"/>
      <w:sz w:val="20"/>
    </w:rPr>
  </w:style>
  <w:style w:type="character" w:customStyle="1" w:styleId="WW8Num15z0">
    <w:name w:val="WW8Num15z0"/>
    <w:rsid w:val="00A567A6"/>
    <w:rPr>
      <w:rFonts w:ascii="Symbol" w:hAnsi="Symbol"/>
      <w:sz w:val="20"/>
    </w:rPr>
  </w:style>
  <w:style w:type="character" w:customStyle="1" w:styleId="WW8Num15z1">
    <w:name w:val="WW8Num15z1"/>
    <w:rsid w:val="00A567A6"/>
    <w:rPr>
      <w:rFonts w:ascii="Wingdings" w:eastAsia="Times New Roman" w:hAnsi="Wingdings" w:cs="Times New Roman"/>
    </w:rPr>
  </w:style>
  <w:style w:type="character" w:customStyle="1" w:styleId="WW8Num15z2">
    <w:name w:val="WW8Num15z2"/>
    <w:rsid w:val="00A567A6"/>
    <w:rPr>
      <w:rFonts w:ascii="Wingdings" w:hAnsi="Wingdings"/>
      <w:sz w:val="20"/>
    </w:rPr>
  </w:style>
  <w:style w:type="character" w:customStyle="1" w:styleId="WW8Num16z0">
    <w:name w:val="WW8Num16z0"/>
    <w:rsid w:val="00A567A6"/>
    <w:rPr>
      <w:rFonts w:ascii="Symbol" w:hAnsi="Symbol"/>
      <w:sz w:val="20"/>
    </w:rPr>
  </w:style>
  <w:style w:type="character" w:customStyle="1" w:styleId="WW8Num16z1">
    <w:name w:val="WW8Num16z1"/>
    <w:rsid w:val="00A567A6"/>
    <w:rPr>
      <w:rFonts w:ascii="Courier New" w:hAnsi="Courier New"/>
      <w:sz w:val="20"/>
    </w:rPr>
  </w:style>
  <w:style w:type="character" w:customStyle="1" w:styleId="WW8Num16z2">
    <w:name w:val="WW8Num16z2"/>
    <w:rsid w:val="00A567A6"/>
    <w:rPr>
      <w:rFonts w:ascii="Wingdings" w:hAnsi="Wingdings"/>
      <w:sz w:val="20"/>
    </w:rPr>
  </w:style>
  <w:style w:type="character" w:customStyle="1" w:styleId="WW8Num17z0">
    <w:name w:val="WW8Num17z0"/>
    <w:rsid w:val="00A567A6"/>
    <w:rPr>
      <w:rFonts w:ascii="Symbol" w:hAnsi="Symbol"/>
      <w:sz w:val="20"/>
    </w:rPr>
  </w:style>
  <w:style w:type="character" w:customStyle="1" w:styleId="WW8Num17z1">
    <w:name w:val="WW8Num17z1"/>
    <w:rsid w:val="00A567A6"/>
    <w:rPr>
      <w:rFonts w:ascii="Courier New" w:hAnsi="Courier New"/>
      <w:sz w:val="20"/>
    </w:rPr>
  </w:style>
  <w:style w:type="character" w:customStyle="1" w:styleId="WW8Num17z2">
    <w:name w:val="WW8Num17z2"/>
    <w:rsid w:val="00A567A6"/>
    <w:rPr>
      <w:rFonts w:ascii="Wingdings" w:hAnsi="Wingdings"/>
      <w:sz w:val="20"/>
    </w:rPr>
  </w:style>
  <w:style w:type="character" w:customStyle="1" w:styleId="WW8Num18z0">
    <w:name w:val="WW8Num18z0"/>
    <w:rsid w:val="00A567A6"/>
    <w:rPr>
      <w:rFonts w:ascii="Symbol" w:hAnsi="Symbol"/>
      <w:sz w:val="20"/>
    </w:rPr>
  </w:style>
  <w:style w:type="character" w:customStyle="1" w:styleId="WW8Num18z1">
    <w:name w:val="WW8Num18z1"/>
    <w:rsid w:val="00A567A6"/>
    <w:rPr>
      <w:rFonts w:ascii="Courier New" w:hAnsi="Courier New"/>
      <w:sz w:val="20"/>
    </w:rPr>
  </w:style>
  <w:style w:type="character" w:customStyle="1" w:styleId="WW8Num18z2">
    <w:name w:val="WW8Num18z2"/>
    <w:rsid w:val="00A567A6"/>
    <w:rPr>
      <w:rFonts w:ascii="Wingdings" w:hAnsi="Wingdings"/>
      <w:sz w:val="20"/>
    </w:rPr>
  </w:style>
  <w:style w:type="character" w:customStyle="1" w:styleId="WW8Num19z0">
    <w:name w:val="WW8Num19z0"/>
    <w:rsid w:val="00A567A6"/>
    <w:rPr>
      <w:rFonts w:ascii="Symbol" w:hAnsi="Symbol"/>
      <w:sz w:val="20"/>
    </w:rPr>
  </w:style>
  <w:style w:type="character" w:customStyle="1" w:styleId="WW8Num20z0">
    <w:name w:val="WW8Num20z0"/>
    <w:rsid w:val="00A567A6"/>
    <w:rPr>
      <w:rFonts w:ascii="Symbol" w:hAnsi="Symbol"/>
      <w:sz w:val="20"/>
    </w:rPr>
  </w:style>
  <w:style w:type="character" w:customStyle="1" w:styleId="WW8Num20z1">
    <w:name w:val="WW8Num20z1"/>
    <w:rsid w:val="00A567A6"/>
    <w:rPr>
      <w:rFonts w:ascii="Courier New" w:hAnsi="Courier New"/>
      <w:sz w:val="20"/>
    </w:rPr>
  </w:style>
  <w:style w:type="character" w:customStyle="1" w:styleId="WW8Num20z2">
    <w:name w:val="WW8Num20z2"/>
    <w:rsid w:val="00A567A6"/>
    <w:rPr>
      <w:rFonts w:ascii="Wingdings" w:hAnsi="Wingdings"/>
      <w:sz w:val="20"/>
    </w:rPr>
  </w:style>
  <w:style w:type="character" w:customStyle="1" w:styleId="WW8Num21z0">
    <w:name w:val="WW8Num21z0"/>
    <w:rsid w:val="00A567A6"/>
    <w:rPr>
      <w:rFonts w:ascii="Symbol" w:hAnsi="Symbol"/>
    </w:rPr>
  </w:style>
  <w:style w:type="character" w:customStyle="1" w:styleId="WW8Num21z1">
    <w:name w:val="WW8Num21z1"/>
    <w:rsid w:val="00A567A6"/>
    <w:rPr>
      <w:rFonts w:ascii="Courier New" w:hAnsi="Courier New"/>
      <w:sz w:val="20"/>
    </w:rPr>
  </w:style>
  <w:style w:type="character" w:customStyle="1" w:styleId="WW8Num21z2">
    <w:name w:val="WW8Num21z2"/>
    <w:rsid w:val="00A567A6"/>
    <w:rPr>
      <w:rFonts w:ascii="Wingdings" w:hAnsi="Wingdings"/>
      <w:sz w:val="20"/>
    </w:rPr>
  </w:style>
  <w:style w:type="character" w:customStyle="1" w:styleId="WW8Num22z0">
    <w:name w:val="WW8Num22z0"/>
    <w:rsid w:val="00A567A6"/>
    <w:rPr>
      <w:rFonts w:ascii="Symbol" w:hAnsi="Symbol"/>
      <w:sz w:val="20"/>
    </w:rPr>
  </w:style>
  <w:style w:type="character" w:customStyle="1" w:styleId="WW8Num22z1">
    <w:name w:val="WW8Num22z1"/>
    <w:rsid w:val="00A567A6"/>
    <w:rPr>
      <w:rFonts w:ascii="Courier New" w:hAnsi="Courier New"/>
      <w:sz w:val="20"/>
    </w:rPr>
  </w:style>
  <w:style w:type="character" w:customStyle="1" w:styleId="WW8Num22z2">
    <w:name w:val="WW8Num22z2"/>
    <w:rsid w:val="00A567A6"/>
    <w:rPr>
      <w:rFonts w:ascii="Wingdings" w:hAnsi="Wingdings"/>
      <w:sz w:val="20"/>
    </w:rPr>
  </w:style>
  <w:style w:type="character" w:customStyle="1" w:styleId="WW8Num23z0">
    <w:name w:val="WW8Num23z0"/>
    <w:rsid w:val="00A567A6"/>
    <w:rPr>
      <w:rFonts w:ascii="Symbol" w:hAnsi="Symbol"/>
      <w:sz w:val="20"/>
    </w:rPr>
  </w:style>
  <w:style w:type="character" w:customStyle="1" w:styleId="WW8Num23z1">
    <w:name w:val="WW8Num23z1"/>
    <w:rsid w:val="00A567A6"/>
    <w:rPr>
      <w:rFonts w:ascii="Courier New" w:hAnsi="Courier New"/>
      <w:sz w:val="20"/>
    </w:rPr>
  </w:style>
  <w:style w:type="character" w:customStyle="1" w:styleId="WW8Num23z2">
    <w:name w:val="WW8Num23z2"/>
    <w:rsid w:val="00A567A6"/>
    <w:rPr>
      <w:rFonts w:ascii="Wingdings" w:hAnsi="Wingdings"/>
      <w:sz w:val="20"/>
    </w:rPr>
  </w:style>
  <w:style w:type="character" w:customStyle="1" w:styleId="WW8Num24z0">
    <w:name w:val="WW8Num24z0"/>
    <w:rsid w:val="00A567A6"/>
    <w:rPr>
      <w:rFonts w:ascii="Symbol" w:hAnsi="Symbol"/>
    </w:rPr>
  </w:style>
  <w:style w:type="character" w:customStyle="1" w:styleId="WW8Num24z1">
    <w:name w:val="WW8Num24z1"/>
    <w:rsid w:val="00A567A6"/>
    <w:rPr>
      <w:rFonts w:ascii="Courier New" w:hAnsi="Courier New" w:cs="Courier New"/>
    </w:rPr>
  </w:style>
  <w:style w:type="character" w:customStyle="1" w:styleId="WW8Num24z2">
    <w:name w:val="WW8Num24z2"/>
    <w:rsid w:val="00A567A6"/>
    <w:rPr>
      <w:rFonts w:ascii="Wingdings" w:hAnsi="Wingdings"/>
    </w:rPr>
  </w:style>
  <w:style w:type="character" w:customStyle="1" w:styleId="WW8Num25z0">
    <w:name w:val="WW8Num25z0"/>
    <w:rsid w:val="00A567A6"/>
    <w:rPr>
      <w:rFonts w:ascii="Wingdings" w:hAnsi="Wingdings"/>
      <w:sz w:val="40"/>
    </w:rPr>
  </w:style>
  <w:style w:type="character" w:customStyle="1" w:styleId="WW8Num26z0">
    <w:name w:val="WW8Num26z0"/>
    <w:rsid w:val="00A567A6"/>
    <w:rPr>
      <w:rFonts w:ascii="Symbol" w:hAnsi="Symbol"/>
      <w:sz w:val="20"/>
    </w:rPr>
  </w:style>
  <w:style w:type="character" w:customStyle="1" w:styleId="WW8Num26z1">
    <w:name w:val="WW8Num26z1"/>
    <w:rsid w:val="00A567A6"/>
    <w:rPr>
      <w:rFonts w:ascii="Courier New" w:hAnsi="Courier New"/>
      <w:sz w:val="20"/>
    </w:rPr>
  </w:style>
  <w:style w:type="character" w:customStyle="1" w:styleId="WW8Num26z2">
    <w:name w:val="WW8Num26z2"/>
    <w:rsid w:val="00A567A6"/>
    <w:rPr>
      <w:rFonts w:ascii="Wingdings" w:hAnsi="Wingdings"/>
      <w:sz w:val="20"/>
    </w:rPr>
  </w:style>
  <w:style w:type="character" w:customStyle="1" w:styleId="WW8Num27z0">
    <w:name w:val="WW8Num27z0"/>
    <w:rsid w:val="00A567A6"/>
    <w:rPr>
      <w:rFonts w:ascii="Symbol" w:hAnsi="Symbol"/>
      <w:sz w:val="20"/>
    </w:rPr>
  </w:style>
  <w:style w:type="character" w:customStyle="1" w:styleId="WW8Num27z1">
    <w:name w:val="WW8Num27z1"/>
    <w:rsid w:val="00A567A6"/>
    <w:rPr>
      <w:rFonts w:ascii="Courier New" w:hAnsi="Courier New"/>
      <w:sz w:val="20"/>
    </w:rPr>
  </w:style>
  <w:style w:type="character" w:customStyle="1" w:styleId="WW8Num27z2">
    <w:name w:val="WW8Num27z2"/>
    <w:rsid w:val="00A567A6"/>
    <w:rPr>
      <w:rFonts w:ascii="Wingdings" w:hAnsi="Wingdings"/>
      <w:sz w:val="20"/>
    </w:rPr>
  </w:style>
  <w:style w:type="character" w:customStyle="1" w:styleId="WW8Num28z0">
    <w:name w:val="WW8Num28z0"/>
    <w:rsid w:val="00A567A6"/>
    <w:rPr>
      <w:rFonts w:ascii="Symbol" w:hAnsi="Symbol"/>
    </w:rPr>
  </w:style>
  <w:style w:type="character" w:customStyle="1" w:styleId="WW8Num28z1">
    <w:name w:val="WW8Num28z1"/>
    <w:rsid w:val="00A567A6"/>
    <w:rPr>
      <w:rFonts w:ascii="Courier New" w:hAnsi="Courier New" w:cs="Courier New"/>
    </w:rPr>
  </w:style>
  <w:style w:type="character" w:customStyle="1" w:styleId="WW8Num28z2">
    <w:name w:val="WW8Num28z2"/>
    <w:rsid w:val="00A567A6"/>
    <w:rPr>
      <w:rFonts w:ascii="Wingdings" w:hAnsi="Wingdings"/>
    </w:rPr>
  </w:style>
  <w:style w:type="character" w:customStyle="1" w:styleId="WW8Num29z0">
    <w:name w:val="WW8Num29z0"/>
    <w:rsid w:val="00A567A6"/>
    <w:rPr>
      <w:rFonts w:ascii="Symbol" w:hAnsi="Symbol"/>
      <w:sz w:val="20"/>
    </w:rPr>
  </w:style>
  <w:style w:type="character" w:customStyle="1" w:styleId="WW8Num30z0">
    <w:name w:val="WW8Num30z0"/>
    <w:rsid w:val="00A567A6"/>
    <w:rPr>
      <w:rFonts w:ascii="Symbol" w:hAnsi="Symbol"/>
    </w:rPr>
  </w:style>
  <w:style w:type="character" w:customStyle="1" w:styleId="WW8Num30z1">
    <w:name w:val="WW8Num30z1"/>
    <w:rsid w:val="00A567A6"/>
    <w:rPr>
      <w:rFonts w:ascii="Courier New" w:hAnsi="Courier New"/>
      <w:sz w:val="20"/>
    </w:rPr>
  </w:style>
  <w:style w:type="character" w:customStyle="1" w:styleId="WW8Num30z2">
    <w:name w:val="WW8Num30z2"/>
    <w:rsid w:val="00A567A6"/>
    <w:rPr>
      <w:rFonts w:ascii="Wingdings" w:hAnsi="Wingdings"/>
      <w:sz w:val="20"/>
    </w:rPr>
  </w:style>
  <w:style w:type="character" w:customStyle="1" w:styleId="WW8Num31z0">
    <w:name w:val="WW8Num31z0"/>
    <w:rsid w:val="00A567A6"/>
    <w:rPr>
      <w:rFonts w:ascii="Symbol" w:hAnsi="Symbol"/>
      <w:sz w:val="20"/>
    </w:rPr>
  </w:style>
  <w:style w:type="character" w:customStyle="1" w:styleId="WW8Num31z1">
    <w:name w:val="WW8Num31z1"/>
    <w:rsid w:val="00A567A6"/>
    <w:rPr>
      <w:rFonts w:ascii="Courier New" w:hAnsi="Courier New"/>
      <w:sz w:val="20"/>
    </w:rPr>
  </w:style>
  <w:style w:type="character" w:customStyle="1" w:styleId="WW8Num31z2">
    <w:name w:val="WW8Num31z2"/>
    <w:rsid w:val="00A567A6"/>
    <w:rPr>
      <w:rFonts w:ascii="Wingdings" w:hAnsi="Wingdings"/>
      <w:sz w:val="20"/>
    </w:rPr>
  </w:style>
  <w:style w:type="character" w:customStyle="1" w:styleId="WW8Num32z0">
    <w:name w:val="WW8Num32z0"/>
    <w:rsid w:val="00A567A6"/>
    <w:rPr>
      <w:rFonts w:ascii="Symbol" w:hAnsi="Symbol"/>
    </w:rPr>
  </w:style>
  <w:style w:type="character" w:customStyle="1" w:styleId="WW8Num32z1">
    <w:name w:val="WW8Num32z1"/>
    <w:rsid w:val="00A567A6"/>
    <w:rPr>
      <w:rFonts w:ascii="Courier New" w:hAnsi="Courier New"/>
      <w:sz w:val="20"/>
    </w:rPr>
  </w:style>
  <w:style w:type="character" w:customStyle="1" w:styleId="WW8Num32z2">
    <w:name w:val="WW8Num32z2"/>
    <w:rsid w:val="00A567A6"/>
    <w:rPr>
      <w:rFonts w:ascii="Wingdings" w:hAnsi="Wingdings"/>
      <w:sz w:val="20"/>
    </w:rPr>
  </w:style>
  <w:style w:type="character" w:customStyle="1" w:styleId="WW8Num33z0">
    <w:name w:val="WW8Num33z0"/>
    <w:rsid w:val="00A567A6"/>
    <w:rPr>
      <w:rFonts w:ascii="Symbol" w:hAnsi="Symbol"/>
      <w:sz w:val="20"/>
    </w:rPr>
  </w:style>
  <w:style w:type="character" w:customStyle="1" w:styleId="WW8Num34z0">
    <w:name w:val="WW8Num34z0"/>
    <w:rsid w:val="00A567A6"/>
    <w:rPr>
      <w:rFonts w:ascii="Symbol" w:hAnsi="Symbol"/>
      <w:sz w:val="20"/>
    </w:rPr>
  </w:style>
  <w:style w:type="character" w:customStyle="1" w:styleId="WW8Num34z1">
    <w:name w:val="WW8Num34z1"/>
    <w:rsid w:val="00A567A6"/>
    <w:rPr>
      <w:rFonts w:ascii="Courier New" w:hAnsi="Courier New"/>
      <w:sz w:val="20"/>
    </w:rPr>
  </w:style>
  <w:style w:type="character" w:customStyle="1" w:styleId="WW8Num34z2">
    <w:name w:val="WW8Num34z2"/>
    <w:rsid w:val="00A567A6"/>
    <w:rPr>
      <w:rFonts w:ascii="Wingdings" w:hAnsi="Wingdings"/>
      <w:sz w:val="20"/>
    </w:rPr>
  </w:style>
  <w:style w:type="character" w:customStyle="1" w:styleId="WW8Num35z0">
    <w:name w:val="WW8Num35z0"/>
    <w:rsid w:val="00A567A6"/>
    <w:rPr>
      <w:rFonts w:ascii="Symbol" w:hAnsi="Symbol"/>
      <w:sz w:val="20"/>
    </w:rPr>
  </w:style>
  <w:style w:type="character" w:customStyle="1" w:styleId="WW8Num35z1">
    <w:name w:val="WW8Num35z1"/>
    <w:rsid w:val="00A567A6"/>
    <w:rPr>
      <w:rFonts w:ascii="Courier New" w:hAnsi="Courier New"/>
      <w:sz w:val="20"/>
    </w:rPr>
  </w:style>
  <w:style w:type="character" w:customStyle="1" w:styleId="WW8Num35z2">
    <w:name w:val="WW8Num35z2"/>
    <w:rsid w:val="00A567A6"/>
    <w:rPr>
      <w:rFonts w:ascii="Wingdings" w:hAnsi="Wingdings"/>
      <w:sz w:val="20"/>
    </w:rPr>
  </w:style>
  <w:style w:type="character" w:customStyle="1" w:styleId="WW8Num36z0">
    <w:name w:val="WW8Num36z0"/>
    <w:rsid w:val="00A567A6"/>
    <w:rPr>
      <w:rFonts w:ascii="Symbol" w:hAnsi="Symbol"/>
      <w:sz w:val="20"/>
    </w:rPr>
  </w:style>
  <w:style w:type="character" w:customStyle="1" w:styleId="WW8Num36z1">
    <w:name w:val="WW8Num36z1"/>
    <w:rsid w:val="00A567A6"/>
    <w:rPr>
      <w:rFonts w:ascii="Courier New" w:hAnsi="Courier New"/>
      <w:sz w:val="20"/>
    </w:rPr>
  </w:style>
  <w:style w:type="character" w:customStyle="1" w:styleId="WW8Num36z2">
    <w:name w:val="WW8Num36z2"/>
    <w:rsid w:val="00A567A6"/>
    <w:rPr>
      <w:rFonts w:ascii="Wingdings" w:hAnsi="Wingdings"/>
      <w:sz w:val="20"/>
    </w:rPr>
  </w:style>
  <w:style w:type="character" w:customStyle="1" w:styleId="WW8Num37z0">
    <w:name w:val="WW8Num37z0"/>
    <w:rsid w:val="00A567A6"/>
    <w:rPr>
      <w:rFonts w:ascii="Symbol" w:hAnsi="Symbol"/>
      <w:sz w:val="20"/>
    </w:rPr>
  </w:style>
  <w:style w:type="character" w:customStyle="1" w:styleId="WW8Num37z1">
    <w:name w:val="WW8Num37z1"/>
    <w:rsid w:val="00A567A6"/>
    <w:rPr>
      <w:rFonts w:ascii="Courier New" w:hAnsi="Courier New"/>
      <w:sz w:val="20"/>
    </w:rPr>
  </w:style>
  <w:style w:type="character" w:customStyle="1" w:styleId="WW8Num37z2">
    <w:name w:val="WW8Num37z2"/>
    <w:rsid w:val="00A567A6"/>
    <w:rPr>
      <w:rFonts w:ascii="Wingdings" w:hAnsi="Wingdings"/>
      <w:sz w:val="20"/>
    </w:rPr>
  </w:style>
  <w:style w:type="character" w:customStyle="1" w:styleId="WW8Num38z0">
    <w:name w:val="WW8Num38z0"/>
    <w:rsid w:val="00A567A6"/>
    <w:rPr>
      <w:rFonts w:ascii="Symbol" w:hAnsi="Symbol"/>
      <w:sz w:val="20"/>
    </w:rPr>
  </w:style>
  <w:style w:type="character" w:customStyle="1" w:styleId="WW8Num38z1">
    <w:name w:val="WW8Num38z1"/>
    <w:rsid w:val="00A567A6"/>
    <w:rPr>
      <w:rFonts w:ascii="Courier New" w:hAnsi="Courier New"/>
      <w:sz w:val="20"/>
    </w:rPr>
  </w:style>
  <w:style w:type="character" w:customStyle="1" w:styleId="WW8Num38z2">
    <w:name w:val="WW8Num38z2"/>
    <w:rsid w:val="00A567A6"/>
    <w:rPr>
      <w:rFonts w:ascii="Wingdings" w:hAnsi="Wingdings"/>
      <w:sz w:val="20"/>
    </w:rPr>
  </w:style>
  <w:style w:type="character" w:customStyle="1" w:styleId="WW8Num39z0">
    <w:name w:val="WW8Num39z0"/>
    <w:rsid w:val="00A567A6"/>
    <w:rPr>
      <w:rFonts w:ascii="Symbol" w:hAnsi="Symbol"/>
      <w:sz w:val="20"/>
    </w:rPr>
  </w:style>
  <w:style w:type="character" w:customStyle="1" w:styleId="WW8Num39z1">
    <w:name w:val="WW8Num39z1"/>
    <w:rsid w:val="00A567A6"/>
    <w:rPr>
      <w:rFonts w:ascii="Courier New" w:hAnsi="Courier New"/>
      <w:sz w:val="20"/>
    </w:rPr>
  </w:style>
  <w:style w:type="character" w:customStyle="1" w:styleId="WW8Num39z2">
    <w:name w:val="WW8Num39z2"/>
    <w:rsid w:val="00A567A6"/>
    <w:rPr>
      <w:rFonts w:ascii="Wingdings" w:hAnsi="Wingdings"/>
      <w:sz w:val="20"/>
    </w:rPr>
  </w:style>
  <w:style w:type="character" w:customStyle="1" w:styleId="WW8Num41z0">
    <w:name w:val="WW8Num41z0"/>
    <w:rsid w:val="00A567A6"/>
    <w:rPr>
      <w:rFonts w:ascii="Symbol" w:hAnsi="Symbol"/>
      <w:sz w:val="20"/>
    </w:rPr>
  </w:style>
  <w:style w:type="character" w:customStyle="1" w:styleId="WW8Num41z1">
    <w:name w:val="WW8Num41z1"/>
    <w:rsid w:val="00A567A6"/>
    <w:rPr>
      <w:rFonts w:ascii="Courier New" w:hAnsi="Courier New"/>
      <w:sz w:val="20"/>
    </w:rPr>
  </w:style>
  <w:style w:type="character" w:customStyle="1" w:styleId="WW8Num41z2">
    <w:name w:val="WW8Num41z2"/>
    <w:rsid w:val="00A567A6"/>
    <w:rPr>
      <w:rFonts w:ascii="Wingdings" w:hAnsi="Wingdings"/>
      <w:sz w:val="20"/>
    </w:rPr>
  </w:style>
  <w:style w:type="character" w:customStyle="1" w:styleId="WW8Num42z0">
    <w:name w:val="WW8Num42z0"/>
    <w:rsid w:val="00A567A6"/>
    <w:rPr>
      <w:rFonts w:ascii="Symbol" w:hAnsi="Symbol"/>
    </w:rPr>
  </w:style>
  <w:style w:type="character" w:customStyle="1" w:styleId="WW8Num42z1">
    <w:name w:val="WW8Num42z1"/>
    <w:rsid w:val="00A567A6"/>
    <w:rPr>
      <w:rFonts w:ascii="Courier New" w:hAnsi="Courier New" w:cs="Courier New"/>
    </w:rPr>
  </w:style>
  <w:style w:type="character" w:customStyle="1" w:styleId="WW8Num42z2">
    <w:name w:val="WW8Num42z2"/>
    <w:rsid w:val="00A567A6"/>
    <w:rPr>
      <w:rFonts w:ascii="Wingdings" w:hAnsi="Wingdings"/>
    </w:rPr>
  </w:style>
  <w:style w:type="character" w:customStyle="1" w:styleId="WW8Num44z0">
    <w:name w:val="WW8Num44z0"/>
    <w:rsid w:val="00A567A6"/>
    <w:rPr>
      <w:rFonts w:ascii="Symbol" w:hAnsi="Symbol"/>
      <w:sz w:val="20"/>
    </w:rPr>
  </w:style>
  <w:style w:type="character" w:customStyle="1" w:styleId="WW8Num44z1">
    <w:name w:val="WW8Num44z1"/>
    <w:rsid w:val="00A567A6"/>
    <w:rPr>
      <w:rFonts w:ascii="Courier New" w:hAnsi="Courier New"/>
      <w:sz w:val="20"/>
    </w:rPr>
  </w:style>
  <w:style w:type="character" w:customStyle="1" w:styleId="WW8Num44z2">
    <w:name w:val="WW8Num44z2"/>
    <w:rsid w:val="00A567A6"/>
    <w:rPr>
      <w:rFonts w:ascii="Wingdings" w:hAnsi="Wingdings"/>
      <w:sz w:val="20"/>
    </w:rPr>
  </w:style>
  <w:style w:type="character" w:customStyle="1" w:styleId="WW8Num45z0">
    <w:name w:val="WW8Num45z0"/>
    <w:rsid w:val="00A567A6"/>
    <w:rPr>
      <w:rFonts w:ascii="Symbol" w:hAnsi="Symbol"/>
      <w:sz w:val="20"/>
    </w:rPr>
  </w:style>
  <w:style w:type="character" w:customStyle="1" w:styleId="WW8Num45z1">
    <w:name w:val="WW8Num45z1"/>
    <w:rsid w:val="00A567A6"/>
    <w:rPr>
      <w:rFonts w:ascii="Courier New" w:hAnsi="Courier New"/>
      <w:sz w:val="20"/>
    </w:rPr>
  </w:style>
  <w:style w:type="character" w:customStyle="1" w:styleId="WW8Num45z2">
    <w:name w:val="WW8Num45z2"/>
    <w:rsid w:val="00A567A6"/>
    <w:rPr>
      <w:rFonts w:ascii="Wingdings" w:hAnsi="Wingdings"/>
      <w:sz w:val="20"/>
    </w:rPr>
  </w:style>
  <w:style w:type="character" w:customStyle="1" w:styleId="WW8Num47z0">
    <w:name w:val="WW8Num47z0"/>
    <w:rsid w:val="00A567A6"/>
    <w:rPr>
      <w:rFonts w:ascii="Symbol" w:hAnsi="Symbol"/>
      <w:sz w:val="20"/>
    </w:rPr>
  </w:style>
  <w:style w:type="character" w:customStyle="1" w:styleId="WW8Num47z1">
    <w:name w:val="WW8Num47z1"/>
    <w:rsid w:val="00A567A6"/>
    <w:rPr>
      <w:rFonts w:ascii="Courier New" w:hAnsi="Courier New"/>
      <w:sz w:val="20"/>
    </w:rPr>
  </w:style>
  <w:style w:type="character" w:customStyle="1" w:styleId="WW8Num47z2">
    <w:name w:val="WW8Num47z2"/>
    <w:rsid w:val="00A567A6"/>
    <w:rPr>
      <w:rFonts w:ascii="Wingdings" w:hAnsi="Wingdings"/>
      <w:sz w:val="20"/>
    </w:rPr>
  </w:style>
  <w:style w:type="character" w:customStyle="1" w:styleId="WW8Num48z0">
    <w:name w:val="WW8Num48z0"/>
    <w:rsid w:val="00A567A6"/>
    <w:rPr>
      <w:rFonts w:ascii="Symbol" w:hAnsi="Symbol"/>
      <w:sz w:val="20"/>
    </w:rPr>
  </w:style>
  <w:style w:type="character" w:customStyle="1" w:styleId="WW8Num48z1">
    <w:name w:val="WW8Num48z1"/>
    <w:rsid w:val="00A567A6"/>
    <w:rPr>
      <w:rFonts w:ascii="Courier New" w:hAnsi="Courier New"/>
      <w:sz w:val="20"/>
    </w:rPr>
  </w:style>
  <w:style w:type="character" w:customStyle="1" w:styleId="WW8Num48z2">
    <w:name w:val="WW8Num48z2"/>
    <w:rsid w:val="00A567A6"/>
    <w:rPr>
      <w:rFonts w:ascii="Wingdings" w:hAnsi="Wingdings"/>
      <w:sz w:val="20"/>
    </w:rPr>
  </w:style>
  <w:style w:type="character" w:customStyle="1" w:styleId="WW8Num50z0">
    <w:name w:val="WW8Num50z0"/>
    <w:rsid w:val="00A567A6"/>
    <w:rPr>
      <w:rFonts w:ascii="Symbol" w:hAnsi="Symbol"/>
      <w:sz w:val="20"/>
    </w:rPr>
  </w:style>
  <w:style w:type="character" w:customStyle="1" w:styleId="WW8Num50z1">
    <w:name w:val="WW8Num50z1"/>
    <w:rsid w:val="00A567A6"/>
    <w:rPr>
      <w:rFonts w:ascii="Courier New" w:hAnsi="Courier New"/>
      <w:sz w:val="20"/>
    </w:rPr>
  </w:style>
  <w:style w:type="character" w:customStyle="1" w:styleId="WW8Num50z2">
    <w:name w:val="WW8Num50z2"/>
    <w:rsid w:val="00A567A6"/>
    <w:rPr>
      <w:rFonts w:ascii="Wingdings" w:hAnsi="Wingdings"/>
      <w:sz w:val="20"/>
    </w:rPr>
  </w:style>
  <w:style w:type="character" w:customStyle="1" w:styleId="WW8Num51z0">
    <w:name w:val="WW8Num51z0"/>
    <w:rsid w:val="00A567A6"/>
    <w:rPr>
      <w:rFonts w:ascii="Symbol" w:hAnsi="Symbol"/>
      <w:sz w:val="20"/>
    </w:rPr>
  </w:style>
  <w:style w:type="character" w:customStyle="1" w:styleId="WW8Num51z2">
    <w:name w:val="WW8Num51z2"/>
    <w:rsid w:val="00A567A6"/>
    <w:rPr>
      <w:rFonts w:ascii="Wingdings" w:hAnsi="Wingdings"/>
      <w:sz w:val="20"/>
    </w:rPr>
  </w:style>
  <w:style w:type="character" w:customStyle="1" w:styleId="Policepardfaut3">
    <w:name w:val="Police par défaut3"/>
    <w:rsid w:val="00A567A6"/>
  </w:style>
  <w:style w:type="character" w:styleId="Numrodepage">
    <w:name w:val="page number"/>
    <w:basedOn w:val="Policepardfaut3"/>
    <w:rsid w:val="00A567A6"/>
  </w:style>
  <w:style w:type="character" w:styleId="Lienhypertexte">
    <w:name w:val="Hyperlink"/>
    <w:uiPriority w:val="99"/>
    <w:rsid w:val="00A567A6"/>
    <w:rPr>
      <w:color w:val="0000FF"/>
      <w:u w:val="single"/>
    </w:rPr>
  </w:style>
  <w:style w:type="character" w:customStyle="1" w:styleId="Car">
    <w:name w:val="Car"/>
    <w:rsid w:val="00A567A6"/>
    <w:rPr>
      <w:rFonts w:ascii="Myriad Pro" w:hAnsi="Myriad Pro" w:cs="Arial"/>
      <w:b/>
      <w:bCs/>
      <w:caps/>
      <w:color w:val="FD7A03"/>
      <w:sz w:val="32"/>
      <w:szCs w:val="24"/>
      <w:lang w:val="fr-FR" w:eastAsia="ar-SA" w:bidi="ar-SA"/>
    </w:rPr>
  </w:style>
  <w:style w:type="character" w:customStyle="1" w:styleId="WW8Num4z0">
    <w:name w:val="WW8Num4z0"/>
    <w:rsid w:val="00A567A6"/>
    <w:rPr>
      <w:rFonts w:ascii="Arial" w:eastAsia="Times New Roman" w:hAnsi="Arial" w:cs="Arial"/>
    </w:rPr>
  </w:style>
  <w:style w:type="character" w:customStyle="1" w:styleId="WW8Num10z0">
    <w:name w:val="WW8Num10z0"/>
    <w:rsid w:val="00A567A6"/>
    <w:rPr>
      <w:rFonts w:ascii="Helvetica" w:hAnsi="Helvetica"/>
      <w:b w:val="0"/>
      <w:i w:val="0"/>
      <w:color w:val="auto"/>
      <w:sz w:val="22"/>
    </w:rPr>
  </w:style>
  <w:style w:type="character" w:customStyle="1" w:styleId="WW8Num19z1">
    <w:name w:val="WW8Num19z1"/>
    <w:rsid w:val="00A567A6"/>
    <w:rPr>
      <w:rFonts w:ascii="Courier New" w:hAnsi="Courier New"/>
      <w:sz w:val="20"/>
    </w:rPr>
  </w:style>
  <w:style w:type="character" w:customStyle="1" w:styleId="WW8Num19z2">
    <w:name w:val="WW8Num19z2"/>
    <w:rsid w:val="00A567A6"/>
    <w:rPr>
      <w:rFonts w:ascii="Wingdings" w:hAnsi="Wingdings"/>
      <w:sz w:val="20"/>
    </w:rPr>
  </w:style>
  <w:style w:type="character" w:customStyle="1" w:styleId="WW8Num29z1">
    <w:name w:val="WW8Num29z1"/>
    <w:rsid w:val="00A567A6"/>
    <w:rPr>
      <w:rFonts w:ascii="Courier New" w:hAnsi="Courier New"/>
      <w:sz w:val="20"/>
    </w:rPr>
  </w:style>
  <w:style w:type="character" w:customStyle="1" w:styleId="WW8Num29z2">
    <w:name w:val="WW8Num29z2"/>
    <w:rsid w:val="00A567A6"/>
    <w:rPr>
      <w:rFonts w:ascii="Wingdings" w:hAnsi="Wingdings"/>
      <w:sz w:val="20"/>
    </w:rPr>
  </w:style>
  <w:style w:type="character" w:customStyle="1" w:styleId="WW8Num33z1">
    <w:name w:val="WW8Num33z1"/>
    <w:rsid w:val="00A567A6"/>
    <w:rPr>
      <w:rFonts w:ascii="Courier New" w:hAnsi="Courier New"/>
      <w:sz w:val="20"/>
    </w:rPr>
  </w:style>
  <w:style w:type="character" w:customStyle="1" w:styleId="WW8Num33z2">
    <w:name w:val="WW8Num33z2"/>
    <w:rsid w:val="00A567A6"/>
    <w:rPr>
      <w:rFonts w:ascii="Wingdings" w:hAnsi="Wingdings"/>
      <w:sz w:val="20"/>
    </w:rPr>
  </w:style>
  <w:style w:type="character" w:customStyle="1" w:styleId="WW8Num40z0">
    <w:name w:val="WW8Num40z0"/>
    <w:rsid w:val="00A567A6"/>
    <w:rPr>
      <w:rFonts w:ascii="Symbol" w:hAnsi="Symbol"/>
      <w:sz w:val="20"/>
    </w:rPr>
  </w:style>
  <w:style w:type="character" w:customStyle="1" w:styleId="WW8Num40z1">
    <w:name w:val="WW8Num40z1"/>
    <w:rsid w:val="00A567A6"/>
    <w:rPr>
      <w:rFonts w:ascii="Courier New" w:hAnsi="Courier New"/>
      <w:sz w:val="20"/>
    </w:rPr>
  </w:style>
  <w:style w:type="character" w:customStyle="1" w:styleId="WW8Num40z2">
    <w:name w:val="WW8Num40z2"/>
    <w:rsid w:val="00A567A6"/>
    <w:rPr>
      <w:rFonts w:ascii="Wingdings" w:hAnsi="Wingdings"/>
      <w:sz w:val="20"/>
    </w:rPr>
  </w:style>
  <w:style w:type="character" w:customStyle="1" w:styleId="WW8Num43z0">
    <w:name w:val="WW8Num43z0"/>
    <w:rsid w:val="00A567A6"/>
    <w:rPr>
      <w:rFonts w:ascii="Symbol" w:hAnsi="Symbol"/>
      <w:sz w:val="20"/>
    </w:rPr>
  </w:style>
  <w:style w:type="character" w:customStyle="1" w:styleId="WW8Num43z1">
    <w:name w:val="WW8Num43z1"/>
    <w:rsid w:val="00A567A6"/>
    <w:rPr>
      <w:rFonts w:ascii="Courier New" w:hAnsi="Courier New"/>
      <w:sz w:val="20"/>
    </w:rPr>
  </w:style>
  <w:style w:type="character" w:customStyle="1" w:styleId="WW8Num43z2">
    <w:name w:val="WW8Num43z2"/>
    <w:rsid w:val="00A567A6"/>
    <w:rPr>
      <w:rFonts w:ascii="Wingdings" w:hAnsi="Wingdings"/>
      <w:sz w:val="20"/>
    </w:rPr>
  </w:style>
  <w:style w:type="character" w:customStyle="1" w:styleId="WW8Num46z0">
    <w:name w:val="WW8Num46z0"/>
    <w:rsid w:val="00A567A6"/>
    <w:rPr>
      <w:rFonts w:ascii="Symbol" w:hAnsi="Symbol"/>
    </w:rPr>
  </w:style>
  <w:style w:type="character" w:customStyle="1" w:styleId="WW8Num46z1">
    <w:name w:val="WW8Num46z1"/>
    <w:rsid w:val="00A567A6"/>
    <w:rPr>
      <w:rFonts w:ascii="Courier New" w:hAnsi="Courier New" w:cs="Courier New"/>
    </w:rPr>
  </w:style>
  <w:style w:type="character" w:customStyle="1" w:styleId="WW8Num46z2">
    <w:name w:val="WW8Num46z2"/>
    <w:rsid w:val="00A567A6"/>
    <w:rPr>
      <w:rFonts w:ascii="Wingdings" w:hAnsi="Wingdings"/>
    </w:rPr>
  </w:style>
  <w:style w:type="character" w:customStyle="1" w:styleId="WW8Num49z0">
    <w:name w:val="WW8Num49z0"/>
    <w:rsid w:val="00A567A6"/>
    <w:rPr>
      <w:rFonts w:ascii="Symbol" w:hAnsi="Symbol"/>
      <w:sz w:val="20"/>
    </w:rPr>
  </w:style>
  <w:style w:type="character" w:customStyle="1" w:styleId="WW8Num49z1">
    <w:name w:val="WW8Num49z1"/>
    <w:rsid w:val="00A567A6"/>
    <w:rPr>
      <w:rFonts w:ascii="Courier New" w:hAnsi="Courier New"/>
      <w:sz w:val="20"/>
    </w:rPr>
  </w:style>
  <w:style w:type="character" w:customStyle="1" w:styleId="WW8Num49z2">
    <w:name w:val="WW8Num49z2"/>
    <w:rsid w:val="00A567A6"/>
    <w:rPr>
      <w:rFonts w:ascii="Wingdings" w:hAnsi="Wingdings"/>
      <w:sz w:val="20"/>
    </w:rPr>
  </w:style>
  <w:style w:type="character" w:customStyle="1" w:styleId="Policepardfaut2">
    <w:name w:val="Police par défaut2"/>
    <w:rsid w:val="00A567A6"/>
  </w:style>
  <w:style w:type="character" w:customStyle="1" w:styleId="Policepardfaut1">
    <w:name w:val="Police par défaut1"/>
    <w:rsid w:val="00A567A6"/>
  </w:style>
  <w:style w:type="character" w:customStyle="1" w:styleId="WW8Num4z3">
    <w:name w:val="WW8Num4z3"/>
    <w:rsid w:val="00A567A6"/>
    <w:rPr>
      <w:rFonts w:ascii="Symbol" w:hAnsi="Symbol"/>
    </w:rPr>
  </w:style>
  <w:style w:type="character" w:customStyle="1" w:styleId="WW8Num6z0">
    <w:name w:val="WW8Num6z0"/>
    <w:rsid w:val="00A567A6"/>
    <w:rPr>
      <w:rFonts w:ascii="Symbol" w:hAnsi="Symbol"/>
    </w:rPr>
  </w:style>
  <w:style w:type="character" w:customStyle="1" w:styleId="WW8Num6z1">
    <w:name w:val="WW8Num6z1"/>
    <w:rsid w:val="00A567A6"/>
    <w:rPr>
      <w:rFonts w:ascii="Courier New" w:hAnsi="Courier New" w:cs="Courier New"/>
    </w:rPr>
  </w:style>
  <w:style w:type="character" w:customStyle="1" w:styleId="WW8Num6z2">
    <w:name w:val="WW8Num6z2"/>
    <w:rsid w:val="00A567A6"/>
    <w:rPr>
      <w:rFonts w:ascii="Wingdings" w:hAnsi="Wingdings"/>
    </w:rPr>
  </w:style>
  <w:style w:type="character" w:customStyle="1" w:styleId="WW8Num8z3">
    <w:name w:val="WW8Num8z3"/>
    <w:rsid w:val="00A567A6"/>
    <w:rPr>
      <w:rFonts w:ascii="Symbol" w:hAnsi="Symbol"/>
    </w:rPr>
  </w:style>
  <w:style w:type="character" w:customStyle="1" w:styleId="WW-Policepardfaut">
    <w:name w:val="WW-Police par défaut"/>
    <w:rsid w:val="00A567A6"/>
  </w:style>
  <w:style w:type="character" w:styleId="Lienhypertextesuivivisit">
    <w:name w:val="FollowedHyperlink"/>
    <w:rsid w:val="00A567A6"/>
    <w:rPr>
      <w:color w:val="800080"/>
      <w:u w:val="single"/>
    </w:rPr>
  </w:style>
  <w:style w:type="character" w:customStyle="1" w:styleId="StyleTitre1Car">
    <w:name w:val="Style Titre 1 Car"/>
    <w:basedOn w:val="Car"/>
    <w:rsid w:val="00A567A6"/>
    <w:rPr>
      <w:rFonts w:ascii="Myriad Pro" w:hAnsi="Myriad Pro" w:cs="Arial"/>
      <w:b/>
      <w:bCs/>
      <w:caps/>
      <w:color w:val="FD7A03"/>
      <w:sz w:val="32"/>
      <w:szCs w:val="24"/>
      <w:lang w:val="fr-FR" w:eastAsia="ar-SA" w:bidi="ar-SA"/>
    </w:rPr>
  </w:style>
  <w:style w:type="character" w:customStyle="1" w:styleId="CODE">
    <w:name w:val="CODE"/>
    <w:rsid w:val="00A567A6"/>
    <w:rPr>
      <w:rFonts w:ascii="Courier New" w:hAnsi="Courier New"/>
      <w:sz w:val="20"/>
      <w:szCs w:val="20"/>
    </w:rPr>
  </w:style>
  <w:style w:type="character" w:styleId="CodeHTML">
    <w:name w:val="HTML Code"/>
    <w:uiPriority w:val="99"/>
    <w:rsid w:val="00A567A6"/>
    <w:rPr>
      <w:rFonts w:ascii="Courier New" w:eastAsia="Times New Roman" w:hAnsi="Courier New" w:cs="Courier New"/>
      <w:sz w:val="20"/>
      <w:szCs w:val="20"/>
    </w:rPr>
  </w:style>
  <w:style w:type="character" w:styleId="Accentuation">
    <w:name w:val="Emphasis"/>
    <w:uiPriority w:val="20"/>
    <w:qFormat/>
    <w:rsid w:val="00A567A6"/>
    <w:rPr>
      <w:i/>
      <w:iCs/>
    </w:rPr>
  </w:style>
  <w:style w:type="character" w:customStyle="1" w:styleId="m1">
    <w:name w:val="m1"/>
    <w:rsid w:val="00A567A6"/>
    <w:rPr>
      <w:color w:val="0000FF"/>
    </w:rPr>
  </w:style>
  <w:style w:type="character" w:customStyle="1" w:styleId="t1">
    <w:name w:val="t1"/>
    <w:rsid w:val="00A567A6"/>
    <w:rPr>
      <w:color w:val="990000"/>
    </w:rPr>
  </w:style>
  <w:style w:type="character" w:customStyle="1" w:styleId="ns1">
    <w:name w:val="ns1"/>
    <w:rsid w:val="00A567A6"/>
    <w:rPr>
      <w:color w:val="FF0000"/>
    </w:rPr>
  </w:style>
  <w:style w:type="character" w:customStyle="1" w:styleId="b1">
    <w:name w:val="b1"/>
    <w:rsid w:val="00A567A6"/>
    <w:rPr>
      <w:rFonts w:ascii="Courier New" w:hAnsi="Courier New" w:cs="Courier New"/>
      <w:b/>
      <w:bCs/>
      <w:strike w:val="0"/>
      <w:dstrike w:val="0"/>
      <w:color w:val="FF0000"/>
      <w:u w:val="none"/>
    </w:rPr>
  </w:style>
  <w:style w:type="character" w:customStyle="1" w:styleId="tx1">
    <w:name w:val="tx1"/>
    <w:rsid w:val="00A567A6"/>
    <w:rPr>
      <w:b/>
      <w:bCs/>
    </w:rPr>
  </w:style>
  <w:style w:type="character" w:customStyle="1" w:styleId="javacode">
    <w:name w:val="java_code"/>
    <w:basedOn w:val="Policepardfaut2"/>
    <w:rsid w:val="00A567A6"/>
  </w:style>
  <w:style w:type="character" w:customStyle="1" w:styleId="javach">
    <w:name w:val="java_ch"/>
    <w:basedOn w:val="Policepardfaut2"/>
    <w:rsid w:val="00A567A6"/>
  </w:style>
  <w:style w:type="character" w:customStyle="1" w:styleId="javakw">
    <w:name w:val="java_kw"/>
    <w:basedOn w:val="Policepardfaut2"/>
    <w:rsid w:val="00A567A6"/>
  </w:style>
  <w:style w:type="character" w:customStyle="1" w:styleId="xmlcode">
    <w:name w:val="xml_code"/>
    <w:basedOn w:val="Policepardfaut2"/>
    <w:rsid w:val="00A567A6"/>
  </w:style>
  <w:style w:type="character" w:customStyle="1" w:styleId="xmlch">
    <w:name w:val="xml_ch"/>
    <w:basedOn w:val="Policepardfaut2"/>
    <w:rsid w:val="00A567A6"/>
  </w:style>
  <w:style w:type="character" w:customStyle="1" w:styleId="xmlbalise">
    <w:name w:val="xml_balise"/>
    <w:basedOn w:val="Policepardfaut2"/>
    <w:rsid w:val="00A567A6"/>
  </w:style>
  <w:style w:type="character" w:customStyle="1" w:styleId="a2">
    <w:name w:val="a2"/>
    <w:basedOn w:val="Policepardfaut2"/>
    <w:rsid w:val="00A567A6"/>
  </w:style>
  <w:style w:type="character" w:styleId="lev">
    <w:name w:val="Strong"/>
    <w:uiPriority w:val="22"/>
    <w:qFormat/>
    <w:rsid w:val="00A567A6"/>
    <w:rPr>
      <w:b/>
      <w:bCs/>
    </w:rPr>
  </w:style>
  <w:style w:type="character" w:customStyle="1" w:styleId="aep1">
    <w:name w:val="aep1"/>
    <w:rsid w:val="00A567A6"/>
    <w:rPr>
      <w:i/>
      <w:iCs/>
      <w:color w:val="666666"/>
    </w:rPr>
  </w:style>
  <w:style w:type="character" w:customStyle="1" w:styleId="a">
    <w:name w:val="a"/>
    <w:basedOn w:val="Policepardfaut2"/>
    <w:rsid w:val="00A567A6"/>
  </w:style>
  <w:style w:type="character" w:customStyle="1" w:styleId="ExplorateurdedocumentsCar">
    <w:name w:val="Explorateur de documents Car"/>
    <w:rsid w:val="00A567A6"/>
    <w:rPr>
      <w:rFonts w:ascii="Tahoma" w:hAnsi="Tahoma" w:cs="Tahoma"/>
      <w:sz w:val="24"/>
      <w:szCs w:val="24"/>
      <w:shd w:val="clear" w:color="auto" w:fill="000080"/>
    </w:rPr>
  </w:style>
  <w:style w:type="character" w:customStyle="1" w:styleId="TextedebullesCar">
    <w:name w:val="Texte de bulles Car"/>
    <w:rsid w:val="00A567A6"/>
    <w:rPr>
      <w:rFonts w:ascii="Tahoma" w:hAnsi="Tahoma" w:cs="Tahoma"/>
      <w:sz w:val="16"/>
      <w:szCs w:val="16"/>
    </w:rPr>
  </w:style>
  <w:style w:type="character" w:customStyle="1" w:styleId="PrformatHTMLCar">
    <w:name w:val="Préformaté HTML Car"/>
    <w:uiPriority w:val="99"/>
    <w:rsid w:val="00A567A6"/>
    <w:rPr>
      <w:rFonts w:ascii="Courier New" w:hAnsi="Courier New" w:cs="Courier New"/>
      <w:kern w:val="1"/>
    </w:rPr>
  </w:style>
  <w:style w:type="character" w:customStyle="1" w:styleId="z-HautduformulaireCar">
    <w:name w:val="z-Haut du formulaire Car"/>
    <w:rsid w:val="00A567A6"/>
    <w:rPr>
      <w:rFonts w:ascii="Arial" w:hAnsi="Arial" w:cs="Arial"/>
      <w:vanish/>
      <w:kern w:val="1"/>
      <w:sz w:val="16"/>
      <w:szCs w:val="16"/>
    </w:rPr>
  </w:style>
  <w:style w:type="character" w:customStyle="1" w:styleId="z-BasduformulaireCar">
    <w:name w:val="z-Bas du formulaire Car"/>
    <w:rsid w:val="00A567A6"/>
    <w:rPr>
      <w:rFonts w:ascii="Arial" w:hAnsi="Arial" w:cs="Arial"/>
      <w:vanish/>
      <w:kern w:val="1"/>
      <w:sz w:val="16"/>
      <w:szCs w:val="16"/>
    </w:rPr>
  </w:style>
  <w:style w:type="character" w:customStyle="1" w:styleId="TextedebullesCar1">
    <w:name w:val="Texte de bulles Car1"/>
    <w:rsid w:val="00A567A6"/>
    <w:rPr>
      <w:rFonts w:ascii="Tahoma" w:hAnsi="Tahoma" w:cs="Tahoma"/>
      <w:kern w:val="1"/>
      <w:sz w:val="16"/>
      <w:szCs w:val="16"/>
    </w:rPr>
  </w:style>
  <w:style w:type="character" w:customStyle="1" w:styleId="CitationintenseCar">
    <w:name w:val="Citation intense Car"/>
    <w:rsid w:val="00A567A6"/>
    <w:rPr>
      <w:rFonts w:ascii="Arial" w:hAnsi="Arial"/>
      <w:b/>
      <w:bCs/>
      <w:i/>
      <w:iCs/>
      <w:color w:val="4F81BD"/>
      <w:kern w:val="1"/>
    </w:rPr>
  </w:style>
  <w:style w:type="character" w:customStyle="1" w:styleId="start-tag">
    <w:name w:val="start-tag"/>
    <w:basedOn w:val="Policepardfaut3"/>
    <w:rsid w:val="00A567A6"/>
  </w:style>
  <w:style w:type="character" w:customStyle="1" w:styleId="end-tag">
    <w:name w:val="end-tag"/>
    <w:basedOn w:val="Policepardfaut3"/>
    <w:rsid w:val="00A567A6"/>
  </w:style>
  <w:style w:type="character" w:customStyle="1" w:styleId="attribute-name">
    <w:name w:val="attribute-name"/>
    <w:basedOn w:val="Policepardfaut3"/>
    <w:rsid w:val="00A567A6"/>
  </w:style>
  <w:style w:type="character" w:customStyle="1" w:styleId="attribute-value">
    <w:name w:val="attribute-value"/>
    <w:basedOn w:val="Policepardfaut3"/>
    <w:rsid w:val="00A567A6"/>
  </w:style>
  <w:style w:type="character" w:customStyle="1" w:styleId="entity">
    <w:name w:val="entity"/>
    <w:basedOn w:val="Policepardfaut3"/>
    <w:rsid w:val="00A567A6"/>
  </w:style>
  <w:style w:type="paragraph" w:customStyle="1" w:styleId="Titre30">
    <w:name w:val="Titre3"/>
    <w:basedOn w:val="Normal"/>
    <w:next w:val="Corpsdetexte"/>
    <w:rsid w:val="00A567A6"/>
    <w:pPr>
      <w:keepNext/>
      <w:spacing w:before="240" w:after="120"/>
    </w:pPr>
    <w:rPr>
      <w:rFonts w:eastAsia="Lucida Sans Unicode" w:cs="Tahoma"/>
      <w:sz w:val="28"/>
      <w:szCs w:val="28"/>
    </w:rPr>
  </w:style>
  <w:style w:type="paragraph" w:styleId="Corpsdetexte">
    <w:name w:val="Body Text"/>
    <w:basedOn w:val="Normal"/>
    <w:rsid w:val="00A567A6"/>
    <w:rPr>
      <w:iCs/>
      <w:szCs w:val="44"/>
    </w:rPr>
  </w:style>
  <w:style w:type="paragraph" w:styleId="Liste">
    <w:name w:val="List"/>
    <w:basedOn w:val="Corpsdetexte"/>
    <w:rsid w:val="00A567A6"/>
    <w:pPr>
      <w:ind w:right="0"/>
    </w:pPr>
    <w:rPr>
      <w:rFonts w:ascii="Garamond" w:hAnsi="Garamond" w:cs="Tahoma"/>
      <w:i/>
      <w:kern w:val="1"/>
      <w:sz w:val="44"/>
    </w:rPr>
  </w:style>
  <w:style w:type="paragraph" w:customStyle="1" w:styleId="Lgende3">
    <w:name w:val="Légende3"/>
    <w:basedOn w:val="Normal"/>
    <w:rsid w:val="00A567A6"/>
    <w:pPr>
      <w:suppressLineNumbers/>
      <w:spacing w:before="120" w:after="120"/>
    </w:pPr>
    <w:rPr>
      <w:rFonts w:cs="Tahoma"/>
      <w:i/>
      <w:iCs/>
      <w:sz w:val="24"/>
      <w:szCs w:val="24"/>
    </w:rPr>
  </w:style>
  <w:style w:type="paragraph" w:customStyle="1" w:styleId="Index">
    <w:name w:val="Index"/>
    <w:basedOn w:val="Normal"/>
    <w:rsid w:val="00A567A6"/>
    <w:pPr>
      <w:suppressLineNumbers/>
      <w:ind w:right="0"/>
    </w:pPr>
    <w:rPr>
      <w:rFonts w:cs="Tahoma"/>
      <w:kern w:val="1"/>
    </w:rPr>
  </w:style>
  <w:style w:type="paragraph" w:styleId="Bibliographie">
    <w:name w:val="Bibliography"/>
    <w:basedOn w:val="Normal"/>
    <w:rsid w:val="00A567A6"/>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rsid w:val="00A567A6"/>
    <w:pPr>
      <w:suppressAutoHyphens w:val="0"/>
      <w:ind w:right="0"/>
    </w:pPr>
    <w:rPr>
      <w:rFonts w:ascii="Times New Roman" w:hAnsi="Times New Roman"/>
      <w:szCs w:val="24"/>
    </w:rPr>
  </w:style>
  <w:style w:type="paragraph" w:customStyle="1" w:styleId="TitreC">
    <w:name w:val="TitreC++"/>
    <w:basedOn w:val="Normal"/>
    <w:rsid w:val="00A567A6"/>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rsid w:val="00A567A6"/>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rsid w:val="00A567A6"/>
    <w:pPr>
      <w:suppressAutoHyphens w:val="0"/>
      <w:ind w:left="708" w:right="0"/>
    </w:pPr>
    <w:rPr>
      <w:rFonts w:ascii="Times New Roman" w:hAnsi="Times New Roman"/>
      <w:szCs w:val="24"/>
    </w:rPr>
  </w:style>
  <w:style w:type="paragraph" w:customStyle="1" w:styleId="paragraphe">
    <w:name w:val="paragraphe"/>
    <w:basedOn w:val="Retraitnormal2"/>
    <w:rsid w:val="00A567A6"/>
    <w:pPr>
      <w:ind w:left="709"/>
    </w:pPr>
  </w:style>
  <w:style w:type="paragraph" w:customStyle="1" w:styleId="Corpsdetexte21">
    <w:name w:val="Corps de texte 21"/>
    <w:basedOn w:val="Normal"/>
    <w:rsid w:val="00A567A6"/>
    <w:pPr>
      <w:jc w:val="center"/>
    </w:pPr>
    <w:rPr>
      <w:rFonts w:ascii="Garamond" w:hAnsi="Garamond"/>
      <w:i/>
      <w:iCs/>
      <w:sz w:val="60"/>
      <w:szCs w:val="60"/>
    </w:rPr>
  </w:style>
  <w:style w:type="paragraph" w:styleId="Retraitcorpsdetexte">
    <w:name w:val="Body Text Indent"/>
    <w:basedOn w:val="Normal"/>
    <w:rsid w:val="00A567A6"/>
    <w:pPr>
      <w:suppressAutoHyphens w:val="0"/>
      <w:ind w:right="566" w:firstLine="284"/>
    </w:pPr>
    <w:rPr>
      <w:rFonts w:ascii="Times New Roman" w:hAnsi="Times New Roman"/>
      <w:i/>
      <w:iCs/>
      <w:szCs w:val="24"/>
    </w:rPr>
  </w:style>
  <w:style w:type="paragraph" w:customStyle="1" w:styleId="Corpsdetexte31">
    <w:name w:val="Corps de texte 31"/>
    <w:basedOn w:val="Normal"/>
    <w:rsid w:val="00A567A6"/>
    <w:rPr>
      <w:rFonts w:ascii="Garamond" w:hAnsi="Garamond"/>
      <w:sz w:val="18"/>
      <w:szCs w:val="18"/>
    </w:rPr>
  </w:style>
  <w:style w:type="paragraph" w:customStyle="1" w:styleId="Sujet">
    <w:name w:val="Sujet"/>
    <w:basedOn w:val="Normal"/>
    <w:rsid w:val="00A567A6"/>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rsid w:val="00A567A6"/>
  </w:style>
  <w:style w:type="paragraph" w:styleId="En-tte">
    <w:name w:val="header"/>
    <w:basedOn w:val="Normal"/>
    <w:link w:val="En-tteCar"/>
    <w:rsid w:val="00A567A6"/>
    <w:pPr>
      <w:tabs>
        <w:tab w:val="center" w:pos="4593"/>
        <w:tab w:val="right" w:pos="9129"/>
      </w:tabs>
    </w:pPr>
  </w:style>
  <w:style w:type="paragraph" w:styleId="Pieddepage">
    <w:name w:val="footer"/>
    <w:basedOn w:val="Normal"/>
    <w:link w:val="PieddepageCar"/>
    <w:rsid w:val="00A567A6"/>
    <w:pPr>
      <w:tabs>
        <w:tab w:val="center" w:pos="4593"/>
        <w:tab w:val="right" w:pos="9129"/>
      </w:tabs>
    </w:pPr>
  </w:style>
  <w:style w:type="paragraph" w:styleId="TM1">
    <w:name w:val="toc 1"/>
    <w:basedOn w:val="Normal"/>
    <w:next w:val="Normal"/>
    <w:uiPriority w:val="39"/>
    <w:rsid w:val="008B4477"/>
    <w:pPr>
      <w:tabs>
        <w:tab w:val="right" w:leader="dot" w:pos="9344"/>
      </w:tabs>
      <w:spacing w:line="360" w:lineRule="auto"/>
    </w:pPr>
    <w:rPr>
      <w:b/>
      <w:iCs/>
      <w:caps/>
      <w:color w:val="839BCD"/>
      <w:sz w:val="28"/>
      <w:szCs w:val="32"/>
    </w:rPr>
  </w:style>
  <w:style w:type="paragraph" w:styleId="TM2">
    <w:name w:val="toc 2"/>
    <w:basedOn w:val="Normal"/>
    <w:next w:val="Normal"/>
    <w:uiPriority w:val="39"/>
    <w:rsid w:val="008B4477"/>
    <w:pPr>
      <w:ind w:left="200" w:right="0"/>
    </w:pPr>
    <w:rPr>
      <w:caps/>
      <w:color w:val="839BCD"/>
    </w:rPr>
  </w:style>
  <w:style w:type="paragraph" w:styleId="TM3">
    <w:name w:val="toc 3"/>
    <w:basedOn w:val="Normal"/>
    <w:next w:val="Normal"/>
    <w:uiPriority w:val="39"/>
    <w:rsid w:val="008B4477"/>
    <w:pPr>
      <w:ind w:left="400" w:right="0"/>
    </w:pPr>
    <w:rPr>
      <w:color w:val="839BCD"/>
    </w:rPr>
  </w:style>
  <w:style w:type="paragraph" w:styleId="TM4">
    <w:name w:val="toc 4"/>
    <w:basedOn w:val="Normal"/>
    <w:next w:val="Normal"/>
    <w:uiPriority w:val="39"/>
    <w:rsid w:val="00A567A6"/>
    <w:pPr>
      <w:ind w:left="600" w:right="0"/>
    </w:pPr>
  </w:style>
  <w:style w:type="paragraph" w:styleId="TM5">
    <w:name w:val="toc 5"/>
    <w:basedOn w:val="Normal"/>
    <w:next w:val="Normal"/>
    <w:rsid w:val="00A567A6"/>
    <w:pPr>
      <w:ind w:left="800" w:right="0"/>
    </w:pPr>
  </w:style>
  <w:style w:type="paragraph" w:styleId="TM6">
    <w:name w:val="toc 6"/>
    <w:basedOn w:val="Normal"/>
    <w:next w:val="Normal"/>
    <w:rsid w:val="00A567A6"/>
    <w:pPr>
      <w:ind w:left="1000" w:right="0"/>
    </w:pPr>
  </w:style>
  <w:style w:type="paragraph" w:styleId="TM7">
    <w:name w:val="toc 7"/>
    <w:basedOn w:val="Normal"/>
    <w:next w:val="Normal"/>
    <w:rsid w:val="00A567A6"/>
    <w:pPr>
      <w:ind w:left="1200" w:right="0"/>
    </w:pPr>
  </w:style>
  <w:style w:type="paragraph" w:styleId="TM8">
    <w:name w:val="toc 8"/>
    <w:basedOn w:val="Normal"/>
    <w:next w:val="Normal"/>
    <w:rsid w:val="00A567A6"/>
    <w:pPr>
      <w:ind w:left="1400" w:right="0"/>
    </w:pPr>
  </w:style>
  <w:style w:type="paragraph" w:styleId="TM9">
    <w:name w:val="toc 9"/>
    <w:basedOn w:val="Normal"/>
    <w:next w:val="Normal"/>
    <w:rsid w:val="00A567A6"/>
    <w:pPr>
      <w:ind w:left="1600" w:right="0"/>
    </w:pPr>
  </w:style>
  <w:style w:type="paragraph" w:customStyle="1" w:styleId="chapitre">
    <w:name w:val="chapitre"/>
    <w:basedOn w:val="Normal"/>
    <w:rsid w:val="00A567A6"/>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rsid w:val="00A567A6"/>
    <w:pPr>
      <w:tabs>
        <w:tab w:val="left" w:pos="1418"/>
      </w:tabs>
      <w:suppressAutoHyphens w:val="0"/>
      <w:ind w:left="567" w:right="0"/>
    </w:pPr>
    <w:rPr>
      <w:szCs w:val="24"/>
    </w:rPr>
  </w:style>
  <w:style w:type="paragraph" w:customStyle="1" w:styleId="PointsCls">
    <w:name w:val="Points Clés"/>
    <w:basedOn w:val="Normal"/>
    <w:next w:val="Normal"/>
    <w:rsid w:val="00A567A6"/>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rsid w:val="00A567A6"/>
    <w:pPr>
      <w:suppressAutoHyphens w:val="0"/>
      <w:ind w:left="-567" w:right="0"/>
    </w:pPr>
    <w:rPr>
      <w:rFonts w:ascii="Courier New" w:hAnsi="Courier New" w:cs="Courier New"/>
    </w:rPr>
  </w:style>
  <w:style w:type="paragraph" w:customStyle="1" w:styleId="Corpsdetexte23">
    <w:name w:val="Corps de texte 23"/>
    <w:basedOn w:val="Normal"/>
    <w:rsid w:val="00A567A6"/>
    <w:pPr>
      <w:suppressAutoHyphens w:val="0"/>
      <w:ind w:right="0"/>
    </w:pPr>
    <w:rPr>
      <w:rFonts w:ascii="Times New Roman" w:hAnsi="Times New Roman"/>
      <w:szCs w:val="24"/>
      <w:u w:val="single"/>
    </w:rPr>
  </w:style>
  <w:style w:type="paragraph" w:customStyle="1" w:styleId="Titre20">
    <w:name w:val="Titre2"/>
    <w:basedOn w:val="Normal"/>
    <w:next w:val="Corpsdetexte"/>
    <w:rsid w:val="00A567A6"/>
    <w:pPr>
      <w:keepNext/>
      <w:spacing w:before="240" w:after="120"/>
      <w:ind w:right="0"/>
    </w:pPr>
    <w:rPr>
      <w:rFonts w:eastAsia="SimSun" w:cs="Tahoma"/>
      <w:kern w:val="1"/>
      <w:sz w:val="28"/>
      <w:szCs w:val="28"/>
    </w:rPr>
  </w:style>
  <w:style w:type="paragraph" w:customStyle="1" w:styleId="Lgende2">
    <w:name w:val="Légende2"/>
    <w:basedOn w:val="Normal"/>
    <w:next w:val="Normal"/>
    <w:rsid w:val="00A567A6"/>
    <w:pPr>
      <w:suppressAutoHyphens w:val="0"/>
      <w:ind w:left="2127" w:right="0"/>
    </w:pPr>
    <w:rPr>
      <w:rFonts w:ascii="Times New Roman" w:hAnsi="Times New Roman"/>
      <w:b/>
      <w:bCs/>
      <w:kern w:val="1"/>
    </w:rPr>
  </w:style>
  <w:style w:type="paragraph" w:customStyle="1" w:styleId="Titre10">
    <w:name w:val="Titre1"/>
    <w:basedOn w:val="Normal"/>
    <w:next w:val="Corpsdetexte"/>
    <w:rsid w:val="00A567A6"/>
    <w:pPr>
      <w:keepNext/>
      <w:spacing w:before="240" w:after="120"/>
      <w:ind w:right="0"/>
    </w:pPr>
    <w:rPr>
      <w:rFonts w:eastAsia="Lucida Sans Unicode" w:cs="Tahoma"/>
      <w:kern w:val="1"/>
      <w:sz w:val="28"/>
      <w:szCs w:val="28"/>
    </w:rPr>
  </w:style>
  <w:style w:type="paragraph" w:customStyle="1" w:styleId="Lgende1">
    <w:name w:val="Légende1"/>
    <w:basedOn w:val="Normal"/>
    <w:rsid w:val="00A567A6"/>
    <w:pPr>
      <w:suppressLineNumbers/>
      <w:spacing w:before="120" w:after="120"/>
      <w:ind w:right="0"/>
    </w:pPr>
    <w:rPr>
      <w:rFonts w:cs="Tahoma"/>
      <w:i/>
      <w:iCs/>
      <w:kern w:val="1"/>
      <w:sz w:val="24"/>
      <w:szCs w:val="24"/>
    </w:rPr>
  </w:style>
  <w:style w:type="paragraph" w:customStyle="1" w:styleId="Rpertoire">
    <w:name w:val="Répertoire"/>
    <w:basedOn w:val="Normal"/>
    <w:rsid w:val="00A567A6"/>
    <w:pPr>
      <w:suppressLineNumbers/>
      <w:ind w:right="0"/>
    </w:pPr>
    <w:rPr>
      <w:rFonts w:cs="Tahoma"/>
      <w:kern w:val="1"/>
    </w:rPr>
  </w:style>
  <w:style w:type="paragraph" w:customStyle="1" w:styleId="Heading">
    <w:name w:val="Heading"/>
    <w:basedOn w:val="Normal"/>
    <w:next w:val="Corpsdetexte"/>
    <w:rsid w:val="00A567A6"/>
    <w:pPr>
      <w:keepNext/>
      <w:spacing w:before="240" w:after="120"/>
      <w:ind w:right="0"/>
    </w:pPr>
    <w:rPr>
      <w:rFonts w:eastAsia="MS Mincho" w:cs="Tahoma"/>
      <w:kern w:val="1"/>
      <w:sz w:val="28"/>
      <w:szCs w:val="28"/>
    </w:rPr>
  </w:style>
  <w:style w:type="paragraph" w:customStyle="1" w:styleId="Lgende4">
    <w:name w:val="Légende4"/>
    <w:basedOn w:val="Normal"/>
    <w:rsid w:val="00A567A6"/>
    <w:pPr>
      <w:suppressLineNumbers/>
      <w:spacing w:before="120" w:after="120"/>
      <w:ind w:right="0"/>
    </w:pPr>
    <w:rPr>
      <w:rFonts w:cs="Tahoma"/>
      <w:i/>
      <w:iCs/>
      <w:kern w:val="1"/>
      <w:sz w:val="24"/>
      <w:szCs w:val="24"/>
    </w:rPr>
  </w:style>
  <w:style w:type="paragraph" w:customStyle="1" w:styleId="Noparagraphstyle">
    <w:name w:val="[No paragraph style]"/>
    <w:rsid w:val="00A567A6"/>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rsid w:val="00A567A6"/>
    <w:pPr>
      <w:ind w:left="113" w:right="113"/>
    </w:pPr>
    <w:rPr>
      <w:rFonts w:ascii="Garamond" w:hAnsi="Garamond"/>
      <w:i/>
      <w:iCs/>
      <w:kern w:val="1"/>
      <w:sz w:val="18"/>
      <w:szCs w:val="18"/>
    </w:rPr>
  </w:style>
  <w:style w:type="paragraph" w:customStyle="1" w:styleId="Tabledesillustrations1">
    <w:name w:val="Table des illustrations1"/>
    <w:basedOn w:val="Normal"/>
    <w:next w:val="Normal"/>
    <w:rsid w:val="00A567A6"/>
    <w:pPr>
      <w:ind w:left="400" w:right="0" w:hanging="400"/>
    </w:pPr>
    <w:rPr>
      <w:kern w:val="1"/>
    </w:rPr>
  </w:style>
  <w:style w:type="paragraph" w:customStyle="1" w:styleId="StyleTitre1">
    <w:name w:val="Style Titre 1"/>
    <w:basedOn w:val="Titre1"/>
    <w:rsid w:val="00A567A6"/>
    <w:pPr>
      <w:numPr>
        <w:numId w:val="0"/>
      </w:numPr>
    </w:pPr>
    <w:rPr>
      <w:kern w:val="1"/>
    </w:rPr>
  </w:style>
  <w:style w:type="paragraph" w:customStyle="1" w:styleId="normalvert">
    <w:name w:val="normal vert"/>
    <w:basedOn w:val="Normal"/>
    <w:rsid w:val="00A567A6"/>
    <w:pPr>
      <w:ind w:right="0"/>
      <w:jc w:val="center"/>
    </w:pPr>
    <w:rPr>
      <w:b/>
      <w:bCs/>
      <w:color w:val="339966"/>
      <w:kern w:val="1"/>
      <w:sz w:val="32"/>
      <w:szCs w:val="32"/>
    </w:rPr>
  </w:style>
  <w:style w:type="paragraph" w:customStyle="1" w:styleId="Framecontents">
    <w:name w:val="Frame contents"/>
    <w:basedOn w:val="Corpsdetexte"/>
    <w:rsid w:val="00A567A6"/>
    <w:pPr>
      <w:ind w:right="0"/>
    </w:pPr>
    <w:rPr>
      <w:rFonts w:ascii="Garamond" w:hAnsi="Garamond"/>
      <w:i/>
      <w:kern w:val="1"/>
      <w:sz w:val="44"/>
    </w:rPr>
  </w:style>
  <w:style w:type="paragraph" w:customStyle="1" w:styleId="Contents10">
    <w:name w:val="Contents 10"/>
    <w:basedOn w:val="Index"/>
    <w:rsid w:val="00A567A6"/>
    <w:pPr>
      <w:tabs>
        <w:tab w:val="right" w:leader="dot" w:pos="9637"/>
      </w:tabs>
      <w:ind w:left="2547"/>
    </w:pPr>
  </w:style>
  <w:style w:type="paragraph" w:customStyle="1" w:styleId="TableContents">
    <w:name w:val="Table Contents"/>
    <w:basedOn w:val="Normal"/>
    <w:rsid w:val="00A567A6"/>
    <w:pPr>
      <w:suppressLineNumbers/>
      <w:ind w:right="0"/>
    </w:pPr>
    <w:rPr>
      <w:kern w:val="1"/>
    </w:rPr>
  </w:style>
  <w:style w:type="paragraph" w:customStyle="1" w:styleId="TableHeading">
    <w:name w:val="Table Heading"/>
    <w:basedOn w:val="TableContents"/>
    <w:rsid w:val="00A567A6"/>
    <w:pPr>
      <w:jc w:val="center"/>
    </w:pPr>
    <w:rPr>
      <w:b/>
      <w:bCs/>
    </w:rPr>
  </w:style>
  <w:style w:type="paragraph" w:customStyle="1" w:styleId="Contenuducadre">
    <w:name w:val="Contenu du cadre"/>
    <w:basedOn w:val="Corpsdetexte"/>
    <w:rsid w:val="00A567A6"/>
    <w:pPr>
      <w:ind w:right="0"/>
    </w:pPr>
    <w:rPr>
      <w:rFonts w:ascii="Garamond" w:hAnsi="Garamond"/>
      <w:i/>
      <w:kern w:val="1"/>
      <w:sz w:val="44"/>
    </w:rPr>
  </w:style>
  <w:style w:type="paragraph" w:customStyle="1" w:styleId="Contenudetableau">
    <w:name w:val="Contenu de tableau"/>
    <w:basedOn w:val="Normal"/>
    <w:rsid w:val="00A567A6"/>
    <w:pPr>
      <w:suppressLineNumbers/>
      <w:ind w:right="0"/>
    </w:pPr>
    <w:rPr>
      <w:kern w:val="1"/>
    </w:rPr>
  </w:style>
  <w:style w:type="paragraph" w:customStyle="1" w:styleId="Titredetableau">
    <w:name w:val="Titre de tableau"/>
    <w:basedOn w:val="Contenudetableau"/>
    <w:rsid w:val="00A567A6"/>
    <w:pPr>
      <w:jc w:val="center"/>
    </w:pPr>
    <w:rPr>
      <w:b/>
      <w:bCs/>
    </w:rPr>
  </w:style>
  <w:style w:type="paragraph" w:customStyle="1" w:styleId="Tabledesmatiresniveau10">
    <w:name w:val="Table des matières niveau 10"/>
    <w:basedOn w:val="Rpertoire"/>
    <w:rsid w:val="00A567A6"/>
    <w:pPr>
      <w:tabs>
        <w:tab w:val="right" w:leader="dot" w:pos="9637"/>
      </w:tabs>
      <w:ind w:left="2547"/>
    </w:pPr>
  </w:style>
  <w:style w:type="paragraph" w:customStyle="1" w:styleId="1erEn-tte">
    <w:name w:val="1er En-tête"/>
    <w:basedOn w:val="En-tte"/>
    <w:rsid w:val="00A567A6"/>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rsid w:val="00A567A6"/>
    <w:pPr>
      <w:suppressAutoHyphens w:val="0"/>
      <w:ind w:right="0"/>
    </w:pPr>
    <w:rPr>
      <w:rFonts w:ascii="Times New Roman" w:hAnsi="Times New Roman"/>
      <w:kern w:val="1"/>
      <w:szCs w:val="24"/>
    </w:rPr>
  </w:style>
  <w:style w:type="paragraph" w:customStyle="1" w:styleId="DefinitionList">
    <w:name w:val="Definition List"/>
    <w:basedOn w:val="Normal"/>
    <w:next w:val="DefinitionTerm"/>
    <w:rsid w:val="00A567A6"/>
    <w:pPr>
      <w:suppressAutoHyphens w:val="0"/>
      <w:ind w:left="360" w:right="0"/>
    </w:pPr>
    <w:rPr>
      <w:rFonts w:ascii="Times New Roman" w:hAnsi="Times New Roman"/>
      <w:kern w:val="1"/>
      <w:szCs w:val="24"/>
    </w:rPr>
  </w:style>
  <w:style w:type="paragraph" w:customStyle="1" w:styleId="Preformatted">
    <w:name w:val="Preformatted"/>
    <w:basedOn w:val="Normal"/>
    <w:rsid w:val="00A567A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rsid w:val="00A567A6"/>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rsid w:val="00A567A6"/>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rsid w:val="00A567A6"/>
    <w:pPr>
      <w:suppressAutoHyphens w:val="0"/>
      <w:spacing w:after="120" w:line="480" w:lineRule="auto"/>
      <w:ind w:right="0"/>
    </w:pPr>
    <w:rPr>
      <w:rFonts w:ascii="Times New Roman" w:hAnsi="Times New Roman"/>
      <w:kern w:val="1"/>
    </w:rPr>
  </w:style>
  <w:style w:type="paragraph" w:customStyle="1" w:styleId="H5">
    <w:name w:val="H5"/>
    <w:basedOn w:val="Normal"/>
    <w:next w:val="Normal"/>
    <w:rsid w:val="00A567A6"/>
    <w:pPr>
      <w:keepNext/>
      <w:suppressAutoHyphens w:val="0"/>
      <w:spacing w:before="100"/>
      <w:ind w:right="0"/>
    </w:pPr>
    <w:rPr>
      <w:rFonts w:ascii="Times New Roman" w:hAnsi="Times New Roman"/>
      <w:b/>
      <w:bCs/>
      <w:kern w:val="1"/>
    </w:rPr>
  </w:style>
  <w:style w:type="paragraph" w:customStyle="1" w:styleId="H4">
    <w:name w:val="H4"/>
    <w:basedOn w:val="Normal"/>
    <w:next w:val="Normal"/>
    <w:rsid w:val="00A567A6"/>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rsid w:val="00A567A6"/>
    <w:pPr>
      <w:suppressAutoHyphens w:val="0"/>
      <w:ind w:right="0"/>
    </w:pPr>
    <w:rPr>
      <w:rFonts w:ascii="Times New Roman" w:hAnsi="Times New Roman"/>
      <w:kern w:val="1"/>
    </w:rPr>
  </w:style>
  <w:style w:type="paragraph" w:styleId="PrformatHTML">
    <w:name w:val="HTML Preformatted"/>
    <w:basedOn w:val="Normal"/>
    <w:uiPriority w:val="99"/>
    <w:rsid w:val="00A5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rsid w:val="00A567A6"/>
    <w:pPr>
      <w:suppressAutoHyphens w:val="0"/>
      <w:ind w:right="0"/>
    </w:pPr>
    <w:rPr>
      <w:rFonts w:ascii="Courier New" w:hAnsi="Courier New" w:cs="Courier New"/>
      <w:kern w:val="1"/>
    </w:rPr>
  </w:style>
  <w:style w:type="paragraph" w:customStyle="1" w:styleId="Cartouche">
    <w:name w:val="Cartouche"/>
    <w:basedOn w:val="Normal"/>
    <w:rsid w:val="00A567A6"/>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rsid w:val="00A567A6"/>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rsid w:val="00A567A6"/>
    <w:pPr>
      <w:suppressAutoHyphens w:val="0"/>
      <w:ind w:right="-567"/>
    </w:pPr>
    <w:rPr>
      <w:rFonts w:ascii="Times New Roman" w:hAnsi="Times New Roman"/>
      <w:kern w:val="1"/>
      <w:szCs w:val="24"/>
    </w:rPr>
  </w:style>
  <w:style w:type="paragraph" w:customStyle="1" w:styleId="paragrapheNT">
    <w:name w:val="paragrapheNT"/>
    <w:basedOn w:val="Normal"/>
    <w:rsid w:val="00A567A6"/>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rsid w:val="00A567A6"/>
    <w:pPr>
      <w:suppressAutoHyphens w:val="0"/>
      <w:ind w:left="708" w:right="0"/>
    </w:pPr>
    <w:rPr>
      <w:rFonts w:ascii="Times New Roman" w:hAnsi="Times New Roman"/>
      <w:kern w:val="1"/>
      <w:szCs w:val="24"/>
    </w:rPr>
  </w:style>
  <w:style w:type="paragraph" w:customStyle="1" w:styleId="Style3">
    <w:name w:val="Style3"/>
    <w:basedOn w:val="Normal"/>
    <w:next w:val="Retraitnormal1"/>
    <w:rsid w:val="00A567A6"/>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rsid w:val="00A567A6"/>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rsid w:val="00A567A6"/>
    <w:pPr>
      <w:suppressAutoHyphens w:val="0"/>
      <w:ind w:left="284" w:right="0"/>
    </w:pPr>
    <w:rPr>
      <w:rFonts w:ascii="Times New Roman" w:hAnsi="Times New Roman"/>
      <w:kern w:val="1"/>
    </w:rPr>
  </w:style>
  <w:style w:type="paragraph" w:customStyle="1" w:styleId="Normalcentr2">
    <w:name w:val="Normal centré2"/>
    <w:basedOn w:val="Normal"/>
    <w:rsid w:val="00A567A6"/>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rsid w:val="00A567A6"/>
    <w:pPr>
      <w:shd w:val="clear" w:color="auto" w:fill="F2F2F2"/>
      <w:suppressAutoHyphens w:val="0"/>
      <w:ind w:right="0"/>
    </w:pPr>
    <w:rPr>
      <w:rFonts w:ascii="Times New Roman" w:hAnsi="Times New Roman"/>
      <w:b/>
      <w:bCs/>
      <w:i/>
      <w:iCs/>
      <w:kern w:val="1"/>
    </w:rPr>
  </w:style>
  <w:style w:type="paragraph" w:customStyle="1" w:styleId="cours">
    <w:name w:val="cours"/>
    <w:basedOn w:val="Normal"/>
    <w:rsid w:val="00A567A6"/>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rsid w:val="00A567A6"/>
    <w:pPr>
      <w:shd w:val="clear" w:color="auto" w:fill="D8D8D8"/>
      <w:suppressAutoHyphens w:val="0"/>
      <w:ind w:right="0"/>
    </w:pPr>
    <w:rPr>
      <w:rFonts w:cs="Arial"/>
      <w:kern w:val="1"/>
    </w:rPr>
  </w:style>
  <w:style w:type="paragraph" w:customStyle="1" w:styleId="Pardcal">
    <w:name w:val="Par. décalé"/>
    <w:rsid w:val="00A567A6"/>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rsid w:val="00A567A6"/>
    <w:pPr>
      <w:suppressAutoHyphens w:val="0"/>
      <w:spacing w:line="360" w:lineRule="atLeast"/>
      <w:ind w:right="0"/>
    </w:pPr>
    <w:rPr>
      <w:rFonts w:ascii="Tms Rmn" w:hAnsi="Tms Rmn"/>
      <w:kern w:val="1"/>
      <w:szCs w:val="24"/>
    </w:rPr>
  </w:style>
  <w:style w:type="paragraph" w:customStyle="1" w:styleId="code0">
    <w:name w:val="code"/>
    <w:basedOn w:val="Normal"/>
    <w:next w:val="Normal"/>
    <w:rsid w:val="00A567A6"/>
    <w:pPr>
      <w:suppressAutoHyphens w:val="0"/>
      <w:ind w:left="567" w:right="0"/>
    </w:pPr>
    <w:rPr>
      <w:rFonts w:ascii="Courier New" w:hAnsi="Courier New" w:cs="Courier New"/>
      <w:i/>
      <w:iCs/>
      <w:kern w:val="1"/>
      <w:szCs w:val="24"/>
    </w:rPr>
  </w:style>
  <w:style w:type="paragraph" w:customStyle="1" w:styleId="EX">
    <w:name w:val="EX"/>
    <w:rsid w:val="00A567A6"/>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rsid w:val="00A567A6"/>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rsid w:val="00A567A6"/>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rsid w:val="00A567A6"/>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rsid w:val="00A567A6"/>
    <w:pPr>
      <w:spacing w:before="600" w:after="0"/>
      <w:jc w:val="center"/>
    </w:pPr>
    <w:rPr>
      <w:sz w:val="32"/>
      <w:szCs w:val="32"/>
    </w:rPr>
  </w:style>
  <w:style w:type="paragraph" w:customStyle="1" w:styleId="Sous-titrechapitre">
    <w:name w:val="Sous-titre chapitre"/>
    <w:basedOn w:val="Titrechapitre"/>
    <w:next w:val="Corpsdetexte"/>
    <w:rsid w:val="00A567A6"/>
    <w:pPr>
      <w:spacing w:before="360" w:after="360"/>
    </w:pPr>
    <w:rPr>
      <w:b w:val="0"/>
      <w:bCs w:val="0"/>
      <w:i/>
      <w:iCs/>
      <w:sz w:val="28"/>
      <w:szCs w:val="28"/>
    </w:rPr>
  </w:style>
  <w:style w:type="paragraph" w:customStyle="1" w:styleId="chapitreC">
    <w:name w:val="chapitreC++"/>
    <w:basedOn w:val="Normal"/>
    <w:rsid w:val="00A567A6"/>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rsid w:val="00A567A6"/>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rsid w:val="00A567A6"/>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rsid w:val="00A567A6"/>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rsid w:val="00A567A6"/>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rsid w:val="00A567A6"/>
    <w:pPr>
      <w:suppressAutoHyphens w:val="0"/>
      <w:spacing w:before="100"/>
      <w:ind w:right="0"/>
    </w:pPr>
    <w:rPr>
      <w:rFonts w:ascii="Times New Roman" w:hAnsi="Times New Roman"/>
      <w:kern w:val="1"/>
      <w:szCs w:val="24"/>
    </w:rPr>
  </w:style>
  <w:style w:type="paragraph" w:customStyle="1" w:styleId="Titre1MF">
    <w:name w:val="Titre1 MF"/>
    <w:basedOn w:val="Titre1"/>
    <w:rsid w:val="00A567A6"/>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rsid w:val="00A567A6"/>
    <w:pPr>
      <w:shd w:val="clear" w:color="auto" w:fill="000080"/>
      <w:suppressAutoHyphens w:val="0"/>
      <w:ind w:right="0"/>
    </w:pPr>
    <w:rPr>
      <w:rFonts w:ascii="Tahoma" w:hAnsi="Tahoma" w:cs="Tahoma"/>
      <w:kern w:val="1"/>
      <w:szCs w:val="24"/>
    </w:rPr>
  </w:style>
  <w:style w:type="paragraph" w:styleId="Textedebulles">
    <w:name w:val="Balloon Text"/>
    <w:basedOn w:val="Normal"/>
    <w:rsid w:val="00A567A6"/>
    <w:pPr>
      <w:suppressAutoHyphens w:val="0"/>
      <w:ind w:right="0"/>
    </w:pPr>
    <w:rPr>
      <w:rFonts w:ascii="Tahoma" w:hAnsi="Tahoma" w:cs="Tahoma"/>
      <w:kern w:val="1"/>
      <w:sz w:val="16"/>
      <w:szCs w:val="16"/>
    </w:rPr>
  </w:style>
  <w:style w:type="paragraph" w:styleId="Paragraphedeliste">
    <w:name w:val="List Paragraph"/>
    <w:basedOn w:val="Normal"/>
    <w:uiPriority w:val="34"/>
    <w:qFormat/>
    <w:rsid w:val="00A567A6"/>
    <w:pPr>
      <w:ind w:left="708" w:right="0"/>
    </w:pPr>
    <w:rPr>
      <w:kern w:val="1"/>
    </w:rPr>
  </w:style>
  <w:style w:type="paragraph" w:styleId="Citationintense">
    <w:name w:val="Intense Quote"/>
    <w:basedOn w:val="Normal"/>
    <w:next w:val="Normal"/>
    <w:qFormat/>
    <w:rsid w:val="00A567A6"/>
    <w:pPr>
      <w:pBdr>
        <w:bottom w:val="single" w:sz="4" w:space="4" w:color="808080"/>
      </w:pBdr>
      <w:spacing w:before="200" w:after="280"/>
      <w:ind w:left="936" w:right="936"/>
    </w:pPr>
    <w:rPr>
      <w:b/>
      <w:bCs/>
      <w:i/>
      <w:iCs/>
      <w:color w:val="4F81BD"/>
      <w:kern w:val="1"/>
    </w:rPr>
  </w:style>
  <w:style w:type="paragraph" w:customStyle="1" w:styleId="Style1">
    <w:name w:val="Style1"/>
    <w:basedOn w:val="Normal"/>
    <w:rsid w:val="00A567A6"/>
    <w:pPr>
      <w:ind w:right="0"/>
    </w:pPr>
    <w:rPr>
      <w:b/>
      <w:color w:val="E36C0A"/>
      <w:kern w:val="1"/>
      <w:sz w:val="32"/>
    </w:rPr>
  </w:style>
  <w:style w:type="paragraph" w:customStyle="1" w:styleId="Style2">
    <w:name w:val="Style2"/>
    <w:basedOn w:val="Style1"/>
    <w:rsid w:val="00A567A6"/>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s>
</file>

<file path=word/webSettings.xml><?xml version="1.0" encoding="utf-8"?>
<w:webSettings xmlns:r="http://schemas.openxmlformats.org/officeDocument/2006/relationships" xmlns:w="http://schemas.openxmlformats.org/wordprocessingml/2006/main">
  <w:divs>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974288443">
      <w:bodyDiv w:val="1"/>
      <w:marLeft w:val="0"/>
      <w:marRight w:val="0"/>
      <w:marTop w:val="0"/>
      <w:marBottom w:val="0"/>
      <w:divBdr>
        <w:top w:val="none" w:sz="0" w:space="0" w:color="auto"/>
        <w:left w:val="none" w:sz="0" w:space="0" w:color="auto"/>
        <w:bottom w:val="none" w:sz="0" w:space="0" w:color="auto"/>
        <w:right w:val="none" w:sz="0" w:space="0" w:color="auto"/>
      </w:divBdr>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42633746">
      <w:bodyDiv w:val="1"/>
      <w:marLeft w:val="0"/>
      <w:marRight w:val="0"/>
      <w:marTop w:val="0"/>
      <w:marBottom w:val="0"/>
      <w:divBdr>
        <w:top w:val="none" w:sz="0" w:space="0" w:color="auto"/>
        <w:left w:val="none" w:sz="0" w:space="0" w:color="auto"/>
        <w:bottom w:val="none" w:sz="0" w:space="0" w:color="auto"/>
        <w:right w:val="none" w:sz="0" w:space="0" w:color="auto"/>
      </w:divBdr>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Desktop\Charte%20graphique%20de%20mise%20en%20pratique%20v8%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73444041A4F94C8D8CD51D53E2BC76" ma:contentTypeVersion="0" ma:contentTypeDescription="Crée un document." ma:contentTypeScope="" ma:versionID="c25aa9dd34ec0c8c78e2bed0ae662cb5">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7A64E-6020-489A-BE7A-7DDC2F5562EA}">
  <ds:schemaRefs>
    <ds:schemaRef ds:uri="http://schemas.microsoft.com/sharepoint/v3/contenttype/forms"/>
  </ds:schemaRefs>
</ds:datastoreItem>
</file>

<file path=customXml/itemProps2.xml><?xml version="1.0" encoding="utf-8"?>
<ds:datastoreItem xmlns:ds="http://schemas.openxmlformats.org/officeDocument/2006/customXml" ds:itemID="{4557BF0B-E5C4-4E50-BB35-283BCA7C6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D44382-7E4E-4155-864A-10678F50F3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6950A8-429B-4E7C-8C62-68C825A6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 de mise en pratique v8 (2).dotx</Template>
  <TotalTime>308</TotalTime>
  <Pages>8</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3661</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Alexis</dc:creator>
  <dc:description>N° du livret : 0000000;_x000d_
N° d'étude : 0000000;_x000d_
Code département : _x000d_
Initiales;_x000d_
afpa © Date de création _x000d_
– Direction de l’Ingénierie – D BTP;_x000d_
Version 1;_x000d_
Mise à jour : 10/12/2005</dc:description>
  <cp:lastModifiedBy>Alexis</cp:lastModifiedBy>
  <cp:revision>3</cp:revision>
  <cp:lastPrinted>2014-04-25T12:37:00Z</cp:lastPrinted>
  <dcterms:created xsi:type="dcterms:W3CDTF">2020-01-07T09:28:00Z</dcterms:created>
  <dcterms:modified xsi:type="dcterms:W3CDTF">2020-01-07T14:44:00Z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7" name="ContentTypeId">
    <vt:lpwstr>0x0101004073444041A4F94C8D8CD51D53E2BC76</vt:lpwstr>
  </property>
</Properties>
</file>